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3D42" w:rsidRDefault="00AF5028">
      <w:pPr>
        <w:jc w:val="center"/>
      </w:pPr>
      <w:r>
        <w:rPr>
          <w:noProof/>
        </w:rPr>
        <w:drawing>
          <wp:inline distT="114300" distB="114300" distL="114300" distR="114300" wp14:anchorId="002A684E" wp14:editId="75F01E8C">
            <wp:extent cx="6008915" cy="145515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6011530" cy="1455791"/>
                    </a:xfrm>
                    <a:prstGeom prst="rect">
                      <a:avLst/>
                    </a:prstGeom>
                    <a:ln/>
                  </pic:spPr>
                </pic:pic>
              </a:graphicData>
            </a:graphic>
          </wp:inline>
        </w:drawing>
      </w:r>
    </w:p>
    <w:p w:rsidR="00DB3D42" w:rsidRDefault="00AF5028">
      <w:r>
        <w:t xml:space="preserve"> </w:t>
      </w:r>
      <w:r>
        <w:rPr>
          <w:sz w:val="40"/>
          <w:szCs w:val="40"/>
        </w:rPr>
        <w:t xml:space="preserve"> </w:t>
      </w:r>
    </w:p>
    <w:p w:rsidR="00DB3D42" w:rsidRDefault="00AF5028">
      <w:pPr>
        <w:pStyle w:val="Ttulo"/>
        <w:jc w:val="center"/>
      </w:pPr>
      <w:bookmarkStart w:id="0" w:name="h.gjdgxs" w:colFirst="0" w:colLast="0"/>
      <w:bookmarkEnd w:id="0"/>
      <w:r>
        <w:t>Análisis de Software</w:t>
      </w:r>
    </w:p>
    <w:p w:rsidR="00DB3D42" w:rsidRDefault="00AF5028">
      <w:pPr>
        <w:jc w:val="center"/>
      </w:pPr>
      <w:r>
        <w:rPr>
          <w:sz w:val="16"/>
          <w:szCs w:val="16"/>
        </w:rPr>
        <w:t xml:space="preserve"> </w:t>
      </w:r>
    </w:p>
    <w:p w:rsidR="00DB3D42" w:rsidRDefault="00AF5028">
      <w:pPr>
        <w:jc w:val="center"/>
      </w:pPr>
      <w:r>
        <w:rPr>
          <w:rFonts w:ascii="Trebuchet MS" w:eastAsia="Trebuchet MS" w:hAnsi="Trebuchet MS" w:cs="Trebuchet MS"/>
          <w:sz w:val="32"/>
          <w:szCs w:val="32"/>
        </w:rPr>
        <w:t>Trabajo Práctico</w:t>
      </w:r>
    </w:p>
    <w:p w:rsidR="00DB3D42" w:rsidRDefault="00AF5028">
      <w:pPr>
        <w:jc w:val="center"/>
      </w:pPr>
      <w:bookmarkStart w:id="1" w:name="h.30j0zll" w:colFirst="0" w:colLast="0"/>
      <w:bookmarkEnd w:id="1"/>
      <w:r>
        <w:rPr>
          <w:rFonts w:ascii="Trebuchet MS" w:eastAsia="Trebuchet MS" w:hAnsi="Trebuchet MS" w:cs="Trebuchet MS"/>
          <w:sz w:val="32"/>
          <w:szCs w:val="32"/>
        </w:rPr>
        <w:t>“Producto – Control de Pacientes”</w:t>
      </w:r>
    </w:p>
    <w:p w:rsidR="00DB3D42" w:rsidRDefault="00AF5028">
      <w:pPr>
        <w:jc w:val="center"/>
      </w:pPr>
      <w:r>
        <w:rPr>
          <w:rFonts w:ascii="Trebuchet MS" w:eastAsia="Trebuchet MS" w:hAnsi="Trebuchet MS" w:cs="Trebuchet MS"/>
          <w:sz w:val="32"/>
          <w:szCs w:val="32"/>
        </w:rPr>
        <w:t>Centro Médico “Los Laureles”</w:t>
      </w:r>
    </w:p>
    <w:p w:rsidR="00DB3D42" w:rsidRDefault="00DB3D42">
      <w:pPr>
        <w:pStyle w:val="Ttulo1"/>
        <w:jc w:val="center"/>
      </w:pPr>
    </w:p>
    <w:p w:rsidR="00DB3D42" w:rsidRDefault="00AF5028">
      <w:pPr>
        <w:jc w:val="center"/>
      </w:pPr>
      <w:r>
        <w:rPr>
          <w:rFonts w:ascii="Trebuchet MS" w:eastAsia="Trebuchet MS" w:hAnsi="Trebuchet MS" w:cs="Trebuchet MS"/>
          <w:sz w:val="24"/>
          <w:szCs w:val="24"/>
          <w:u w:val="single"/>
        </w:rPr>
        <w:t>GRUPO N°10</w:t>
      </w:r>
    </w:p>
    <w:tbl>
      <w:tblPr>
        <w:tblStyle w:val="a"/>
        <w:tblW w:w="7096" w:type="dxa"/>
        <w:tblInd w:w="1194" w:type="dxa"/>
        <w:tblLayout w:type="fixed"/>
        <w:tblLook w:val="0600" w:firstRow="0" w:lastRow="0" w:firstColumn="0" w:lastColumn="0" w:noHBand="1" w:noVBand="1"/>
      </w:tblPr>
      <w:tblGrid>
        <w:gridCol w:w="3969"/>
        <w:gridCol w:w="3127"/>
      </w:tblGrid>
      <w:tr w:rsidR="00DB3D42" w:rsidTr="00FD55FB">
        <w:tc>
          <w:tcPr>
            <w:tcW w:w="3969" w:type="dxa"/>
            <w:tcBorders>
              <w:top w:val="nil"/>
              <w:left w:val="nil"/>
              <w:bottom w:val="nil"/>
              <w:right w:val="nil"/>
            </w:tcBorders>
            <w:tcMar>
              <w:top w:w="60" w:type="dxa"/>
              <w:left w:w="60" w:type="dxa"/>
              <w:bottom w:w="60" w:type="dxa"/>
              <w:right w:w="60" w:type="dxa"/>
            </w:tcMar>
          </w:tcPr>
          <w:p w:rsidR="00DB3D42" w:rsidRDefault="00DB3D42">
            <w:pPr>
              <w:spacing w:line="240" w:lineRule="auto"/>
              <w:contextualSpacing w:val="0"/>
              <w:jc w:val="center"/>
            </w:pPr>
          </w:p>
        </w:tc>
        <w:tc>
          <w:tcPr>
            <w:tcW w:w="3127" w:type="dxa"/>
            <w:tcMar>
              <w:top w:w="100" w:type="dxa"/>
              <w:left w:w="100" w:type="dxa"/>
              <w:bottom w:w="100" w:type="dxa"/>
              <w:right w:w="100" w:type="dxa"/>
            </w:tcMar>
          </w:tcPr>
          <w:p w:rsidR="00DB3D42" w:rsidRDefault="00DB3D42">
            <w:pPr>
              <w:spacing w:line="240" w:lineRule="auto"/>
              <w:contextualSpacing w:val="0"/>
              <w:jc w:val="center"/>
            </w:pPr>
          </w:p>
        </w:tc>
      </w:tr>
      <w:tr w:rsidR="00DB3D42" w:rsidTr="00FD55FB">
        <w:tc>
          <w:tcPr>
            <w:tcW w:w="3969" w:type="dxa"/>
            <w:tcBorders>
              <w:left w:val="nil"/>
              <w:bottom w:val="nil"/>
            </w:tcBorders>
            <w:tcMar>
              <w:top w:w="60" w:type="dxa"/>
              <w:left w:w="60" w:type="dxa"/>
              <w:bottom w:w="60" w:type="dxa"/>
              <w:right w:w="60" w:type="dxa"/>
            </w:tcMar>
          </w:tcPr>
          <w:p w:rsidR="00DB3D42" w:rsidRDefault="00AF5028">
            <w:pPr>
              <w:spacing w:line="240" w:lineRule="auto"/>
              <w:contextualSpacing w:val="0"/>
              <w:jc w:val="center"/>
            </w:pPr>
            <w:r>
              <w:rPr>
                <w:b/>
              </w:rPr>
              <w:t>DNI</w:t>
            </w:r>
          </w:p>
        </w:tc>
        <w:tc>
          <w:tcPr>
            <w:tcW w:w="3127" w:type="dxa"/>
            <w:tcBorders>
              <w:left w:val="nil"/>
              <w:bottom w:val="nil"/>
              <w:right w:val="nil"/>
            </w:tcBorders>
            <w:tcMar>
              <w:top w:w="60" w:type="dxa"/>
              <w:left w:w="60" w:type="dxa"/>
              <w:bottom w:w="60" w:type="dxa"/>
              <w:right w:w="60" w:type="dxa"/>
            </w:tcMar>
          </w:tcPr>
          <w:p w:rsidR="00DB3D42" w:rsidRDefault="00AF5028">
            <w:pPr>
              <w:spacing w:line="240" w:lineRule="auto"/>
              <w:contextualSpacing w:val="0"/>
              <w:jc w:val="center"/>
            </w:pPr>
            <w:r>
              <w:rPr>
                <w:b/>
              </w:rPr>
              <w:t>Apellido y Nombre</w:t>
            </w:r>
          </w:p>
        </w:tc>
      </w:tr>
      <w:tr w:rsidR="00DB3D42" w:rsidTr="00FD55FB">
        <w:tc>
          <w:tcPr>
            <w:tcW w:w="3969" w:type="dxa"/>
            <w:tcBorders>
              <w:left w:val="nil"/>
              <w:bottom w:val="nil"/>
            </w:tcBorders>
            <w:tcMar>
              <w:top w:w="60" w:type="dxa"/>
              <w:left w:w="60" w:type="dxa"/>
              <w:bottom w:w="60" w:type="dxa"/>
              <w:right w:w="60" w:type="dxa"/>
            </w:tcMar>
          </w:tcPr>
          <w:p w:rsidR="00DB3D42" w:rsidRDefault="00AF5028">
            <w:pPr>
              <w:spacing w:line="240" w:lineRule="auto"/>
              <w:contextualSpacing w:val="0"/>
              <w:jc w:val="center"/>
            </w:pPr>
            <w:r>
              <w:t>33.458.573</w:t>
            </w:r>
          </w:p>
        </w:tc>
        <w:tc>
          <w:tcPr>
            <w:tcW w:w="3127" w:type="dxa"/>
            <w:tcBorders>
              <w:left w:val="nil"/>
              <w:bottom w:val="nil"/>
              <w:right w:val="nil"/>
            </w:tcBorders>
            <w:tcMar>
              <w:top w:w="60" w:type="dxa"/>
              <w:left w:w="60" w:type="dxa"/>
              <w:bottom w:w="60" w:type="dxa"/>
              <w:right w:w="60" w:type="dxa"/>
            </w:tcMar>
          </w:tcPr>
          <w:p w:rsidR="00DB3D42" w:rsidRDefault="00AF5028">
            <w:pPr>
              <w:spacing w:line="240" w:lineRule="auto"/>
              <w:contextualSpacing w:val="0"/>
              <w:jc w:val="center"/>
            </w:pPr>
            <w:r>
              <w:t>Alessandrini, Ernesto</w:t>
            </w:r>
          </w:p>
        </w:tc>
      </w:tr>
      <w:tr w:rsidR="00DB3D42" w:rsidTr="00FD55FB">
        <w:tc>
          <w:tcPr>
            <w:tcW w:w="3969" w:type="dxa"/>
            <w:tcBorders>
              <w:left w:val="nil"/>
              <w:bottom w:val="nil"/>
            </w:tcBorders>
            <w:tcMar>
              <w:top w:w="60" w:type="dxa"/>
              <w:left w:w="60" w:type="dxa"/>
              <w:bottom w:w="60" w:type="dxa"/>
              <w:right w:w="60" w:type="dxa"/>
            </w:tcMar>
          </w:tcPr>
          <w:p w:rsidR="00DB3D42" w:rsidRDefault="00AF5028">
            <w:pPr>
              <w:spacing w:line="240" w:lineRule="auto"/>
              <w:contextualSpacing w:val="0"/>
              <w:jc w:val="center"/>
            </w:pPr>
            <w:r>
              <w:t>34.975.961</w:t>
            </w:r>
          </w:p>
        </w:tc>
        <w:tc>
          <w:tcPr>
            <w:tcW w:w="3127" w:type="dxa"/>
            <w:tcBorders>
              <w:left w:val="nil"/>
              <w:bottom w:val="nil"/>
              <w:right w:val="nil"/>
            </w:tcBorders>
            <w:tcMar>
              <w:top w:w="60" w:type="dxa"/>
              <w:left w:w="60" w:type="dxa"/>
              <w:bottom w:w="60" w:type="dxa"/>
              <w:right w:w="60" w:type="dxa"/>
            </w:tcMar>
          </w:tcPr>
          <w:p w:rsidR="00DB3D42" w:rsidRDefault="00AF5028">
            <w:pPr>
              <w:spacing w:line="240" w:lineRule="auto"/>
              <w:contextualSpacing w:val="0"/>
              <w:jc w:val="center"/>
            </w:pPr>
            <w:r>
              <w:t>Arrojo, Pablo</w:t>
            </w:r>
          </w:p>
        </w:tc>
      </w:tr>
      <w:tr w:rsidR="00DB3D42" w:rsidTr="00FD55FB">
        <w:tc>
          <w:tcPr>
            <w:tcW w:w="3969" w:type="dxa"/>
            <w:tcBorders>
              <w:left w:val="nil"/>
              <w:bottom w:val="nil"/>
            </w:tcBorders>
            <w:tcMar>
              <w:top w:w="60" w:type="dxa"/>
              <w:left w:w="60" w:type="dxa"/>
              <w:bottom w:w="60" w:type="dxa"/>
              <w:right w:w="60" w:type="dxa"/>
            </w:tcMar>
          </w:tcPr>
          <w:p w:rsidR="00DB3D42" w:rsidRDefault="00AF5028">
            <w:pPr>
              <w:spacing w:line="240" w:lineRule="auto"/>
              <w:contextualSpacing w:val="0"/>
              <w:jc w:val="center"/>
            </w:pPr>
            <w:r>
              <w:t>33.304.860</w:t>
            </w:r>
          </w:p>
        </w:tc>
        <w:tc>
          <w:tcPr>
            <w:tcW w:w="3127" w:type="dxa"/>
            <w:tcBorders>
              <w:left w:val="nil"/>
              <w:bottom w:val="nil"/>
              <w:right w:val="nil"/>
            </w:tcBorders>
            <w:tcMar>
              <w:top w:w="60" w:type="dxa"/>
              <w:left w:w="60" w:type="dxa"/>
              <w:bottom w:w="60" w:type="dxa"/>
              <w:right w:w="60" w:type="dxa"/>
            </w:tcMar>
          </w:tcPr>
          <w:p w:rsidR="00DB3D42" w:rsidRDefault="00AF5028">
            <w:pPr>
              <w:spacing w:line="240" w:lineRule="auto"/>
              <w:contextualSpacing w:val="0"/>
              <w:jc w:val="center"/>
            </w:pPr>
            <w:r>
              <w:t>Femenía, Darío</w:t>
            </w:r>
          </w:p>
        </w:tc>
      </w:tr>
      <w:tr w:rsidR="00DB3D42" w:rsidTr="00FD55FB">
        <w:tc>
          <w:tcPr>
            <w:tcW w:w="3969" w:type="dxa"/>
            <w:tcBorders>
              <w:left w:val="nil"/>
              <w:bottom w:val="nil"/>
            </w:tcBorders>
            <w:tcMar>
              <w:top w:w="60" w:type="dxa"/>
              <w:left w:w="60" w:type="dxa"/>
              <w:bottom w:w="60" w:type="dxa"/>
              <w:right w:w="60" w:type="dxa"/>
            </w:tcMar>
          </w:tcPr>
          <w:p w:rsidR="00DB3D42" w:rsidRDefault="00AF5028">
            <w:pPr>
              <w:spacing w:line="240" w:lineRule="auto"/>
              <w:contextualSpacing w:val="0"/>
              <w:jc w:val="center"/>
            </w:pPr>
            <w:r>
              <w:t>36.258.544</w:t>
            </w:r>
          </w:p>
        </w:tc>
        <w:tc>
          <w:tcPr>
            <w:tcW w:w="3127" w:type="dxa"/>
            <w:tcBorders>
              <w:left w:val="nil"/>
              <w:bottom w:val="nil"/>
              <w:right w:val="nil"/>
            </w:tcBorders>
            <w:tcMar>
              <w:top w:w="60" w:type="dxa"/>
              <w:left w:w="60" w:type="dxa"/>
              <w:bottom w:w="60" w:type="dxa"/>
              <w:right w:w="60" w:type="dxa"/>
            </w:tcMar>
          </w:tcPr>
          <w:p w:rsidR="00DB3D42" w:rsidRDefault="00AF5028">
            <w:pPr>
              <w:spacing w:line="240" w:lineRule="auto"/>
              <w:contextualSpacing w:val="0"/>
              <w:jc w:val="center"/>
            </w:pPr>
            <w:r>
              <w:t>Greco, Maximiliano</w:t>
            </w:r>
          </w:p>
        </w:tc>
      </w:tr>
      <w:tr w:rsidR="00DB3D42" w:rsidTr="00FD55FB">
        <w:tc>
          <w:tcPr>
            <w:tcW w:w="3969" w:type="dxa"/>
            <w:tcBorders>
              <w:left w:val="nil"/>
            </w:tcBorders>
            <w:tcMar>
              <w:top w:w="60" w:type="dxa"/>
              <w:left w:w="60" w:type="dxa"/>
              <w:bottom w:w="60" w:type="dxa"/>
              <w:right w:w="60" w:type="dxa"/>
            </w:tcMar>
          </w:tcPr>
          <w:p w:rsidR="00DB3D42" w:rsidRDefault="00AF5028">
            <w:pPr>
              <w:spacing w:line="240" w:lineRule="auto"/>
              <w:contextualSpacing w:val="0"/>
              <w:jc w:val="center"/>
            </w:pPr>
            <w:r>
              <w:t>31.070.596</w:t>
            </w:r>
          </w:p>
        </w:tc>
        <w:tc>
          <w:tcPr>
            <w:tcW w:w="3127" w:type="dxa"/>
            <w:tcBorders>
              <w:left w:val="nil"/>
              <w:right w:val="nil"/>
            </w:tcBorders>
            <w:tcMar>
              <w:top w:w="60" w:type="dxa"/>
              <w:left w:w="60" w:type="dxa"/>
              <w:bottom w:w="60" w:type="dxa"/>
              <w:right w:w="60" w:type="dxa"/>
            </w:tcMar>
          </w:tcPr>
          <w:p w:rsidR="00DB3D42" w:rsidRDefault="00AF5028">
            <w:pPr>
              <w:spacing w:line="240" w:lineRule="auto"/>
              <w:contextualSpacing w:val="0"/>
              <w:jc w:val="center"/>
            </w:pPr>
            <w:r>
              <w:t>Pandullo, Matías</w:t>
            </w:r>
          </w:p>
        </w:tc>
      </w:tr>
      <w:tr w:rsidR="00DB3D42" w:rsidTr="00FD55FB">
        <w:tc>
          <w:tcPr>
            <w:tcW w:w="3969" w:type="dxa"/>
            <w:tcBorders>
              <w:left w:val="nil"/>
              <w:bottom w:val="nil"/>
            </w:tcBorders>
            <w:tcMar>
              <w:top w:w="60" w:type="dxa"/>
              <w:left w:w="60" w:type="dxa"/>
              <w:bottom w:w="60" w:type="dxa"/>
              <w:right w:w="60" w:type="dxa"/>
            </w:tcMar>
          </w:tcPr>
          <w:p w:rsidR="00DB3D42" w:rsidRDefault="00AF5028">
            <w:pPr>
              <w:spacing w:line="240" w:lineRule="auto"/>
              <w:contextualSpacing w:val="0"/>
              <w:jc w:val="center"/>
            </w:pPr>
            <w:r>
              <w:t>37.010.216</w:t>
            </w:r>
          </w:p>
        </w:tc>
        <w:tc>
          <w:tcPr>
            <w:tcW w:w="3127" w:type="dxa"/>
            <w:tcBorders>
              <w:left w:val="nil"/>
              <w:bottom w:val="nil"/>
              <w:right w:val="nil"/>
            </w:tcBorders>
            <w:tcMar>
              <w:top w:w="60" w:type="dxa"/>
              <w:left w:w="60" w:type="dxa"/>
              <w:bottom w:w="60" w:type="dxa"/>
              <w:right w:w="60" w:type="dxa"/>
            </w:tcMar>
          </w:tcPr>
          <w:p w:rsidR="00DB3D42" w:rsidRDefault="00AF5028">
            <w:pPr>
              <w:spacing w:line="240" w:lineRule="auto"/>
              <w:contextualSpacing w:val="0"/>
              <w:jc w:val="center"/>
            </w:pPr>
            <w:r>
              <w:t>Perez, Marcelo</w:t>
            </w:r>
          </w:p>
        </w:tc>
      </w:tr>
    </w:tbl>
    <w:p w:rsidR="00DB3D42" w:rsidRDefault="00DB3D42">
      <w:pPr>
        <w:pStyle w:val="Subttulo"/>
      </w:pPr>
      <w:bookmarkStart w:id="2" w:name="h.1fob9te" w:colFirst="0" w:colLast="0"/>
      <w:bookmarkEnd w:id="2"/>
    </w:p>
    <w:p w:rsidR="00DB3D42" w:rsidRDefault="00AF5028">
      <w:pPr>
        <w:pStyle w:val="Subttulo"/>
      </w:pPr>
      <w:r>
        <w:t xml:space="preserve"> </w:t>
      </w:r>
    </w:p>
    <w:p w:rsidR="00DB3D42" w:rsidRDefault="00AF5028">
      <w:pPr>
        <w:pStyle w:val="Subttulo"/>
      </w:pPr>
      <w:bookmarkStart w:id="3" w:name="h.3znysh7" w:colFirst="0" w:colLast="0"/>
      <w:bookmarkEnd w:id="3"/>
      <w:r>
        <w:t>Profesores:</w:t>
      </w:r>
    </w:p>
    <w:p w:rsidR="00DB3D42" w:rsidRDefault="00AF5028">
      <w:pPr>
        <w:numPr>
          <w:ilvl w:val="0"/>
          <w:numId w:val="4"/>
        </w:numPr>
        <w:ind w:hanging="359"/>
        <w:contextualSpacing/>
      </w:pPr>
      <w:r>
        <w:t>Lic. Marcelo D. Vinjoy</w:t>
      </w:r>
    </w:p>
    <w:p w:rsidR="00DB3D42" w:rsidRDefault="00AF5028">
      <w:pPr>
        <w:numPr>
          <w:ilvl w:val="0"/>
          <w:numId w:val="4"/>
        </w:numPr>
        <w:ind w:hanging="359"/>
        <w:contextualSpacing/>
      </w:pPr>
      <w:r>
        <w:t>Ing. Roberto Landaburu</w:t>
      </w:r>
    </w:p>
    <w:p w:rsidR="00DB3D42" w:rsidRDefault="00AF5028">
      <w:pPr>
        <w:numPr>
          <w:ilvl w:val="0"/>
          <w:numId w:val="4"/>
        </w:numPr>
        <w:ind w:hanging="359"/>
        <w:contextualSpacing/>
      </w:pPr>
      <w:r>
        <w:t>Lic. Gustavo Agustín</w:t>
      </w:r>
    </w:p>
    <w:p w:rsidR="00DB3D42" w:rsidRDefault="00AF5028">
      <w:pPr>
        <w:numPr>
          <w:ilvl w:val="0"/>
          <w:numId w:val="4"/>
        </w:numPr>
        <w:ind w:hanging="359"/>
        <w:contextualSpacing/>
      </w:pPr>
      <w:r>
        <w:t>Lic. Enzo Del Ben</w:t>
      </w:r>
    </w:p>
    <w:p w:rsidR="00DB3D42" w:rsidRDefault="00AF5028">
      <w:r>
        <w:rPr>
          <w:b/>
          <w:sz w:val="36"/>
          <w:szCs w:val="36"/>
        </w:rPr>
        <w:t xml:space="preserve"> </w:t>
      </w:r>
    </w:p>
    <w:p w:rsidR="00DB3D42" w:rsidRDefault="00AF5028">
      <w:r>
        <w:rPr>
          <w:b/>
          <w:sz w:val="36"/>
          <w:szCs w:val="36"/>
        </w:rPr>
        <w:t xml:space="preserve"> </w:t>
      </w:r>
    </w:p>
    <w:p w:rsidR="00DB3D42" w:rsidRDefault="00DB3D42"/>
    <w:p w:rsidR="00DB3D42" w:rsidRDefault="00DB3D42"/>
    <w:p w:rsidR="00FD55FB" w:rsidRDefault="00FD55FB"/>
    <w:p w:rsidR="00D408E4" w:rsidRDefault="00D408E4">
      <w:pPr>
        <w:rPr>
          <w:rFonts w:ascii="Cambria" w:eastAsia="Cambria" w:hAnsi="Cambria" w:cs="Cambria"/>
          <w:b/>
          <w:color w:val="366091"/>
          <w:sz w:val="28"/>
          <w:szCs w:val="28"/>
        </w:rPr>
      </w:pPr>
      <w:r>
        <w:rPr>
          <w:rFonts w:ascii="Cambria" w:eastAsia="Cambria" w:hAnsi="Cambria" w:cs="Cambria"/>
          <w:b/>
          <w:color w:val="366091"/>
          <w:sz w:val="28"/>
          <w:szCs w:val="28"/>
        </w:rPr>
        <w:br w:type="page"/>
      </w:r>
    </w:p>
    <w:p w:rsidR="00F265C5" w:rsidRDefault="00AF5028" w:rsidP="00F265C5">
      <w:pPr>
        <w:keepNext/>
        <w:keepLines/>
        <w:spacing w:before="48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r w:rsidR="004E4013">
        <w:rPr>
          <w:rFonts w:ascii="Cambria" w:eastAsia="Cambria" w:hAnsi="Cambria" w:cs="Cambria"/>
          <w:b/>
          <w:color w:val="366091"/>
          <w:sz w:val="28"/>
          <w:szCs w:val="28"/>
        </w:rPr>
        <w:br/>
      </w:r>
    </w:p>
    <w:p w:rsidR="0041543E" w:rsidRDefault="00056F43">
      <w:pPr>
        <w:pStyle w:val="TDC1"/>
        <w:tabs>
          <w:tab w:val="right" w:leader="dot" w:pos="9016"/>
        </w:tabs>
        <w:rPr>
          <w:noProof/>
        </w:rPr>
      </w:pPr>
      <w:r>
        <w:rPr>
          <w:rFonts w:ascii="Cambria" w:eastAsia="Cambria" w:hAnsi="Cambria" w:cs="Cambria"/>
          <w:b/>
          <w:color w:val="366091"/>
          <w:sz w:val="28"/>
          <w:szCs w:val="28"/>
        </w:rPr>
        <w:fldChar w:fldCharType="begin"/>
      </w:r>
      <w:r>
        <w:rPr>
          <w:rFonts w:ascii="Cambria" w:eastAsia="Cambria" w:hAnsi="Cambria" w:cs="Cambria"/>
          <w:b/>
          <w:color w:val="366091"/>
          <w:sz w:val="28"/>
          <w:szCs w:val="28"/>
        </w:rPr>
        <w:instrText xml:space="preserve"> TOC \o "1-3" \h \z \u </w:instrText>
      </w:r>
      <w:r>
        <w:rPr>
          <w:rFonts w:ascii="Cambria" w:eastAsia="Cambria" w:hAnsi="Cambria" w:cs="Cambria"/>
          <w:b/>
          <w:color w:val="366091"/>
          <w:sz w:val="28"/>
          <w:szCs w:val="28"/>
        </w:rPr>
        <w:fldChar w:fldCharType="separate"/>
      </w:r>
      <w:hyperlink w:anchor="_Toc435800204" w:history="1">
        <w:r w:rsidR="0041543E" w:rsidRPr="00760C7B">
          <w:rPr>
            <w:rStyle w:val="Hipervnculo"/>
            <w:b/>
            <w:noProof/>
          </w:rPr>
          <w:t>DESCRIPCIÓN FUNCIONAL DEL SISTEMA</w:t>
        </w:r>
        <w:r w:rsidR="0041543E">
          <w:rPr>
            <w:noProof/>
            <w:webHidden/>
          </w:rPr>
          <w:tab/>
        </w:r>
        <w:r w:rsidR="0041543E">
          <w:rPr>
            <w:noProof/>
            <w:webHidden/>
          </w:rPr>
          <w:fldChar w:fldCharType="begin"/>
        </w:r>
        <w:r w:rsidR="0041543E">
          <w:rPr>
            <w:noProof/>
            <w:webHidden/>
          </w:rPr>
          <w:instrText xml:space="preserve"> PAGEREF _Toc435800204 \h </w:instrText>
        </w:r>
        <w:r w:rsidR="0041543E">
          <w:rPr>
            <w:noProof/>
            <w:webHidden/>
          </w:rPr>
        </w:r>
        <w:r w:rsidR="0041543E">
          <w:rPr>
            <w:noProof/>
            <w:webHidden/>
          </w:rPr>
          <w:fldChar w:fldCharType="separate"/>
        </w:r>
        <w:r w:rsidR="004F7985">
          <w:rPr>
            <w:noProof/>
            <w:webHidden/>
          </w:rPr>
          <w:t>2</w:t>
        </w:r>
        <w:r w:rsidR="0041543E">
          <w:rPr>
            <w:noProof/>
            <w:webHidden/>
          </w:rPr>
          <w:fldChar w:fldCharType="end"/>
        </w:r>
      </w:hyperlink>
    </w:p>
    <w:p w:rsidR="0041543E" w:rsidRDefault="0041543E">
      <w:pPr>
        <w:pStyle w:val="TDC1"/>
        <w:tabs>
          <w:tab w:val="right" w:leader="dot" w:pos="9016"/>
        </w:tabs>
        <w:rPr>
          <w:noProof/>
        </w:rPr>
      </w:pPr>
      <w:hyperlink w:anchor="_Toc435800205" w:history="1">
        <w:r w:rsidRPr="00760C7B">
          <w:rPr>
            <w:rStyle w:val="Hipervnculo"/>
            <w:b/>
            <w:noProof/>
          </w:rPr>
          <w:t>MODELO DE CALIDAD</w:t>
        </w:r>
        <w:r>
          <w:rPr>
            <w:noProof/>
            <w:webHidden/>
          </w:rPr>
          <w:tab/>
        </w:r>
        <w:r>
          <w:rPr>
            <w:noProof/>
            <w:webHidden/>
          </w:rPr>
          <w:fldChar w:fldCharType="begin"/>
        </w:r>
        <w:r>
          <w:rPr>
            <w:noProof/>
            <w:webHidden/>
          </w:rPr>
          <w:instrText xml:space="preserve"> PAGEREF _Toc435800205 \h </w:instrText>
        </w:r>
        <w:r>
          <w:rPr>
            <w:noProof/>
            <w:webHidden/>
          </w:rPr>
        </w:r>
        <w:r>
          <w:rPr>
            <w:noProof/>
            <w:webHidden/>
          </w:rPr>
          <w:fldChar w:fldCharType="separate"/>
        </w:r>
        <w:r w:rsidR="004F7985">
          <w:rPr>
            <w:noProof/>
            <w:webHidden/>
          </w:rPr>
          <w:t>3</w:t>
        </w:r>
        <w:r>
          <w:rPr>
            <w:noProof/>
            <w:webHidden/>
          </w:rPr>
          <w:fldChar w:fldCharType="end"/>
        </w:r>
      </w:hyperlink>
    </w:p>
    <w:p w:rsidR="0041543E" w:rsidRDefault="0041543E">
      <w:pPr>
        <w:pStyle w:val="TDC2"/>
        <w:tabs>
          <w:tab w:val="right" w:leader="dot" w:pos="9016"/>
        </w:tabs>
        <w:rPr>
          <w:noProof/>
        </w:rPr>
      </w:pPr>
      <w:hyperlink w:anchor="_Toc435800206" w:history="1">
        <w:r w:rsidRPr="00760C7B">
          <w:rPr>
            <w:rStyle w:val="Hipervnculo"/>
            <w:noProof/>
          </w:rPr>
          <w:t>ALGORITMO PARA OBTENCIÓN DEL NIVEL DE CALIDAD ALCANZADO</w:t>
        </w:r>
        <w:r>
          <w:rPr>
            <w:noProof/>
            <w:webHidden/>
          </w:rPr>
          <w:tab/>
        </w:r>
        <w:r>
          <w:rPr>
            <w:noProof/>
            <w:webHidden/>
          </w:rPr>
          <w:fldChar w:fldCharType="begin"/>
        </w:r>
        <w:r>
          <w:rPr>
            <w:noProof/>
            <w:webHidden/>
          </w:rPr>
          <w:instrText xml:space="preserve"> PAGEREF _Toc435800206 \h </w:instrText>
        </w:r>
        <w:r>
          <w:rPr>
            <w:noProof/>
            <w:webHidden/>
          </w:rPr>
        </w:r>
        <w:r>
          <w:rPr>
            <w:noProof/>
            <w:webHidden/>
          </w:rPr>
          <w:fldChar w:fldCharType="separate"/>
        </w:r>
        <w:r w:rsidR="004F7985">
          <w:rPr>
            <w:noProof/>
            <w:webHidden/>
          </w:rPr>
          <w:t>3</w:t>
        </w:r>
        <w:r>
          <w:rPr>
            <w:noProof/>
            <w:webHidden/>
          </w:rPr>
          <w:fldChar w:fldCharType="end"/>
        </w:r>
      </w:hyperlink>
    </w:p>
    <w:p w:rsidR="0041543E" w:rsidRDefault="0041543E">
      <w:pPr>
        <w:pStyle w:val="TDC3"/>
        <w:tabs>
          <w:tab w:val="right" w:leader="dot" w:pos="9016"/>
        </w:tabs>
        <w:rPr>
          <w:noProof/>
        </w:rPr>
      </w:pPr>
      <w:hyperlink w:anchor="_Toc435800207" w:history="1">
        <w:r w:rsidRPr="00760C7B">
          <w:rPr>
            <w:rStyle w:val="Hipervnculo"/>
            <w:rFonts w:ascii="Arial" w:eastAsia="Arial" w:hAnsi="Arial" w:cs="Arial"/>
            <w:noProof/>
          </w:rPr>
          <w:t>Características y Subcaracterísticas Utilizadas</w:t>
        </w:r>
        <w:r>
          <w:rPr>
            <w:noProof/>
            <w:webHidden/>
          </w:rPr>
          <w:tab/>
        </w:r>
        <w:r>
          <w:rPr>
            <w:noProof/>
            <w:webHidden/>
          </w:rPr>
          <w:fldChar w:fldCharType="begin"/>
        </w:r>
        <w:r>
          <w:rPr>
            <w:noProof/>
            <w:webHidden/>
          </w:rPr>
          <w:instrText xml:space="preserve"> PAGEREF _Toc435800207 \h </w:instrText>
        </w:r>
        <w:r>
          <w:rPr>
            <w:noProof/>
            <w:webHidden/>
          </w:rPr>
        </w:r>
        <w:r>
          <w:rPr>
            <w:noProof/>
            <w:webHidden/>
          </w:rPr>
          <w:fldChar w:fldCharType="separate"/>
        </w:r>
        <w:r w:rsidR="004F7985">
          <w:rPr>
            <w:noProof/>
            <w:webHidden/>
          </w:rPr>
          <w:t>3</w:t>
        </w:r>
        <w:r>
          <w:rPr>
            <w:noProof/>
            <w:webHidden/>
          </w:rPr>
          <w:fldChar w:fldCharType="end"/>
        </w:r>
      </w:hyperlink>
    </w:p>
    <w:p w:rsidR="0041543E" w:rsidRDefault="0041543E">
      <w:pPr>
        <w:pStyle w:val="TDC3"/>
        <w:tabs>
          <w:tab w:val="right" w:leader="dot" w:pos="9016"/>
        </w:tabs>
        <w:rPr>
          <w:noProof/>
        </w:rPr>
      </w:pPr>
      <w:hyperlink w:anchor="_Toc435800208" w:history="1">
        <w:r w:rsidRPr="00760C7B">
          <w:rPr>
            <w:rStyle w:val="Hipervnculo"/>
            <w:rFonts w:ascii="Arial" w:eastAsia="Arial" w:hAnsi="Arial" w:cs="Arial"/>
            <w:noProof/>
          </w:rPr>
          <w:t>Criterios de Evaluación de Métricas</w:t>
        </w:r>
        <w:r>
          <w:rPr>
            <w:noProof/>
            <w:webHidden/>
          </w:rPr>
          <w:tab/>
        </w:r>
        <w:r>
          <w:rPr>
            <w:noProof/>
            <w:webHidden/>
          </w:rPr>
          <w:fldChar w:fldCharType="begin"/>
        </w:r>
        <w:r>
          <w:rPr>
            <w:noProof/>
            <w:webHidden/>
          </w:rPr>
          <w:instrText xml:space="preserve"> PAGEREF _Toc435800208 \h </w:instrText>
        </w:r>
        <w:r>
          <w:rPr>
            <w:noProof/>
            <w:webHidden/>
          </w:rPr>
        </w:r>
        <w:r>
          <w:rPr>
            <w:noProof/>
            <w:webHidden/>
          </w:rPr>
          <w:fldChar w:fldCharType="separate"/>
        </w:r>
        <w:r w:rsidR="004F7985">
          <w:rPr>
            <w:noProof/>
            <w:webHidden/>
          </w:rPr>
          <w:t>5</w:t>
        </w:r>
        <w:r>
          <w:rPr>
            <w:noProof/>
            <w:webHidden/>
          </w:rPr>
          <w:fldChar w:fldCharType="end"/>
        </w:r>
      </w:hyperlink>
    </w:p>
    <w:p w:rsidR="0041543E" w:rsidRDefault="0041543E">
      <w:pPr>
        <w:pStyle w:val="TDC2"/>
        <w:tabs>
          <w:tab w:val="right" w:leader="dot" w:pos="9016"/>
        </w:tabs>
        <w:rPr>
          <w:noProof/>
        </w:rPr>
      </w:pPr>
      <w:hyperlink w:anchor="_Toc435800209" w:history="1">
        <w:r w:rsidRPr="00760C7B">
          <w:rPr>
            <w:rStyle w:val="Hipervnculo"/>
            <w:noProof/>
          </w:rPr>
          <w:t>ALGORITMO DE CALIDAD - CALIFICACIÓN FINAL</w:t>
        </w:r>
        <w:r>
          <w:rPr>
            <w:noProof/>
            <w:webHidden/>
          </w:rPr>
          <w:tab/>
        </w:r>
        <w:r>
          <w:rPr>
            <w:noProof/>
            <w:webHidden/>
          </w:rPr>
          <w:fldChar w:fldCharType="begin"/>
        </w:r>
        <w:r>
          <w:rPr>
            <w:noProof/>
            <w:webHidden/>
          </w:rPr>
          <w:instrText xml:space="preserve"> PAGEREF _Toc435800209 \h </w:instrText>
        </w:r>
        <w:r>
          <w:rPr>
            <w:noProof/>
            <w:webHidden/>
          </w:rPr>
        </w:r>
        <w:r>
          <w:rPr>
            <w:noProof/>
            <w:webHidden/>
          </w:rPr>
          <w:fldChar w:fldCharType="separate"/>
        </w:r>
        <w:r w:rsidR="004F7985">
          <w:rPr>
            <w:noProof/>
            <w:webHidden/>
          </w:rPr>
          <w:t>10</w:t>
        </w:r>
        <w:r>
          <w:rPr>
            <w:noProof/>
            <w:webHidden/>
          </w:rPr>
          <w:fldChar w:fldCharType="end"/>
        </w:r>
      </w:hyperlink>
    </w:p>
    <w:p w:rsidR="0041543E" w:rsidRDefault="0041543E">
      <w:pPr>
        <w:pStyle w:val="TDC2"/>
        <w:tabs>
          <w:tab w:val="right" w:leader="dot" w:pos="9016"/>
        </w:tabs>
        <w:rPr>
          <w:noProof/>
        </w:rPr>
      </w:pPr>
      <w:hyperlink w:anchor="_Toc435800210" w:history="1">
        <w:r w:rsidRPr="00760C7B">
          <w:rPr>
            <w:rStyle w:val="Hipervnculo"/>
            <w:noProof/>
          </w:rPr>
          <w:t>PUNTUACIÓN DEL ALGORITMO DE CALIDAD</w:t>
        </w:r>
        <w:r>
          <w:rPr>
            <w:noProof/>
            <w:webHidden/>
          </w:rPr>
          <w:tab/>
        </w:r>
        <w:r>
          <w:rPr>
            <w:noProof/>
            <w:webHidden/>
          </w:rPr>
          <w:fldChar w:fldCharType="begin"/>
        </w:r>
        <w:r>
          <w:rPr>
            <w:noProof/>
            <w:webHidden/>
          </w:rPr>
          <w:instrText xml:space="preserve"> PAGEREF _Toc435800210 \h </w:instrText>
        </w:r>
        <w:r>
          <w:rPr>
            <w:noProof/>
            <w:webHidden/>
          </w:rPr>
        </w:r>
        <w:r>
          <w:rPr>
            <w:noProof/>
            <w:webHidden/>
          </w:rPr>
          <w:fldChar w:fldCharType="separate"/>
        </w:r>
        <w:r w:rsidR="004F7985">
          <w:rPr>
            <w:noProof/>
            <w:webHidden/>
          </w:rPr>
          <w:t>11</w:t>
        </w:r>
        <w:r>
          <w:rPr>
            <w:noProof/>
            <w:webHidden/>
          </w:rPr>
          <w:fldChar w:fldCharType="end"/>
        </w:r>
      </w:hyperlink>
    </w:p>
    <w:p w:rsidR="0041543E" w:rsidRDefault="0041543E">
      <w:pPr>
        <w:pStyle w:val="TDC2"/>
        <w:tabs>
          <w:tab w:val="right" w:leader="dot" w:pos="9016"/>
        </w:tabs>
        <w:rPr>
          <w:noProof/>
        </w:rPr>
      </w:pPr>
      <w:hyperlink w:anchor="_Toc435800211" w:history="1">
        <w:r w:rsidRPr="00760C7B">
          <w:rPr>
            <w:rStyle w:val="Hipervnculo"/>
            <w:noProof/>
          </w:rPr>
          <w:t>ANALISIS DE CALIFICACIÓN FINAL</w:t>
        </w:r>
        <w:r>
          <w:rPr>
            <w:noProof/>
            <w:webHidden/>
          </w:rPr>
          <w:tab/>
        </w:r>
        <w:r>
          <w:rPr>
            <w:noProof/>
            <w:webHidden/>
          </w:rPr>
          <w:fldChar w:fldCharType="begin"/>
        </w:r>
        <w:r>
          <w:rPr>
            <w:noProof/>
            <w:webHidden/>
          </w:rPr>
          <w:instrText xml:space="preserve"> PAGEREF _Toc435800211 \h </w:instrText>
        </w:r>
        <w:r>
          <w:rPr>
            <w:noProof/>
            <w:webHidden/>
          </w:rPr>
        </w:r>
        <w:r>
          <w:rPr>
            <w:noProof/>
            <w:webHidden/>
          </w:rPr>
          <w:fldChar w:fldCharType="separate"/>
        </w:r>
        <w:r w:rsidR="004F7985">
          <w:rPr>
            <w:noProof/>
            <w:webHidden/>
          </w:rPr>
          <w:t>12</w:t>
        </w:r>
        <w:r>
          <w:rPr>
            <w:noProof/>
            <w:webHidden/>
          </w:rPr>
          <w:fldChar w:fldCharType="end"/>
        </w:r>
      </w:hyperlink>
    </w:p>
    <w:p w:rsidR="0041543E" w:rsidRDefault="0041543E">
      <w:pPr>
        <w:pStyle w:val="TDC1"/>
        <w:tabs>
          <w:tab w:val="right" w:leader="dot" w:pos="9016"/>
        </w:tabs>
        <w:rPr>
          <w:noProof/>
        </w:rPr>
      </w:pPr>
      <w:hyperlink w:anchor="_Toc435800212" w:history="1">
        <w:r w:rsidRPr="00760C7B">
          <w:rPr>
            <w:rStyle w:val="Hipervnculo"/>
            <w:b/>
            <w:noProof/>
          </w:rPr>
          <w:t>MÉTODOS DE CAJA BLANCA</w:t>
        </w:r>
        <w:r>
          <w:rPr>
            <w:noProof/>
            <w:webHidden/>
          </w:rPr>
          <w:tab/>
        </w:r>
        <w:r>
          <w:rPr>
            <w:noProof/>
            <w:webHidden/>
          </w:rPr>
          <w:fldChar w:fldCharType="begin"/>
        </w:r>
        <w:r>
          <w:rPr>
            <w:noProof/>
            <w:webHidden/>
          </w:rPr>
          <w:instrText xml:space="preserve"> PAGEREF _Toc435800212 \h </w:instrText>
        </w:r>
        <w:r>
          <w:rPr>
            <w:noProof/>
            <w:webHidden/>
          </w:rPr>
        </w:r>
        <w:r>
          <w:rPr>
            <w:noProof/>
            <w:webHidden/>
          </w:rPr>
          <w:fldChar w:fldCharType="separate"/>
        </w:r>
        <w:r w:rsidR="004F7985">
          <w:rPr>
            <w:noProof/>
            <w:webHidden/>
          </w:rPr>
          <w:t>13</w:t>
        </w:r>
        <w:r>
          <w:rPr>
            <w:noProof/>
            <w:webHidden/>
          </w:rPr>
          <w:fldChar w:fldCharType="end"/>
        </w:r>
      </w:hyperlink>
    </w:p>
    <w:p w:rsidR="0041543E" w:rsidRDefault="0041543E">
      <w:pPr>
        <w:pStyle w:val="TDC2"/>
        <w:tabs>
          <w:tab w:val="right" w:leader="dot" w:pos="9016"/>
        </w:tabs>
        <w:rPr>
          <w:noProof/>
        </w:rPr>
      </w:pPr>
      <w:hyperlink w:anchor="_Toc435800213" w:history="1">
        <w:r w:rsidRPr="00760C7B">
          <w:rPr>
            <w:rStyle w:val="Hipervnculo"/>
            <w:noProof/>
          </w:rPr>
          <w:t>REPORTE DE LA HERRAMIENTA DE TESTING</w:t>
        </w:r>
        <w:r>
          <w:rPr>
            <w:noProof/>
            <w:webHidden/>
          </w:rPr>
          <w:tab/>
        </w:r>
        <w:r>
          <w:rPr>
            <w:noProof/>
            <w:webHidden/>
          </w:rPr>
          <w:fldChar w:fldCharType="begin"/>
        </w:r>
        <w:r>
          <w:rPr>
            <w:noProof/>
            <w:webHidden/>
          </w:rPr>
          <w:instrText xml:space="preserve"> PAGEREF _Toc435800213 \h </w:instrText>
        </w:r>
        <w:r>
          <w:rPr>
            <w:noProof/>
            <w:webHidden/>
          </w:rPr>
        </w:r>
        <w:r>
          <w:rPr>
            <w:noProof/>
            <w:webHidden/>
          </w:rPr>
          <w:fldChar w:fldCharType="separate"/>
        </w:r>
        <w:r w:rsidR="004F7985">
          <w:rPr>
            <w:noProof/>
            <w:webHidden/>
          </w:rPr>
          <w:t>13</w:t>
        </w:r>
        <w:r>
          <w:rPr>
            <w:noProof/>
            <w:webHidden/>
          </w:rPr>
          <w:fldChar w:fldCharType="end"/>
        </w:r>
      </w:hyperlink>
    </w:p>
    <w:p w:rsidR="0041543E" w:rsidRDefault="0041543E">
      <w:pPr>
        <w:pStyle w:val="TDC2"/>
        <w:tabs>
          <w:tab w:val="right" w:leader="dot" w:pos="9016"/>
        </w:tabs>
        <w:rPr>
          <w:noProof/>
        </w:rPr>
      </w:pPr>
      <w:hyperlink w:anchor="_Toc435800214" w:history="1">
        <w:r w:rsidRPr="00760C7B">
          <w:rPr>
            <w:rStyle w:val="Hipervnculo"/>
            <w:noProof/>
          </w:rPr>
          <w:t>MÉTODO DE MC CABE</w:t>
        </w:r>
        <w:r>
          <w:rPr>
            <w:noProof/>
            <w:webHidden/>
          </w:rPr>
          <w:tab/>
        </w:r>
        <w:r>
          <w:rPr>
            <w:noProof/>
            <w:webHidden/>
          </w:rPr>
          <w:fldChar w:fldCharType="begin"/>
        </w:r>
        <w:r>
          <w:rPr>
            <w:noProof/>
            <w:webHidden/>
          </w:rPr>
          <w:instrText xml:space="preserve"> PAGEREF _Toc435800214 \h </w:instrText>
        </w:r>
        <w:r>
          <w:rPr>
            <w:noProof/>
            <w:webHidden/>
          </w:rPr>
        </w:r>
        <w:r>
          <w:rPr>
            <w:noProof/>
            <w:webHidden/>
          </w:rPr>
          <w:fldChar w:fldCharType="separate"/>
        </w:r>
        <w:r w:rsidR="004F7985">
          <w:rPr>
            <w:noProof/>
            <w:webHidden/>
          </w:rPr>
          <w:t>17</w:t>
        </w:r>
        <w:r>
          <w:rPr>
            <w:noProof/>
            <w:webHidden/>
          </w:rPr>
          <w:fldChar w:fldCharType="end"/>
        </w:r>
      </w:hyperlink>
    </w:p>
    <w:p w:rsidR="0041543E" w:rsidRDefault="0041543E">
      <w:pPr>
        <w:pStyle w:val="TDC2"/>
        <w:tabs>
          <w:tab w:val="right" w:leader="dot" w:pos="9016"/>
        </w:tabs>
        <w:rPr>
          <w:noProof/>
        </w:rPr>
      </w:pPr>
      <w:hyperlink w:anchor="_Toc435800215" w:history="1">
        <w:r w:rsidRPr="00760C7B">
          <w:rPr>
            <w:rStyle w:val="Hipervnculo"/>
            <w:noProof/>
          </w:rPr>
          <w:t>MÉTODO DE COBERTURA DE DECISIONES</w:t>
        </w:r>
        <w:r>
          <w:rPr>
            <w:noProof/>
            <w:webHidden/>
          </w:rPr>
          <w:tab/>
        </w:r>
        <w:r>
          <w:rPr>
            <w:noProof/>
            <w:webHidden/>
          </w:rPr>
          <w:fldChar w:fldCharType="begin"/>
        </w:r>
        <w:r>
          <w:rPr>
            <w:noProof/>
            <w:webHidden/>
          </w:rPr>
          <w:instrText xml:space="preserve"> PAGEREF _Toc435800215 \h </w:instrText>
        </w:r>
        <w:r>
          <w:rPr>
            <w:noProof/>
            <w:webHidden/>
          </w:rPr>
        </w:r>
        <w:r>
          <w:rPr>
            <w:noProof/>
            <w:webHidden/>
          </w:rPr>
          <w:fldChar w:fldCharType="separate"/>
        </w:r>
        <w:r w:rsidR="004F7985">
          <w:rPr>
            <w:noProof/>
            <w:webHidden/>
          </w:rPr>
          <w:t>22</w:t>
        </w:r>
        <w:r>
          <w:rPr>
            <w:noProof/>
            <w:webHidden/>
          </w:rPr>
          <w:fldChar w:fldCharType="end"/>
        </w:r>
      </w:hyperlink>
    </w:p>
    <w:p w:rsidR="0041543E" w:rsidRDefault="0041543E">
      <w:pPr>
        <w:pStyle w:val="TDC1"/>
        <w:tabs>
          <w:tab w:val="right" w:leader="dot" w:pos="9016"/>
        </w:tabs>
        <w:rPr>
          <w:noProof/>
        </w:rPr>
      </w:pPr>
      <w:hyperlink w:anchor="_Toc435800216" w:history="1">
        <w:r w:rsidRPr="00760C7B">
          <w:rPr>
            <w:rStyle w:val="Hipervnculo"/>
            <w:b/>
            <w:noProof/>
          </w:rPr>
          <w:t>MÉTODO DE CAJA NEGRA</w:t>
        </w:r>
        <w:r>
          <w:rPr>
            <w:noProof/>
            <w:webHidden/>
          </w:rPr>
          <w:tab/>
        </w:r>
        <w:r>
          <w:rPr>
            <w:noProof/>
            <w:webHidden/>
          </w:rPr>
          <w:fldChar w:fldCharType="begin"/>
        </w:r>
        <w:r>
          <w:rPr>
            <w:noProof/>
            <w:webHidden/>
          </w:rPr>
          <w:instrText xml:space="preserve"> PAGEREF _Toc435800216 \h </w:instrText>
        </w:r>
        <w:r>
          <w:rPr>
            <w:noProof/>
            <w:webHidden/>
          </w:rPr>
        </w:r>
        <w:r>
          <w:rPr>
            <w:noProof/>
            <w:webHidden/>
          </w:rPr>
          <w:fldChar w:fldCharType="separate"/>
        </w:r>
        <w:r w:rsidR="004F7985">
          <w:rPr>
            <w:noProof/>
            <w:webHidden/>
          </w:rPr>
          <w:t>30</w:t>
        </w:r>
        <w:r>
          <w:rPr>
            <w:noProof/>
            <w:webHidden/>
          </w:rPr>
          <w:fldChar w:fldCharType="end"/>
        </w:r>
      </w:hyperlink>
    </w:p>
    <w:p w:rsidR="0041543E" w:rsidRDefault="0041543E">
      <w:pPr>
        <w:pStyle w:val="TDC1"/>
        <w:tabs>
          <w:tab w:val="right" w:leader="dot" w:pos="9016"/>
        </w:tabs>
        <w:rPr>
          <w:noProof/>
        </w:rPr>
      </w:pPr>
      <w:hyperlink w:anchor="_Toc435800217" w:history="1">
        <w:r w:rsidRPr="00760C7B">
          <w:rPr>
            <w:rStyle w:val="Hipervnculo"/>
            <w:b/>
            <w:noProof/>
          </w:rPr>
          <w:t>PRUEBAS DEL SISTEMA APLICADAS</w:t>
        </w:r>
        <w:r>
          <w:rPr>
            <w:noProof/>
            <w:webHidden/>
          </w:rPr>
          <w:tab/>
        </w:r>
        <w:r>
          <w:rPr>
            <w:noProof/>
            <w:webHidden/>
          </w:rPr>
          <w:fldChar w:fldCharType="begin"/>
        </w:r>
        <w:r>
          <w:rPr>
            <w:noProof/>
            <w:webHidden/>
          </w:rPr>
          <w:instrText xml:space="preserve"> PAGEREF _Toc435800217 \h </w:instrText>
        </w:r>
        <w:r>
          <w:rPr>
            <w:noProof/>
            <w:webHidden/>
          </w:rPr>
        </w:r>
        <w:r>
          <w:rPr>
            <w:noProof/>
            <w:webHidden/>
          </w:rPr>
          <w:fldChar w:fldCharType="separate"/>
        </w:r>
        <w:r w:rsidR="004F7985">
          <w:rPr>
            <w:noProof/>
            <w:webHidden/>
          </w:rPr>
          <w:t>36</w:t>
        </w:r>
        <w:r>
          <w:rPr>
            <w:noProof/>
            <w:webHidden/>
          </w:rPr>
          <w:fldChar w:fldCharType="end"/>
        </w:r>
      </w:hyperlink>
    </w:p>
    <w:p w:rsidR="0041543E" w:rsidRDefault="0041543E">
      <w:pPr>
        <w:pStyle w:val="TDC2"/>
        <w:tabs>
          <w:tab w:val="right" w:leader="dot" w:pos="9016"/>
        </w:tabs>
        <w:rPr>
          <w:noProof/>
        </w:rPr>
      </w:pPr>
      <w:hyperlink w:anchor="_Toc435800218" w:history="1">
        <w:r w:rsidRPr="00760C7B">
          <w:rPr>
            <w:rStyle w:val="Hipervnculo"/>
            <w:bCs/>
            <w:noProof/>
          </w:rPr>
          <w:t>OBJETIVO</w:t>
        </w:r>
        <w:r>
          <w:rPr>
            <w:noProof/>
            <w:webHidden/>
          </w:rPr>
          <w:tab/>
        </w:r>
        <w:r>
          <w:rPr>
            <w:noProof/>
            <w:webHidden/>
          </w:rPr>
          <w:fldChar w:fldCharType="begin"/>
        </w:r>
        <w:r>
          <w:rPr>
            <w:noProof/>
            <w:webHidden/>
          </w:rPr>
          <w:instrText xml:space="preserve"> PAGEREF _Toc435800218 \h </w:instrText>
        </w:r>
        <w:r>
          <w:rPr>
            <w:noProof/>
            <w:webHidden/>
          </w:rPr>
        </w:r>
        <w:r>
          <w:rPr>
            <w:noProof/>
            <w:webHidden/>
          </w:rPr>
          <w:fldChar w:fldCharType="separate"/>
        </w:r>
        <w:r w:rsidR="004F7985">
          <w:rPr>
            <w:noProof/>
            <w:webHidden/>
          </w:rPr>
          <w:t>36</w:t>
        </w:r>
        <w:r>
          <w:rPr>
            <w:noProof/>
            <w:webHidden/>
          </w:rPr>
          <w:fldChar w:fldCharType="end"/>
        </w:r>
      </w:hyperlink>
    </w:p>
    <w:p w:rsidR="0041543E" w:rsidRDefault="0041543E">
      <w:pPr>
        <w:pStyle w:val="TDC2"/>
        <w:tabs>
          <w:tab w:val="right" w:leader="dot" w:pos="9016"/>
        </w:tabs>
        <w:rPr>
          <w:noProof/>
        </w:rPr>
      </w:pPr>
      <w:hyperlink w:anchor="_Toc435800219" w:history="1">
        <w:r w:rsidRPr="00760C7B">
          <w:rPr>
            <w:rStyle w:val="Hipervnculo"/>
            <w:bCs/>
            <w:noProof/>
          </w:rPr>
          <w:t>DESARROLLO</w:t>
        </w:r>
        <w:r>
          <w:rPr>
            <w:noProof/>
            <w:webHidden/>
          </w:rPr>
          <w:tab/>
        </w:r>
        <w:r>
          <w:rPr>
            <w:noProof/>
            <w:webHidden/>
          </w:rPr>
          <w:fldChar w:fldCharType="begin"/>
        </w:r>
        <w:r>
          <w:rPr>
            <w:noProof/>
            <w:webHidden/>
          </w:rPr>
          <w:instrText xml:space="preserve"> PAGEREF _Toc435800219 \h </w:instrText>
        </w:r>
        <w:r>
          <w:rPr>
            <w:noProof/>
            <w:webHidden/>
          </w:rPr>
        </w:r>
        <w:r>
          <w:rPr>
            <w:noProof/>
            <w:webHidden/>
          </w:rPr>
          <w:fldChar w:fldCharType="separate"/>
        </w:r>
        <w:r w:rsidR="004F7985">
          <w:rPr>
            <w:noProof/>
            <w:webHidden/>
          </w:rPr>
          <w:t>36</w:t>
        </w:r>
        <w:r>
          <w:rPr>
            <w:noProof/>
            <w:webHidden/>
          </w:rPr>
          <w:fldChar w:fldCharType="end"/>
        </w:r>
      </w:hyperlink>
    </w:p>
    <w:p w:rsidR="0041543E" w:rsidRDefault="0041543E">
      <w:pPr>
        <w:pStyle w:val="TDC1"/>
        <w:tabs>
          <w:tab w:val="right" w:leader="dot" w:pos="9016"/>
        </w:tabs>
        <w:rPr>
          <w:noProof/>
        </w:rPr>
      </w:pPr>
      <w:hyperlink w:anchor="_Toc435800220" w:history="1">
        <w:r w:rsidRPr="00760C7B">
          <w:rPr>
            <w:rStyle w:val="Hipervnculo"/>
            <w:b/>
            <w:noProof/>
          </w:rPr>
          <w:t>MANUAL DE USUARIO</w:t>
        </w:r>
        <w:r>
          <w:rPr>
            <w:noProof/>
            <w:webHidden/>
          </w:rPr>
          <w:tab/>
        </w:r>
        <w:r>
          <w:rPr>
            <w:noProof/>
            <w:webHidden/>
          </w:rPr>
          <w:fldChar w:fldCharType="begin"/>
        </w:r>
        <w:r>
          <w:rPr>
            <w:noProof/>
            <w:webHidden/>
          </w:rPr>
          <w:instrText xml:space="preserve"> PAGEREF _Toc435800220 \h </w:instrText>
        </w:r>
        <w:r>
          <w:rPr>
            <w:noProof/>
            <w:webHidden/>
          </w:rPr>
        </w:r>
        <w:r>
          <w:rPr>
            <w:noProof/>
            <w:webHidden/>
          </w:rPr>
          <w:fldChar w:fldCharType="separate"/>
        </w:r>
        <w:r w:rsidR="004F7985">
          <w:rPr>
            <w:noProof/>
            <w:webHidden/>
          </w:rPr>
          <w:t>39</w:t>
        </w:r>
        <w:r>
          <w:rPr>
            <w:noProof/>
            <w:webHidden/>
          </w:rPr>
          <w:fldChar w:fldCharType="end"/>
        </w:r>
      </w:hyperlink>
    </w:p>
    <w:p w:rsidR="0041543E" w:rsidRDefault="0041543E">
      <w:pPr>
        <w:pStyle w:val="TDC1"/>
        <w:tabs>
          <w:tab w:val="right" w:leader="dot" w:pos="9016"/>
        </w:tabs>
        <w:rPr>
          <w:noProof/>
        </w:rPr>
      </w:pPr>
      <w:hyperlink w:anchor="_Toc435800221" w:history="1">
        <w:r w:rsidRPr="00760C7B">
          <w:rPr>
            <w:rStyle w:val="Hipervnculo"/>
            <w:b/>
            <w:noProof/>
          </w:rPr>
          <w:t>ENCUESTA DE SATISFACCIÓN DE USUARIO CON COMPARACIÓN SOBRE EL MODELO DE CALIDAD</w:t>
        </w:r>
        <w:r>
          <w:rPr>
            <w:noProof/>
            <w:webHidden/>
          </w:rPr>
          <w:tab/>
        </w:r>
        <w:r>
          <w:rPr>
            <w:noProof/>
            <w:webHidden/>
          </w:rPr>
          <w:fldChar w:fldCharType="begin"/>
        </w:r>
        <w:r>
          <w:rPr>
            <w:noProof/>
            <w:webHidden/>
          </w:rPr>
          <w:instrText xml:space="preserve"> PAGEREF _Toc435800221 \h </w:instrText>
        </w:r>
        <w:r>
          <w:rPr>
            <w:noProof/>
            <w:webHidden/>
          </w:rPr>
        </w:r>
        <w:r>
          <w:rPr>
            <w:noProof/>
            <w:webHidden/>
          </w:rPr>
          <w:fldChar w:fldCharType="separate"/>
        </w:r>
        <w:r w:rsidR="004F7985">
          <w:rPr>
            <w:noProof/>
            <w:webHidden/>
          </w:rPr>
          <w:t>40</w:t>
        </w:r>
        <w:r>
          <w:rPr>
            <w:noProof/>
            <w:webHidden/>
          </w:rPr>
          <w:fldChar w:fldCharType="end"/>
        </w:r>
      </w:hyperlink>
    </w:p>
    <w:p w:rsidR="0041543E" w:rsidRDefault="0041543E">
      <w:pPr>
        <w:pStyle w:val="TDC2"/>
        <w:tabs>
          <w:tab w:val="right" w:leader="dot" w:pos="9016"/>
        </w:tabs>
        <w:rPr>
          <w:noProof/>
        </w:rPr>
      </w:pPr>
      <w:hyperlink w:anchor="_Toc435800222" w:history="1">
        <w:r w:rsidRPr="00760C7B">
          <w:rPr>
            <w:rStyle w:val="Hipervnculo"/>
            <w:noProof/>
          </w:rPr>
          <w:t>MODELO DE ENCUESTA DE SATISFACCIÓN</w:t>
        </w:r>
        <w:r>
          <w:rPr>
            <w:noProof/>
            <w:webHidden/>
          </w:rPr>
          <w:tab/>
        </w:r>
        <w:r>
          <w:rPr>
            <w:noProof/>
            <w:webHidden/>
          </w:rPr>
          <w:fldChar w:fldCharType="begin"/>
        </w:r>
        <w:r>
          <w:rPr>
            <w:noProof/>
            <w:webHidden/>
          </w:rPr>
          <w:instrText xml:space="preserve"> PAGEREF _Toc435800222 \h </w:instrText>
        </w:r>
        <w:r>
          <w:rPr>
            <w:noProof/>
            <w:webHidden/>
          </w:rPr>
        </w:r>
        <w:r>
          <w:rPr>
            <w:noProof/>
            <w:webHidden/>
          </w:rPr>
          <w:fldChar w:fldCharType="separate"/>
        </w:r>
        <w:r w:rsidR="004F7985">
          <w:rPr>
            <w:noProof/>
            <w:webHidden/>
          </w:rPr>
          <w:t>40</w:t>
        </w:r>
        <w:r>
          <w:rPr>
            <w:noProof/>
            <w:webHidden/>
          </w:rPr>
          <w:fldChar w:fldCharType="end"/>
        </w:r>
      </w:hyperlink>
    </w:p>
    <w:p w:rsidR="0041543E" w:rsidRDefault="0041543E">
      <w:pPr>
        <w:pStyle w:val="TDC2"/>
        <w:tabs>
          <w:tab w:val="right" w:leader="dot" w:pos="9016"/>
        </w:tabs>
        <w:rPr>
          <w:noProof/>
        </w:rPr>
      </w:pPr>
      <w:hyperlink w:anchor="_Toc435800223" w:history="1">
        <w:r w:rsidRPr="00760C7B">
          <w:rPr>
            <w:rStyle w:val="Hipervnculo"/>
            <w:noProof/>
          </w:rPr>
          <w:t>ENCUESTAS</w:t>
        </w:r>
        <w:r>
          <w:rPr>
            <w:noProof/>
            <w:webHidden/>
          </w:rPr>
          <w:tab/>
        </w:r>
        <w:r>
          <w:rPr>
            <w:noProof/>
            <w:webHidden/>
          </w:rPr>
          <w:fldChar w:fldCharType="begin"/>
        </w:r>
        <w:r>
          <w:rPr>
            <w:noProof/>
            <w:webHidden/>
          </w:rPr>
          <w:instrText xml:space="preserve"> PAGEREF _Toc435800223 \h </w:instrText>
        </w:r>
        <w:r>
          <w:rPr>
            <w:noProof/>
            <w:webHidden/>
          </w:rPr>
        </w:r>
        <w:r>
          <w:rPr>
            <w:noProof/>
            <w:webHidden/>
          </w:rPr>
          <w:fldChar w:fldCharType="separate"/>
        </w:r>
        <w:r w:rsidR="004F7985">
          <w:rPr>
            <w:noProof/>
            <w:webHidden/>
          </w:rPr>
          <w:t>41</w:t>
        </w:r>
        <w:r>
          <w:rPr>
            <w:noProof/>
            <w:webHidden/>
          </w:rPr>
          <w:fldChar w:fldCharType="end"/>
        </w:r>
      </w:hyperlink>
    </w:p>
    <w:p w:rsidR="0041543E" w:rsidRDefault="0041543E">
      <w:pPr>
        <w:pStyle w:val="TDC2"/>
        <w:tabs>
          <w:tab w:val="right" w:leader="dot" w:pos="9016"/>
        </w:tabs>
        <w:rPr>
          <w:noProof/>
        </w:rPr>
      </w:pPr>
      <w:hyperlink w:anchor="_Toc435800224" w:history="1">
        <w:r w:rsidRPr="00760C7B">
          <w:rPr>
            <w:rStyle w:val="Hipervnculo"/>
            <w:noProof/>
          </w:rPr>
          <w:t>ANÁLISIS DEL RESULTADO DE ENCUESTA</w:t>
        </w:r>
        <w:r>
          <w:rPr>
            <w:noProof/>
            <w:webHidden/>
          </w:rPr>
          <w:tab/>
        </w:r>
        <w:r>
          <w:rPr>
            <w:noProof/>
            <w:webHidden/>
          </w:rPr>
          <w:fldChar w:fldCharType="begin"/>
        </w:r>
        <w:r>
          <w:rPr>
            <w:noProof/>
            <w:webHidden/>
          </w:rPr>
          <w:instrText xml:space="preserve"> PAGEREF _Toc435800224 \h </w:instrText>
        </w:r>
        <w:r>
          <w:rPr>
            <w:noProof/>
            <w:webHidden/>
          </w:rPr>
        </w:r>
        <w:r>
          <w:rPr>
            <w:noProof/>
            <w:webHidden/>
          </w:rPr>
          <w:fldChar w:fldCharType="separate"/>
        </w:r>
        <w:r w:rsidR="004F7985">
          <w:rPr>
            <w:noProof/>
            <w:webHidden/>
          </w:rPr>
          <w:t>62</w:t>
        </w:r>
        <w:r>
          <w:rPr>
            <w:noProof/>
            <w:webHidden/>
          </w:rPr>
          <w:fldChar w:fldCharType="end"/>
        </w:r>
      </w:hyperlink>
    </w:p>
    <w:p w:rsidR="00F265C5" w:rsidRDefault="00056F43" w:rsidP="004E4013">
      <w:pPr>
        <w:keepNext/>
        <w:keepLines/>
        <w:spacing w:before="480"/>
        <w:rPr>
          <w:rFonts w:ascii="Cambria" w:eastAsia="Cambria" w:hAnsi="Cambria" w:cs="Cambria"/>
          <w:b/>
          <w:color w:val="366091"/>
          <w:sz w:val="28"/>
          <w:szCs w:val="28"/>
        </w:rPr>
      </w:pPr>
      <w:r>
        <w:rPr>
          <w:rFonts w:ascii="Cambria" w:eastAsia="Cambria" w:hAnsi="Cambria" w:cs="Cambria"/>
          <w:b/>
          <w:color w:val="366091"/>
          <w:sz w:val="28"/>
          <w:szCs w:val="28"/>
        </w:rPr>
        <w:fldChar w:fldCharType="end"/>
      </w:r>
    </w:p>
    <w:p w:rsidR="00DB3D42" w:rsidRDefault="00FD29C5">
      <w:hyperlink w:anchor="_Toc432685563"/>
    </w:p>
    <w:p w:rsidR="00E3254D" w:rsidRDefault="00E3254D"/>
    <w:p w:rsidR="00D408E4" w:rsidRDefault="00D408E4">
      <w:pPr>
        <w:rPr>
          <w:b/>
          <w:color w:val="0070C0"/>
          <w:sz w:val="32"/>
          <w:szCs w:val="32"/>
        </w:rPr>
      </w:pPr>
      <w:r>
        <w:rPr>
          <w:b/>
          <w:color w:val="0070C0"/>
          <w:sz w:val="32"/>
          <w:szCs w:val="32"/>
        </w:rPr>
        <w:br w:type="page"/>
      </w:r>
    </w:p>
    <w:p w:rsidR="00DB3D42" w:rsidRPr="008120AE" w:rsidRDefault="00AF5028" w:rsidP="008120AE">
      <w:pPr>
        <w:outlineLvl w:val="0"/>
        <w:rPr>
          <w:b/>
          <w:color w:val="0070C0"/>
          <w:sz w:val="32"/>
          <w:szCs w:val="32"/>
        </w:rPr>
      </w:pPr>
      <w:bookmarkStart w:id="4" w:name="_Toc435800204"/>
      <w:r w:rsidRPr="008120AE">
        <w:rPr>
          <w:b/>
          <w:color w:val="0070C0"/>
          <w:sz w:val="32"/>
          <w:szCs w:val="32"/>
        </w:rPr>
        <w:lastRenderedPageBreak/>
        <w:t>DESCRIPCIÓN FUNCIONAL DEL SISTEMA</w:t>
      </w:r>
      <w:bookmarkEnd w:id="4"/>
    </w:p>
    <w:p w:rsidR="00DB3D42" w:rsidRDefault="00DB3D42"/>
    <w:p w:rsidR="00DB3D42" w:rsidRDefault="00AF5028">
      <w:r>
        <w:t xml:space="preserve">  El sistema de "Control de Pacientes" está orientado a aquellos usuarios que se encuentran en la recepción del Centro Médico “Los Laureles” y les permite llevar un control ordenado de todos  los clientes, mediante la carga de cada cliente que se atiende en el centro por medio de la carga del código y el nombre del mismo.</w:t>
      </w:r>
    </w:p>
    <w:p w:rsidR="00DB3D42" w:rsidRDefault="00AF5028">
      <w:r>
        <w:t xml:space="preserve">Por otro lado este sistema permite no sólo dar de alta nuevos pacientes que se atienden en </w:t>
      </w:r>
      <w:bookmarkStart w:id="5" w:name="_GoBack"/>
      <w:bookmarkEnd w:id="5"/>
      <w:r>
        <w:t>el Centro Médico, sino también la carga de cada uno de los médicos que están disponibles en el Centro con su código de médico, su nombre y la Especialidad que trata el mismo.</w:t>
      </w:r>
    </w:p>
    <w:p w:rsidR="00DB3D42" w:rsidRDefault="00AF5028">
      <w:r>
        <w:t>Una vez que el usuario carga tanto los pacientes como los médicos, el sistema le permite cargar por cada atención que recibe el paciente, el Código del paciente, el Código del médico que lo atendió y también el diagnóstico que fue indicado por el médico.</w:t>
      </w:r>
    </w:p>
    <w:p w:rsidR="00DB3D42" w:rsidRDefault="00AF5028">
      <w:r>
        <w:t>Por otro lado el sistema permite la consulta de datos mediante la visualización de informes como:</w:t>
      </w:r>
    </w:p>
    <w:p w:rsidR="00DB3D42" w:rsidRDefault="00AF5028">
      <w:pPr>
        <w:numPr>
          <w:ilvl w:val="0"/>
          <w:numId w:val="2"/>
        </w:numPr>
        <w:ind w:hanging="360"/>
      </w:pPr>
      <w:r>
        <w:t>Listado de Pacientes por médico (se debe indicar el código del médico)</w:t>
      </w:r>
    </w:p>
    <w:p w:rsidR="00DB3D42" w:rsidRDefault="00AF5028">
      <w:pPr>
        <w:numPr>
          <w:ilvl w:val="0"/>
          <w:numId w:val="2"/>
        </w:numPr>
        <w:ind w:hanging="360"/>
      </w:pPr>
      <w:r>
        <w:t>Listado de Enfermedades que atiende cada médico (se debe indicar el código del médico)</w:t>
      </w:r>
    </w:p>
    <w:p w:rsidR="00DB3D42" w:rsidRDefault="00AF5028">
      <w:r>
        <w:t>Cada menú/pantalla le permitirá al usuario volver a la pantalla anterior, como así también finalizar con el proceso de alta/consulta de datos.</w:t>
      </w:r>
    </w:p>
    <w:p w:rsidR="00DB3D42" w:rsidRDefault="00AF5028">
      <w:r>
        <w:t>Se podrá salir del sistema en cualquier momento, pulsando en la opción salir o el botón cancelar, habiéndose guardado automáticamente las modificaciones, altas y bajas realizadas hasta aquel momento.</w:t>
      </w:r>
    </w:p>
    <w:p w:rsidR="00DB3D42" w:rsidRDefault="00DB3D42"/>
    <w:p w:rsidR="00DB3D42" w:rsidRDefault="00AF5028">
      <w:r>
        <w:t>NOTA: El usuario deberá tener "Usuario" y "Contraseña" para poder acceder al sistema de "Control de Pacientes".</w:t>
      </w:r>
    </w:p>
    <w:p w:rsidR="00DB3D42" w:rsidRDefault="00DB3D42"/>
    <w:p w:rsidR="00DB3D42" w:rsidRDefault="00AF5028">
      <w:r>
        <w:t>Modelo de menú principal de "Control de Pacientes":</w:t>
      </w:r>
    </w:p>
    <w:p w:rsidR="00DB3D42" w:rsidRDefault="00DB3D42"/>
    <w:p w:rsidR="00DB3D42" w:rsidRDefault="001939CD">
      <w:pPr>
        <w:jc w:val="center"/>
      </w:pPr>
      <w:r>
        <w:rPr>
          <w:noProof/>
        </w:rPr>
        <w:lastRenderedPageBreak/>
        <w:drawing>
          <wp:inline distT="0" distB="0" distL="0" distR="0" wp14:anchorId="5CEFE9D0" wp14:editId="7AE9B018">
            <wp:extent cx="2990850" cy="3028950"/>
            <wp:effectExtent l="0" t="0" r="0" b="0"/>
            <wp:docPr id="3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990850" cy="3028950"/>
                    </a:xfrm>
                    <a:prstGeom prst="rect">
                      <a:avLst/>
                    </a:prstGeom>
                    <a:ln/>
                  </pic:spPr>
                </pic:pic>
              </a:graphicData>
            </a:graphic>
          </wp:inline>
        </w:drawing>
      </w:r>
    </w:p>
    <w:p w:rsidR="00F265C5" w:rsidRDefault="00F265C5">
      <w:pPr>
        <w:jc w:val="center"/>
      </w:pPr>
    </w:p>
    <w:p w:rsidR="00DB3D42" w:rsidRPr="00F265C5" w:rsidRDefault="00AF5028" w:rsidP="00056F43">
      <w:pPr>
        <w:pStyle w:val="Ttulo1"/>
        <w:rPr>
          <w:b/>
          <w:color w:val="0070C0"/>
        </w:rPr>
      </w:pPr>
      <w:bookmarkStart w:id="6" w:name="h.tyjcwt" w:colFirst="0" w:colLast="0"/>
      <w:bookmarkStart w:id="7" w:name="_Toc435800205"/>
      <w:bookmarkEnd w:id="6"/>
      <w:r>
        <w:rPr>
          <w:b/>
          <w:color w:val="0070C0"/>
        </w:rPr>
        <w:t>MODELO DE CALIDAD</w:t>
      </w:r>
      <w:bookmarkEnd w:id="7"/>
    </w:p>
    <w:p w:rsidR="00DB3D42" w:rsidRDefault="00AF5028" w:rsidP="00056F43">
      <w:pPr>
        <w:pStyle w:val="Ttulo2"/>
      </w:pPr>
      <w:bookmarkStart w:id="8" w:name="h.3dy6vkm" w:colFirst="0" w:colLast="0"/>
      <w:bookmarkEnd w:id="8"/>
      <w:r>
        <w:rPr>
          <w:color w:val="0070C0"/>
          <w:sz w:val="24"/>
          <w:szCs w:val="24"/>
        </w:rPr>
        <w:t xml:space="preserve">  </w:t>
      </w:r>
      <w:bookmarkStart w:id="9" w:name="_Toc435800206"/>
      <w:r>
        <w:rPr>
          <w:color w:val="0070C0"/>
          <w:sz w:val="24"/>
          <w:szCs w:val="24"/>
        </w:rPr>
        <w:t>ALGORITMO PARA OBTENCIÓN DEL NIVEL DE CALIDAD ALCANZADO</w:t>
      </w:r>
      <w:bookmarkEnd w:id="9"/>
    </w:p>
    <w:p w:rsidR="00DB3D42" w:rsidRDefault="00AF5028">
      <w:pPr>
        <w:pStyle w:val="Ttulo3"/>
      </w:pPr>
      <w:bookmarkStart w:id="10" w:name="h.1t3h5sf" w:colFirst="0" w:colLast="0"/>
      <w:bookmarkEnd w:id="10"/>
      <w:r>
        <w:rPr>
          <w:rFonts w:ascii="Arial" w:eastAsia="Arial" w:hAnsi="Arial" w:cs="Arial"/>
          <w:b w:val="0"/>
          <w:sz w:val="28"/>
          <w:szCs w:val="28"/>
        </w:rPr>
        <w:t xml:space="preserve">  </w:t>
      </w:r>
    </w:p>
    <w:p w:rsidR="00DB3D42" w:rsidRDefault="00AF5028">
      <w:pPr>
        <w:pStyle w:val="Ttulo3"/>
        <w:spacing w:before="0"/>
      </w:pPr>
      <w:bookmarkStart w:id="11" w:name="h.4d34og8" w:colFirst="0" w:colLast="0"/>
      <w:bookmarkStart w:id="12" w:name="_Toc435131736"/>
      <w:bookmarkStart w:id="13" w:name="_Toc435131869"/>
      <w:bookmarkStart w:id="14" w:name="_Toc435800207"/>
      <w:bookmarkEnd w:id="11"/>
      <w:r>
        <w:rPr>
          <w:rFonts w:ascii="Arial" w:eastAsia="Arial" w:hAnsi="Arial" w:cs="Arial"/>
          <w:sz w:val="28"/>
          <w:szCs w:val="28"/>
          <w:u w:val="single"/>
        </w:rPr>
        <w:t>Características y Subcaracterísticas Utilizadas</w:t>
      </w:r>
      <w:bookmarkEnd w:id="12"/>
      <w:bookmarkEnd w:id="13"/>
      <w:bookmarkEnd w:id="14"/>
    </w:p>
    <w:p w:rsidR="00DB3D42" w:rsidRDefault="00AF5028">
      <w:bookmarkStart w:id="15" w:name="h.2s8eyo1" w:colFirst="0" w:colLast="0"/>
      <w:bookmarkEnd w:id="15"/>
      <w:r>
        <w:rPr>
          <w:sz w:val="24"/>
          <w:szCs w:val="24"/>
        </w:rPr>
        <w:tab/>
      </w:r>
    </w:p>
    <w:p w:rsidR="00DB3D42" w:rsidRDefault="00AF5028">
      <w:r>
        <w:rPr>
          <w:sz w:val="24"/>
          <w:szCs w:val="24"/>
        </w:rPr>
        <w:tab/>
      </w:r>
      <w:r>
        <w:rPr>
          <w:b/>
          <w:sz w:val="24"/>
          <w:szCs w:val="24"/>
        </w:rPr>
        <w:t>1. Funcionabilidad</w:t>
      </w:r>
    </w:p>
    <w:p w:rsidR="00DB3D42" w:rsidRDefault="00AF5028">
      <w:r>
        <w:t xml:space="preserve">    </w:t>
      </w:r>
      <w:r>
        <w:tab/>
      </w:r>
      <w:r>
        <w:tab/>
        <w:t>a. Seguridad de Acceso (2.5)</w:t>
      </w:r>
    </w:p>
    <w:p w:rsidR="00DB3D42" w:rsidRDefault="00AF5028">
      <w:r>
        <w:t xml:space="preserve">  </w:t>
      </w:r>
      <w:r>
        <w:tab/>
      </w:r>
      <w:r>
        <w:tab/>
        <w:t xml:space="preserve">b. Exactitud de los resultados (5) </w:t>
      </w:r>
    </w:p>
    <w:p w:rsidR="00DB3D42" w:rsidRDefault="00AF5028">
      <w:bookmarkStart w:id="16" w:name="h.17dp8vu" w:colFirst="0" w:colLast="0"/>
      <w:bookmarkEnd w:id="16"/>
      <w:r>
        <w:rPr>
          <w:sz w:val="24"/>
          <w:szCs w:val="24"/>
        </w:rPr>
        <w:tab/>
      </w:r>
    </w:p>
    <w:p w:rsidR="00DB3D42" w:rsidRDefault="00AF5028">
      <w:r>
        <w:rPr>
          <w:sz w:val="24"/>
          <w:szCs w:val="24"/>
        </w:rPr>
        <w:tab/>
      </w:r>
      <w:r>
        <w:rPr>
          <w:b/>
          <w:sz w:val="24"/>
          <w:szCs w:val="24"/>
        </w:rPr>
        <w:t>2. Eficiencia</w:t>
      </w:r>
    </w:p>
    <w:p w:rsidR="00DB3D42" w:rsidRDefault="00AF5028">
      <w:r>
        <w:t xml:space="preserve">    </w:t>
      </w:r>
      <w:r>
        <w:tab/>
      </w:r>
      <w:r>
        <w:tab/>
        <w:t>a. Utilización de recursos (9)</w:t>
      </w:r>
    </w:p>
    <w:p w:rsidR="00DB3D42" w:rsidRDefault="00AF5028">
      <w:r>
        <w:t xml:space="preserve">    </w:t>
      </w:r>
      <w:r>
        <w:tab/>
      </w:r>
      <w:r>
        <w:tab/>
        <w:t>b. Comportamiento frente al tiempo (8)</w:t>
      </w:r>
    </w:p>
    <w:p w:rsidR="00DB3D42" w:rsidRDefault="00AF5028">
      <w:bookmarkStart w:id="17" w:name="h.3rdcrjn" w:colFirst="0" w:colLast="0"/>
      <w:bookmarkEnd w:id="17"/>
      <w:r>
        <w:rPr>
          <w:sz w:val="24"/>
          <w:szCs w:val="24"/>
        </w:rPr>
        <w:tab/>
      </w:r>
    </w:p>
    <w:p w:rsidR="00DB3D42" w:rsidRDefault="00AF5028">
      <w:r>
        <w:rPr>
          <w:sz w:val="24"/>
          <w:szCs w:val="24"/>
        </w:rPr>
        <w:tab/>
      </w:r>
      <w:r>
        <w:rPr>
          <w:b/>
          <w:sz w:val="24"/>
          <w:szCs w:val="24"/>
        </w:rPr>
        <w:t>3. Fiabilidad</w:t>
      </w:r>
    </w:p>
    <w:p w:rsidR="00DB3D42" w:rsidRDefault="00AF5028">
      <w:r>
        <w:t xml:space="preserve">    </w:t>
      </w:r>
      <w:r>
        <w:tab/>
      </w:r>
      <w:r>
        <w:tab/>
        <w:t>a. Tolerancia a fallos (5)</w:t>
      </w:r>
    </w:p>
    <w:p w:rsidR="00DB3D42" w:rsidRDefault="00AF5028">
      <w:r>
        <w:t xml:space="preserve">    </w:t>
      </w:r>
      <w:r>
        <w:tab/>
      </w:r>
      <w:r>
        <w:tab/>
        <w:t>b. Capacidad de recuperación de errores (5)</w:t>
      </w:r>
    </w:p>
    <w:p w:rsidR="00DB3D42" w:rsidRDefault="00AF5028">
      <w:bookmarkStart w:id="18" w:name="h.26in1rg" w:colFirst="0" w:colLast="0"/>
      <w:bookmarkEnd w:id="18"/>
      <w:r>
        <w:rPr>
          <w:sz w:val="24"/>
          <w:szCs w:val="24"/>
        </w:rPr>
        <w:tab/>
      </w:r>
    </w:p>
    <w:p w:rsidR="00DB3D42" w:rsidRDefault="00AF5028">
      <w:r>
        <w:rPr>
          <w:sz w:val="24"/>
          <w:szCs w:val="24"/>
        </w:rPr>
        <w:tab/>
      </w:r>
      <w:r>
        <w:rPr>
          <w:b/>
          <w:sz w:val="24"/>
          <w:szCs w:val="24"/>
        </w:rPr>
        <w:t>4. Mantenibilidad</w:t>
      </w:r>
    </w:p>
    <w:p w:rsidR="00DB3D42" w:rsidRDefault="00AF5028">
      <w:r>
        <w:t xml:space="preserve">    </w:t>
      </w:r>
      <w:r>
        <w:tab/>
      </w:r>
      <w:r>
        <w:tab/>
        <w:t>a. Capacidad del código de ser analizado (2.5)</w:t>
      </w:r>
    </w:p>
    <w:p w:rsidR="00DB3D42" w:rsidRDefault="00AF5028">
      <w:r>
        <w:t xml:space="preserve">    </w:t>
      </w:r>
      <w:r>
        <w:tab/>
      </w:r>
      <w:r>
        <w:tab/>
        <w:t>b. Capacidad del código de ser cambiado (5)</w:t>
      </w:r>
    </w:p>
    <w:p w:rsidR="00DB3D42" w:rsidRDefault="00AF5028">
      <w:r>
        <w:lastRenderedPageBreak/>
        <w:t xml:space="preserve">     </w:t>
      </w:r>
      <w:r>
        <w:tab/>
      </w:r>
      <w:r>
        <w:tab/>
        <w:t>c. Estabilidad (5)</w:t>
      </w:r>
    </w:p>
    <w:p w:rsidR="00DB3D42" w:rsidRDefault="00AF5028">
      <w:bookmarkStart w:id="19" w:name="h.lnxbz9" w:colFirst="0" w:colLast="0"/>
      <w:bookmarkEnd w:id="19"/>
      <w:r>
        <w:rPr>
          <w:sz w:val="24"/>
          <w:szCs w:val="24"/>
        </w:rPr>
        <w:tab/>
      </w:r>
    </w:p>
    <w:p w:rsidR="00DB3D42" w:rsidRDefault="00AF5028">
      <w:r>
        <w:rPr>
          <w:sz w:val="24"/>
          <w:szCs w:val="24"/>
        </w:rPr>
        <w:tab/>
      </w:r>
      <w:r>
        <w:rPr>
          <w:b/>
          <w:sz w:val="24"/>
          <w:szCs w:val="24"/>
        </w:rPr>
        <w:t>5. Usabilidad</w:t>
      </w:r>
    </w:p>
    <w:p w:rsidR="00DB3D42" w:rsidRDefault="00AF5028">
      <w:r>
        <w:t xml:space="preserve">    </w:t>
      </w:r>
      <w:r>
        <w:tab/>
      </w:r>
      <w:r>
        <w:tab/>
        <w:t>a. Capacidad de ser entendido (8)</w:t>
      </w:r>
    </w:p>
    <w:p w:rsidR="00DB3D42" w:rsidRDefault="00AF5028">
      <w:r>
        <w:t xml:space="preserve">    </w:t>
      </w:r>
      <w:r>
        <w:tab/>
      </w:r>
      <w:r>
        <w:tab/>
        <w:t>b. Capacidad de ser operado (7)</w:t>
      </w:r>
    </w:p>
    <w:p w:rsidR="00DB3D42" w:rsidRDefault="00AF5028">
      <w:r>
        <w:t xml:space="preserve">    </w:t>
      </w:r>
      <w:r>
        <w:tab/>
      </w:r>
      <w:r>
        <w:tab/>
        <w:t>c. Capacidad de ser atractivo para el usuario (4)</w:t>
      </w:r>
    </w:p>
    <w:p w:rsidR="00DB3D42" w:rsidRDefault="00AF5028">
      <w:bookmarkStart w:id="20" w:name="h.35nkun2" w:colFirst="0" w:colLast="0"/>
      <w:bookmarkEnd w:id="20"/>
      <w:r>
        <w:rPr>
          <w:sz w:val="24"/>
          <w:szCs w:val="24"/>
        </w:rPr>
        <w:tab/>
      </w:r>
    </w:p>
    <w:p w:rsidR="00DB3D42" w:rsidRDefault="00AF5028">
      <w:r>
        <w:rPr>
          <w:sz w:val="24"/>
          <w:szCs w:val="24"/>
        </w:rPr>
        <w:tab/>
      </w:r>
      <w:r>
        <w:rPr>
          <w:b/>
          <w:sz w:val="24"/>
          <w:szCs w:val="24"/>
        </w:rPr>
        <w:t>6. Portabilidad</w:t>
      </w:r>
    </w:p>
    <w:p w:rsidR="00DB3D42" w:rsidRDefault="00AF5028">
      <w:r>
        <w:t xml:space="preserve">    </w:t>
      </w:r>
      <w:r>
        <w:tab/>
      </w:r>
      <w:r>
        <w:tab/>
        <w:t>a. Adaptabilidad (5)</w:t>
      </w:r>
    </w:p>
    <w:p w:rsidR="00DB3D42" w:rsidRDefault="00AF5028">
      <w:r>
        <w:t xml:space="preserve">    </w:t>
      </w:r>
      <w:r>
        <w:tab/>
      </w:r>
      <w:r>
        <w:tab/>
        <w:t>b. Instalabilidad (3)</w:t>
      </w:r>
    </w:p>
    <w:p w:rsidR="00DB3D42" w:rsidRDefault="00AF5028">
      <w:r>
        <w:t xml:space="preserve">  </w:t>
      </w:r>
    </w:p>
    <w:p w:rsidR="00DB3D42" w:rsidRDefault="00AF5028">
      <w:r>
        <w:t xml:space="preserve"> </w:t>
      </w:r>
      <w:r>
        <w:br w:type="page"/>
      </w:r>
    </w:p>
    <w:p w:rsidR="00DB3D42" w:rsidRDefault="00AF5028">
      <w:pPr>
        <w:pStyle w:val="Ttulo3"/>
      </w:pPr>
      <w:bookmarkStart w:id="21" w:name="h.1ksv4uv" w:colFirst="0" w:colLast="0"/>
      <w:bookmarkStart w:id="22" w:name="h.44sinio" w:colFirst="0" w:colLast="0"/>
      <w:bookmarkEnd w:id="21"/>
      <w:bookmarkEnd w:id="22"/>
      <w:r>
        <w:rPr>
          <w:rFonts w:ascii="Arial" w:eastAsia="Arial" w:hAnsi="Arial" w:cs="Arial"/>
          <w:sz w:val="28"/>
          <w:szCs w:val="28"/>
        </w:rPr>
        <w:lastRenderedPageBreak/>
        <w:t xml:space="preserve">  </w:t>
      </w:r>
      <w:bookmarkStart w:id="23" w:name="_Toc435131737"/>
      <w:bookmarkStart w:id="24" w:name="_Toc435131870"/>
      <w:bookmarkStart w:id="25" w:name="_Toc435800208"/>
      <w:r>
        <w:rPr>
          <w:rFonts w:ascii="Arial" w:eastAsia="Arial" w:hAnsi="Arial" w:cs="Arial"/>
          <w:sz w:val="28"/>
          <w:szCs w:val="28"/>
          <w:u w:val="single"/>
        </w:rPr>
        <w:t>Criterios de Evaluación de Métricas</w:t>
      </w:r>
      <w:bookmarkEnd w:id="23"/>
      <w:bookmarkEnd w:id="24"/>
      <w:bookmarkEnd w:id="25"/>
    </w:p>
    <w:p w:rsidR="00DB3D42" w:rsidRDefault="00AF5028">
      <w:r>
        <w:rPr>
          <w:color w:val="4F82BE"/>
          <w:sz w:val="26"/>
          <w:szCs w:val="26"/>
        </w:rPr>
        <w:t xml:space="preserve"> </w:t>
      </w:r>
    </w:p>
    <w:p w:rsidR="00DB3D42" w:rsidRDefault="00DB3D42">
      <w:bookmarkStart w:id="26" w:name="h.2jxsxqh" w:colFirst="0" w:colLast="0"/>
      <w:bookmarkEnd w:id="26"/>
    </w:p>
    <w:p w:rsidR="00DB3D42" w:rsidRDefault="00AF5028">
      <w:r>
        <w:rPr>
          <w:b/>
          <w:sz w:val="24"/>
          <w:szCs w:val="24"/>
        </w:rPr>
        <w:t>1. Funcionabilidad</w:t>
      </w:r>
    </w:p>
    <w:p w:rsidR="00DB3D42" w:rsidRDefault="00AF5028">
      <w:bookmarkStart w:id="27" w:name="h.z337ya" w:colFirst="0" w:colLast="0"/>
      <w:bookmarkEnd w:id="27"/>
      <w:r>
        <w:rPr>
          <w:b/>
          <w:sz w:val="26"/>
          <w:szCs w:val="26"/>
        </w:rPr>
        <w:t xml:space="preserve">  </w:t>
      </w:r>
      <w:r>
        <w:rPr>
          <w:b/>
        </w:rPr>
        <w:t>a.</w:t>
      </w:r>
      <w:r>
        <w:t xml:space="preserve"> Seguridad de acceso</w:t>
      </w:r>
    </w:p>
    <w:p w:rsidR="00DB3D42" w:rsidRDefault="00AF5028">
      <w:r>
        <w:t xml:space="preserve"> </w:t>
      </w:r>
    </w:p>
    <w:p w:rsidR="00DB3D42" w:rsidRDefault="00AF5028">
      <w:r>
        <w:rPr>
          <w:b/>
        </w:rPr>
        <w:t>Descripción:</w:t>
      </w:r>
    </w:p>
    <w:p w:rsidR="00DB3D42" w:rsidRDefault="00AF5028">
      <w:r>
        <w:t>Capacidad del producto software para asegurar la integridad de los datos y la          confidencialidad de estos.</w:t>
      </w:r>
    </w:p>
    <w:p w:rsidR="00DB3D42" w:rsidRDefault="00AF5028">
      <w:r>
        <w:t>Características a medir:</w:t>
      </w:r>
    </w:p>
    <w:p w:rsidR="00DB3D42" w:rsidRDefault="00AF5028">
      <w:pPr>
        <w:numPr>
          <w:ilvl w:val="0"/>
          <w:numId w:val="5"/>
        </w:numPr>
        <w:ind w:hanging="360"/>
      </w:pPr>
      <w:r>
        <w:t>Encriptación de datos</w:t>
      </w:r>
    </w:p>
    <w:p w:rsidR="00DB3D42" w:rsidRDefault="00AF5028">
      <w:pPr>
        <w:numPr>
          <w:ilvl w:val="0"/>
          <w:numId w:val="5"/>
        </w:numPr>
        <w:ind w:hanging="360"/>
      </w:pPr>
      <w:r>
        <w:t>Se utiliza inicio de sesión de usuario</w:t>
      </w:r>
    </w:p>
    <w:p w:rsidR="00DB3D42" w:rsidRDefault="00AF5028">
      <w:r>
        <w:rPr>
          <w:b/>
        </w:rPr>
        <w:t>Evaluación:</w:t>
      </w:r>
    </w:p>
    <w:p w:rsidR="00DB3D42" w:rsidRDefault="00AF5028">
      <w:pPr>
        <w:numPr>
          <w:ilvl w:val="0"/>
          <w:numId w:val="5"/>
        </w:numPr>
        <w:ind w:hanging="360"/>
      </w:pPr>
      <w:r>
        <w:t>Mala [0] No cumple con alguna característica.</w:t>
      </w:r>
    </w:p>
    <w:p w:rsidR="00DB3D42" w:rsidRDefault="00AF5028">
      <w:pPr>
        <w:numPr>
          <w:ilvl w:val="0"/>
          <w:numId w:val="5"/>
        </w:numPr>
        <w:ind w:hanging="360"/>
      </w:pPr>
      <w:r>
        <w:t>Regular [1] Cumple con 1 característica.</w:t>
      </w:r>
    </w:p>
    <w:p w:rsidR="00DB3D42" w:rsidRDefault="00AF5028">
      <w:pPr>
        <w:numPr>
          <w:ilvl w:val="0"/>
          <w:numId w:val="5"/>
        </w:numPr>
        <w:ind w:hanging="360"/>
      </w:pPr>
      <w:r>
        <w:t>Buena [2] Cumple con 2 características.</w:t>
      </w:r>
    </w:p>
    <w:p w:rsidR="00DB3D42" w:rsidRDefault="00AF5028">
      <w:bookmarkStart w:id="28" w:name="h.3j2qqm3" w:colFirst="0" w:colLast="0"/>
      <w:bookmarkEnd w:id="28"/>
      <w:r>
        <w:t xml:space="preserve"> </w:t>
      </w:r>
    </w:p>
    <w:p w:rsidR="00DB3D42" w:rsidRDefault="00DB3D42"/>
    <w:p w:rsidR="00DB3D42" w:rsidRDefault="00AF5028">
      <w:r>
        <w:rPr>
          <w:b/>
          <w:sz w:val="24"/>
          <w:szCs w:val="24"/>
        </w:rPr>
        <w:t xml:space="preserve">  </w:t>
      </w:r>
      <w:r>
        <w:rPr>
          <w:b/>
        </w:rPr>
        <w:t>b.</w:t>
      </w:r>
      <w:r>
        <w:t xml:space="preserve"> Exactitud de resultados los Resultados</w:t>
      </w:r>
    </w:p>
    <w:p w:rsidR="00DB3D42" w:rsidRDefault="00AF5028">
      <w:r>
        <w:t xml:space="preserve"> </w:t>
      </w:r>
    </w:p>
    <w:p w:rsidR="00DB3D42" w:rsidRDefault="00AF5028">
      <w:r>
        <w:rPr>
          <w:b/>
        </w:rPr>
        <w:t>Descripción:</w:t>
      </w:r>
    </w:p>
    <w:p w:rsidR="00DB3D42" w:rsidRDefault="00AF5028">
      <w:r>
        <w:t>Es la capacidad del producto software para proporcionar los resultados con el grado necesario de precisión.</w:t>
      </w:r>
    </w:p>
    <w:p w:rsidR="00DB3D42" w:rsidRDefault="00AF5028">
      <w:r>
        <w:rPr>
          <w:b/>
        </w:rPr>
        <w:t>Evaluación:</w:t>
      </w:r>
    </w:p>
    <w:p w:rsidR="00DB3D42" w:rsidRDefault="00AF5028">
      <w:pPr>
        <w:numPr>
          <w:ilvl w:val="0"/>
          <w:numId w:val="5"/>
        </w:numPr>
        <w:ind w:hanging="360"/>
      </w:pPr>
      <w:r>
        <w:t>Mala [&gt;=10-3] Los resultados tienen un error del orden de 10-3 o superior.</w:t>
      </w:r>
    </w:p>
    <w:p w:rsidR="00DB3D42" w:rsidRDefault="00AF5028">
      <w:pPr>
        <w:numPr>
          <w:ilvl w:val="0"/>
          <w:numId w:val="5"/>
        </w:numPr>
        <w:ind w:hanging="360"/>
      </w:pPr>
      <w:r>
        <w:t>Regular [10-4; 10-6] Los resultados tienen un error del orden entre10-4y 10-6.</w:t>
      </w:r>
    </w:p>
    <w:p w:rsidR="00DB3D42" w:rsidRDefault="00AF5028">
      <w:pPr>
        <w:numPr>
          <w:ilvl w:val="0"/>
          <w:numId w:val="5"/>
        </w:numPr>
        <w:ind w:hanging="360"/>
      </w:pPr>
      <w:r>
        <w:t>Buena [&lt;=10-7] Los resultados tienen un error del orden de10-7 o inferior.</w:t>
      </w:r>
    </w:p>
    <w:p w:rsidR="00DB3D42" w:rsidRDefault="00AF5028">
      <w:r>
        <w:t xml:space="preserve"> </w:t>
      </w:r>
    </w:p>
    <w:p w:rsidR="00DB3D42" w:rsidRDefault="00DB3D42">
      <w:bookmarkStart w:id="29" w:name="h.1y810tw" w:colFirst="0" w:colLast="0"/>
      <w:bookmarkEnd w:id="29"/>
    </w:p>
    <w:p w:rsidR="00DB3D42" w:rsidRDefault="00AF5028">
      <w:r>
        <w:rPr>
          <w:b/>
          <w:sz w:val="24"/>
          <w:szCs w:val="24"/>
        </w:rPr>
        <w:t>2. Eficiencia</w:t>
      </w:r>
    </w:p>
    <w:p w:rsidR="00DB3D42" w:rsidRDefault="00AF5028">
      <w:bookmarkStart w:id="30" w:name="h.4i7ojhp" w:colFirst="0" w:colLast="0"/>
      <w:bookmarkEnd w:id="30"/>
      <w:r>
        <w:rPr>
          <w:sz w:val="26"/>
          <w:szCs w:val="26"/>
        </w:rPr>
        <w:t xml:space="preserve">    </w:t>
      </w:r>
      <w:r>
        <w:rPr>
          <w:b/>
        </w:rPr>
        <w:t>a.</w:t>
      </w:r>
      <w:r>
        <w:t xml:space="preserve"> Utilización de recursos</w:t>
      </w:r>
    </w:p>
    <w:p w:rsidR="00DB3D42" w:rsidRDefault="00AF5028">
      <w:r>
        <w:t xml:space="preserve"> </w:t>
      </w:r>
    </w:p>
    <w:p w:rsidR="00DB3D42" w:rsidRDefault="00AF5028">
      <w:r>
        <w:rPr>
          <w:b/>
        </w:rPr>
        <w:t>Descripción:</w:t>
      </w:r>
    </w:p>
    <w:p w:rsidR="00DB3D42" w:rsidRDefault="00AF5028">
      <w:r>
        <w:t>Se evaluará la eficiencia del producto software de acuerdo al porcentaje de uso de procesador que realice.</w:t>
      </w:r>
    </w:p>
    <w:p w:rsidR="004E4013" w:rsidRDefault="004E4013"/>
    <w:p w:rsidR="004E4013" w:rsidRDefault="004E4013"/>
    <w:p w:rsidR="00DB3D42" w:rsidRDefault="00AF5028">
      <w:r>
        <w:rPr>
          <w:b/>
        </w:rPr>
        <w:t>Evaluación:</w:t>
      </w:r>
    </w:p>
    <w:p w:rsidR="00DB3D42" w:rsidRDefault="00AF5028">
      <w:pPr>
        <w:numPr>
          <w:ilvl w:val="0"/>
          <w:numId w:val="5"/>
        </w:numPr>
        <w:ind w:hanging="360"/>
      </w:pPr>
      <w:r>
        <w:t>Mala [41; 100] 41% o más de uso de procesador.</w:t>
      </w:r>
    </w:p>
    <w:p w:rsidR="00DB3D42" w:rsidRDefault="00AF5028">
      <w:pPr>
        <w:numPr>
          <w:ilvl w:val="0"/>
          <w:numId w:val="5"/>
        </w:numPr>
        <w:ind w:hanging="360"/>
      </w:pPr>
      <w:r>
        <w:t>Regular [11; 40] 11% a 40% de uso de procesador.</w:t>
      </w:r>
    </w:p>
    <w:p w:rsidR="00DB3D42" w:rsidRDefault="00AF5028">
      <w:pPr>
        <w:numPr>
          <w:ilvl w:val="0"/>
          <w:numId w:val="5"/>
        </w:numPr>
        <w:ind w:hanging="360"/>
      </w:pPr>
      <w:r>
        <w:t>Buena [0; 10] 10% o menos de uso de procesador.</w:t>
      </w:r>
    </w:p>
    <w:p w:rsidR="00DB3D42" w:rsidRDefault="00AF5028">
      <w:r>
        <w:rPr>
          <w:color w:val="FFFFFF"/>
        </w:rPr>
        <w:lastRenderedPageBreak/>
        <w:t xml:space="preserve"> </w:t>
      </w:r>
    </w:p>
    <w:p w:rsidR="00DB3D42" w:rsidRDefault="00DB3D42"/>
    <w:p w:rsidR="00DB3D42" w:rsidRDefault="00AF5028">
      <w:r>
        <w:rPr>
          <w:color w:val="FFFFFF"/>
        </w:rPr>
        <w:t>Sub</w:t>
      </w:r>
    </w:p>
    <w:p w:rsidR="00DB3D42" w:rsidRDefault="00DB3D42"/>
    <w:p w:rsidR="00DB3D42" w:rsidRDefault="00AF5028">
      <w:bookmarkStart w:id="31" w:name="h.2xcytpi" w:colFirst="0" w:colLast="0"/>
      <w:bookmarkEnd w:id="31"/>
      <w:r>
        <w:t xml:space="preserve">  </w:t>
      </w:r>
      <w:r>
        <w:rPr>
          <w:b/>
        </w:rPr>
        <w:t>b.</w:t>
      </w:r>
      <w:r>
        <w:t xml:space="preserve"> Comportamiento en el tiempo</w:t>
      </w:r>
    </w:p>
    <w:p w:rsidR="00DB3D42" w:rsidRDefault="00AF5028">
      <w:r>
        <w:t xml:space="preserve"> </w:t>
      </w:r>
    </w:p>
    <w:p w:rsidR="00DB3D42" w:rsidRDefault="00AF5028">
      <w:r>
        <w:rPr>
          <w:b/>
        </w:rPr>
        <w:t>Descripción:</w:t>
      </w:r>
    </w:p>
    <w:p w:rsidR="00DB3D42" w:rsidRDefault="00AF5028">
      <w:r>
        <w:t>Se evaluará el tiempo que está el producto software sin informarle al usuario del estado en que se encuentra la solicitud que realizó.</w:t>
      </w:r>
    </w:p>
    <w:p w:rsidR="00DB3D42" w:rsidRDefault="00AF5028">
      <w:r>
        <w:rPr>
          <w:b/>
        </w:rPr>
        <w:t>Evaluación:</w:t>
      </w:r>
    </w:p>
    <w:p w:rsidR="00DB3D42" w:rsidRDefault="00AF5028">
      <w:pPr>
        <w:numPr>
          <w:ilvl w:val="0"/>
          <w:numId w:val="5"/>
        </w:numPr>
        <w:ind w:hanging="360"/>
      </w:pPr>
      <w:r>
        <w:t>Mala [&gt;=5] El producto está 5 o más segundos sin informar al usuario del estado de la solicitud.</w:t>
      </w:r>
    </w:p>
    <w:p w:rsidR="00DB3D42" w:rsidRDefault="00AF5028">
      <w:pPr>
        <w:numPr>
          <w:ilvl w:val="0"/>
          <w:numId w:val="5"/>
        </w:numPr>
        <w:ind w:hanging="360"/>
      </w:pPr>
      <w:r>
        <w:t>Regular [2; 4] El producto está entre 2 y 4 segundos sin informar al usuario del estado de la solicitud.</w:t>
      </w:r>
    </w:p>
    <w:p w:rsidR="00DB3D42" w:rsidRDefault="00AF5028">
      <w:pPr>
        <w:numPr>
          <w:ilvl w:val="0"/>
          <w:numId w:val="5"/>
        </w:numPr>
        <w:ind w:hanging="360"/>
      </w:pPr>
      <w:r>
        <w:t>Buena [0; 1] El producto está menos de 1 segundo sin informar al usuario del estado de la solicitud.</w:t>
      </w:r>
    </w:p>
    <w:p w:rsidR="00DB3D42" w:rsidRDefault="00AF5028">
      <w:r>
        <w:rPr>
          <w:b/>
          <w:color w:val="00B050"/>
        </w:rPr>
        <w:t xml:space="preserve"> </w:t>
      </w:r>
    </w:p>
    <w:p w:rsidR="00DB3D42" w:rsidRDefault="00AF5028">
      <w:bookmarkStart w:id="32" w:name="h.1ci93xb" w:colFirst="0" w:colLast="0"/>
      <w:bookmarkEnd w:id="32"/>
      <w:r>
        <w:rPr>
          <w:sz w:val="24"/>
          <w:szCs w:val="24"/>
        </w:rPr>
        <w:t xml:space="preserve"> </w:t>
      </w:r>
    </w:p>
    <w:p w:rsidR="00DB3D42" w:rsidRDefault="00AF5028">
      <w:r>
        <w:rPr>
          <w:b/>
          <w:sz w:val="24"/>
          <w:szCs w:val="24"/>
        </w:rPr>
        <w:t>3. Fiabilidad</w:t>
      </w:r>
    </w:p>
    <w:p w:rsidR="00DB3D42" w:rsidRDefault="00AF5028">
      <w:bookmarkStart w:id="33" w:name="h.3whwml4" w:colFirst="0" w:colLast="0"/>
      <w:bookmarkEnd w:id="33"/>
      <w:r>
        <w:t xml:space="preserve">   </w:t>
      </w:r>
      <w:r>
        <w:rPr>
          <w:b/>
        </w:rPr>
        <w:t>a.</w:t>
      </w:r>
      <w:r>
        <w:t xml:space="preserve"> Tolerancia a fallos</w:t>
      </w:r>
    </w:p>
    <w:p w:rsidR="00DB3D42" w:rsidRDefault="00AF5028">
      <w:r>
        <w:t xml:space="preserve"> </w:t>
      </w:r>
    </w:p>
    <w:p w:rsidR="00DB3D42" w:rsidRDefault="00AF5028">
      <w:r>
        <w:rPr>
          <w:b/>
        </w:rPr>
        <w:t>Descripción:</w:t>
      </w:r>
    </w:p>
    <w:p w:rsidR="00DB3D42" w:rsidRDefault="00AF5028">
      <w:r>
        <w:t>Es la capacidad del producto software de mantener la integridad de los datos cuando se producen fallas del sistema.</w:t>
      </w:r>
    </w:p>
    <w:p w:rsidR="00DB3D42" w:rsidRDefault="00AF5028">
      <w:r>
        <w:t>Características a medir:</w:t>
      </w:r>
    </w:p>
    <w:p w:rsidR="00DB3D42" w:rsidRDefault="00AF5028">
      <w:pPr>
        <w:numPr>
          <w:ilvl w:val="0"/>
          <w:numId w:val="5"/>
        </w:numPr>
        <w:ind w:hanging="360"/>
      </w:pPr>
      <w:r>
        <w:t>Cuando sucede un error se protegen los datos procesados.</w:t>
      </w:r>
    </w:p>
    <w:p w:rsidR="00DB3D42" w:rsidRDefault="00AF5028">
      <w:pPr>
        <w:numPr>
          <w:ilvl w:val="0"/>
          <w:numId w:val="5"/>
        </w:numPr>
        <w:ind w:hanging="360"/>
      </w:pPr>
      <w:r>
        <w:t>Se realiza un log de actividades que el sistema estaba haciendo.</w:t>
      </w:r>
    </w:p>
    <w:p w:rsidR="00DB3D42" w:rsidRDefault="00AF5028">
      <w:r>
        <w:rPr>
          <w:b/>
        </w:rPr>
        <w:t>Evaluación:</w:t>
      </w:r>
    </w:p>
    <w:p w:rsidR="00DB3D42" w:rsidRDefault="00AF5028">
      <w:pPr>
        <w:numPr>
          <w:ilvl w:val="0"/>
          <w:numId w:val="5"/>
        </w:numPr>
        <w:ind w:hanging="360"/>
      </w:pPr>
      <w:r>
        <w:t>Mala [0] No cumple con alguna característica.</w:t>
      </w:r>
    </w:p>
    <w:p w:rsidR="00DB3D42" w:rsidRDefault="00AF5028">
      <w:pPr>
        <w:numPr>
          <w:ilvl w:val="0"/>
          <w:numId w:val="5"/>
        </w:numPr>
        <w:ind w:hanging="360"/>
      </w:pPr>
      <w:r>
        <w:t>Regular [1] Cumple con 1 característica.</w:t>
      </w:r>
    </w:p>
    <w:p w:rsidR="00DB3D42" w:rsidRDefault="00AF5028">
      <w:pPr>
        <w:numPr>
          <w:ilvl w:val="0"/>
          <w:numId w:val="5"/>
        </w:numPr>
        <w:ind w:hanging="360"/>
      </w:pPr>
      <w:r>
        <w:t>Buena [2] Cumple con 2 características.</w:t>
      </w:r>
    </w:p>
    <w:p w:rsidR="00DB3D42" w:rsidRDefault="00AF5028">
      <w:r>
        <w:rPr>
          <w:color w:val="FFFFFF"/>
        </w:rPr>
        <w:t>Sub</w:t>
      </w:r>
    </w:p>
    <w:p w:rsidR="00DB3D42" w:rsidRDefault="00DB3D42"/>
    <w:p w:rsidR="00DB3D42" w:rsidRDefault="00AF5028">
      <w:bookmarkStart w:id="34" w:name="h.2bn6wsx" w:colFirst="0" w:colLast="0"/>
      <w:bookmarkEnd w:id="34"/>
      <w:r>
        <w:rPr>
          <w:b/>
        </w:rPr>
        <w:t xml:space="preserve">  b.</w:t>
      </w:r>
      <w:r>
        <w:t xml:space="preserve"> Capacidad de recuperación de errores</w:t>
      </w:r>
    </w:p>
    <w:p w:rsidR="00DB3D42" w:rsidRDefault="00AF5028">
      <w:r>
        <w:t xml:space="preserve"> </w:t>
      </w:r>
    </w:p>
    <w:p w:rsidR="00DB3D42" w:rsidRDefault="00AF5028">
      <w:r>
        <w:rPr>
          <w:b/>
        </w:rPr>
        <w:t>Descripción:</w:t>
      </w:r>
    </w:p>
    <w:p w:rsidR="00DB3D42" w:rsidRDefault="00AF5028">
      <w:r>
        <w:t>Es la capacidad del sistema de reanudar sus actividades cuando se producen errores críticos.</w:t>
      </w:r>
    </w:p>
    <w:p w:rsidR="00DB3D42" w:rsidRDefault="00AF5028">
      <w:r>
        <w:t>Características a medir:</w:t>
      </w:r>
    </w:p>
    <w:p w:rsidR="00DB3D42" w:rsidRDefault="00AF5028">
      <w:pPr>
        <w:numPr>
          <w:ilvl w:val="0"/>
          <w:numId w:val="5"/>
        </w:numPr>
        <w:ind w:hanging="360"/>
      </w:pPr>
      <w:r>
        <w:t xml:space="preserve"> El sistema reanuda las actividades si se produce una falla crítica.</w:t>
      </w:r>
    </w:p>
    <w:p w:rsidR="00DB3D42" w:rsidRDefault="00AF5028">
      <w:pPr>
        <w:numPr>
          <w:ilvl w:val="0"/>
          <w:numId w:val="5"/>
        </w:numPr>
        <w:ind w:hanging="360"/>
      </w:pPr>
      <w:r>
        <w:t xml:space="preserve"> Reanuda sus actividades y vuelve al estado en que estaba.</w:t>
      </w:r>
    </w:p>
    <w:p w:rsidR="00DB3D42" w:rsidRDefault="00AF5028">
      <w:r>
        <w:rPr>
          <w:b/>
        </w:rPr>
        <w:lastRenderedPageBreak/>
        <w:t>Evaluación:</w:t>
      </w:r>
    </w:p>
    <w:p w:rsidR="00DB3D42" w:rsidRDefault="00AF5028">
      <w:pPr>
        <w:numPr>
          <w:ilvl w:val="0"/>
          <w:numId w:val="5"/>
        </w:numPr>
        <w:ind w:hanging="360"/>
      </w:pPr>
      <w:r>
        <w:t>Mala [0] No cumple con ninguna característica.</w:t>
      </w:r>
    </w:p>
    <w:p w:rsidR="00DB3D42" w:rsidRDefault="00AF5028">
      <w:pPr>
        <w:numPr>
          <w:ilvl w:val="0"/>
          <w:numId w:val="5"/>
        </w:numPr>
        <w:ind w:hanging="360"/>
      </w:pPr>
      <w:r>
        <w:t>Regular [1] Cumple con 1 característica.</w:t>
      </w:r>
    </w:p>
    <w:p w:rsidR="00DB3D42" w:rsidRDefault="00AF5028">
      <w:pPr>
        <w:numPr>
          <w:ilvl w:val="0"/>
          <w:numId w:val="5"/>
        </w:numPr>
        <w:ind w:hanging="360"/>
      </w:pPr>
      <w:r>
        <w:t>Buena [2] Cumple con 2 características.</w:t>
      </w:r>
    </w:p>
    <w:p w:rsidR="00DB3D42" w:rsidRDefault="00DB3D42"/>
    <w:p w:rsidR="00DB3D42" w:rsidRDefault="00AF5028">
      <w:r>
        <w:t xml:space="preserve">  </w:t>
      </w:r>
    </w:p>
    <w:p w:rsidR="00DB3D42" w:rsidRDefault="00DB3D42">
      <w:bookmarkStart w:id="35" w:name="h.qsh70q" w:colFirst="0" w:colLast="0"/>
      <w:bookmarkEnd w:id="35"/>
    </w:p>
    <w:p w:rsidR="00DB3D42" w:rsidRDefault="00AF5028">
      <w:r>
        <w:rPr>
          <w:b/>
          <w:sz w:val="24"/>
          <w:szCs w:val="24"/>
        </w:rPr>
        <w:t>4. Mantenibilidad</w:t>
      </w:r>
    </w:p>
    <w:p w:rsidR="00DB3D42" w:rsidRDefault="00AF5028">
      <w:bookmarkStart w:id="36" w:name="h.3as4poj" w:colFirst="0" w:colLast="0"/>
      <w:bookmarkEnd w:id="36"/>
      <w:r>
        <w:rPr>
          <w:color w:val="548ED5"/>
          <w:sz w:val="26"/>
          <w:szCs w:val="26"/>
        </w:rPr>
        <w:t xml:space="preserve">  </w:t>
      </w:r>
      <w:r>
        <w:rPr>
          <w:b/>
        </w:rPr>
        <w:t>a.</w:t>
      </w:r>
      <w:r>
        <w:t xml:space="preserve"> Capacidad del código para ser analizado.</w:t>
      </w:r>
    </w:p>
    <w:p w:rsidR="00DB3D42" w:rsidRDefault="00AF5028">
      <w:r>
        <w:t xml:space="preserve"> </w:t>
      </w:r>
    </w:p>
    <w:p w:rsidR="00DB3D42" w:rsidRDefault="00AF5028">
      <w:r>
        <w:rPr>
          <w:b/>
        </w:rPr>
        <w:t>Descripción:</w:t>
      </w:r>
    </w:p>
    <w:p w:rsidR="00DB3D42" w:rsidRDefault="00AF5028">
      <w:r>
        <w:t>Para evaluar la capacidad que tiene el código para ser analizado se tiene en cuenta el porcentaje de comentarios que posee el código por cada método y en general.</w:t>
      </w:r>
    </w:p>
    <w:p w:rsidR="00DB3D42" w:rsidRDefault="00AF5028">
      <w:r>
        <w:rPr>
          <w:b/>
        </w:rPr>
        <w:t>Evaluación:</w:t>
      </w:r>
    </w:p>
    <w:p w:rsidR="00DB3D42" w:rsidRDefault="00AF5028">
      <w:pPr>
        <w:numPr>
          <w:ilvl w:val="0"/>
          <w:numId w:val="5"/>
        </w:numPr>
        <w:ind w:hanging="360"/>
      </w:pPr>
      <w:r>
        <w:t>Mala [0; 14] 14% o menos del código comentado.</w:t>
      </w:r>
    </w:p>
    <w:p w:rsidR="00DB3D42" w:rsidRDefault="00AF5028">
      <w:pPr>
        <w:numPr>
          <w:ilvl w:val="0"/>
          <w:numId w:val="5"/>
        </w:numPr>
        <w:ind w:hanging="360"/>
      </w:pPr>
      <w:r>
        <w:t>Regular [15; 29] Entre 15 y 29% del código comentado.</w:t>
      </w:r>
    </w:p>
    <w:p w:rsidR="00DB3D42" w:rsidRDefault="00AF5028">
      <w:pPr>
        <w:numPr>
          <w:ilvl w:val="0"/>
          <w:numId w:val="5"/>
        </w:numPr>
        <w:ind w:hanging="360"/>
      </w:pPr>
      <w:r>
        <w:t>Buena [&gt;=30] 30% o más del código comentado</w:t>
      </w:r>
    </w:p>
    <w:p w:rsidR="00DB3D42" w:rsidRDefault="00AF5028">
      <w:r>
        <w:t xml:space="preserve"> </w:t>
      </w:r>
    </w:p>
    <w:p w:rsidR="00DB3D42" w:rsidRDefault="00AF5028">
      <w:r>
        <w:t xml:space="preserve"> </w:t>
      </w:r>
    </w:p>
    <w:p w:rsidR="00DB3D42" w:rsidRDefault="00AF5028">
      <w:bookmarkStart w:id="37" w:name="h.1pxezwc" w:colFirst="0" w:colLast="0"/>
      <w:bookmarkEnd w:id="37"/>
      <w:r>
        <w:rPr>
          <w:b/>
        </w:rPr>
        <w:t xml:space="preserve">  b.</w:t>
      </w:r>
      <w:r>
        <w:t xml:space="preserve"> Capacidad del código para ser cambiado.</w:t>
      </w:r>
    </w:p>
    <w:p w:rsidR="00DB3D42" w:rsidRDefault="00AF5028">
      <w:r>
        <w:t xml:space="preserve"> </w:t>
      </w:r>
    </w:p>
    <w:p w:rsidR="00DB3D42" w:rsidRDefault="00AF5028">
      <w:r>
        <w:rPr>
          <w:b/>
        </w:rPr>
        <w:t>Descripción:</w:t>
      </w:r>
    </w:p>
    <w:p w:rsidR="00DB3D42" w:rsidRDefault="00AF5028">
      <w:r>
        <w:t>Para evaluar la capacidad que tiene el código para ser cambiado se tomarán cuenta la complejidad ciclomática del método.</w:t>
      </w:r>
    </w:p>
    <w:p w:rsidR="00DB3D42" w:rsidRDefault="00AF5028">
      <w:r>
        <w:rPr>
          <w:b/>
        </w:rPr>
        <w:t>Evaluación:</w:t>
      </w:r>
    </w:p>
    <w:p w:rsidR="00DB3D42" w:rsidRDefault="00AF5028">
      <w:pPr>
        <w:numPr>
          <w:ilvl w:val="0"/>
          <w:numId w:val="5"/>
        </w:numPr>
        <w:ind w:hanging="360"/>
      </w:pPr>
      <w:r>
        <w:t>Mala [21] La complejidad ciclomática es mayor o igual a 21.</w:t>
      </w:r>
    </w:p>
    <w:p w:rsidR="00DB3D42" w:rsidRDefault="00AF5028">
      <w:pPr>
        <w:numPr>
          <w:ilvl w:val="0"/>
          <w:numId w:val="5"/>
        </w:numPr>
        <w:ind w:hanging="360"/>
      </w:pPr>
      <w:r>
        <w:t>Regular [11; 20] La complejidad ciclomática es entre 11 y 20.</w:t>
      </w:r>
    </w:p>
    <w:p w:rsidR="00DB3D42" w:rsidRDefault="00AF5028">
      <w:pPr>
        <w:numPr>
          <w:ilvl w:val="0"/>
          <w:numId w:val="5"/>
        </w:numPr>
        <w:ind w:hanging="360"/>
      </w:pPr>
      <w:r>
        <w:t>Buena [1; 10] La complejidad ciclomática es menor o igual a 10.</w:t>
      </w:r>
    </w:p>
    <w:p w:rsidR="00DB3D42" w:rsidRDefault="00AF5028">
      <w:r>
        <w:t xml:space="preserve"> </w:t>
      </w:r>
    </w:p>
    <w:p w:rsidR="00DB3D42" w:rsidRDefault="00DB3D42"/>
    <w:p w:rsidR="00DB3D42" w:rsidRDefault="00AF5028">
      <w:bookmarkStart w:id="38" w:name="h.49x2ik5" w:colFirst="0" w:colLast="0"/>
      <w:bookmarkEnd w:id="38"/>
      <w:r>
        <w:rPr>
          <w:b/>
        </w:rPr>
        <w:t xml:space="preserve">  c.</w:t>
      </w:r>
      <w:r>
        <w:t xml:space="preserve"> Estabilidad</w:t>
      </w:r>
    </w:p>
    <w:p w:rsidR="00DB3D42" w:rsidRDefault="00AF5028">
      <w:r>
        <w:t xml:space="preserve"> </w:t>
      </w:r>
    </w:p>
    <w:p w:rsidR="00DB3D42" w:rsidRDefault="00AF5028">
      <w:r>
        <w:rPr>
          <w:b/>
        </w:rPr>
        <w:t>Descripción:</w:t>
      </w:r>
    </w:p>
    <w:p w:rsidR="00DB3D42" w:rsidRDefault="00AF5028">
      <w:r>
        <w:t>Para determinar la estabilidad del software se evalúa el promedio de fallas que presenta el producto por prueba.</w:t>
      </w:r>
    </w:p>
    <w:p w:rsidR="00DB3D42" w:rsidRDefault="00AF5028">
      <w:r>
        <w:rPr>
          <w:b/>
        </w:rPr>
        <w:t>Evaluación:</w:t>
      </w:r>
    </w:p>
    <w:p w:rsidR="00DB3D42" w:rsidRDefault="00AF5028">
      <w:pPr>
        <w:numPr>
          <w:ilvl w:val="0"/>
          <w:numId w:val="5"/>
        </w:numPr>
        <w:ind w:hanging="360"/>
      </w:pPr>
      <w:r>
        <w:t>Mala [5] El software presenta un promedio 5 o más errores por prueba.</w:t>
      </w:r>
    </w:p>
    <w:p w:rsidR="00DB3D42" w:rsidRDefault="00AF5028">
      <w:pPr>
        <w:numPr>
          <w:ilvl w:val="0"/>
          <w:numId w:val="5"/>
        </w:numPr>
        <w:ind w:hanging="360"/>
      </w:pPr>
      <w:r>
        <w:t>Regular [2; 4] El software presenta un promedio entre 2 y 4 errores por prueba.</w:t>
      </w:r>
    </w:p>
    <w:p w:rsidR="00DB3D42" w:rsidRDefault="00AF5028">
      <w:pPr>
        <w:numPr>
          <w:ilvl w:val="0"/>
          <w:numId w:val="5"/>
        </w:numPr>
        <w:ind w:hanging="360"/>
      </w:pPr>
      <w:r>
        <w:t>Buena [0; 1] El software presenta un promedio entre 0 y 1error por prueba.</w:t>
      </w:r>
    </w:p>
    <w:p w:rsidR="00DB3D42" w:rsidRDefault="00DB3D42"/>
    <w:p w:rsidR="00DB3D42" w:rsidRDefault="00DB3D42">
      <w:bookmarkStart w:id="39" w:name="h.2p2csry" w:colFirst="0" w:colLast="0"/>
      <w:bookmarkEnd w:id="39"/>
    </w:p>
    <w:p w:rsidR="00DB3D42" w:rsidRDefault="00AF5028">
      <w:r>
        <w:rPr>
          <w:b/>
          <w:sz w:val="24"/>
          <w:szCs w:val="24"/>
        </w:rPr>
        <w:lastRenderedPageBreak/>
        <w:t>5. Usabilidad</w:t>
      </w:r>
    </w:p>
    <w:p w:rsidR="00DB3D42" w:rsidRDefault="00AF5028">
      <w:bookmarkStart w:id="40" w:name="h.147n2zr" w:colFirst="0" w:colLast="0"/>
      <w:bookmarkEnd w:id="40"/>
      <w:r>
        <w:rPr>
          <w:b/>
        </w:rPr>
        <w:t xml:space="preserve">  a.</w:t>
      </w:r>
      <w:r>
        <w:t xml:space="preserve"> Capacidad de ser entendido ser Entendido</w:t>
      </w:r>
    </w:p>
    <w:p w:rsidR="00DB3D42" w:rsidRDefault="00AF5028">
      <w:r>
        <w:t xml:space="preserve"> </w:t>
      </w:r>
    </w:p>
    <w:p w:rsidR="00DB3D42" w:rsidRDefault="00AF5028">
      <w:r>
        <w:rPr>
          <w:b/>
        </w:rPr>
        <w:t>Descripción:</w:t>
      </w:r>
    </w:p>
    <w:p w:rsidR="00DB3D42" w:rsidRDefault="00AF5028">
      <w:r>
        <w:t>Capacidad que posee el software, para ayudar a los usuarios ante una determinada situación donde se necesite asistencia.</w:t>
      </w:r>
    </w:p>
    <w:p w:rsidR="00DB3D42" w:rsidRDefault="00AF5028">
      <w:r>
        <w:t>Características a medir:</w:t>
      </w:r>
    </w:p>
    <w:p w:rsidR="00DB3D42" w:rsidRDefault="00AF5028">
      <w:pPr>
        <w:numPr>
          <w:ilvl w:val="0"/>
          <w:numId w:val="5"/>
        </w:numPr>
        <w:ind w:hanging="360"/>
      </w:pPr>
      <w:r>
        <w:t>Posee ayuda contextual sobre menús y botones de acción.</w:t>
      </w:r>
    </w:p>
    <w:p w:rsidR="00DB3D42" w:rsidRDefault="00AF5028">
      <w:pPr>
        <w:numPr>
          <w:ilvl w:val="0"/>
          <w:numId w:val="5"/>
        </w:numPr>
        <w:ind w:hanging="360"/>
      </w:pPr>
      <w:r>
        <w:t>Manual de usuario incorporado al sistema como un menú dedicado.</w:t>
      </w:r>
    </w:p>
    <w:p w:rsidR="00DB3D42" w:rsidRDefault="00AF5028">
      <w:r>
        <w:rPr>
          <w:b/>
        </w:rPr>
        <w:t>Evaluación:</w:t>
      </w:r>
    </w:p>
    <w:p w:rsidR="00DB3D42" w:rsidRDefault="00AF5028">
      <w:pPr>
        <w:numPr>
          <w:ilvl w:val="0"/>
          <w:numId w:val="5"/>
        </w:numPr>
        <w:ind w:hanging="360"/>
      </w:pPr>
      <w:r>
        <w:t>Mala [0] No cumple con alguna característica.</w:t>
      </w:r>
    </w:p>
    <w:p w:rsidR="00DB3D42" w:rsidRDefault="00AF5028">
      <w:pPr>
        <w:numPr>
          <w:ilvl w:val="0"/>
          <w:numId w:val="5"/>
        </w:numPr>
        <w:ind w:hanging="360"/>
      </w:pPr>
      <w:r>
        <w:t>Regular [1] Cumple con 1 característica.</w:t>
      </w:r>
    </w:p>
    <w:p w:rsidR="00DB3D42" w:rsidRDefault="00AF5028">
      <w:pPr>
        <w:numPr>
          <w:ilvl w:val="0"/>
          <w:numId w:val="5"/>
        </w:numPr>
        <w:ind w:hanging="360"/>
      </w:pPr>
      <w:r>
        <w:t>Buena [2] Cumple con 2 características.</w:t>
      </w:r>
    </w:p>
    <w:p w:rsidR="00DB3D42" w:rsidRDefault="00AF5028">
      <w:r>
        <w:t xml:space="preserve"> </w:t>
      </w:r>
    </w:p>
    <w:p w:rsidR="00DB3D42" w:rsidRDefault="00DB3D42"/>
    <w:p w:rsidR="00DB3D42" w:rsidRDefault="00AF5028">
      <w:bookmarkStart w:id="41" w:name="h.3o7alnk" w:colFirst="0" w:colLast="0"/>
      <w:bookmarkEnd w:id="41"/>
      <w:r>
        <w:t xml:space="preserve">  </w:t>
      </w:r>
      <w:r>
        <w:rPr>
          <w:b/>
        </w:rPr>
        <w:t>b.</w:t>
      </w:r>
      <w:r>
        <w:t xml:space="preserve"> Capacidad para ser operado de ser Operado</w:t>
      </w:r>
    </w:p>
    <w:p w:rsidR="00DB3D42" w:rsidRDefault="00AF5028">
      <w:r>
        <w:t xml:space="preserve"> </w:t>
      </w:r>
    </w:p>
    <w:p w:rsidR="00DB3D42" w:rsidRDefault="00AF5028">
      <w:r>
        <w:rPr>
          <w:b/>
        </w:rPr>
        <w:t>Descripción:</w:t>
      </w:r>
    </w:p>
    <w:p w:rsidR="00DB3D42" w:rsidRDefault="00AF5028">
      <w:r>
        <w:t>Es la Capacidad del producto software de ser utilizado sin asistencia adicional. Se valúa qué requiere el usuario para operar correctamente el producto.</w:t>
      </w:r>
    </w:p>
    <w:p w:rsidR="00DB3D42" w:rsidRDefault="00AF5028">
      <w:r>
        <w:rPr>
          <w:b/>
        </w:rPr>
        <w:t>Evaluación:</w:t>
      </w:r>
    </w:p>
    <w:p w:rsidR="00DB3D42" w:rsidRDefault="00AF5028">
      <w:pPr>
        <w:numPr>
          <w:ilvl w:val="0"/>
          <w:numId w:val="5"/>
        </w:numPr>
        <w:ind w:hanging="360"/>
      </w:pPr>
      <w:r>
        <w:t>Mala [1] El usuario requiere consultar a personal especializado para operar el producto software.</w:t>
      </w:r>
    </w:p>
    <w:p w:rsidR="00DB3D42" w:rsidRDefault="00AF5028">
      <w:pPr>
        <w:numPr>
          <w:ilvl w:val="0"/>
          <w:numId w:val="5"/>
        </w:numPr>
        <w:ind w:hanging="360"/>
      </w:pPr>
      <w:r>
        <w:t>Regular [2] El usuario requiere ayuda contextual y manual de uso para operar el producto</w:t>
      </w:r>
    </w:p>
    <w:p w:rsidR="00DB3D42" w:rsidRDefault="00AF5028">
      <w:pPr>
        <w:numPr>
          <w:ilvl w:val="0"/>
          <w:numId w:val="5"/>
        </w:numPr>
        <w:ind w:hanging="360"/>
      </w:pPr>
      <w:r>
        <w:t>Software.</w:t>
      </w:r>
    </w:p>
    <w:p w:rsidR="00DB3D42" w:rsidRDefault="00AF5028">
      <w:pPr>
        <w:numPr>
          <w:ilvl w:val="0"/>
          <w:numId w:val="5"/>
        </w:numPr>
        <w:ind w:hanging="360"/>
      </w:pPr>
      <w:r>
        <w:t>Buena [3] El usuario opera el producto software sin asistencia.</w:t>
      </w:r>
    </w:p>
    <w:p w:rsidR="00DB3D42" w:rsidRDefault="00AF5028">
      <w:r>
        <w:t xml:space="preserve"> </w:t>
      </w:r>
    </w:p>
    <w:p w:rsidR="00DB3D42" w:rsidRDefault="00AF5028">
      <w:bookmarkStart w:id="42" w:name="h.23ckvvd" w:colFirst="0" w:colLast="0"/>
      <w:bookmarkEnd w:id="42"/>
      <w:r>
        <w:t xml:space="preserve">    </w:t>
      </w:r>
      <w:r>
        <w:rPr>
          <w:b/>
        </w:rPr>
        <w:t>c.</w:t>
      </w:r>
      <w:r>
        <w:t xml:space="preserve"> Capacidad de ser atractivo para el usuario</w:t>
      </w:r>
    </w:p>
    <w:p w:rsidR="00DB3D42" w:rsidRDefault="00DB3D42">
      <w:bookmarkStart w:id="43" w:name="h.ihv636" w:colFirst="0" w:colLast="0"/>
      <w:bookmarkEnd w:id="43"/>
    </w:p>
    <w:p w:rsidR="00DB3D42" w:rsidRDefault="00AF5028">
      <w:r>
        <w:rPr>
          <w:b/>
        </w:rPr>
        <w:t>Descripción:</w:t>
      </w:r>
    </w:p>
    <w:p w:rsidR="00DB3D42" w:rsidRDefault="00AF5028">
      <w:r>
        <w:t>Es la agrupación correcta de funcionalidad del producto software en su interfaz gráfica, desde su agrupación lógica hasta el número promedio de pasos para alcanzar una función o contenido específico.</w:t>
      </w:r>
    </w:p>
    <w:p w:rsidR="00DB3D42" w:rsidRDefault="00AF5028">
      <w:r>
        <w:rPr>
          <w:b/>
        </w:rPr>
        <w:t>Evaluación:</w:t>
      </w:r>
    </w:p>
    <w:p w:rsidR="00DB3D42" w:rsidRDefault="00AF5028">
      <w:pPr>
        <w:numPr>
          <w:ilvl w:val="0"/>
          <w:numId w:val="5"/>
        </w:numPr>
        <w:ind w:hanging="360"/>
      </w:pPr>
      <w:r>
        <w:t>Mala [6] 6 o más pasos promedio sin organización de categoría.</w:t>
      </w:r>
    </w:p>
    <w:p w:rsidR="00DB3D42" w:rsidRDefault="00AF5028">
      <w:pPr>
        <w:numPr>
          <w:ilvl w:val="0"/>
          <w:numId w:val="5"/>
        </w:numPr>
        <w:ind w:hanging="360"/>
      </w:pPr>
      <w:r>
        <w:t>Regular [3; 5] Entre 3 y 5 pasos promedio y distribuidos en categorías.</w:t>
      </w:r>
    </w:p>
    <w:p w:rsidR="00DB3D42" w:rsidRDefault="00AF5028">
      <w:pPr>
        <w:numPr>
          <w:ilvl w:val="0"/>
          <w:numId w:val="5"/>
        </w:numPr>
        <w:ind w:hanging="360"/>
      </w:pPr>
      <w:r>
        <w:t>Buena [1; 2] 1 o 2 pasos promedio y distribuidos en categorías.</w:t>
      </w:r>
    </w:p>
    <w:p w:rsidR="00DB3D42" w:rsidRDefault="00AF5028">
      <w:r>
        <w:t xml:space="preserve"> </w:t>
      </w:r>
    </w:p>
    <w:p w:rsidR="00DB3D42" w:rsidRDefault="00DB3D42">
      <w:bookmarkStart w:id="44" w:name="h.32hioqz" w:colFirst="0" w:colLast="0"/>
      <w:bookmarkEnd w:id="44"/>
    </w:p>
    <w:p w:rsidR="00DB3D42" w:rsidRDefault="00AF5028">
      <w:r>
        <w:rPr>
          <w:b/>
          <w:sz w:val="24"/>
          <w:szCs w:val="24"/>
        </w:rPr>
        <w:t>6. Portabilidad</w:t>
      </w:r>
    </w:p>
    <w:p w:rsidR="00DB3D42" w:rsidRDefault="00AF5028">
      <w:bookmarkStart w:id="45" w:name="h.1hmsyys" w:colFirst="0" w:colLast="0"/>
      <w:bookmarkEnd w:id="45"/>
      <w:r>
        <w:rPr>
          <w:color w:val="548ED5"/>
          <w:sz w:val="26"/>
          <w:szCs w:val="26"/>
        </w:rPr>
        <w:lastRenderedPageBreak/>
        <w:t xml:space="preserve"> </w:t>
      </w:r>
      <w:r>
        <w:rPr>
          <w:b/>
        </w:rPr>
        <w:t>a.</w:t>
      </w:r>
      <w:r>
        <w:t xml:space="preserve"> Adaptabilidad</w:t>
      </w:r>
    </w:p>
    <w:p w:rsidR="00DB3D42" w:rsidRDefault="00AF5028">
      <w:r>
        <w:t xml:space="preserve"> </w:t>
      </w:r>
    </w:p>
    <w:p w:rsidR="00DB3D42" w:rsidRDefault="00AF5028">
      <w:r>
        <w:rPr>
          <w:b/>
        </w:rPr>
        <w:t>Descripción:</w:t>
      </w:r>
    </w:p>
    <w:p w:rsidR="00DB3D42" w:rsidRDefault="00AF5028">
      <w:r>
        <w:t>Es la capacidad del producto software de adaptarse a diferentes sistemas operativos sin cambiar su estructura interna.</w:t>
      </w:r>
    </w:p>
    <w:p w:rsidR="00DB3D42" w:rsidRDefault="00AF5028">
      <w:r>
        <w:rPr>
          <w:b/>
        </w:rPr>
        <w:t>Evaluación:</w:t>
      </w:r>
    </w:p>
    <w:p w:rsidR="00DB3D42" w:rsidRDefault="00AF5028">
      <w:pPr>
        <w:numPr>
          <w:ilvl w:val="0"/>
          <w:numId w:val="5"/>
        </w:numPr>
        <w:ind w:hanging="360"/>
      </w:pPr>
      <w:r>
        <w:t>Mala [1] Compatible con 1 sistema operativo.</w:t>
      </w:r>
    </w:p>
    <w:p w:rsidR="00DB3D42" w:rsidRDefault="00AF5028">
      <w:pPr>
        <w:numPr>
          <w:ilvl w:val="0"/>
          <w:numId w:val="5"/>
        </w:numPr>
        <w:ind w:hanging="360"/>
      </w:pPr>
      <w:r>
        <w:t>Regular [2] Compatible con 2 sistemas operativos.</w:t>
      </w:r>
    </w:p>
    <w:p w:rsidR="00DB3D42" w:rsidRDefault="00AF5028">
      <w:pPr>
        <w:numPr>
          <w:ilvl w:val="0"/>
          <w:numId w:val="5"/>
        </w:numPr>
        <w:ind w:hanging="360"/>
      </w:pPr>
      <w:r>
        <w:t>Buena [&gt;=3] Compatible con 3 o más sistemas operativos.</w:t>
      </w:r>
    </w:p>
    <w:p w:rsidR="00DB3D42" w:rsidRDefault="00DB3D42">
      <w:bookmarkStart w:id="46" w:name="h.41mghml" w:colFirst="0" w:colLast="0"/>
      <w:bookmarkEnd w:id="46"/>
    </w:p>
    <w:p w:rsidR="00DB3D42" w:rsidRDefault="00DB3D42"/>
    <w:p w:rsidR="00DB3D42" w:rsidRDefault="00AF5028">
      <w:r>
        <w:rPr>
          <w:b/>
        </w:rPr>
        <w:t xml:space="preserve">  b.</w:t>
      </w:r>
      <w:r>
        <w:t xml:space="preserve"> Instalabilidad</w:t>
      </w:r>
    </w:p>
    <w:p w:rsidR="00DB3D42" w:rsidRDefault="00AF5028">
      <w:r>
        <w:t xml:space="preserve"> </w:t>
      </w:r>
    </w:p>
    <w:p w:rsidR="00DB3D42" w:rsidRDefault="00AF5028">
      <w:r>
        <w:rPr>
          <w:b/>
        </w:rPr>
        <w:t>Descripción:</w:t>
      </w:r>
    </w:p>
    <w:p w:rsidR="00DB3D42" w:rsidRDefault="00AF5028">
      <w:r>
        <w:t>El producto software debe poder ser instalado en una cantidad mínima de pasos.</w:t>
      </w:r>
    </w:p>
    <w:p w:rsidR="00DB3D42" w:rsidRDefault="00AF5028">
      <w:r>
        <w:rPr>
          <w:b/>
        </w:rPr>
        <w:t>Evaluación:</w:t>
      </w:r>
    </w:p>
    <w:p w:rsidR="00DB3D42" w:rsidRDefault="00AF5028">
      <w:pPr>
        <w:numPr>
          <w:ilvl w:val="0"/>
          <w:numId w:val="5"/>
        </w:numPr>
        <w:ind w:hanging="360"/>
      </w:pPr>
      <w:r>
        <w:t>Mala [&gt;7] El producto se instala en 7 o más pasos.</w:t>
      </w:r>
    </w:p>
    <w:p w:rsidR="00DB3D42" w:rsidRDefault="00AF5028">
      <w:pPr>
        <w:numPr>
          <w:ilvl w:val="0"/>
          <w:numId w:val="5"/>
        </w:numPr>
        <w:ind w:hanging="360"/>
      </w:pPr>
      <w:r>
        <w:t>Regular [4; 6] El producto se instala entre 4 y 6 pasos.</w:t>
      </w:r>
    </w:p>
    <w:p w:rsidR="00DB3D42" w:rsidRDefault="00AF5028">
      <w:pPr>
        <w:numPr>
          <w:ilvl w:val="0"/>
          <w:numId w:val="5"/>
        </w:numPr>
        <w:ind w:hanging="360"/>
      </w:pPr>
      <w:r>
        <w:t>Buena [1; 3] El producto se instala en 3 o menos pasos.</w:t>
      </w:r>
    </w:p>
    <w:p w:rsidR="00DB3D42" w:rsidRDefault="00AF5028">
      <w:r>
        <w:t xml:space="preserve"> </w:t>
      </w:r>
    </w:p>
    <w:p w:rsidR="00DB3D42" w:rsidRDefault="00AF5028">
      <w:r>
        <w:t xml:space="preserve"> </w:t>
      </w:r>
    </w:p>
    <w:p w:rsidR="00DB3D42" w:rsidRDefault="00DB3D42"/>
    <w:p w:rsidR="00D408E4" w:rsidRDefault="00D408E4">
      <w:pPr>
        <w:rPr>
          <w:rFonts w:ascii="Trebuchet MS" w:eastAsia="Trebuchet MS" w:hAnsi="Trebuchet MS" w:cs="Trebuchet MS"/>
          <w:b/>
          <w:color w:val="0070C0"/>
          <w:sz w:val="28"/>
          <w:szCs w:val="28"/>
        </w:rPr>
      </w:pPr>
      <w:bookmarkStart w:id="47" w:name="h.2grqrue" w:colFirst="0" w:colLast="0"/>
      <w:bookmarkEnd w:id="47"/>
      <w:r>
        <w:rPr>
          <w:color w:val="0070C0"/>
          <w:sz w:val="28"/>
          <w:szCs w:val="28"/>
        </w:rPr>
        <w:br w:type="page"/>
      </w:r>
    </w:p>
    <w:p w:rsidR="00DB3D42" w:rsidRDefault="00AF5028" w:rsidP="00056F43">
      <w:pPr>
        <w:pStyle w:val="Ttulo2"/>
      </w:pPr>
      <w:bookmarkStart w:id="48" w:name="_Toc435800209"/>
      <w:r>
        <w:rPr>
          <w:color w:val="0070C0"/>
          <w:sz w:val="28"/>
          <w:szCs w:val="28"/>
        </w:rPr>
        <w:lastRenderedPageBreak/>
        <w:t>ALGORITMO DE CALIDAD - CALIFICACIÓN FINAL</w:t>
      </w:r>
      <w:bookmarkEnd w:id="48"/>
    </w:p>
    <w:p w:rsidR="00DB3D42" w:rsidRDefault="00DB3D42"/>
    <w:p w:rsidR="00DB3D42" w:rsidRDefault="00AF5028">
      <w:pPr>
        <w:numPr>
          <w:ilvl w:val="0"/>
          <w:numId w:val="5"/>
        </w:numPr>
        <w:ind w:hanging="360"/>
      </w:pPr>
      <w:r>
        <w:t>Cada subcaracteristica será puntuada de la siguiente manera:</w:t>
      </w:r>
    </w:p>
    <w:p w:rsidR="00DB3D42" w:rsidRDefault="00AF5028">
      <w:pPr>
        <w:numPr>
          <w:ilvl w:val="0"/>
          <w:numId w:val="1"/>
        </w:numPr>
        <w:ind w:hanging="360"/>
      </w:pPr>
      <w:r>
        <w:t>Si es “mala” obtendrá 2 puntos,</w:t>
      </w:r>
    </w:p>
    <w:p w:rsidR="00DB3D42" w:rsidRDefault="00AF5028">
      <w:pPr>
        <w:numPr>
          <w:ilvl w:val="0"/>
          <w:numId w:val="1"/>
        </w:numPr>
        <w:ind w:hanging="360"/>
      </w:pPr>
      <w:r>
        <w:t>Si es “regular” obtendrá 5 puntos,</w:t>
      </w:r>
    </w:p>
    <w:p w:rsidR="00DB3D42" w:rsidRDefault="00AF5028">
      <w:pPr>
        <w:numPr>
          <w:ilvl w:val="0"/>
          <w:numId w:val="1"/>
        </w:numPr>
        <w:ind w:hanging="360"/>
      </w:pPr>
      <w:r>
        <w:t>Si es “buena” obtendrá 9 puntos.</w:t>
      </w:r>
    </w:p>
    <w:p w:rsidR="00DB3D42" w:rsidRDefault="00DB3D42">
      <w:pPr>
        <w:ind w:left="1440"/>
      </w:pPr>
    </w:p>
    <w:p w:rsidR="00DB3D42" w:rsidRDefault="00AF5028">
      <w:pPr>
        <w:numPr>
          <w:ilvl w:val="0"/>
          <w:numId w:val="5"/>
        </w:numPr>
        <w:ind w:hanging="360"/>
      </w:pPr>
      <w:r>
        <w:t>Mínimo requerido:</w:t>
      </w:r>
    </w:p>
    <w:p w:rsidR="00DB3D42" w:rsidRDefault="00AF5028">
      <w:pPr>
        <w:numPr>
          <w:ilvl w:val="0"/>
          <w:numId w:val="1"/>
        </w:numPr>
        <w:ind w:hanging="360"/>
      </w:pPr>
      <w:r>
        <w:t>Funcionabilidad: 1 buenas y 1 regular</w:t>
      </w:r>
    </w:p>
    <w:p w:rsidR="00DB3D42" w:rsidRDefault="00AF5028">
      <w:pPr>
        <w:numPr>
          <w:ilvl w:val="0"/>
          <w:numId w:val="1"/>
        </w:numPr>
        <w:ind w:hanging="360"/>
      </w:pPr>
      <w:r>
        <w:t>Eficiencia: 1 buena</w:t>
      </w:r>
    </w:p>
    <w:p w:rsidR="00DB3D42" w:rsidRDefault="00AF5028">
      <w:pPr>
        <w:numPr>
          <w:ilvl w:val="0"/>
          <w:numId w:val="1"/>
        </w:numPr>
        <w:ind w:hanging="360"/>
      </w:pPr>
      <w:r>
        <w:t>Fiabilidad: 1 buena y 1 regular</w:t>
      </w:r>
    </w:p>
    <w:p w:rsidR="00DB3D42" w:rsidRDefault="00AF5028">
      <w:pPr>
        <w:numPr>
          <w:ilvl w:val="0"/>
          <w:numId w:val="1"/>
        </w:numPr>
        <w:ind w:hanging="360"/>
      </w:pPr>
      <w:r>
        <w:t>Mantenibilidad: 2 buenas y 1 regular</w:t>
      </w:r>
    </w:p>
    <w:p w:rsidR="00DB3D42" w:rsidRDefault="00AF5028">
      <w:pPr>
        <w:numPr>
          <w:ilvl w:val="0"/>
          <w:numId w:val="1"/>
        </w:numPr>
        <w:ind w:hanging="360"/>
      </w:pPr>
      <w:r>
        <w:t>Usabilidad: 2 buenas y 1 regular</w:t>
      </w:r>
    </w:p>
    <w:p w:rsidR="00DB3D42" w:rsidRDefault="00AF5028">
      <w:pPr>
        <w:numPr>
          <w:ilvl w:val="0"/>
          <w:numId w:val="1"/>
        </w:numPr>
        <w:ind w:hanging="360"/>
      </w:pPr>
      <w:r>
        <w:t>Portabilidad: 1 buena y 1 regular</w:t>
      </w:r>
    </w:p>
    <w:p w:rsidR="00DB3D42" w:rsidRDefault="00DB3D42">
      <w:pPr>
        <w:ind w:left="1440"/>
      </w:pPr>
    </w:p>
    <w:p w:rsidR="00DB3D42" w:rsidRDefault="00AF5028">
      <w:pPr>
        <w:spacing w:line="245" w:lineRule="auto"/>
        <w:ind w:left="720" w:hanging="359"/>
      </w:pPr>
      <w:r>
        <w:rPr>
          <w:color w:val="333333"/>
          <w:sz w:val="14"/>
          <w:szCs w:val="14"/>
        </w:rPr>
        <w:t xml:space="preserve">          </w:t>
      </w:r>
      <w:r>
        <w:t>El promedio de todas las características deberá ser superior a 7. A lo sumo dos características podrán tener un promedio inferior a 7.</w:t>
      </w:r>
    </w:p>
    <w:p w:rsidR="00DB3D42" w:rsidRDefault="00DB3D42">
      <w:pPr>
        <w:spacing w:before="140" w:after="140" w:line="245" w:lineRule="auto"/>
        <w:ind w:left="720"/>
      </w:pPr>
    </w:p>
    <w:p w:rsidR="00DB3D42" w:rsidRDefault="00AF5028">
      <w:pPr>
        <w:spacing w:before="140" w:after="140" w:line="245" w:lineRule="auto"/>
        <w:ind w:left="720"/>
      </w:pPr>
      <w:r>
        <w:rPr>
          <w:b/>
          <w:sz w:val="28"/>
          <w:szCs w:val="28"/>
        </w:rPr>
        <w:t>No satisfactorio:</w:t>
      </w:r>
    </w:p>
    <w:p w:rsidR="00DB3D42" w:rsidRDefault="00AF5028">
      <w:pPr>
        <w:spacing w:line="245" w:lineRule="auto"/>
        <w:ind w:left="720" w:hanging="359"/>
      </w:pPr>
      <w:r>
        <w:t xml:space="preserve">        Cualquier característica que tenga alguna de sus subcaracterísticas calificada como mala y por debajo del mínimo requerido, hará que el software sea considerado de calidad no satisfactoria.</w:t>
      </w:r>
    </w:p>
    <w:p w:rsidR="00DB3D42" w:rsidRDefault="00DB3D42"/>
    <w:p w:rsidR="00DB3D42" w:rsidRDefault="00DB3D42"/>
    <w:p w:rsidR="00DB3D42" w:rsidRDefault="00DB3D42"/>
    <w:p w:rsidR="00DB3D42" w:rsidRDefault="00DB3D42"/>
    <w:p w:rsidR="00C86B3B" w:rsidRDefault="00C86B3B"/>
    <w:p w:rsidR="00C86B3B" w:rsidRDefault="00C86B3B"/>
    <w:p w:rsidR="00C86B3B" w:rsidRDefault="00C86B3B"/>
    <w:p w:rsidR="00C86B3B" w:rsidRDefault="00C86B3B"/>
    <w:p w:rsidR="00DB3D42" w:rsidRDefault="00DB3D42"/>
    <w:p w:rsidR="00DB3D42" w:rsidRDefault="00DB3D42"/>
    <w:p w:rsidR="00DB3D42" w:rsidRDefault="00DB3D42"/>
    <w:p w:rsidR="00DB3D42" w:rsidRDefault="00DB3D42"/>
    <w:p w:rsidR="00D408E4" w:rsidRDefault="00D408E4">
      <w:pPr>
        <w:rPr>
          <w:rFonts w:ascii="Trebuchet MS" w:eastAsia="Trebuchet MS" w:hAnsi="Trebuchet MS" w:cs="Trebuchet MS"/>
          <w:b/>
          <w:color w:val="0070C0"/>
          <w:sz w:val="28"/>
          <w:szCs w:val="28"/>
        </w:rPr>
      </w:pPr>
      <w:bookmarkStart w:id="49" w:name="h.vx1227" w:colFirst="0" w:colLast="0"/>
      <w:bookmarkEnd w:id="49"/>
      <w:r>
        <w:rPr>
          <w:color w:val="0070C0"/>
          <w:sz w:val="28"/>
          <w:szCs w:val="28"/>
        </w:rPr>
        <w:br w:type="page"/>
      </w:r>
    </w:p>
    <w:p w:rsidR="00DB3D42" w:rsidRDefault="00AF5028" w:rsidP="00056F43">
      <w:pPr>
        <w:pStyle w:val="Ttulo2"/>
      </w:pPr>
      <w:bookmarkStart w:id="50" w:name="_Toc435800210"/>
      <w:r>
        <w:rPr>
          <w:color w:val="0070C0"/>
          <w:sz w:val="28"/>
          <w:szCs w:val="28"/>
        </w:rPr>
        <w:lastRenderedPageBreak/>
        <w:t>PUNTUACIÓN DEL ALGORITMO DE CALIDAD</w:t>
      </w:r>
      <w:bookmarkEnd w:id="50"/>
    </w:p>
    <w:p w:rsidR="00DB3D42" w:rsidRDefault="00AF5028">
      <w:r>
        <w:rPr>
          <w:sz w:val="24"/>
          <w:szCs w:val="24"/>
        </w:rPr>
        <w:tab/>
      </w:r>
    </w:p>
    <w:p w:rsidR="00DB3D42" w:rsidRDefault="00AF5028">
      <w:r>
        <w:rPr>
          <w:sz w:val="24"/>
          <w:szCs w:val="24"/>
        </w:rPr>
        <w:tab/>
      </w:r>
      <w:r>
        <w:rPr>
          <w:b/>
          <w:sz w:val="24"/>
          <w:szCs w:val="24"/>
        </w:rPr>
        <w:t>1. Funcionabilidad: Promedio = 7</w:t>
      </w:r>
    </w:p>
    <w:p w:rsidR="00DB3D42" w:rsidRDefault="00AF5028">
      <w:r>
        <w:tab/>
      </w:r>
      <w:r>
        <w:tab/>
        <w:t>a. Seguridad de Acceso: regular (5)</w:t>
      </w:r>
    </w:p>
    <w:p w:rsidR="00DB3D42" w:rsidRDefault="00AF5028">
      <w:r>
        <w:tab/>
      </w:r>
      <w:r>
        <w:tab/>
        <w:t>b. Exactitud de los resultados: buena (9)</w:t>
      </w:r>
    </w:p>
    <w:p w:rsidR="00DB3D42" w:rsidRDefault="00AF5028">
      <w:r>
        <w:rPr>
          <w:sz w:val="24"/>
          <w:szCs w:val="24"/>
        </w:rPr>
        <w:tab/>
      </w:r>
    </w:p>
    <w:p w:rsidR="00DB3D42" w:rsidRDefault="00AF5028">
      <w:r>
        <w:rPr>
          <w:sz w:val="24"/>
          <w:szCs w:val="24"/>
        </w:rPr>
        <w:tab/>
      </w:r>
      <w:r>
        <w:rPr>
          <w:b/>
          <w:sz w:val="24"/>
          <w:szCs w:val="24"/>
        </w:rPr>
        <w:t>2. Eficiencia: Promedio = 9</w:t>
      </w:r>
    </w:p>
    <w:p w:rsidR="00DB3D42" w:rsidRDefault="00AF5028">
      <w:r>
        <w:tab/>
      </w:r>
      <w:r>
        <w:tab/>
        <w:t>a. Utilización de recursos: buena (9)</w:t>
      </w:r>
    </w:p>
    <w:p w:rsidR="00DB3D42" w:rsidRDefault="00AF5028">
      <w:r>
        <w:tab/>
      </w:r>
      <w:r>
        <w:tab/>
        <w:t>b. Comportamiento frente al tiempo: buena (9)</w:t>
      </w:r>
    </w:p>
    <w:p w:rsidR="00DB3D42" w:rsidRDefault="00AF5028">
      <w:r>
        <w:rPr>
          <w:sz w:val="24"/>
          <w:szCs w:val="24"/>
        </w:rPr>
        <w:tab/>
      </w:r>
    </w:p>
    <w:p w:rsidR="00DB3D42" w:rsidRDefault="00AF5028">
      <w:r>
        <w:rPr>
          <w:sz w:val="24"/>
          <w:szCs w:val="24"/>
        </w:rPr>
        <w:tab/>
      </w:r>
      <w:r>
        <w:rPr>
          <w:b/>
          <w:sz w:val="24"/>
          <w:szCs w:val="24"/>
        </w:rPr>
        <w:t>3. Fiabilidad: Promedio = 5</w:t>
      </w:r>
    </w:p>
    <w:p w:rsidR="00DB3D42" w:rsidRDefault="00AF5028">
      <w:r>
        <w:tab/>
      </w:r>
      <w:r>
        <w:tab/>
        <w:t>a. Tolerancia a fallos: regular (5)</w:t>
      </w:r>
    </w:p>
    <w:p w:rsidR="00DB3D42" w:rsidRDefault="00AF5028">
      <w:r>
        <w:tab/>
      </w:r>
      <w:r>
        <w:tab/>
        <w:t>b. Capacidad de recuperación de errores: regular (5)</w:t>
      </w:r>
    </w:p>
    <w:p w:rsidR="00DB3D42" w:rsidRDefault="00AF5028">
      <w:r>
        <w:rPr>
          <w:sz w:val="24"/>
          <w:szCs w:val="24"/>
        </w:rPr>
        <w:tab/>
      </w:r>
    </w:p>
    <w:p w:rsidR="00DB3D42" w:rsidRDefault="00AF5028">
      <w:r>
        <w:rPr>
          <w:sz w:val="24"/>
          <w:szCs w:val="24"/>
        </w:rPr>
        <w:tab/>
      </w:r>
      <w:r>
        <w:rPr>
          <w:b/>
          <w:sz w:val="24"/>
          <w:szCs w:val="24"/>
        </w:rPr>
        <w:t>4. Mantenibilidad: Promedio = 9</w:t>
      </w:r>
    </w:p>
    <w:p w:rsidR="00DB3D42" w:rsidRDefault="00AF5028">
      <w:r>
        <w:tab/>
      </w:r>
      <w:r>
        <w:tab/>
        <w:t>a. Capacidad del código de ser analizado: buena (9)</w:t>
      </w:r>
    </w:p>
    <w:p w:rsidR="00DB3D42" w:rsidRDefault="00AF5028">
      <w:r>
        <w:tab/>
      </w:r>
      <w:r>
        <w:tab/>
        <w:t>b. Capacidad del código de ser cambiado: buena (9)</w:t>
      </w:r>
    </w:p>
    <w:p w:rsidR="00DB3D42" w:rsidRDefault="00AF5028">
      <w:r>
        <w:tab/>
      </w:r>
      <w:r>
        <w:tab/>
        <w:t>c. Estabilidad: buena (9)</w:t>
      </w:r>
    </w:p>
    <w:p w:rsidR="00DB3D42" w:rsidRDefault="00AF5028">
      <w:r>
        <w:rPr>
          <w:sz w:val="24"/>
          <w:szCs w:val="24"/>
        </w:rPr>
        <w:tab/>
      </w:r>
    </w:p>
    <w:p w:rsidR="00DB3D42" w:rsidRDefault="00AF5028">
      <w:r>
        <w:rPr>
          <w:sz w:val="24"/>
          <w:szCs w:val="24"/>
        </w:rPr>
        <w:tab/>
      </w:r>
      <w:r>
        <w:rPr>
          <w:b/>
          <w:sz w:val="24"/>
          <w:szCs w:val="24"/>
        </w:rPr>
        <w:t>5. Usabilidad: Promedio = 7</w:t>
      </w:r>
    </w:p>
    <w:p w:rsidR="00DB3D42" w:rsidRDefault="00AF5028">
      <w:r>
        <w:tab/>
      </w:r>
      <w:r>
        <w:tab/>
        <w:t>a. Capacidad de ser entendido: regular (5)</w:t>
      </w:r>
    </w:p>
    <w:p w:rsidR="00DB3D42" w:rsidRDefault="00AF5028">
      <w:r>
        <w:tab/>
      </w:r>
      <w:r>
        <w:tab/>
        <w:t>b. Capacidad de ser operado: buena (9)</w:t>
      </w:r>
    </w:p>
    <w:p w:rsidR="00DB3D42" w:rsidRDefault="00AF5028">
      <w:r>
        <w:tab/>
      </w:r>
      <w:r>
        <w:tab/>
        <w:t>c. Capacidad de ser atractivo para el usuario: buena (9)</w:t>
      </w:r>
    </w:p>
    <w:p w:rsidR="00DB3D42" w:rsidRDefault="00AF5028">
      <w:r>
        <w:rPr>
          <w:sz w:val="24"/>
          <w:szCs w:val="24"/>
        </w:rPr>
        <w:tab/>
      </w:r>
    </w:p>
    <w:p w:rsidR="00DB3D42" w:rsidRDefault="00AF5028">
      <w:r>
        <w:rPr>
          <w:sz w:val="24"/>
          <w:szCs w:val="24"/>
        </w:rPr>
        <w:tab/>
      </w:r>
      <w:r>
        <w:rPr>
          <w:b/>
          <w:sz w:val="24"/>
          <w:szCs w:val="24"/>
        </w:rPr>
        <w:t>6. Portabilidad: Promedio = 9</w:t>
      </w:r>
    </w:p>
    <w:p w:rsidR="00DB3D42" w:rsidRDefault="00AF5028">
      <w:r>
        <w:tab/>
      </w:r>
      <w:r>
        <w:tab/>
        <w:t>a. Adaptabilidad: buena (9)</w:t>
      </w:r>
    </w:p>
    <w:p w:rsidR="00DB3D42" w:rsidRDefault="00AF5028">
      <w:r>
        <w:tab/>
      </w:r>
      <w:r>
        <w:tab/>
        <w:t>b. Instalabilidad: buena (9)</w:t>
      </w:r>
    </w:p>
    <w:p w:rsidR="00DB3D42" w:rsidRDefault="00DB3D42"/>
    <w:p w:rsidR="00DB3D42" w:rsidRDefault="00DB3D42"/>
    <w:p w:rsidR="00DB3D42" w:rsidRDefault="00AF5028">
      <w:r>
        <w:br w:type="page"/>
      </w:r>
    </w:p>
    <w:p w:rsidR="00DB3D42" w:rsidRDefault="00AF5028" w:rsidP="00056F43">
      <w:pPr>
        <w:pStyle w:val="Ttulo2"/>
      </w:pPr>
      <w:bookmarkStart w:id="51" w:name="h.3fwokq0" w:colFirst="0" w:colLast="0"/>
      <w:bookmarkStart w:id="52" w:name="_Toc435800211"/>
      <w:bookmarkEnd w:id="51"/>
      <w:r>
        <w:rPr>
          <w:color w:val="0070C0"/>
          <w:sz w:val="28"/>
          <w:szCs w:val="28"/>
        </w:rPr>
        <w:lastRenderedPageBreak/>
        <w:t>ANALISIS DE CALIFICACIÓN FINAL</w:t>
      </w:r>
      <w:bookmarkEnd w:id="52"/>
    </w:p>
    <w:p w:rsidR="00DB3D42" w:rsidRDefault="00DB3D42"/>
    <w:p w:rsidR="00DB3D42" w:rsidRDefault="00AF5028">
      <w:pPr>
        <w:numPr>
          <w:ilvl w:val="0"/>
          <w:numId w:val="5"/>
        </w:numPr>
        <w:ind w:hanging="360"/>
      </w:pPr>
      <w:r>
        <w:rPr>
          <w:b/>
        </w:rPr>
        <w:t>PROMEDIO DE TODAS LAS CARACTERÍSTICAS:</w:t>
      </w:r>
      <w:r>
        <w:t xml:space="preserve"> 7.66</w:t>
      </w:r>
    </w:p>
    <w:p w:rsidR="00DB3D42" w:rsidRDefault="00AF5028">
      <w:pPr>
        <w:numPr>
          <w:ilvl w:val="0"/>
          <w:numId w:val="5"/>
        </w:numPr>
        <w:ind w:hanging="360"/>
      </w:pPr>
      <w:r>
        <w:rPr>
          <w:b/>
        </w:rPr>
        <w:t>Funcionabilidad:</w:t>
      </w:r>
      <w:r>
        <w:t xml:space="preserve"> 1 buenas y 1 regular  (Cumple con el mínimo requerido)</w:t>
      </w:r>
    </w:p>
    <w:p w:rsidR="00DB3D42" w:rsidRDefault="00AF5028">
      <w:pPr>
        <w:numPr>
          <w:ilvl w:val="0"/>
          <w:numId w:val="5"/>
        </w:numPr>
        <w:ind w:hanging="360"/>
      </w:pPr>
      <w:r>
        <w:rPr>
          <w:b/>
        </w:rPr>
        <w:t>Eficiencia:</w:t>
      </w:r>
      <w:r>
        <w:t xml:space="preserve"> 1 buena (Cumple con el mínimo requerido)</w:t>
      </w:r>
    </w:p>
    <w:p w:rsidR="00DB3D42" w:rsidRDefault="00AF5028">
      <w:pPr>
        <w:numPr>
          <w:ilvl w:val="0"/>
          <w:numId w:val="5"/>
        </w:numPr>
        <w:ind w:hanging="360"/>
      </w:pPr>
      <w:r>
        <w:rPr>
          <w:b/>
        </w:rPr>
        <w:t>Fiabilidad:</w:t>
      </w:r>
      <w:r>
        <w:t xml:space="preserve"> 2 regular (Cumple con el mínimo requerido)</w:t>
      </w:r>
    </w:p>
    <w:p w:rsidR="00DB3D42" w:rsidRDefault="00AF5028">
      <w:pPr>
        <w:numPr>
          <w:ilvl w:val="0"/>
          <w:numId w:val="5"/>
        </w:numPr>
        <w:ind w:hanging="360"/>
      </w:pPr>
      <w:r>
        <w:rPr>
          <w:b/>
        </w:rPr>
        <w:t>Mantenibilidad:</w:t>
      </w:r>
      <w:r>
        <w:t xml:space="preserve"> 2 buenas y 1 regular (Cumple con el mínimo requerido)</w:t>
      </w:r>
    </w:p>
    <w:p w:rsidR="00DB3D42" w:rsidRDefault="00AF5028">
      <w:pPr>
        <w:numPr>
          <w:ilvl w:val="0"/>
          <w:numId w:val="5"/>
        </w:numPr>
        <w:ind w:hanging="360"/>
      </w:pPr>
      <w:r>
        <w:rPr>
          <w:b/>
        </w:rPr>
        <w:t>Usabilidad:</w:t>
      </w:r>
      <w:r>
        <w:t xml:space="preserve"> 2 buenas y 1 regular (Cumple con el mínimo requerido)</w:t>
      </w:r>
    </w:p>
    <w:p w:rsidR="00DB3D42" w:rsidRDefault="00AF5028">
      <w:pPr>
        <w:numPr>
          <w:ilvl w:val="0"/>
          <w:numId w:val="5"/>
        </w:numPr>
        <w:ind w:hanging="360"/>
      </w:pPr>
      <w:r>
        <w:rPr>
          <w:b/>
        </w:rPr>
        <w:t>Portabilidad:</w:t>
      </w:r>
      <w:r>
        <w:t xml:space="preserve"> 1 buena y 1 regular (Cumple con el mínimo requerido)</w:t>
      </w:r>
    </w:p>
    <w:p w:rsidR="00DB3D42" w:rsidRDefault="00AF5028">
      <w:pPr>
        <w:numPr>
          <w:ilvl w:val="0"/>
          <w:numId w:val="5"/>
        </w:numPr>
        <w:ind w:hanging="360"/>
      </w:pPr>
      <w:r>
        <w:t>El promedio de todas las características deberá ser superior a 7. (Se cumple)</w:t>
      </w:r>
    </w:p>
    <w:p w:rsidR="00DB3D42" w:rsidRDefault="00AF5028">
      <w:pPr>
        <w:numPr>
          <w:ilvl w:val="0"/>
          <w:numId w:val="5"/>
        </w:numPr>
        <w:ind w:hanging="360"/>
      </w:pPr>
      <w:r>
        <w:t>A lo sumo dos características podrán tener un promedio inferior a 7. (Cumple).</w:t>
      </w:r>
    </w:p>
    <w:p w:rsidR="00DB3D42" w:rsidRDefault="00DB3D42"/>
    <w:p w:rsidR="00DB3D42" w:rsidRDefault="00DB3D42"/>
    <w:p w:rsidR="00DB3D42" w:rsidRDefault="00AF5028">
      <w:r>
        <w:rPr>
          <w:b/>
        </w:rPr>
        <w:t>RESULTADO FINAL:</w:t>
      </w:r>
      <w:r>
        <w:t xml:space="preserve"> SATISFACTORIO.</w:t>
      </w:r>
    </w:p>
    <w:p w:rsidR="00DB3D42" w:rsidRDefault="00DB3D42"/>
    <w:p w:rsidR="00DB3D42" w:rsidRDefault="00AF5028">
      <w:r>
        <w:t>Siendo,</w:t>
      </w:r>
    </w:p>
    <w:p w:rsidR="00DB3D42" w:rsidRDefault="00AF5028">
      <w:r>
        <w:tab/>
        <w:t>FUNCIONALIDAD: 75%.</w:t>
      </w:r>
    </w:p>
    <w:p w:rsidR="00DB3D42" w:rsidRDefault="00AF5028">
      <w:r>
        <w:tab/>
        <w:t>EFICIENCIA: 100%.</w:t>
      </w:r>
    </w:p>
    <w:p w:rsidR="00DB3D42" w:rsidRDefault="00AF5028">
      <w:r>
        <w:tab/>
        <w:t>FIABILIDAD: 50%.</w:t>
      </w:r>
    </w:p>
    <w:p w:rsidR="00DB3D42" w:rsidRDefault="00AF5028">
      <w:r>
        <w:tab/>
        <w:t>MANTENIBILIDAD: 100%.</w:t>
      </w:r>
    </w:p>
    <w:p w:rsidR="00DB3D42" w:rsidRDefault="00AF5028">
      <w:r>
        <w:tab/>
        <w:t>USABILIDAD: 85%.</w:t>
      </w:r>
    </w:p>
    <w:p w:rsidR="00DB3D42" w:rsidRDefault="00AF5028">
      <w:r>
        <w:tab/>
        <w:t>PORTABILIDAD: 100%.</w:t>
      </w:r>
    </w:p>
    <w:p w:rsidR="00DB3D42" w:rsidRDefault="00DB3D42"/>
    <w:p w:rsidR="00DB3D42" w:rsidRDefault="00DB3D42"/>
    <w:p w:rsidR="004E4013" w:rsidRDefault="004E4013"/>
    <w:p w:rsidR="004E4013" w:rsidRDefault="004E4013"/>
    <w:p w:rsidR="004E4013" w:rsidRDefault="004E4013"/>
    <w:p w:rsidR="004E4013" w:rsidRDefault="004E4013"/>
    <w:p w:rsidR="004E4013" w:rsidRDefault="004E4013"/>
    <w:p w:rsidR="004E4013" w:rsidRDefault="004E4013"/>
    <w:p w:rsidR="004E4013" w:rsidRDefault="004E4013"/>
    <w:p w:rsidR="004E4013" w:rsidRDefault="004E4013"/>
    <w:p w:rsidR="004E4013" w:rsidRDefault="004E4013"/>
    <w:p w:rsidR="004E4013" w:rsidRDefault="004E4013"/>
    <w:p w:rsidR="00D408E4" w:rsidRDefault="00D408E4">
      <w:pPr>
        <w:rPr>
          <w:rFonts w:ascii="Trebuchet MS" w:eastAsia="Trebuchet MS" w:hAnsi="Trebuchet MS" w:cs="Trebuchet MS"/>
          <w:b/>
          <w:color w:val="0070C0"/>
          <w:sz w:val="32"/>
          <w:szCs w:val="32"/>
        </w:rPr>
      </w:pPr>
      <w:bookmarkStart w:id="53" w:name="h.1v1yuxt" w:colFirst="0" w:colLast="0"/>
      <w:bookmarkEnd w:id="53"/>
      <w:r>
        <w:rPr>
          <w:b/>
          <w:color w:val="0070C0"/>
        </w:rPr>
        <w:br w:type="page"/>
      </w:r>
    </w:p>
    <w:p w:rsidR="00DB3D42" w:rsidRPr="00F265C5" w:rsidRDefault="00AF5028" w:rsidP="00056F43">
      <w:pPr>
        <w:pStyle w:val="Ttulo1"/>
        <w:rPr>
          <w:b/>
          <w:color w:val="0070C0"/>
        </w:rPr>
      </w:pPr>
      <w:bookmarkStart w:id="54" w:name="_Toc435800212"/>
      <w:r>
        <w:rPr>
          <w:b/>
          <w:color w:val="0070C0"/>
        </w:rPr>
        <w:lastRenderedPageBreak/>
        <w:t>MÉTODOS DE CAJA BLANCA</w:t>
      </w:r>
      <w:bookmarkEnd w:id="54"/>
    </w:p>
    <w:p w:rsidR="00DB3D42" w:rsidRPr="005E05AE" w:rsidRDefault="00AF5028" w:rsidP="00056F43">
      <w:pPr>
        <w:pStyle w:val="Ttulo2"/>
        <w:rPr>
          <w:b w:val="0"/>
          <w:color w:val="4F82BE"/>
          <w:sz w:val="24"/>
          <w:szCs w:val="24"/>
        </w:rPr>
      </w:pPr>
      <w:bookmarkStart w:id="55" w:name="h.4f1mdlm" w:colFirst="0" w:colLast="0"/>
      <w:bookmarkStart w:id="56" w:name="_Toc435800213"/>
      <w:bookmarkEnd w:id="55"/>
      <w:r>
        <w:rPr>
          <w:color w:val="0070C0"/>
          <w:sz w:val="24"/>
          <w:szCs w:val="24"/>
        </w:rPr>
        <w:t>REPORTE DE LA HERRAMIENTA DE TESTING</w:t>
      </w:r>
      <w:bookmarkEnd w:id="56"/>
    </w:p>
    <w:p w:rsidR="005E05AE" w:rsidRPr="005E05AE" w:rsidRDefault="005E05AE" w:rsidP="005E05AE">
      <w:pPr>
        <w:ind w:left="720"/>
        <w:rPr>
          <w:b/>
          <w:color w:val="4F82BE"/>
          <w:sz w:val="24"/>
          <w:szCs w:val="24"/>
        </w:rPr>
      </w:pPr>
    </w:p>
    <w:p w:rsidR="005E05AE" w:rsidRPr="00CF37F2" w:rsidRDefault="005E05AE" w:rsidP="00CF37F2">
      <w:pPr>
        <w:pStyle w:val="Prrafodelista"/>
        <w:numPr>
          <w:ilvl w:val="0"/>
          <w:numId w:val="6"/>
        </w:numPr>
        <w:ind w:left="709"/>
        <w:rPr>
          <w:color w:val="000000" w:themeColor="text1"/>
          <w:sz w:val="20"/>
          <w:szCs w:val="24"/>
        </w:rPr>
      </w:pPr>
      <w:r w:rsidRPr="00CF37F2">
        <w:rPr>
          <w:color w:val="000000" w:themeColor="text1"/>
          <w:sz w:val="20"/>
          <w:szCs w:val="24"/>
        </w:rPr>
        <w:t xml:space="preserve">Clase </w:t>
      </w:r>
      <w:r w:rsidRPr="00CF37F2">
        <w:rPr>
          <w:b/>
          <w:color w:val="000000" w:themeColor="text1"/>
          <w:sz w:val="20"/>
          <w:szCs w:val="24"/>
        </w:rPr>
        <w:t>Archivos</w:t>
      </w:r>
    </w:p>
    <w:p w:rsidR="005E05AE" w:rsidRDefault="00CF37F2" w:rsidP="00CF37F2">
      <w:pPr>
        <w:pStyle w:val="Prrafodelista"/>
        <w:numPr>
          <w:ilvl w:val="0"/>
          <w:numId w:val="7"/>
        </w:numPr>
        <w:ind w:left="1134"/>
        <w:rPr>
          <w:color w:val="000000" w:themeColor="text1"/>
          <w:sz w:val="20"/>
          <w:szCs w:val="24"/>
        </w:rPr>
      </w:pPr>
      <w:r>
        <w:rPr>
          <w:color w:val="000000" w:themeColor="text1"/>
          <w:sz w:val="20"/>
          <w:szCs w:val="24"/>
        </w:rPr>
        <w:t xml:space="preserve">Método </w:t>
      </w:r>
      <w:r w:rsidRPr="00CF37F2">
        <w:rPr>
          <w:b/>
          <w:color w:val="000000" w:themeColor="text1"/>
          <w:sz w:val="20"/>
          <w:szCs w:val="24"/>
        </w:rPr>
        <w:t>datospac</w:t>
      </w:r>
    </w:p>
    <w:p w:rsidR="00CF37F2" w:rsidRDefault="00CF37F2" w:rsidP="00CF37F2">
      <w:pPr>
        <w:pStyle w:val="Prrafodelista"/>
        <w:numPr>
          <w:ilvl w:val="0"/>
          <w:numId w:val="7"/>
        </w:numPr>
        <w:ind w:left="1134"/>
        <w:rPr>
          <w:color w:val="000000" w:themeColor="text1"/>
          <w:sz w:val="20"/>
          <w:szCs w:val="24"/>
        </w:rPr>
      </w:pPr>
      <w:r>
        <w:rPr>
          <w:color w:val="000000" w:themeColor="text1"/>
          <w:sz w:val="20"/>
          <w:szCs w:val="24"/>
        </w:rPr>
        <w:t xml:space="preserve">Método </w:t>
      </w:r>
      <w:r w:rsidRPr="00CF37F2">
        <w:rPr>
          <w:b/>
          <w:color w:val="000000" w:themeColor="text1"/>
          <w:sz w:val="20"/>
          <w:szCs w:val="24"/>
        </w:rPr>
        <w:t>datosmed</w:t>
      </w:r>
    </w:p>
    <w:p w:rsidR="00CF37F2" w:rsidRDefault="00CF37F2" w:rsidP="00CF37F2">
      <w:pPr>
        <w:pStyle w:val="Prrafodelista"/>
        <w:numPr>
          <w:ilvl w:val="0"/>
          <w:numId w:val="7"/>
        </w:numPr>
        <w:ind w:left="1134"/>
        <w:rPr>
          <w:color w:val="000000" w:themeColor="text1"/>
          <w:sz w:val="20"/>
          <w:szCs w:val="24"/>
        </w:rPr>
      </w:pPr>
      <w:r>
        <w:rPr>
          <w:color w:val="000000" w:themeColor="text1"/>
          <w:sz w:val="20"/>
          <w:szCs w:val="24"/>
        </w:rPr>
        <w:t xml:space="preserve">Métodos </w:t>
      </w:r>
      <w:r w:rsidRPr="00CF37F2">
        <w:rPr>
          <w:b/>
          <w:color w:val="000000" w:themeColor="text1"/>
          <w:sz w:val="20"/>
          <w:szCs w:val="24"/>
        </w:rPr>
        <w:t>situpac</w:t>
      </w:r>
    </w:p>
    <w:p w:rsidR="00CF37F2" w:rsidRPr="00CF37F2" w:rsidRDefault="00CF37F2" w:rsidP="00CF37F2">
      <w:pPr>
        <w:pStyle w:val="Prrafodelista"/>
        <w:numPr>
          <w:ilvl w:val="0"/>
          <w:numId w:val="7"/>
        </w:numPr>
        <w:ind w:left="1134"/>
        <w:rPr>
          <w:color w:val="000000" w:themeColor="text1"/>
          <w:sz w:val="20"/>
          <w:szCs w:val="24"/>
        </w:rPr>
      </w:pPr>
      <w:r>
        <w:rPr>
          <w:color w:val="000000" w:themeColor="text1"/>
          <w:sz w:val="20"/>
          <w:szCs w:val="24"/>
        </w:rPr>
        <w:t xml:space="preserve">Método </w:t>
      </w:r>
      <w:r w:rsidRPr="00CF37F2">
        <w:rPr>
          <w:b/>
          <w:color w:val="000000" w:themeColor="text1"/>
          <w:sz w:val="20"/>
          <w:szCs w:val="24"/>
        </w:rPr>
        <w:t>login</w:t>
      </w:r>
    </w:p>
    <w:p w:rsidR="005E05AE" w:rsidRDefault="00CF37F2" w:rsidP="005E05AE">
      <w:pPr>
        <w:rPr>
          <w:color w:val="000000" w:themeColor="text1"/>
          <w:sz w:val="20"/>
          <w:szCs w:val="24"/>
        </w:rPr>
      </w:pPr>
      <w:r>
        <w:rPr>
          <w:noProof/>
        </w:rPr>
        <w:drawing>
          <wp:inline distT="0" distB="0" distL="0" distR="0" wp14:anchorId="72157942" wp14:editId="3CD9D296">
            <wp:extent cx="5610225" cy="1381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3806"/>
                    <a:stretch/>
                  </pic:blipFill>
                  <pic:spPr bwMode="auto">
                    <a:xfrm>
                      <a:off x="0" y="0"/>
                      <a:ext cx="5612130" cy="1381594"/>
                    </a:xfrm>
                    <a:prstGeom prst="rect">
                      <a:avLst/>
                    </a:prstGeom>
                    <a:ln>
                      <a:noFill/>
                    </a:ln>
                    <a:extLst>
                      <a:ext uri="{53640926-AAD7-44D8-BBD7-CCE9431645EC}">
                        <a14:shadowObscured xmlns:a14="http://schemas.microsoft.com/office/drawing/2010/main"/>
                      </a:ext>
                    </a:extLst>
                  </pic:spPr>
                </pic:pic>
              </a:graphicData>
            </a:graphic>
          </wp:inline>
        </w:drawing>
      </w:r>
    </w:p>
    <w:p w:rsidR="00CF37F2" w:rsidRPr="005E05AE" w:rsidRDefault="00CF37F2" w:rsidP="005E05AE">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DatosMedico</w:t>
      </w:r>
    </w:p>
    <w:p w:rsidR="00CF37F2" w:rsidRPr="00CF37F2" w:rsidRDefault="00CF37F2" w:rsidP="00CF37F2">
      <w:pPr>
        <w:pStyle w:val="Prrafodelista"/>
        <w:numPr>
          <w:ilvl w:val="0"/>
          <w:numId w:val="8"/>
        </w:numPr>
        <w:ind w:left="1134"/>
        <w:rPr>
          <w:color w:val="000000" w:themeColor="text1"/>
          <w:sz w:val="20"/>
          <w:szCs w:val="24"/>
        </w:rPr>
      </w:pPr>
      <w:r>
        <w:rPr>
          <w:color w:val="000000" w:themeColor="text1"/>
          <w:sz w:val="20"/>
          <w:szCs w:val="24"/>
        </w:rPr>
        <w:t xml:space="preserve">Método </w:t>
      </w:r>
      <w:r w:rsidRPr="00CF37F2">
        <w:rPr>
          <w:b/>
          <w:color w:val="000000" w:themeColor="text1"/>
          <w:sz w:val="20"/>
          <w:szCs w:val="24"/>
        </w:rPr>
        <w:t>DatosMedico</w:t>
      </w:r>
    </w:p>
    <w:p w:rsidR="00CF37F2" w:rsidRDefault="00CF37F2" w:rsidP="00CF37F2">
      <w:pPr>
        <w:rPr>
          <w:color w:val="000000" w:themeColor="text1"/>
          <w:sz w:val="20"/>
          <w:szCs w:val="24"/>
        </w:rPr>
      </w:pPr>
    </w:p>
    <w:p w:rsidR="00CF37F2" w:rsidRDefault="00CF37F2" w:rsidP="00CF37F2">
      <w:pPr>
        <w:rPr>
          <w:color w:val="000000" w:themeColor="text1"/>
          <w:sz w:val="20"/>
          <w:szCs w:val="24"/>
        </w:rPr>
      </w:pPr>
      <w:r>
        <w:rPr>
          <w:noProof/>
        </w:rPr>
        <w:drawing>
          <wp:inline distT="0" distB="0" distL="0" distR="0" wp14:anchorId="0B7096D8" wp14:editId="7957817B">
            <wp:extent cx="5610225" cy="1428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2213"/>
                    <a:stretch/>
                  </pic:blipFill>
                  <pic:spPr bwMode="auto">
                    <a:xfrm>
                      <a:off x="0" y="0"/>
                      <a:ext cx="5612130" cy="1429235"/>
                    </a:xfrm>
                    <a:prstGeom prst="rect">
                      <a:avLst/>
                    </a:prstGeom>
                    <a:ln>
                      <a:noFill/>
                    </a:ln>
                    <a:extLst>
                      <a:ext uri="{53640926-AAD7-44D8-BBD7-CCE9431645EC}">
                        <a14:shadowObscured xmlns:a14="http://schemas.microsoft.com/office/drawing/2010/main"/>
                      </a:ext>
                    </a:extLst>
                  </pic:spPr>
                </pic:pic>
              </a:graphicData>
            </a:graphic>
          </wp:inline>
        </w:drawing>
      </w:r>
    </w:p>
    <w:p w:rsidR="004E4013" w:rsidRDefault="004E4013" w:rsidP="00CF37F2">
      <w:pPr>
        <w:rPr>
          <w:color w:val="000000" w:themeColor="text1"/>
          <w:sz w:val="20"/>
          <w:szCs w:val="24"/>
        </w:rPr>
      </w:pPr>
    </w:p>
    <w:p w:rsidR="004E4013" w:rsidRDefault="004E4013" w:rsidP="00CF37F2">
      <w:pPr>
        <w:rPr>
          <w:color w:val="000000" w:themeColor="text1"/>
          <w:sz w:val="20"/>
          <w:szCs w:val="24"/>
        </w:rPr>
      </w:pPr>
    </w:p>
    <w:p w:rsidR="004E4013" w:rsidRDefault="004E4013" w:rsidP="00CF37F2">
      <w:pPr>
        <w:rPr>
          <w:color w:val="000000" w:themeColor="text1"/>
          <w:sz w:val="20"/>
          <w:szCs w:val="24"/>
        </w:rPr>
      </w:pPr>
    </w:p>
    <w:p w:rsidR="00CF37F2" w:rsidRPr="00CF37F2" w:rsidRDefault="00CF37F2" w:rsidP="00CF37F2">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DatosPaciente</w:t>
      </w:r>
    </w:p>
    <w:p w:rsidR="00CF37F2" w:rsidRPr="00CF37F2" w:rsidRDefault="00CF37F2" w:rsidP="00CF37F2">
      <w:pPr>
        <w:pStyle w:val="Prrafodelista"/>
        <w:numPr>
          <w:ilvl w:val="0"/>
          <w:numId w:val="9"/>
        </w:numPr>
        <w:rPr>
          <w:color w:val="000000" w:themeColor="text1"/>
          <w:sz w:val="20"/>
          <w:szCs w:val="24"/>
        </w:rPr>
      </w:pPr>
      <w:r>
        <w:rPr>
          <w:color w:val="000000" w:themeColor="text1"/>
          <w:sz w:val="20"/>
          <w:szCs w:val="24"/>
        </w:rPr>
        <w:t xml:space="preserve">Método </w:t>
      </w:r>
      <w:r w:rsidRPr="00CF37F2">
        <w:rPr>
          <w:b/>
          <w:color w:val="000000" w:themeColor="text1"/>
          <w:sz w:val="20"/>
          <w:szCs w:val="24"/>
        </w:rPr>
        <w:t>DatosPaciente</w:t>
      </w:r>
    </w:p>
    <w:p w:rsidR="00CF37F2" w:rsidRDefault="00CF37F2" w:rsidP="00CF37F2">
      <w:pPr>
        <w:rPr>
          <w:color w:val="000000" w:themeColor="text1"/>
          <w:sz w:val="20"/>
          <w:szCs w:val="24"/>
        </w:rPr>
      </w:pPr>
      <w:r>
        <w:rPr>
          <w:noProof/>
        </w:rPr>
        <w:drawing>
          <wp:inline distT="0" distB="0" distL="0" distR="0" wp14:anchorId="2D0F418C" wp14:editId="3D52670F">
            <wp:extent cx="5610225" cy="1419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2531"/>
                    <a:stretch/>
                  </pic:blipFill>
                  <pic:spPr bwMode="auto">
                    <a:xfrm>
                      <a:off x="0" y="0"/>
                      <a:ext cx="5612130" cy="1419707"/>
                    </a:xfrm>
                    <a:prstGeom prst="rect">
                      <a:avLst/>
                    </a:prstGeom>
                    <a:ln>
                      <a:noFill/>
                    </a:ln>
                    <a:extLst>
                      <a:ext uri="{53640926-AAD7-44D8-BBD7-CCE9431645EC}">
                        <a14:shadowObscured xmlns:a14="http://schemas.microsoft.com/office/drawing/2010/main"/>
                      </a:ext>
                    </a:extLst>
                  </pic:spPr>
                </pic:pic>
              </a:graphicData>
            </a:graphic>
          </wp:inline>
        </w:drawing>
      </w:r>
    </w:p>
    <w:p w:rsidR="00CF37F2" w:rsidRPr="00CF37F2" w:rsidRDefault="00CF37F2" w:rsidP="00CF37F2">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Informes</w:t>
      </w:r>
    </w:p>
    <w:p w:rsidR="00CF37F2" w:rsidRPr="00CF37F2" w:rsidRDefault="00CF37F2" w:rsidP="00CF37F2">
      <w:pPr>
        <w:pStyle w:val="Prrafodelista"/>
        <w:numPr>
          <w:ilvl w:val="0"/>
          <w:numId w:val="10"/>
        </w:numPr>
        <w:rPr>
          <w:color w:val="000000" w:themeColor="text1"/>
          <w:sz w:val="20"/>
          <w:szCs w:val="24"/>
        </w:rPr>
      </w:pPr>
      <w:r>
        <w:rPr>
          <w:color w:val="000000" w:themeColor="text1"/>
          <w:sz w:val="20"/>
          <w:szCs w:val="24"/>
        </w:rPr>
        <w:t xml:space="preserve">Método </w:t>
      </w:r>
      <w:r>
        <w:rPr>
          <w:b/>
          <w:color w:val="000000" w:themeColor="text1"/>
          <w:sz w:val="20"/>
          <w:szCs w:val="24"/>
        </w:rPr>
        <w:t>Informe</w:t>
      </w:r>
    </w:p>
    <w:p w:rsidR="00CF37F2" w:rsidRDefault="00CF37F2" w:rsidP="00CF37F2">
      <w:pPr>
        <w:pStyle w:val="Prrafodelista"/>
        <w:numPr>
          <w:ilvl w:val="0"/>
          <w:numId w:val="10"/>
        </w:numPr>
        <w:rPr>
          <w:color w:val="000000" w:themeColor="text1"/>
          <w:sz w:val="20"/>
          <w:szCs w:val="24"/>
        </w:rPr>
      </w:pPr>
      <w:r>
        <w:rPr>
          <w:color w:val="000000" w:themeColor="text1"/>
          <w:sz w:val="20"/>
          <w:szCs w:val="24"/>
        </w:rPr>
        <w:t xml:space="preserve">Método </w:t>
      </w:r>
      <w:r w:rsidRPr="00CF37F2">
        <w:rPr>
          <w:b/>
          <w:color w:val="000000" w:themeColor="text1"/>
          <w:sz w:val="20"/>
          <w:szCs w:val="24"/>
        </w:rPr>
        <w:t>abrirListadoPacMed</w:t>
      </w:r>
    </w:p>
    <w:p w:rsidR="00CF37F2" w:rsidRPr="00CF37F2" w:rsidRDefault="00CF37F2" w:rsidP="00CF37F2">
      <w:pPr>
        <w:pStyle w:val="Prrafodelista"/>
        <w:numPr>
          <w:ilvl w:val="0"/>
          <w:numId w:val="10"/>
        </w:numPr>
        <w:rPr>
          <w:color w:val="000000" w:themeColor="text1"/>
          <w:sz w:val="20"/>
          <w:szCs w:val="24"/>
        </w:rPr>
      </w:pPr>
      <w:r>
        <w:rPr>
          <w:color w:val="000000" w:themeColor="text1"/>
          <w:sz w:val="20"/>
          <w:szCs w:val="24"/>
        </w:rPr>
        <w:t xml:space="preserve">Método </w:t>
      </w:r>
      <w:r>
        <w:rPr>
          <w:b/>
          <w:color w:val="000000" w:themeColor="text1"/>
          <w:sz w:val="20"/>
          <w:szCs w:val="24"/>
        </w:rPr>
        <w:t>abrirListadoEnfMed</w:t>
      </w:r>
    </w:p>
    <w:p w:rsidR="00CF37F2" w:rsidRDefault="00CF37F2" w:rsidP="00CF37F2">
      <w:pPr>
        <w:rPr>
          <w:color w:val="000000" w:themeColor="text1"/>
          <w:sz w:val="20"/>
          <w:szCs w:val="24"/>
        </w:rPr>
      </w:pPr>
      <w:r>
        <w:rPr>
          <w:noProof/>
        </w:rPr>
        <w:drawing>
          <wp:inline distT="0" distB="0" distL="0" distR="0" wp14:anchorId="1D488411" wp14:editId="01FF3CF2">
            <wp:extent cx="5610225"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5399"/>
                    <a:stretch/>
                  </pic:blipFill>
                  <pic:spPr bwMode="auto">
                    <a:xfrm>
                      <a:off x="0" y="0"/>
                      <a:ext cx="5612130" cy="1333953"/>
                    </a:xfrm>
                    <a:prstGeom prst="rect">
                      <a:avLst/>
                    </a:prstGeom>
                    <a:ln>
                      <a:noFill/>
                    </a:ln>
                    <a:extLst>
                      <a:ext uri="{53640926-AAD7-44D8-BBD7-CCE9431645EC}">
                        <a14:shadowObscured xmlns:a14="http://schemas.microsoft.com/office/drawing/2010/main"/>
                      </a:ext>
                    </a:extLst>
                  </pic:spPr>
                </pic:pic>
              </a:graphicData>
            </a:graphic>
          </wp:inline>
        </w:drawing>
      </w:r>
    </w:p>
    <w:p w:rsidR="00CF37F2" w:rsidRPr="00CF37F2" w:rsidRDefault="00CF37F2" w:rsidP="00CF37F2">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IngresoDatos</w:t>
      </w:r>
    </w:p>
    <w:p w:rsidR="00CF37F2" w:rsidRPr="00CF37F2" w:rsidRDefault="00CF37F2" w:rsidP="00CF37F2">
      <w:pPr>
        <w:pStyle w:val="Prrafodelista"/>
        <w:numPr>
          <w:ilvl w:val="0"/>
          <w:numId w:val="11"/>
        </w:numPr>
        <w:rPr>
          <w:color w:val="000000" w:themeColor="text1"/>
          <w:sz w:val="20"/>
          <w:szCs w:val="24"/>
        </w:rPr>
      </w:pPr>
      <w:r>
        <w:rPr>
          <w:color w:val="000000" w:themeColor="text1"/>
          <w:sz w:val="20"/>
          <w:szCs w:val="24"/>
        </w:rPr>
        <w:t xml:space="preserve">Método </w:t>
      </w:r>
      <w:r>
        <w:rPr>
          <w:b/>
          <w:color w:val="000000" w:themeColor="text1"/>
          <w:sz w:val="20"/>
          <w:szCs w:val="24"/>
        </w:rPr>
        <w:t>IngresoDatos</w:t>
      </w:r>
    </w:p>
    <w:p w:rsidR="00CF37F2" w:rsidRPr="00CF37F2" w:rsidRDefault="00CF37F2" w:rsidP="00CF37F2">
      <w:pPr>
        <w:pStyle w:val="Prrafodelista"/>
        <w:numPr>
          <w:ilvl w:val="0"/>
          <w:numId w:val="11"/>
        </w:numPr>
        <w:rPr>
          <w:color w:val="000000" w:themeColor="text1"/>
          <w:sz w:val="20"/>
          <w:szCs w:val="24"/>
        </w:rPr>
      </w:pPr>
      <w:r>
        <w:rPr>
          <w:color w:val="000000" w:themeColor="text1"/>
          <w:sz w:val="20"/>
          <w:szCs w:val="24"/>
        </w:rPr>
        <w:t xml:space="preserve">Método </w:t>
      </w:r>
      <w:r>
        <w:rPr>
          <w:b/>
          <w:color w:val="000000" w:themeColor="text1"/>
          <w:sz w:val="20"/>
          <w:szCs w:val="24"/>
        </w:rPr>
        <w:t>abrirDatosPaciente</w:t>
      </w:r>
    </w:p>
    <w:p w:rsidR="00CF37F2" w:rsidRPr="00CF37F2" w:rsidRDefault="00CF37F2" w:rsidP="00CF37F2">
      <w:pPr>
        <w:pStyle w:val="Prrafodelista"/>
        <w:numPr>
          <w:ilvl w:val="0"/>
          <w:numId w:val="11"/>
        </w:numPr>
        <w:rPr>
          <w:color w:val="000000" w:themeColor="text1"/>
          <w:sz w:val="20"/>
          <w:szCs w:val="24"/>
        </w:rPr>
      </w:pPr>
      <w:r>
        <w:rPr>
          <w:color w:val="000000" w:themeColor="text1"/>
          <w:sz w:val="20"/>
          <w:szCs w:val="24"/>
        </w:rPr>
        <w:t xml:space="preserve">Método </w:t>
      </w:r>
      <w:r>
        <w:rPr>
          <w:b/>
          <w:color w:val="000000" w:themeColor="text1"/>
          <w:sz w:val="20"/>
          <w:szCs w:val="24"/>
        </w:rPr>
        <w:t>abrirSitPac</w:t>
      </w:r>
    </w:p>
    <w:p w:rsidR="00CF37F2" w:rsidRPr="00CF37F2" w:rsidRDefault="00CF37F2" w:rsidP="00CF37F2">
      <w:pPr>
        <w:pStyle w:val="Prrafodelista"/>
        <w:numPr>
          <w:ilvl w:val="0"/>
          <w:numId w:val="11"/>
        </w:numPr>
        <w:rPr>
          <w:color w:val="000000" w:themeColor="text1"/>
          <w:sz w:val="20"/>
          <w:szCs w:val="24"/>
        </w:rPr>
      </w:pPr>
      <w:r>
        <w:rPr>
          <w:color w:val="000000" w:themeColor="text1"/>
          <w:sz w:val="20"/>
          <w:szCs w:val="24"/>
        </w:rPr>
        <w:t xml:space="preserve">Método </w:t>
      </w:r>
      <w:r>
        <w:rPr>
          <w:b/>
          <w:color w:val="000000" w:themeColor="text1"/>
          <w:sz w:val="20"/>
          <w:szCs w:val="24"/>
        </w:rPr>
        <w:t>abrirDatosMed</w:t>
      </w:r>
    </w:p>
    <w:p w:rsidR="00CF37F2" w:rsidRDefault="00CF37F2" w:rsidP="00CF37F2">
      <w:pPr>
        <w:rPr>
          <w:color w:val="000000" w:themeColor="text1"/>
          <w:sz w:val="20"/>
          <w:szCs w:val="24"/>
        </w:rPr>
      </w:pPr>
      <w:r>
        <w:rPr>
          <w:noProof/>
        </w:rPr>
        <w:drawing>
          <wp:inline distT="0" distB="0" distL="0" distR="0" wp14:anchorId="37D1CF4E" wp14:editId="070AB071">
            <wp:extent cx="5610225" cy="1390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53488"/>
                    <a:stretch/>
                  </pic:blipFill>
                  <pic:spPr bwMode="auto">
                    <a:xfrm>
                      <a:off x="0" y="0"/>
                      <a:ext cx="5612130" cy="1391122"/>
                    </a:xfrm>
                    <a:prstGeom prst="rect">
                      <a:avLst/>
                    </a:prstGeom>
                    <a:ln>
                      <a:noFill/>
                    </a:ln>
                    <a:extLst>
                      <a:ext uri="{53640926-AAD7-44D8-BBD7-CCE9431645EC}">
                        <a14:shadowObscured xmlns:a14="http://schemas.microsoft.com/office/drawing/2010/main"/>
                      </a:ext>
                    </a:extLst>
                  </pic:spPr>
                </pic:pic>
              </a:graphicData>
            </a:graphic>
          </wp:inline>
        </w:drawing>
      </w:r>
    </w:p>
    <w:p w:rsidR="004E4013" w:rsidRDefault="004E4013" w:rsidP="00CF37F2">
      <w:pPr>
        <w:rPr>
          <w:color w:val="000000" w:themeColor="text1"/>
          <w:sz w:val="20"/>
          <w:szCs w:val="24"/>
        </w:rPr>
      </w:pPr>
    </w:p>
    <w:p w:rsidR="004E4013" w:rsidRDefault="004E4013" w:rsidP="00CF37F2">
      <w:pPr>
        <w:rPr>
          <w:color w:val="000000" w:themeColor="text1"/>
          <w:sz w:val="20"/>
          <w:szCs w:val="24"/>
        </w:rPr>
      </w:pPr>
    </w:p>
    <w:p w:rsidR="00CF37F2" w:rsidRPr="00CF37F2" w:rsidRDefault="00CF37F2" w:rsidP="00CF37F2">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Inicio</w:t>
      </w:r>
    </w:p>
    <w:p w:rsidR="00CF37F2" w:rsidRPr="00CF37F2" w:rsidRDefault="00CF37F2" w:rsidP="00CF37F2">
      <w:pPr>
        <w:pStyle w:val="Prrafodelista"/>
        <w:numPr>
          <w:ilvl w:val="0"/>
          <w:numId w:val="12"/>
        </w:numPr>
        <w:rPr>
          <w:color w:val="000000" w:themeColor="text1"/>
          <w:sz w:val="20"/>
          <w:szCs w:val="24"/>
        </w:rPr>
      </w:pPr>
      <w:r>
        <w:rPr>
          <w:color w:val="000000" w:themeColor="text1"/>
          <w:sz w:val="20"/>
          <w:szCs w:val="24"/>
        </w:rPr>
        <w:t xml:space="preserve">Método </w:t>
      </w:r>
      <w:r>
        <w:rPr>
          <w:b/>
          <w:color w:val="000000" w:themeColor="text1"/>
          <w:sz w:val="20"/>
          <w:szCs w:val="24"/>
        </w:rPr>
        <w:t>Inicio</w:t>
      </w:r>
    </w:p>
    <w:p w:rsidR="00CF37F2" w:rsidRPr="00CF37F2" w:rsidRDefault="00CF37F2" w:rsidP="00CF37F2">
      <w:pPr>
        <w:pStyle w:val="Prrafodelista"/>
        <w:numPr>
          <w:ilvl w:val="0"/>
          <w:numId w:val="12"/>
        </w:numPr>
        <w:rPr>
          <w:color w:val="000000" w:themeColor="text1"/>
          <w:sz w:val="20"/>
          <w:szCs w:val="24"/>
        </w:rPr>
      </w:pPr>
      <w:r>
        <w:rPr>
          <w:color w:val="000000" w:themeColor="text1"/>
          <w:sz w:val="20"/>
          <w:szCs w:val="24"/>
        </w:rPr>
        <w:t xml:space="preserve">Método </w:t>
      </w:r>
      <w:r>
        <w:rPr>
          <w:b/>
          <w:color w:val="000000" w:themeColor="text1"/>
          <w:sz w:val="20"/>
          <w:szCs w:val="24"/>
        </w:rPr>
        <w:t>abrirIngreso</w:t>
      </w:r>
    </w:p>
    <w:p w:rsidR="00CF37F2" w:rsidRPr="00CF37F2" w:rsidRDefault="00CF37F2" w:rsidP="00CF37F2">
      <w:pPr>
        <w:pStyle w:val="Prrafodelista"/>
        <w:numPr>
          <w:ilvl w:val="0"/>
          <w:numId w:val="12"/>
        </w:numPr>
        <w:rPr>
          <w:color w:val="000000" w:themeColor="text1"/>
          <w:sz w:val="20"/>
          <w:szCs w:val="24"/>
        </w:rPr>
      </w:pPr>
      <w:r>
        <w:rPr>
          <w:color w:val="000000" w:themeColor="text1"/>
          <w:sz w:val="20"/>
          <w:szCs w:val="24"/>
        </w:rPr>
        <w:t xml:space="preserve">Método </w:t>
      </w:r>
      <w:r>
        <w:rPr>
          <w:b/>
          <w:color w:val="000000" w:themeColor="text1"/>
          <w:sz w:val="20"/>
          <w:szCs w:val="24"/>
        </w:rPr>
        <w:t>abrirInforme</w:t>
      </w:r>
    </w:p>
    <w:p w:rsidR="00CF37F2" w:rsidRPr="00CF37F2" w:rsidRDefault="00CF37F2" w:rsidP="00CF37F2">
      <w:pPr>
        <w:pStyle w:val="Prrafodelista"/>
        <w:numPr>
          <w:ilvl w:val="0"/>
          <w:numId w:val="12"/>
        </w:numPr>
        <w:rPr>
          <w:color w:val="000000" w:themeColor="text1"/>
          <w:sz w:val="20"/>
          <w:szCs w:val="24"/>
        </w:rPr>
      </w:pPr>
      <w:r>
        <w:rPr>
          <w:color w:val="000000" w:themeColor="text1"/>
          <w:sz w:val="20"/>
          <w:szCs w:val="24"/>
        </w:rPr>
        <w:t xml:space="preserve">Método </w:t>
      </w:r>
      <w:r>
        <w:rPr>
          <w:b/>
          <w:color w:val="000000" w:themeColor="text1"/>
          <w:sz w:val="20"/>
          <w:szCs w:val="24"/>
        </w:rPr>
        <w:t>registro</w:t>
      </w:r>
    </w:p>
    <w:p w:rsidR="00CF37F2" w:rsidRDefault="00CF37F2" w:rsidP="00CF37F2">
      <w:pPr>
        <w:rPr>
          <w:color w:val="000000" w:themeColor="text1"/>
          <w:sz w:val="20"/>
          <w:szCs w:val="24"/>
        </w:rPr>
      </w:pPr>
      <w:r>
        <w:rPr>
          <w:noProof/>
        </w:rPr>
        <w:drawing>
          <wp:inline distT="0" distB="0" distL="0" distR="0" wp14:anchorId="401FA602" wp14:editId="19307518">
            <wp:extent cx="561022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2531"/>
                    <a:stretch/>
                  </pic:blipFill>
                  <pic:spPr bwMode="auto">
                    <a:xfrm>
                      <a:off x="0" y="0"/>
                      <a:ext cx="5612130" cy="1419707"/>
                    </a:xfrm>
                    <a:prstGeom prst="rect">
                      <a:avLst/>
                    </a:prstGeom>
                    <a:ln>
                      <a:noFill/>
                    </a:ln>
                    <a:extLst>
                      <a:ext uri="{53640926-AAD7-44D8-BBD7-CCE9431645EC}">
                        <a14:shadowObscured xmlns:a14="http://schemas.microsoft.com/office/drawing/2010/main"/>
                      </a:ext>
                    </a:extLst>
                  </pic:spPr>
                </pic:pic>
              </a:graphicData>
            </a:graphic>
          </wp:inline>
        </w:drawing>
      </w:r>
    </w:p>
    <w:p w:rsidR="00CF37F2" w:rsidRPr="00CF37F2" w:rsidRDefault="00CF37F2" w:rsidP="00CF37F2">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lastRenderedPageBreak/>
        <w:t xml:space="preserve">Clase </w:t>
      </w:r>
      <w:r w:rsidRPr="005E05AE">
        <w:rPr>
          <w:b/>
          <w:color w:val="000000" w:themeColor="text1"/>
          <w:sz w:val="20"/>
          <w:szCs w:val="24"/>
        </w:rPr>
        <w:t>ListadoEnfMedico</w:t>
      </w:r>
    </w:p>
    <w:p w:rsidR="00CF37F2" w:rsidRPr="00CF37F2" w:rsidRDefault="00CF37F2" w:rsidP="00CF37F2">
      <w:pPr>
        <w:pStyle w:val="Prrafodelista"/>
        <w:numPr>
          <w:ilvl w:val="0"/>
          <w:numId w:val="13"/>
        </w:numPr>
        <w:rPr>
          <w:color w:val="000000" w:themeColor="text1"/>
          <w:sz w:val="20"/>
          <w:szCs w:val="24"/>
        </w:rPr>
      </w:pPr>
      <w:r>
        <w:rPr>
          <w:color w:val="000000" w:themeColor="text1"/>
          <w:sz w:val="20"/>
          <w:szCs w:val="24"/>
        </w:rPr>
        <w:t xml:space="preserve">Método </w:t>
      </w:r>
      <w:r>
        <w:rPr>
          <w:b/>
          <w:color w:val="000000" w:themeColor="text1"/>
          <w:sz w:val="20"/>
          <w:szCs w:val="24"/>
        </w:rPr>
        <w:t>ListadoEnfMédico</w:t>
      </w:r>
    </w:p>
    <w:p w:rsidR="00CF37F2" w:rsidRDefault="00CF37F2" w:rsidP="00CF37F2">
      <w:pPr>
        <w:rPr>
          <w:color w:val="000000" w:themeColor="text1"/>
          <w:sz w:val="20"/>
          <w:szCs w:val="24"/>
        </w:rPr>
      </w:pPr>
      <w:r>
        <w:rPr>
          <w:noProof/>
        </w:rPr>
        <w:drawing>
          <wp:inline distT="0" distB="0" distL="0" distR="0" wp14:anchorId="7308CF71" wp14:editId="340B04F5">
            <wp:extent cx="5610225" cy="13906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53488"/>
                    <a:stretch/>
                  </pic:blipFill>
                  <pic:spPr bwMode="auto">
                    <a:xfrm>
                      <a:off x="0" y="0"/>
                      <a:ext cx="5612130" cy="1391122"/>
                    </a:xfrm>
                    <a:prstGeom prst="rect">
                      <a:avLst/>
                    </a:prstGeom>
                    <a:ln>
                      <a:noFill/>
                    </a:ln>
                    <a:extLst>
                      <a:ext uri="{53640926-AAD7-44D8-BBD7-CCE9431645EC}">
                        <a14:shadowObscured xmlns:a14="http://schemas.microsoft.com/office/drawing/2010/main"/>
                      </a:ext>
                    </a:extLst>
                  </pic:spPr>
                </pic:pic>
              </a:graphicData>
            </a:graphic>
          </wp:inline>
        </w:drawing>
      </w:r>
    </w:p>
    <w:p w:rsidR="00CF37F2" w:rsidRDefault="00CF37F2" w:rsidP="00CF37F2">
      <w:pPr>
        <w:rPr>
          <w:color w:val="000000" w:themeColor="text1"/>
          <w:sz w:val="20"/>
          <w:szCs w:val="24"/>
        </w:rPr>
      </w:pPr>
    </w:p>
    <w:p w:rsidR="00CF37F2" w:rsidRPr="00CF37F2" w:rsidRDefault="00CF37F2" w:rsidP="00CF37F2">
      <w:pPr>
        <w:rPr>
          <w:color w:val="000000" w:themeColor="text1"/>
          <w:sz w:val="20"/>
          <w:szCs w:val="24"/>
        </w:rPr>
      </w:pPr>
    </w:p>
    <w:p w:rsidR="005E05AE" w:rsidRPr="00CF37F2"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ListadoPacMed</w:t>
      </w:r>
    </w:p>
    <w:p w:rsidR="00CF37F2" w:rsidRPr="00850B6C" w:rsidRDefault="00850B6C" w:rsidP="00850B6C">
      <w:pPr>
        <w:pStyle w:val="Prrafodelista"/>
        <w:numPr>
          <w:ilvl w:val="0"/>
          <w:numId w:val="14"/>
        </w:numPr>
        <w:rPr>
          <w:color w:val="000000" w:themeColor="text1"/>
          <w:sz w:val="20"/>
          <w:szCs w:val="24"/>
        </w:rPr>
      </w:pPr>
      <w:r>
        <w:rPr>
          <w:color w:val="000000" w:themeColor="text1"/>
          <w:sz w:val="20"/>
          <w:szCs w:val="24"/>
        </w:rPr>
        <w:t xml:space="preserve">Método </w:t>
      </w:r>
      <w:r>
        <w:rPr>
          <w:b/>
          <w:color w:val="000000" w:themeColor="text1"/>
          <w:sz w:val="20"/>
          <w:szCs w:val="24"/>
        </w:rPr>
        <w:t>ListadoPacMed</w:t>
      </w:r>
    </w:p>
    <w:p w:rsidR="00850B6C" w:rsidRDefault="00850B6C" w:rsidP="00850B6C">
      <w:pPr>
        <w:rPr>
          <w:color w:val="000000" w:themeColor="text1"/>
          <w:sz w:val="20"/>
          <w:szCs w:val="24"/>
        </w:rPr>
      </w:pPr>
      <w:r>
        <w:rPr>
          <w:noProof/>
        </w:rPr>
        <w:drawing>
          <wp:inline distT="0" distB="0" distL="0" distR="0" wp14:anchorId="25C9FBDA" wp14:editId="50CFB3A9">
            <wp:extent cx="5610225" cy="1352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54762"/>
                    <a:stretch/>
                  </pic:blipFill>
                  <pic:spPr bwMode="auto">
                    <a:xfrm>
                      <a:off x="0" y="0"/>
                      <a:ext cx="5612130" cy="1353009"/>
                    </a:xfrm>
                    <a:prstGeom prst="rect">
                      <a:avLst/>
                    </a:prstGeom>
                    <a:ln>
                      <a:noFill/>
                    </a:ln>
                    <a:extLst>
                      <a:ext uri="{53640926-AAD7-44D8-BBD7-CCE9431645EC}">
                        <a14:shadowObscured xmlns:a14="http://schemas.microsoft.com/office/drawing/2010/main"/>
                      </a:ext>
                    </a:extLst>
                  </pic:spPr>
                </pic:pic>
              </a:graphicData>
            </a:graphic>
          </wp:inline>
        </w:drawing>
      </w:r>
    </w:p>
    <w:p w:rsidR="004E4013" w:rsidRDefault="004E4013" w:rsidP="00850B6C">
      <w:pPr>
        <w:rPr>
          <w:color w:val="000000" w:themeColor="text1"/>
          <w:sz w:val="20"/>
          <w:szCs w:val="24"/>
        </w:rPr>
      </w:pPr>
    </w:p>
    <w:p w:rsidR="004E4013" w:rsidRDefault="004E4013" w:rsidP="00850B6C">
      <w:pPr>
        <w:rPr>
          <w:color w:val="000000" w:themeColor="text1"/>
          <w:sz w:val="20"/>
          <w:szCs w:val="24"/>
        </w:rPr>
      </w:pPr>
    </w:p>
    <w:p w:rsidR="004E4013" w:rsidRDefault="004E4013" w:rsidP="00850B6C">
      <w:pPr>
        <w:rPr>
          <w:color w:val="000000" w:themeColor="text1"/>
          <w:sz w:val="20"/>
          <w:szCs w:val="24"/>
        </w:rPr>
      </w:pPr>
    </w:p>
    <w:p w:rsidR="00850B6C" w:rsidRPr="00850B6C" w:rsidRDefault="00850B6C" w:rsidP="00850B6C">
      <w:pPr>
        <w:rPr>
          <w:color w:val="000000" w:themeColor="text1"/>
          <w:sz w:val="20"/>
          <w:szCs w:val="24"/>
        </w:rPr>
      </w:pPr>
    </w:p>
    <w:p w:rsidR="005E05AE" w:rsidRPr="00850B6C"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Login</w:t>
      </w:r>
    </w:p>
    <w:p w:rsidR="00850B6C" w:rsidRPr="00850B6C" w:rsidRDefault="00850B6C" w:rsidP="00850B6C">
      <w:pPr>
        <w:pStyle w:val="Prrafodelista"/>
        <w:numPr>
          <w:ilvl w:val="0"/>
          <w:numId w:val="15"/>
        </w:numPr>
        <w:rPr>
          <w:color w:val="000000" w:themeColor="text1"/>
          <w:sz w:val="20"/>
          <w:szCs w:val="24"/>
        </w:rPr>
      </w:pPr>
      <w:r>
        <w:rPr>
          <w:color w:val="000000" w:themeColor="text1"/>
          <w:sz w:val="20"/>
          <w:szCs w:val="24"/>
        </w:rPr>
        <w:t xml:space="preserve">Método </w:t>
      </w:r>
      <w:r w:rsidRPr="00850B6C">
        <w:rPr>
          <w:b/>
          <w:color w:val="000000" w:themeColor="text1"/>
          <w:sz w:val="20"/>
          <w:szCs w:val="24"/>
        </w:rPr>
        <w:t>Main</w:t>
      </w:r>
    </w:p>
    <w:p w:rsidR="00850B6C" w:rsidRPr="00850B6C" w:rsidRDefault="00850B6C" w:rsidP="00850B6C">
      <w:pPr>
        <w:pStyle w:val="Prrafodelista"/>
        <w:numPr>
          <w:ilvl w:val="0"/>
          <w:numId w:val="15"/>
        </w:numPr>
        <w:rPr>
          <w:color w:val="000000" w:themeColor="text1"/>
          <w:sz w:val="20"/>
          <w:szCs w:val="24"/>
        </w:rPr>
      </w:pPr>
      <w:r w:rsidRPr="00850B6C">
        <w:rPr>
          <w:color w:val="000000" w:themeColor="text1"/>
          <w:sz w:val="20"/>
          <w:szCs w:val="24"/>
        </w:rPr>
        <w:t>Método</w:t>
      </w:r>
      <w:r>
        <w:rPr>
          <w:color w:val="000000" w:themeColor="text1"/>
          <w:sz w:val="20"/>
          <w:szCs w:val="24"/>
        </w:rPr>
        <w:t xml:space="preserve"> </w:t>
      </w:r>
      <w:r>
        <w:rPr>
          <w:b/>
          <w:color w:val="000000" w:themeColor="text1"/>
          <w:sz w:val="20"/>
          <w:szCs w:val="24"/>
        </w:rPr>
        <w:t>Login</w:t>
      </w:r>
    </w:p>
    <w:p w:rsidR="00850B6C" w:rsidRDefault="00850B6C" w:rsidP="00850B6C">
      <w:pPr>
        <w:rPr>
          <w:color w:val="000000" w:themeColor="text1"/>
          <w:sz w:val="20"/>
          <w:szCs w:val="24"/>
        </w:rPr>
      </w:pPr>
      <w:r>
        <w:rPr>
          <w:noProof/>
        </w:rPr>
        <w:drawing>
          <wp:inline distT="0" distB="0" distL="0" distR="0" wp14:anchorId="4B2C2F96" wp14:editId="792A7B7C">
            <wp:extent cx="5610225" cy="1381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53806"/>
                    <a:stretch/>
                  </pic:blipFill>
                  <pic:spPr bwMode="auto">
                    <a:xfrm>
                      <a:off x="0" y="0"/>
                      <a:ext cx="5612130" cy="1381594"/>
                    </a:xfrm>
                    <a:prstGeom prst="rect">
                      <a:avLst/>
                    </a:prstGeom>
                    <a:ln>
                      <a:noFill/>
                    </a:ln>
                    <a:extLst>
                      <a:ext uri="{53640926-AAD7-44D8-BBD7-CCE9431645EC}">
                        <a14:shadowObscured xmlns:a14="http://schemas.microsoft.com/office/drawing/2010/main"/>
                      </a:ext>
                    </a:extLst>
                  </pic:spPr>
                </pic:pic>
              </a:graphicData>
            </a:graphic>
          </wp:inline>
        </w:drawing>
      </w:r>
    </w:p>
    <w:p w:rsidR="00850B6C" w:rsidRPr="00850B6C" w:rsidRDefault="00850B6C" w:rsidP="00850B6C">
      <w:pPr>
        <w:rPr>
          <w:color w:val="000000" w:themeColor="text1"/>
          <w:sz w:val="20"/>
          <w:szCs w:val="24"/>
        </w:rPr>
      </w:pPr>
    </w:p>
    <w:p w:rsidR="005E05AE" w:rsidRPr="00850B6C"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Registro</w:t>
      </w:r>
    </w:p>
    <w:p w:rsidR="00850B6C" w:rsidRDefault="008619A9" w:rsidP="00850B6C">
      <w:pPr>
        <w:pStyle w:val="Prrafodelista"/>
        <w:numPr>
          <w:ilvl w:val="0"/>
          <w:numId w:val="16"/>
        </w:numPr>
        <w:rPr>
          <w:color w:val="000000" w:themeColor="text1"/>
          <w:sz w:val="20"/>
          <w:szCs w:val="24"/>
        </w:rPr>
      </w:pPr>
      <w:r>
        <w:rPr>
          <w:color w:val="000000" w:themeColor="text1"/>
          <w:sz w:val="20"/>
          <w:szCs w:val="24"/>
        </w:rPr>
        <w:t xml:space="preserve">Método </w:t>
      </w:r>
      <w:r w:rsidRPr="00AF5028">
        <w:rPr>
          <w:b/>
          <w:color w:val="000000" w:themeColor="text1"/>
          <w:sz w:val="20"/>
          <w:szCs w:val="24"/>
        </w:rPr>
        <w:t>registro</w:t>
      </w:r>
      <w:r w:rsidR="00850B6C">
        <w:rPr>
          <w:color w:val="000000" w:themeColor="text1"/>
          <w:sz w:val="20"/>
          <w:szCs w:val="24"/>
        </w:rPr>
        <w:t xml:space="preserve"> </w:t>
      </w:r>
    </w:p>
    <w:p w:rsidR="00850B6C" w:rsidRDefault="00850B6C" w:rsidP="00850B6C">
      <w:pPr>
        <w:rPr>
          <w:color w:val="000000" w:themeColor="text1"/>
          <w:sz w:val="20"/>
          <w:szCs w:val="24"/>
        </w:rPr>
      </w:pPr>
    </w:p>
    <w:p w:rsidR="00850B6C" w:rsidRDefault="00FD29C5" w:rsidP="00850B6C">
      <w:pPr>
        <w:rPr>
          <w:color w:val="000000" w:themeColor="text1"/>
          <w:sz w:val="20"/>
          <w:szCs w:val="24"/>
        </w:rPr>
      </w:pPr>
      <w:r>
        <w:rPr>
          <w:noProof/>
        </w:rPr>
        <w:lastRenderedPageBreak/>
        <w:drawing>
          <wp:inline distT="0" distB="0" distL="0" distR="0" wp14:anchorId="419E5CE4" wp14:editId="07503B55">
            <wp:extent cx="5943600" cy="1615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15440"/>
                    </a:xfrm>
                    <a:prstGeom prst="rect">
                      <a:avLst/>
                    </a:prstGeom>
                  </pic:spPr>
                </pic:pic>
              </a:graphicData>
            </a:graphic>
          </wp:inline>
        </w:drawing>
      </w:r>
    </w:p>
    <w:p w:rsidR="00850B6C" w:rsidRDefault="00850B6C" w:rsidP="00850B6C">
      <w:pPr>
        <w:rPr>
          <w:color w:val="000000" w:themeColor="text1"/>
          <w:sz w:val="20"/>
          <w:szCs w:val="24"/>
        </w:rPr>
      </w:pPr>
    </w:p>
    <w:p w:rsidR="00850B6C" w:rsidRDefault="00850B6C" w:rsidP="00850B6C">
      <w:pPr>
        <w:rPr>
          <w:color w:val="000000" w:themeColor="text1"/>
          <w:sz w:val="20"/>
          <w:szCs w:val="24"/>
        </w:rPr>
      </w:pPr>
    </w:p>
    <w:p w:rsidR="00850B6C" w:rsidRDefault="00850B6C" w:rsidP="00850B6C">
      <w:pPr>
        <w:rPr>
          <w:color w:val="000000" w:themeColor="text1"/>
          <w:sz w:val="20"/>
          <w:szCs w:val="24"/>
        </w:rPr>
      </w:pPr>
    </w:p>
    <w:p w:rsidR="005E05AE" w:rsidRPr="00850B6C" w:rsidRDefault="005E05AE" w:rsidP="005E05AE">
      <w:pPr>
        <w:pStyle w:val="Prrafodelista"/>
        <w:numPr>
          <w:ilvl w:val="0"/>
          <w:numId w:val="6"/>
        </w:numPr>
        <w:rPr>
          <w:color w:val="000000" w:themeColor="text1"/>
          <w:sz w:val="20"/>
          <w:szCs w:val="24"/>
        </w:rPr>
      </w:pPr>
      <w:r>
        <w:rPr>
          <w:color w:val="000000" w:themeColor="text1"/>
          <w:sz w:val="20"/>
          <w:szCs w:val="24"/>
        </w:rPr>
        <w:t xml:space="preserve">Clase </w:t>
      </w:r>
      <w:r w:rsidRPr="005E05AE">
        <w:rPr>
          <w:b/>
          <w:color w:val="000000" w:themeColor="text1"/>
          <w:sz w:val="20"/>
          <w:szCs w:val="24"/>
        </w:rPr>
        <w:t>SituacionPaciente</w:t>
      </w:r>
    </w:p>
    <w:p w:rsidR="00850B6C" w:rsidRPr="00850B6C" w:rsidRDefault="00850B6C" w:rsidP="00850B6C">
      <w:pPr>
        <w:pStyle w:val="Prrafodelista"/>
        <w:numPr>
          <w:ilvl w:val="0"/>
          <w:numId w:val="17"/>
        </w:numPr>
        <w:rPr>
          <w:color w:val="000000" w:themeColor="text1"/>
          <w:sz w:val="20"/>
          <w:szCs w:val="24"/>
        </w:rPr>
      </w:pPr>
      <w:r>
        <w:rPr>
          <w:color w:val="000000" w:themeColor="text1"/>
          <w:sz w:val="20"/>
          <w:szCs w:val="24"/>
        </w:rPr>
        <w:t xml:space="preserve">Método </w:t>
      </w:r>
      <w:r>
        <w:rPr>
          <w:b/>
          <w:color w:val="000000" w:themeColor="text1"/>
          <w:sz w:val="20"/>
          <w:szCs w:val="24"/>
        </w:rPr>
        <w:t>SituaciónPaciente</w:t>
      </w:r>
    </w:p>
    <w:p w:rsidR="00850B6C" w:rsidRDefault="00850B6C" w:rsidP="00850B6C">
      <w:pPr>
        <w:rPr>
          <w:color w:val="000000" w:themeColor="text1"/>
          <w:sz w:val="20"/>
          <w:szCs w:val="24"/>
        </w:rPr>
      </w:pPr>
      <w:r>
        <w:rPr>
          <w:noProof/>
        </w:rPr>
        <w:drawing>
          <wp:inline distT="0" distB="0" distL="0" distR="0" wp14:anchorId="6DD036C2" wp14:editId="67D1B446">
            <wp:extent cx="5610225" cy="1447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51576"/>
                    <a:stretch/>
                  </pic:blipFill>
                  <pic:spPr bwMode="auto">
                    <a:xfrm>
                      <a:off x="0" y="0"/>
                      <a:ext cx="5612130" cy="1448292"/>
                    </a:xfrm>
                    <a:prstGeom prst="rect">
                      <a:avLst/>
                    </a:prstGeom>
                    <a:ln>
                      <a:noFill/>
                    </a:ln>
                    <a:extLst>
                      <a:ext uri="{53640926-AAD7-44D8-BBD7-CCE9431645EC}">
                        <a14:shadowObscured xmlns:a14="http://schemas.microsoft.com/office/drawing/2010/main"/>
                      </a:ext>
                    </a:extLst>
                  </pic:spPr>
                </pic:pic>
              </a:graphicData>
            </a:graphic>
          </wp:inline>
        </w:drawing>
      </w:r>
    </w:p>
    <w:p w:rsidR="00AF5028" w:rsidRDefault="00AF5028" w:rsidP="00850B6C">
      <w:pPr>
        <w:rPr>
          <w:color w:val="000000" w:themeColor="text1"/>
          <w:sz w:val="20"/>
          <w:szCs w:val="24"/>
        </w:rPr>
      </w:pPr>
    </w:p>
    <w:p w:rsidR="00AF5028" w:rsidRDefault="00AF5028" w:rsidP="00850B6C">
      <w:pPr>
        <w:rPr>
          <w:color w:val="000000" w:themeColor="text1"/>
          <w:sz w:val="20"/>
          <w:szCs w:val="24"/>
        </w:rPr>
      </w:pPr>
    </w:p>
    <w:p w:rsidR="001E085E" w:rsidRDefault="001E085E">
      <w:pPr>
        <w:rPr>
          <w:rFonts w:ascii="Trebuchet MS" w:eastAsia="Trebuchet MS" w:hAnsi="Trebuchet MS" w:cs="Trebuchet MS"/>
          <w:b/>
          <w:color w:val="0070C0"/>
          <w:sz w:val="24"/>
          <w:szCs w:val="24"/>
        </w:rPr>
      </w:pPr>
      <w:bookmarkStart w:id="57" w:name="h.2u6wntf" w:colFirst="0" w:colLast="0"/>
      <w:bookmarkEnd w:id="57"/>
      <w:r>
        <w:rPr>
          <w:color w:val="0070C0"/>
          <w:sz w:val="24"/>
          <w:szCs w:val="24"/>
        </w:rPr>
        <w:br w:type="page"/>
      </w:r>
    </w:p>
    <w:p w:rsidR="00DB3D42" w:rsidRPr="00AF5028" w:rsidRDefault="00AF5028" w:rsidP="00056F43">
      <w:pPr>
        <w:pStyle w:val="Ttulo2"/>
        <w:rPr>
          <w:b w:val="0"/>
          <w:color w:val="4F82BE"/>
          <w:sz w:val="24"/>
          <w:szCs w:val="24"/>
        </w:rPr>
      </w:pPr>
      <w:bookmarkStart w:id="58" w:name="_Toc435800214"/>
      <w:r>
        <w:rPr>
          <w:color w:val="0070C0"/>
          <w:sz w:val="24"/>
          <w:szCs w:val="24"/>
        </w:rPr>
        <w:lastRenderedPageBreak/>
        <w:t>MÉTODO DE MC CABE</w:t>
      </w:r>
      <w:bookmarkEnd w:id="58"/>
    </w:p>
    <w:p w:rsidR="003C1184" w:rsidRPr="003C1184" w:rsidRDefault="00AF5028" w:rsidP="00AF5028">
      <w:pPr>
        <w:numPr>
          <w:ilvl w:val="0"/>
          <w:numId w:val="19"/>
        </w:numPr>
        <w:suppressAutoHyphens/>
        <w:spacing w:after="200"/>
        <w:rPr>
          <w:b/>
          <w:color w:val="000000" w:themeColor="text1"/>
        </w:rPr>
      </w:pPr>
      <w:r w:rsidRPr="003C1184">
        <w:rPr>
          <w:b/>
          <w:color w:val="000000" w:themeColor="text1"/>
        </w:rPr>
        <w:t xml:space="preserve"> </w:t>
      </w:r>
      <w:r w:rsidRPr="003C1184">
        <w:rPr>
          <w:b/>
        </w:rPr>
        <w:t>Análisis del método “Login”.</w:t>
      </w:r>
    </w:p>
    <w:p w:rsidR="00AF5028" w:rsidRDefault="003C1184" w:rsidP="003C1184">
      <w:pPr>
        <w:pStyle w:val="Prrafodelista"/>
        <w:numPr>
          <w:ilvl w:val="0"/>
          <w:numId w:val="20"/>
        </w:numPr>
        <w:suppressAutoHyphens/>
        <w:spacing w:after="200"/>
        <w:rPr>
          <w:b/>
          <w:color w:val="000000" w:themeColor="text1"/>
        </w:rPr>
      </w:pPr>
      <w:r>
        <w:rPr>
          <w:b/>
          <w:color w:val="000000" w:themeColor="text1"/>
        </w:rPr>
        <w:t>Complejidad Ciclomática</w:t>
      </w:r>
      <w:r w:rsidR="000B7808">
        <w:rPr>
          <w:b/>
          <w:color w:val="000000" w:themeColor="text1"/>
        </w:rPr>
        <w:t xml:space="preserve">: </w:t>
      </w:r>
      <w:r w:rsidR="002F7238">
        <w:rPr>
          <w:color w:val="000000" w:themeColor="text1"/>
        </w:rPr>
        <w:t>Secciones Cerrada</w:t>
      </w:r>
      <w:r w:rsidR="000B7808">
        <w:rPr>
          <w:color w:val="000000" w:themeColor="text1"/>
        </w:rPr>
        <w:t>s + 1 = 3 + 1 = 4</w:t>
      </w:r>
    </w:p>
    <w:p w:rsidR="003C1184" w:rsidRDefault="003C1184" w:rsidP="003C1184">
      <w:pPr>
        <w:pStyle w:val="Prrafodelista"/>
        <w:numPr>
          <w:ilvl w:val="0"/>
          <w:numId w:val="20"/>
        </w:numPr>
        <w:suppressAutoHyphens/>
        <w:spacing w:after="200"/>
        <w:rPr>
          <w:b/>
          <w:color w:val="000000" w:themeColor="text1"/>
        </w:rPr>
      </w:pPr>
      <w:r>
        <w:rPr>
          <w:b/>
          <w:color w:val="000000" w:themeColor="text1"/>
        </w:rPr>
        <w:t>Diagrama de Mc Cabe</w:t>
      </w:r>
    </w:p>
    <w:p w:rsidR="00C620F2" w:rsidRDefault="000B7808" w:rsidP="000B7808">
      <w:pPr>
        <w:suppressAutoHyphens/>
        <w:spacing w:after="200"/>
        <w:jc w:val="center"/>
        <w:rPr>
          <w:b/>
          <w:color w:val="000000" w:themeColor="text1"/>
        </w:rPr>
      </w:pPr>
      <w:r>
        <w:rPr>
          <w:noProof/>
        </w:rPr>
        <w:drawing>
          <wp:inline distT="0" distB="0" distL="0" distR="0" wp14:anchorId="72FDCEBF" wp14:editId="0DF1761E">
            <wp:extent cx="2657475" cy="2277836"/>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0542" t="27080" r="47369" b="21311"/>
                    <a:stretch/>
                  </pic:blipFill>
                  <pic:spPr bwMode="auto">
                    <a:xfrm>
                      <a:off x="0" y="0"/>
                      <a:ext cx="2658377" cy="2278610"/>
                    </a:xfrm>
                    <a:prstGeom prst="rect">
                      <a:avLst/>
                    </a:prstGeom>
                    <a:ln>
                      <a:noFill/>
                    </a:ln>
                    <a:extLst>
                      <a:ext uri="{53640926-AAD7-44D8-BBD7-CCE9431645EC}">
                        <a14:shadowObscured xmlns:a14="http://schemas.microsoft.com/office/drawing/2010/main"/>
                      </a:ext>
                    </a:extLst>
                  </pic:spPr>
                </pic:pic>
              </a:graphicData>
            </a:graphic>
          </wp:inline>
        </w:drawing>
      </w:r>
    </w:p>
    <w:p w:rsidR="002C4100" w:rsidRPr="00C620F2" w:rsidRDefault="002C4100" w:rsidP="000B7808">
      <w:pPr>
        <w:suppressAutoHyphens/>
        <w:spacing w:after="200"/>
        <w:jc w:val="center"/>
        <w:rPr>
          <w:b/>
          <w:color w:val="000000" w:themeColor="text1"/>
        </w:rPr>
      </w:pPr>
    </w:p>
    <w:p w:rsidR="003C1184" w:rsidRDefault="003C1184" w:rsidP="003C1184">
      <w:pPr>
        <w:pStyle w:val="Prrafodelista"/>
        <w:numPr>
          <w:ilvl w:val="0"/>
          <w:numId w:val="20"/>
        </w:numPr>
        <w:suppressAutoHyphens/>
        <w:spacing w:after="200"/>
        <w:rPr>
          <w:b/>
          <w:color w:val="000000" w:themeColor="text1"/>
        </w:rPr>
      </w:pPr>
      <w:r>
        <w:rPr>
          <w:b/>
          <w:color w:val="000000" w:themeColor="text1"/>
        </w:rPr>
        <w:t>Caminos (ciclos de prueba)</w:t>
      </w:r>
    </w:p>
    <w:p w:rsidR="002C4100" w:rsidRDefault="002C4100" w:rsidP="002C4100">
      <w:pPr>
        <w:pStyle w:val="Prrafodelista"/>
        <w:suppressAutoHyphens/>
        <w:spacing w:after="200"/>
        <w:ind w:left="1440"/>
        <w:rPr>
          <w:b/>
          <w:color w:val="000000" w:themeColor="text1"/>
        </w:rPr>
      </w:pPr>
      <w:r>
        <w:rPr>
          <w:b/>
          <w:color w:val="000000" w:themeColor="text1"/>
        </w:rPr>
        <w:t>C1: 1 6</w:t>
      </w:r>
    </w:p>
    <w:p w:rsidR="002C4100" w:rsidRDefault="002C4100" w:rsidP="002C4100">
      <w:pPr>
        <w:pStyle w:val="Prrafodelista"/>
        <w:suppressAutoHyphens/>
        <w:spacing w:after="200"/>
        <w:ind w:left="1440"/>
        <w:rPr>
          <w:b/>
          <w:color w:val="000000" w:themeColor="text1"/>
        </w:rPr>
      </w:pPr>
      <w:r>
        <w:rPr>
          <w:b/>
          <w:color w:val="000000" w:themeColor="text1"/>
        </w:rPr>
        <w:t>C2: 1 2 3 1 6</w:t>
      </w:r>
    </w:p>
    <w:p w:rsidR="002C4100" w:rsidRDefault="002C4100" w:rsidP="002C4100">
      <w:pPr>
        <w:pStyle w:val="Prrafodelista"/>
        <w:suppressAutoHyphens/>
        <w:spacing w:after="200"/>
        <w:ind w:left="1440"/>
        <w:rPr>
          <w:b/>
          <w:color w:val="000000" w:themeColor="text1"/>
        </w:rPr>
      </w:pPr>
      <w:r>
        <w:rPr>
          <w:b/>
          <w:color w:val="000000" w:themeColor="text1"/>
        </w:rPr>
        <w:t>C3: 1 2 3 4 1 6</w:t>
      </w:r>
    </w:p>
    <w:p w:rsidR="002C4100" w:rsidRDefault="002C4100" w:rsidP="002C4100">
      <w:pPr>
        <w:pStyle w:val="Prrafodelista"/>
        <w:suppressAutoHyphens/>
        <w:spacing w:after="200"/>
        <w:ind w:left="1440"/>
        <w:rPr>
          <w:b/>
          <w:color w:val="000000" w:themeColor="text1"/>
        </w:rPr>
      </w:pPr>
      <w:r>
        <w:rPr>
          <w:b/>
          <w:color w:val="000000" w:themeColor="text1"/>
        </w:rPr>
        <w:t>C4: 1 2 3 4 5 1 6</w:t>
      </w:r>
    </w:p>
    <w:p w:rsidR="002C4100" w:rsidRDefault="002C4100" w:rsidP="002C4100">
      <w:pPr>
        <w:pStyle w:val="Prrafodelista"/>
        <w:suppressAutoHyphens/>
        <w:spacing w:after="200"/>
        <w:ind w:left="1440"/>
        <w:rPr>
          <w:b/>
          <w:color w:val="000000" w:themeColor="text1"/>
        </w:rPr>
      </w:pPr>
    </w:p>
    <w:p w:rsidR="003C1184" w:rsidRDefault="003C1184" w:rsidP="003C1184">
      <w:pPr>
        <w:pStyle w:val="Prrafodelista"/>
        <w:numPr>
          <w:ilvl w:val="0"/>
          <w:numId w:val="20"/>
        </w:numPr>
        <w:suppressAutoHyphens/>
        <w:spacing w:after="200"/>
        <w:rPr>
          <w:b/>
          <w:color w:val="000000" w:themeColor="text1"/>
        </w:rPr>
      </w:pPr>
      <w:r>
        <w:rPr>
          <w:b/>
          <w:color w:val="000000" w:themeColor="text1"/>
        </w:rPr>
        <w:t>Casos de prueba para cada camino hallado</w:t>
      </w:r>
    </w:p>
    <w:p w:rsidR="002C4100" w:rsidRDefault="00DE6EA4" w:rsidP="00DE6EA4">
      <w:pPr>
        <w:suppressAutoHyphens/>
        <w:spacing w:after="200"/>
        <w:ind w:left="1440"/>
        <w:rPr>
          <w:b/>
          <w:color w:val="000000" w:themeColor="text1"/>
        </w:rPr>
      </w:pPr>
      <w:r>
        <w:rPr>
          <w:b/>
          <w:color w:val="000000" w:themeColor="text1"/>
        </w:rPr>
        <w:t>C1: 1 6</w:t>
      </w:r>
    </w:p>
    <w:p w:rsidR="00DE6EA4" w:rsidRDefault="00DE6EA4" w:rsidP="00DE6EA4">
      <w:pPr>
        <w:suppressAutoHyphens/>
        <w:spacing w:after="200"/>
        <w:ind w:left="1440"/>
        <w:rPr>
          <w:color w:val="000000" w:themeColor="text1"/>
        </w:rPr>
      </w:pPr>
      <w:r>
        <w:rPr>
          <w:color w:val="000000" w:themeColor="text1"/>
        </w:rPr>
        <w:t>En este caso de prueba, cuando el usuario intenta ingresar y el sistema lee el archivo que contiene los usuarios y contraseñas, el archivo no contiene ningún usuario.</w:t>
      </w:r>
    </w:p>
    <w:p w:rsidR="00DE6EA4" w:rsidRDefault="00DE6EA4" w:rsidP="00DE6EA4">
      <w:pPr>
        <w:suppressAutoHyphens/>
        <w:spacing w:after="200"/>
        <w:ind w:left="1440"/>
        <w:rPr>
          <w:color w:val="000000" w:themeColor="text1"/>
        </w:rPr>
      </w:pPr>
      <w:r>
        <w:rPr>
          <w:color w:val="000000" w:themeColor="text1"/>
        </w:rPr>
        <w:t xml:space="preserve">Datos a ingresar: Cualquier usuario y </w:t>
      </w:r>
      <w:r w:rsidR="003D2BED">
        <w:rPr>
          <w:color w:val="000000" w:themeColor="text1"/>
        </w:rPr>
        <w:t>contraseña</w:t>
      </w:r>
    </w:p>
    <w:p w:rsidR="00AD36FC" w:rsidRDefault="00DE6EA4" w:rsidP="00AD36FC">
      <w:pPr>
        <w:suppressAutoHyphens/>
        <w:spacing w:after="200"/>
        <w:ind w:left="1440"/>
        <w:rPr>
          <w:color w:val="000000" w:themeColor="text1"/>
        </w:rPr>
      </w:pPr>
      <w:r>
        <w:rPr>
          <w:color w:val="000000" w:themeColor="text1"/>
        </w:rPr>
        <w:t xml:space="preserve">Resultado esperado: </w:t>
      </w:r>
      <w:r w:rsidR="00AD36FC">
        <w:rPr>
          <w:color w:val="000000" w:themeColor="text1"/>
        </w:rPr>
        <w:t>Indica que el usuario no existe y vuelve a pedirlo</w:t>
      </w:r>
    </w:p>
    <w:p w:rsidR="004E4013" w:rsidRDefault="004E4013" w:rsidP="00AD36FC">
      <w:pPr>
        <w:suppressAutoHyphens/>
        <w:spacing w:after="200"/>
        <w:ind w:left="1440"/>
        <w:rPr>
          <w:color w:val="000000" w:themeColor="text1"/>
        </w:rPr>
      </w:pPr>
    </w:p>
    <w:p w:rsidR="00DE6EA4" w:rsidRDefault="00DE6EA4" w:rsidP="00DE6EA4">
      <w:pPr>
        <w:suppressAutoHyphens/>
        <w:spacing w:after="200"/>
        <w:ind w:left="1440"/>
        <w:rPr>
          <w:b/>
          <w:color w:val="000000" w:themeColor="text1"/>
        </w:rPr>
      </w:pPr>
      <w:r>
        <w:rPr>
          <w:b/>
          <w:color w:val="000000" w:themeColor="text1"/>
        </w:rPr>
        <w:t>C2: 1 2 3 1 6</w:t>
      </w:r>
    </w:p>
    <w:p w:rsidR="00DE6EA4" w:rsidRDefault="00DE6EA4" w:rsidP="00DE6EA4">
      <w:pPr>
        <w:suppressAutoHyphens/>
        <w:spacing w:after="200"/>
        <w:ind w:left="1440"/>
        <w:rPr>
          <w:color w:val="000000" w:themeColor="text1"/>
        </w:rPr>
      </w:pPr>
      <w:r>
        <w:rPr>
          <w:color w:val="000000" w:themeColor="text1"/>
        </w:rPr>
        <w:lastRenderedPageBreak/>
        <w:t xml:space="preserve">En este caso el sistema lee la primer línea del archivo que contiene los usuarios y contraseñas (contiene el usuario </w:t>
      </w:r>
      <w:r>
        <w:rPr>
          <w:b/>
          <w:color w:val="000000" w:themeColor="text1"/>
        </w:rPr>
        <w:t xml:space="preserve">admin </w:t>
      </w:r>
      <w:r>
        <w:rPr>
          <w:color w:val="000000" w:themeColor="text1"/>
        </w:rPr>
        <w:t xml:space="preserve">con pass </w:t>
      </w:r>
      <w:r>
        <w:rPr>
          <w:b/>
          <w:color w:val="000000" w:themeColor="text1"/>
        </w:rPr>
        <w:t>admin</w:t>
      </w:r>
      <w:r>
        <w:rPr>
          <w:color w:val="000000" w:themeColor="text1"/>
        </w:rPr>
        <w:t>)</w:t>
      </w:r>
      <w:r w:rsidR="003D2BED">
        <w:rPr>
          <w:color w:val="000000" w:themeColor="text1"/>
        </w:rPr>
        <w:t xml:space="preserve"> </w:t>
      </w:r>
      <w:r>
        <w:rPr>
          <w:color w:val="000000" w:themeColor="text1"/>
        </w:rPr>
        <w:t>y compara el usuario con el usuario ingresado y estos son diferentes</w:t>
      </w:r>
    </w:p>
    <w:p w:rsidR="00DE6EA4" w:rsidRDefault="00DE6EA4" w:rsidP="00DE6EA4">
      <w:pPr>
        <w:suppressAutoHyphens/>
        <w:spacing w:after="200"/>
        <w:ind w:left="1440"/>
        <w:rPr>
          <w:color w:val="000000" w:themeColor="text1"/>
        </w:rPr>
      </w:pPr>
      <w:r>
        <w:rPr>
          <w:color w:val="000000" w:themeColor="text1"/>
        </w:rPr>
        <w:t>Datos a ingresar:</w:t>
      </w:r>
    </w:p>
    <w:p w:rsidR="00DE6EA4" w:rsidRDefault="00DE6EA4" w:rsidP="00DE6EA4">
      <w:pPr>
        <w:suppressAutoHyphens/>
        <w:spacing w:after="200"/>
        <w:ind w:left="1440"/>
        <w:rPr>
          <w:color w:val="000000" w:themeColor="text1"/>
        </w:rPr>
      </w:pPr>
      <w:r>
        <w:rPr>
          <w:color w:val="000000" w:themeColor="text1"/>
        </w:rPr>
        <w:t>Usuario: “Ejemplo” (o cualquier otro usuario diferente a “admin)</w:t>
      </w:r>
      <w:r>
        <w:rPr>
          <w:color w:val="000000" w:themeColor="text1"/>
        </w:rPr>
        <w:br/>
      </w:r>
      <w:r w:rsidR="003D2BED">
        <w:rPr>
          <w:color w:val="000000" w:themeColor="text1"/>
        </w:rPr>
        <w:t>Contraseña</w:t>
      </w:r>
      <w:r>
        <w:rPr>
          <w:color w:val="000000" w:themeColor="text1"/>
        </w:rPr>
        <w:t>: pass</w:t>
      </w:r>
    </w:p>
    <w:p w:rsidR="00DE6EA4" w:rsidRDefault="00DE6EA4" w:rsidP="00DE6EA4">
      <w:pPr>
        <w:suppressAutoHyphens/>
        <w:spacing w:after="200"/>
        <w:ind w:left="1440"/>
        <w:rPr>
          <w:color w:val="000000" w:themeColor="text1"/>
        </w:rPr>
      </w:pPr>
      <w:r>
        <w:rPr>
          <w:color w:val="000000" w:themeColor="text1"/>
        </w:rPr>
        <w:t xml:space="preserve">Resultado esperado: </w:t>
      </w:r>
      <w:r w:rsidR="00AD36FC">
        <w:rPr>
          <w:color w:val="000000" w:themeColor="text1"/>
        </w:rPr>
        <w:t>Indica que el</w:t>
      </w:r>
      <w:r>
        <w:rPr>
          <w:color w:val="000000" w:themeColor="text1"/>
        </w:rPr>
        <w:t xml:space="preserve"> usuario no existe</w:t>
      </w:r>
      <w:r w:rsidR="00AD36FC">
        <w:rPr>
          <w:color w:val="000000" w:themeColor="text1"/>
        </w:rPr>
        <w:t xml:space="preserve"> y vuelve a pedirlo</w:t>
      </w:r>
    </w:p>
    <w:p w:rsidR="00DE6EA4" w:rsidRDefault="00DE6EA4" w:rsidP="00DE6EA4">
      <w:pPr>
        <w:pStyle w:val="Prrafodelista"/>
        <w:suppressAutoHyphens/>
        <w:spacing w:after="200"/>
        <w:ind w:left="1440"/>
        <w:rPr>
          <w:b/>
          <w:color w:val="000000" w:themeColor="text1"/>
        </w:rPr>
      </w:pPr>
      <w:r>
        <w:rPr>
          <w:b/>
          <w:color w:val="000000" w:themeColor="text1"/>
        </w:rPr>
        <w:t>C3: 1 2 3 4 1 6</w:t>
      </w:r>
    </w:p>
    <w:p w:rsidR="003D2BED" w:rsidRDefault="003D2BED" w:rsidP="003D2BED">
      <w:pPr>
        <w:suppressAutoHyphens/>
        <w:spacing w:after="200"/>
        <w:ind w:left="1440"/>
        <w:rPr>
          <w:color w:val="000000" w:themeColor="text1"/>
        </w:rPr>
      </w:pPr>
      <w:r>
        <w:rPr>
          <w:color w:val="000000" w:themeColor="text1"/>
        </w:rPr>
        <w:t xml:space="preserve">En este caso el sistema lee la primer línea del archivo que contiene los usuarios y contraseñas (contiene el usuario </w:t>
      </w:r>
      <w:r>
        <w:rPr>
          <w:b/>
          <w:color w:val="000000" w:themeColor="text1"/>
        </w:rPr>
        <w:t xml:space="preserve">admin </w:t>
      </w:r>
      <w:r>
        <w:rPr>
          <w:color w:val="000000" w:themeColor="text1"/>
        </w:rPr>
        <w:t xml:space="preserve">con pass </w:t>
      </w:r>
      <w:r>
        <w:rPr>
          <w:b/>
          <w:color w:val="000000" w:themeColor="text1"/>
        </w:rPr>
        <w:t>admin</w:t>
      </w:r>
      <w:r>
        <w:rPr>
          <w:color w:val="000000" w:themeColor="text1"/>
        </w:rPr>
        <w:t>) y compara el usuario con el usuario ingresado y son iguales y compara la contraseña con la contraseña ingresada y son diferentes</w:t>
      </w:r>
    </w:p>
    <w:p w:rsidR="00C86B3B" w:rsidRDefault="00C86B3B" w:rsidP="003D2BED">
      <w:pPr>
        <w:suppressAutoHyphens/>
        <w:spacing w:after="200"/>
        <w:ind w:left="1440"/>
        <w:rPr>
          <w:color w:val="000000" w:themeColor="text1"/>
        </w:rPr>
      </w:pPr>
    </w:p>
    <w:p w:rsidR="003D2BED" w:rsidRDefault="003D2BED" w:rsidP="003D2BED">
      <w:pPr>
        <w:suppressAutoHyphens/>
        <w:spacing w:after="200"/>
        <w:ind w:left="1440"/>
        <w:rPr>
          <w:color w:val="000000" w:themeColor="text1"/>
        </w:rPr>
      </w:pPr>
      <w:r>
        <w:rPr>
          <w:color w:val="000000" w:themeColor="text1"/>
        </w:rPr>
        <w:t>Datos a ingresar:</w:t>
      </w:r>
    </w:p>
    <w:p w:rsidR="003D2BED" w:rsidRDefault="003D2BED" w:rsidP="003D2BED">
      <w:pPr>
        <w:suppressAutoHyphens/>
        <w:spacing w:after="200"/>
        <w:ind w:left="1440"/>
        <w:rPr>
          <w:b/>
          <w:color w:val="000000" w:themeColor="text1"/>
        </w:rPr>
      </w:pPr>
      <w:r>
        <w:rPr>
          <w:color w:val="000000" w:themeColor="text1"/>
        </w:rPr>
        <w:t xml:space="preserve">Usuario: admin. </w:t>
      </w:r>
      <w:r w:rsidR="00701752">
        <w:rPr>
          <w:color w:val="000000" w:themeColor="text1"/>
        </w:rPr>
        <w:br/>
      </w:r>
      <w:r>
        <w:rPr>
          <w:color w:val="000000" w:themeColor="text1"/>
        </w:rPr>
        <w:t xml:space="preserve">Contraseña: pass (O cualquier otra contraseña diferente a </w:t>
      </w:r>
      <w:r>
        <w:rPr>
          <w:b/>
          <w:color w:val="000000" w:themeColor="text1"/>
        </w:rPr>
        <w:t>admin)</w:t>
      </w:r>
    </w:p>
    <w:p w:rsidR="00701752" w:rsidRPr="00701752" w:rsidRDefault="00701752" w:rsidP="003D2BED">
      <w:pPr>
        <w:suppressAutoHyphens/>
        <w:spacing w:after="200"/>
        <w:ind w:left="1440"/>
        <w:rPr>
          <w:color w:val="000000" w:themeColor="text1"/>
        </w:rPr>
      </w:pPr>
      <w:r>
        <w:rPr>
          <w:color w:val="000000" w:themeColor="text1"/>
        </w:rPr>
        <w:t xml:space="preserve">Resultado Esperado: </w:t>
      </w:r>
      <w:r w:rsidR="00AD36FC">
        <w:rPr>
          <w:color w:val="000000" w:themeColor="text1"/>
        </w:rPr>
        <w:t>Indica que la contraseña es incorrecta y vuelve a pedirla.</w:t>
      </w:r>
    </w:p>
    <w:p w:rsidR="00DE6EA4" w:rsidRDefault="00DE6EA4" w:rsidP="00DE6EA4">
      <w:pPr>
        <w:pStyle w:val="Prrafodelista"/>
        <w:suppressAutoHyphens/>
        <w:spacing w:after="200"/>
        <w:ind w:left="1440"/>
        <w:rPr>
          <w:b/>
          <w:color w:val="000000" w:themeColor="text1"/>
        </w:rPr>
      </w:pPr>
      <w:r>
        <w:rPr>
          <w:b/>
          <w:color w:val="000000" w:themeColor="text1"/>
        </w:rPr>
        <w:t>C4: 1 2 3 4 5 1 6</w:t>
      </w:r>
    </w:p>
    <w:p w:rsidR="00701752" w:rsidRDefault="00701752" w:rsidP="00701752">
      <w:pPr>
        <w:suppressAutoHyphens/>
        <w:spacing w:after="200"/>
        <w:ind w:left="1440"/>
        <w:rPr>
          <w:color w:val="000000" w:themeColor="text1"/>
        </w:rPr>
      </w:pPr>
      <w:r>
        <w:rPr>
          <w:color w:val="000000" w:themeColor="text1"/>
        </w:rPr>
        <w:br/>
        <w:t xml:space="preserve">En este caso el sistema lee la primer línea del archivo que contiene los usuarios y contraseñas (contiene el usuario </w:t>
      </w:r>
      <w:r>
        <w:rPr>
          <w:b/>
          <w:color w:val="000000" w:themeColor="text1"/>
        </w:rPr>
        <w:t xml:space="preserve">admin </w:t>
      </w:r>
      <w:r>
        <w:rPr>
          <w:color w:val="000000" w:themeColor="text1"/>
        </w:rPr>
        <w:t xml:space="preserve">con pass </w:t>
      </w:r>
      <w:r>
        <w:rPr>
          <w:b/>
          <w:color w:val="000000" w:themeColor="text1"/>
        </w:rPr>
        <w:t>admin</w:t>
      </w:r>
      <w:r>
        <w:rPr>
          <w:color w:val="000000" w:themeColor="text1"/>
        </w:rPr>
        <w:t>) y compara el usuario con el usuario ingresado y son iguales y compara la contraseña con la contraseña ingresada y son iguales</w:t>
      </w:r>
    </w:p>
    <w:p w:rsidR="00701752" w:rsidRDefault="00701752" w:rsidP="00701752">
      <w:pPr>
        <w:suppressAutoHyphens/>
        <w:spacing w:after="200"/>
        <w:ind w:left="1440"/>
        <w:rPr>
          <w:color w:val="000000" w:themeColor="text1"/>
        </w:rPr>
      </w:pPr>
      <w:r>
        <w:rPr>
          <w:color w:val="000000" w:themeColor="text1"/>
        </w:rPr>
        <w:t>Datos a ingresar:</w:t>
      </w:r>
    </w:p>
    <w:p w:rsidR="00701752" w:rsidRPr="003D2BED" w:rsidRDefault="00701752" w:rsidP="00701752">
      <w:pPr>
        <w:suppressAutoHyphens/>
        <w:spacing w:after="200"/>
        <w:ind w:left="1440"/>
        <w:rPr>
          <w:b/>
          <w:color w:val="000000" w:themeColor="text1"/>
        </w:rPr>
      </w:pPr>
      <w:r>
        <w:rPr>
          <w:color w:val="000000" w:themeColor="text1"/>
        </w:rPr>
        <w:t xml:space="preserve">Usuario: </w:t>
      </w:r>
      <w:r w:rsidRPr="00701752">
        <w:rPr>
          <w:b/>
          <w:color w:val="000000" w:themeColor="text1"/>
        </w:rPr>
        <w:t>admin.</w:t>
      </w:r>
      <w:r>
        <w:rPr>
          <w:color w:val="000000" w:themeColor="text1"/>
        </w:rPr>
        <w:t xml:space="preserve"> </w:t>
      </w:r>
      <w:r>
        <w:rPr>
          <w:color w:val="000000" w:themeColor="text1"/>
        </w:rPr>
        <w:br/>
        <w:t xml:space="preserve">Contraseña: </w:t>
      </w:r>
      <w:r>
        <w:rPr>
          <w:b/>
          <w:color w:val="000000" w:themeColor="text1"/>
        </w:rPr>
        <w:t>admin</w:t>
      </w:r>
    </w:p>
    <w:p w:rsidR="003D2BED" w:rsidRPr="00701752" w:rsidRDefault="00701752" w:rsidP="00701752">
      <w:pPr>
        <w:suppressAutoHyphens/>
        <w:spacing w:after="200"/>
        <w:ind w:left="1440"/>
        <w:rPr>
          <w:color w:val="000000" w:themeColor="text1"/>
        </w:rPr>
      </w:pPr>
      <w:r>
        <w:rPr>
          <w:color w:val="000000" w:themeColor="text1"/>
        </w:rPr>
        <w:t xml:space="preserve">Resultado Esperado: </w:t>
      </w:r>
      <w:r w:rsidR="00AD36FC">
        <w:rPr>
          <w:color w:val="000000" w:themeColor="text1"/>
        </w:rPr>
        <w:t>Accede al sistema</w:t>
      </w:r>
    </w:p>
    <w:p w:rsidR="00DE6EA4" w:rsidRPr="00DE6EA4" w:rsidRDefault="00DE6EA4" w:rsidP="00DE6EA4">
      <w:pPr>
        <w:suppressAutoHyphens/>
        <w:spacing w:after="200"/>
        <w:ind w:left="1440"/>
        <w:rPr>
          <w:color w:val="000000" w:themeColor="text1"/>
        </w:rPr>
      </w:pPr>
    </w:p>
    <w:p w:rsidR="003C1184" w:rsidRDefault="003C1184" w:rsidP="003C1184">
      <w:pPr>
        <w:pStyle w:val="Prrafodelista"/>
        <w:numPr>
          <w:ilvl w:val="0"/>
          <w:numId w:val="20"/>
        </w:numPr>
        <w:suppressAutoHyphens/>
        <w:spacing w:after="200"/>
        <w:rPr>
          <w:b/>
          <w:color w:val="000000" w:themeColor="text1"/>
        </w:rPr>
      </w:pPr>
      <w:r>
        <w:rPr>
          <w:b/>
          <w:color w:val="000000" w:themeColor="text1"/>
        </w:rPr>
        <w:t>Porción del código (Sin comentarios)</w:t>
      </w:r>
    </w:p>
    <w:p w:rsidR="003C1184" w:rsidRPr="004E4013" w:rsidRDefault="003C1184" w:rsidP="003C1184">
      <w:pPr>
        <w:pStyle w:val="Prrafodelista"/>
        <w:suppressAutoHyphens/>
        <w:spacing w:after="200"/>
        <w:ind w:left="1440"/>
        <w:rPr>
          <w:color w:val="000000" w:themeColor="text1"/>
          <w:lang w:val="en-US"/>
        </w:rPr>
      </w:pPr>
      <w:r w:rsidRPr="004E4013">
        <w:rPr>
          <w:color w:val="000000" w:themeColor="text1"/>
          <w:lang w:val="en-US"/>
        </w:rPr>
        <w:lastRenderedPageBreak/>
        <w:t>while ((linea = br.readLine()) != null)</w:t>
      </w:r>
      <w:r w:rsidR="000B7808" w:rsidRPr="004E4013">
        <w:rPr>
          <w:b/>
          <w:color w:val="FF0000"/>
          <w:lang w:val="en-US"/>
        </w:rPr>
        <w:t>(1)</w:t>
      </w:r>
      <w:r w:rsidRPr="004E4013">
        <w:rPr>
          <w:color w:val="000000" w:themeColor="text1"/>
          <w:lang w:val="en-US"/>
        </w:rPr>
        <w:br/>
        <w:t xml:space="preserve"> {</w:t>
      </w:r>
    </w:p>
    <w:p w:rsidR="003C1184" w:rsidRPr="003C1184" w:rsidRDefault="003C1184" w:rsidP="003C1184">
      <w:pPr>
        <w:pStyle w:val="Prrafodelista"/>
        <w:suppressAutoHyphens/>
        <w:spacing w:after="200"/>
        <w:ind w:left="1440"/>
        <w:rPr>
          <w:color w:val="000000" w:themeColor="text1"/>
        </w:rPr>
      </w:pPr>
      <w:r w:rsidRPr="004E4013">
        <w:rPr>
          <w:color w:val="000000" w:themeColor="text1"/>
          <w:lang w:val="en-US"/>
        </w:rPr>
        <w:tab/>
      </w:r>
      <w:r w:rsidRPr="003C1184">
        <w:rPr>
          <w:color w:val="000000" w:themeColor="text1"/>
        </w:rPr>
        <w:t>datos = linea.split(" ");</w:t>
      </w:r>
      <w:r w:rsidR="000B7808" w:rsidRPr="000B7808">
        <w:rPr>
          <w:b/>
          <w:color w:val="FF0000"/>
        </w:rPr>
        <w:t>(</w:t>
      </w:r>
      <w:r w:rsidR="000B7808">
        <w:rPr>
          <w:b/>
          <w:color w:val="FF0000"/>
        </w:rPr>
        <w:t>2</w:t>
      </w:r>
      <w:r w:rsidR="000B7808" w:rsidRPr="000B7808">
        <w:rPr>
          <w:b/>
          <w:color w:val="FF0000"/>
        </w:rPr>
        <w:t>)</w:t>
      </w:r>
    </w:p>
    <w:p w:rsidR="003C1184" w:rsidRDefault="003C1184" w:rsidP="003C1184">
      <w:pPr>
        <w:pStyle w:val="Prrafodelista"/>
        <w:suppressAutoHyphens/>
        <w:spacing w:after="200"/>
        <w:ind w:left="1440"/>
        <w:rPr>
          <w:color w:val="000000" w:themeColor="text1"/>
        </w:rPr>
      </w:pPr>
      <w:r w:rsidRPr="003C1184">
        <w:rPr>
          <w:color w:val="000000" w:themeColor="text1"/>
        </w:rPr>
        <w:tab/>
        <w:t>if(datos[0].compareTo(usr) == 0</w:t>
      </w:r>
      <w:r w:rsidR="000B7808" w:rsidRPr="000B7808">
        <w:rPr>
          <w:b/>
          <w:color w:val="FF0000"/>
        </w:rPr>
        <w:t>(</w:t>
      </w:r>
      <w:r w:rsidR="000B7808">
        <w:rPr>
          <w:b/>
          <w:color w:val="FF0000"/>
        </w:rPr>
        <w:t>3</w:t>
      </w:r>
      <w:r w:rsidR="000B7808" w:rsidRPr="000B7808">
        <w:rPr>
          <w:b/>
          <w:color w:val="FF0000"/>
        </w:rPr>
        <w:t>)</w:t>
      </w:r>
      <w:r w:rsidRPr="003C1184">
        <w:rPr>
          <w:color w:val="000000" w:themeColor="text1"/>
        </w:rPr>
        <w:t xml:space="preserve"> &amp;&amp; datos[1].compareTo(pass) == 0</w:t>
      </w:r>
      <w:r w:rsidR="000B7808" w:rsidRPr="000B7808">
        <w:rPr>
          <w:b/>
          <w:color w:val="FF0000"/>
        </w:rPr>
        <w:t>(</w:t>
      </w:r>
      <w:r w:rsidR="000B7808">
        <w:rPr>
          <w:b/>
          <w:color w:val="FF0000"/>
        </w:rPr>
        <w:t>4</w:t>
      </w:r>
      <w:r w:rsidR="000B7808" w:rsidRPr="000B7808">
        <w:rPr>
          <w:b/>
          <w:color w:val="FF0000"/>
        </w:rPr>
        <w:t>)</w:t>
      </w:r>
      <w:r w:rsidRPr="003C1184">
        <w:rPr>
          <w:color w:val="000000" w:themeColor="text1"/>
        </w:rPr>
        <w:t xml:space="preserve">) </w:t>
      </w:r>
    </w:p>
    <w:p w:rsidR="003C1184" w:rsidRPr="003C1184" w:rsidRDefault="003C1184" w:rsidP="003C1184">
      <w:pPr>
        <w:pStyle w:val="Prrafodelista"/>
        <w:suppressAutoHyphens/>
        <w:spacing w:after="200"/>
        <w:ind w:left="1440" w:firstLine="720"/>
        <w:rPr>
          <w:color w:val="000000" w:themeColor="text1"/>
        </w:rPr>
      </w:pPr>
      <w:r w:rsidRPr="003C1184">
        <w:rPr>
          <w:color w:val="000000" w:themeColor="text1"/>
        </w:rPr>
        <w:t>{</w:t>
      </w:r>
    </w:p>
    <w:p w:rsidR="003C1184" w:rsidRPr="003C1184" w:rsidRDefault="003C1184" w:rsidP="003C1184">
      <w:pPr>
        <w:pStyle w:val="Prrafodelista"/>
        <w:suppressAutoHyphens/>
        <w:spacing w:after="200"/>
        <w:ind w:left="1440"/>
        <w:rPr>
          <w:color w:val="000000" w:themeColor="text1"/>
        </w:rPr>
      </w:pPr>
      <w:r>
        <w:rPr>
          <w:color w:val="000000" w:themeColor="text1"/>
        </w:rPr>
        <w:tab/>
      </w:r>
      <w:r>
        <w:rPr>
          <w:color w:val="000000" w:themeColor="text1"/>
        </w:rPr>
        <w:tab/>
      </w:r>
      <w:r w:rsidRPr="003C1184">
        <w:rPr>
          <w:color w:val="000000" w:themeColor="text1"/>
        </w:rPr>
        <w:t>logueo = true;</w:t>
      </w:r>
      <w:r w:rsidR="000B7808" w:rsidRPr="000B7808">
        <w:rPr>
          <w:b/>
          <w:color w:val="FF0000"/>
        </w:rPr>
        <w:t xml:space="preserve"> (</w:t>
      </w:r>
      <w:r w:rsidR="000B7808">
        <w:rPr>
          <w:b/>
          <w:color w:val="FF0000"/>
        </w:rPr>
        <w:t>5</w:t>
      </w:r>
      <w:r w:rsidR="000B7808" w:rsidRPr="000B7808">
        <w:rPr>
          <w:b/>
          <w:color w:val="FF0000"/>
        </w:rPr>
        <w:t>)</w:t>
      </w:r>
    </w:p>
    <w:p w:rsidR="003C1184" w:rsidRDefault="003C1184" w:rsidP="003C1184">
      <w:pPr>
        <w:pStyle w:val="Prrafodelista"/>
        <w:suppressAutoHyphens/>
        <w:spacing w:after="200"/>
        <w:ind w:left="1440"/>
        <w:rPr>
          <w:b/>
          <w:color w:val="FF0000"/>
        </w:rPr>
      </w:pPr>
      <w:r w:rsidRPr="003C1184">
        <w:rPr>
          <w:color w:val="000000" w:themeColor="text1"/>
        </w:rPr>
        <w:tab/>
      </w:r>
      <w:r w:rsidRPr="003C1184">
        <w:rPr>
          <w:color w:val="000000" w:themeColor="text1"/>
        </w:rPr>
        <w:tab/>
        <w:t>break;</w:t>
      </w:r>
      <w:r>
        <w:rPr>
          <w:color w:val="000000" w:themeColor="text1"/>
        </w:rPr>
        <w:br/>
        <w:t xml:space="preserve">             </w:t>
      </w:r>
      <w:r w:rsidRPr="003C1184">
        <w:rPr>
          <w:color w:val="000000" w:themeColor="text1"/>
        </w:rPr>
        <w:t>}</w:t>
      </w:r>
      <w:r w:rsidRPr="003C1184">
        <w:rPr>
          <w:color w:val="000000" w:themeColor="text1"/>
        </w:rPr>
        <w:tab/>
      </w:r>
      <w:r w:rsidRPr="003C1184">
        <w:rPr>
          <w:color w:val="000000" w:themeColor="text1"/>
        </w:rPr>
        <w:tab/>
      </w:r>
      <w:r>
        <w:rPr>
          <w:color w:val="000000" w:themeColor="text1"/>
        </w:rPr>
        <w:br/>
      </w:r>
      <w:r w:rsidRPr="003C1184">
        <w:rPr>
          <w:color w:val="000000" w:themeColor="text1"/>
        </w:rPr>
        <w:t>}</w:t>
      </w:r>
      <w:r w:rsidR="000B7808" w:rsidRPr="000B7808">
        <w:rPr>
          <w:b/>
          <w:color w:val="FF0000"/>
        </w:rPr>
        <w:t>(</w:t>
      </w:r>
      <w:r w:rsidR="000B7808">
        <w:rPr>
          <w:b/>
          <w:color w:val="FF0000"/>
        </w:rPr>
        <w:t>6</w:t>
      </w:r>
      <w:r w:rsidR="000B7808" w:rsidRPr="000B7808">
        <w:rPr>
          <w:b/>
          <w:color w:val="FF0000"/>
        </w:rPr>
        <w:t>)</w:t>
      </w:r>
    </w:p>
    <w:p w:rsidR="004E4013" w:rsidRDefault="004E4013" w:rsidP="003C1184">
      <w:pPr>
        <w:pStyle w:val="Prrafodelista"/>
        <w:suppressAutoHyphens/>
        <w:spacing w:after="200"/>
        <w:ind w:left="1440"/>
        <w:rPr>
          <w:b/>
          <w:color w:val="FF0000"/>
        </w:rPr>
      </w:pPr>
    </w:p>
    <w:p w:rsidR="004E4013" w:rsidRDefault="004E4013" w:rsidP="003C1184">
      <w:pPr>
        <w:pStyle w:val="Prrafodelista"/>
        <w:suppressAutoHyphens/>
        <w:spacing w:after="200"/>
        <w:ind w:left="1440"/>
        <w:rPr>
          <w:b/>
          <w:color w:val="FF0000"/>
        </w:rPr>
      </w:pPr>
    </w:p>
    <w:p w:rsidR="00AD36FC" w:rsidRDefault="004478EB" w:rsidP="00AD36FC">
      <w:pPr>
        <w:numPr>
          <w:ilvl w:val="0"/>
          <w:numId w:val="19"/>
        </w:numPr>
        <w:suppressAutoHyphens/>
        <w:spacing w:after="200"/>
        <w:rPr>
          <w:b/>
          <w:color w:val="000000" w:themeColor="text1"/>
        </w:rPr>
      </w:pPr>
      <w:r>
        <w:rPr>
          <w:b/>
          <w:color w:val="000000" w:themeColor="text1"/>
        </w:rPr>
        <w:t>Método Registro de Usuario</w:t>
      </w:r>
    </w:p>
    <w:p w:rsidR="004478EB" w:rsidRDefault="004478EB" w:rsidP="004478EB">
      <w:pPr>
        <w:pStyle w:val="Prrafodelista"/>
        <w:numPr>
          <w:ilvl w:val="0"/>
          <w:numId w:val="22"/>
        </w:numPr>
        <w:suppressAutoHyphens/>
        <w:spacing w:after="200"/>
        <w:rPr>
          <w:b/>
          <w:color w:val="000000" w:themeColor="text1"/>
        </w:rPr>
      </w:pPr>
      <w:r>
        <w:rPr>
          <w:b/>
          <w:color w:val="000000" w:themeColor="text1"/>
        </w:rPr>
        <w:t>Complejidad Ciclomática</w:t>
      </w:r>
      <w:r w:rsidR="002F7238">
        <w:rPr>
          <w:b/>
          <w:color w:val="000000" w:themeColor="text1"/>
        </w:rPr>
        <w:t xml:space="preserve">. </w:t>
      </w:r>
      <w:r w:rsidR="002F7238">
        <w:rPr>
          <w:color w:val="000000" w:themeColor="text1"/>
        </w:rPr>
        <w:t>Secciones Cerradas + 1 = 4 + 1 = 5</w:t>
      </w:r>
    </w:p>
    <w:p w:rsidR="004478EB" w:rsidRDefault="004478EB" w:rsidP="004478EB">
      <w:pPr>
        <w:pStyle w:val="Prrafodelista"/>
        <w:numPr>
          <w:ilvl w:val="0"/>
          <w:numId w:val="22"/>
        </w:numPr>
        <w:suppressAutoHyphens/>
        <w:spacing w:after="200"/>
        <w:rPr>
          <w:b/>
          <w:color w:val="000000" w:themeColor="text1"/>
        </w:rPr>
      </w:pPr>
      <w:r>
        <w:rPr>
          <w:b/>
          <w:color w:val="000000" w:themeColor="text1"/>
        </w:rPr>
        <w:t>Diagrama de Mc Cabe</w:t>
      </w:r>
    </w:p>
    <w:p w:rsidR="002F7238" w:rsidRPr="002F7238" w:rsidRDefault="002F7238" w:rsidP="002F7238">
      <w:pPr>
        <w:suppressAutoHyphens/>
        <w:spacing w:after="200"/>
        <w:rPr>
          <w:b/>
          <w:color w:val="000000" w:themeColor="text1"/>
        </w:rPr>
      </w:pPr>
      <w:r>
        <w:rPr>
          <w:noProof/>
        </w:rPr>
        <w:drawing>
          <wp:inline distT="0" distB="0" distL="0" distR="0" wp14:anchorId="034D12C7" wp14:editId="3ED60069">
            <wp:extent cx="5189517" cy="42117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5848" t="25841" r="30297" b="7371"/>
                    <a:stretch/>
                  </pic:blipFill>
                  <pic:spPr bwMode="auto">
                    <a:xfrm>
                      <a:off x="0" y="0"/>
                      <a:ext cx="5195976" cy="4217023"/>
                    </a:xfrm>
                    <a:prstGeom prst="rect">
                      <a:avLst/>
                    </a:prstGeom>
                    <a:ln>
                      <a:noFill/>
                    </a:ln>
                    <a:extLst>
                      <a:ext uri="{53640926-AAD7-44D8-BBD7-CCE9431645EC}">
                        <a14:shadowObscured xmlns:a14="http://schemas.microsoft.com/office/drawing/2010/main"/>
                      </a:ext>
                    </a:extLst>
                  </pic:spPr>
                </pic:pic>
              </a:graphicData>
            </a:graphic>
          </wp:inline>
        </w:drawing>
      </w:r>
    </w:p>
    <w:p w:rsidR="004478EB" w:rsidRDefault="004478EB" w:rsidP="004478EB">
      <w:pPr>
        <w:pStyle w:val="Prrafodelista"/>
        <w:numPr>
          <w:ilvl w:val="0"/>
          <w:numId w:val="22"/>
        </w:numPr>
        <w:suppressAutoHyphens/>
        <w:spacing w:after="200"/>
        <w:rPr>
          <w:b/>
          <w:color w:val="000000" w:themeColor="text1"/>
        </w:rPr>
      </w:pPr>
      <w:r>
        <w:rPr>
          <w:b/>
          <w:color w:val="000000" w:themeColor="text1"/>
        </w:rPr>
        <w:lastRenderedPageBreak/>
        <w:t>Caminos (Ciclos de Prueba)</w:t>
      </w:r>
    </w:p>
    <w:p w:rsidR="002F7238" w:rsidRDefault="002F7238" w:rsidP="002F7238">
      <w:pPr>
        <w:suppressAutoHyphens/>
        <w:spacing w:after="200"/>
        <w:ind w:left="1080"/>
        <w:rPr>
          <w:b/>
          <w:color w:val="000000" w:themeColor="text1"/>
        </w:rPr>
      </w:pPr>
      <w:r>
        <w:rPr>
          <w:b/>
          <w:color w:val="000000" w:themeColor="text1"/>
        </w:rPr>
        <w:t>C1: 1 2 9</w:t>
      </w:r>
      <w:r>
        <w:rPr>
          <w:b/>
          <w:color w:val="000000" w:themeColor="text1"/>
        </w:rPr>
        <w:br/>
        <w:t>C2: 1 3 5 9</w:t>
      </w:r>
      <w:r>
        <w:rPr>
          <w:b/>
          <w:color w:val="000000" w:themeColor="text1"/>
        </w:rPr>
        <w:br/>
        <w:t>C3: 1 3 4 5 9</w:t>
      </w:r>
      <w:r>
        <w:rPr>
          <w:b/>
          <w:color w:val="000000" w:themeColor="text1"/>
        </w:rPr>
        <w:br/>
        <w:t>C4: 1 3 4 6 7 9</w:t>
      </w:r>
      <w:r>
        <w:rPr>
          <w:b/>
          <w:color w:val="000000" w:themeColor="text1"/>
        </w:rPr>
        <w:br/>
        <w:t>C5: 1 3 4 6 8 9</w:t>
      </w:r>
    </w:p>
    <w:p w:rsidR="004E4013" w:rsidRPr="002F7238" w:rsidRDefault="004E4013" w:rsidP="002F7238">
      <w:pPr>
        <w:suppressAutoHyphens/>
        <w:spacing w:after="200"/>
        <w:ind w:left="1080"/>
        <w:rPr>
          <w:b/>
          <w:color w:val="000000" w:themeColor="text1"/>
        </w:rPr>
      </w:pPr>
    </w:p>
    <w:p w:rsidR="004478EB" w:rsidRDefault="004478EB" w:rsidP="004478EB">
      <w:pPr>
        <w:pStyle w:val="Prrafodelista"/>
        <w:numPr>
          <w:ilvl w:val="0"/>
          <w:numId w:val="22"/>
        </w:numPr>
        <w:suppressAutoHyphens/>
        <w:spacing w:after="200"/>
        <w:rPr>
          <w:b/>
          <w:color w:val="000000" w:themeColor="text1"/>
        </w:rPr>
      </w:pPr>
      <w:r>
        <w:rPr>
          <w:b/>
          <w:color w:val="000000" w:themeColor="text1"/>
        </w:rPr>
        <w:t>Casos de Prueba para cada camino hallado</w:t>
      </w:r>
    </w:p>
    <w:p w:rsidR="002F7238" w:rsidRDefault="002F7238" w:rsidP="002F7238">
      <w:pPr>
        <w:pStyle w:val="Prrafodelista"/>
        <w:suppressAutoHyphens/>
        <w:spacing w:after="200"/>
        <w:ind w:left="1440"/>
        <w:rPr>
          <w:b/>
          <w:color w:val="000000" w:themeColor="text1"/>
        </w:rPr>
      </w:pPr>
    </w:p>
    <w:p w:rsidR="002F7238" w:rsidRDefault="002F7238" w:rsidP="002F7238">
      <w:pPr>
        <w:pStyle w:val="Prrafodelista"/>
        <w:suppressAutoHyphens/>
        <w:spacing w:after="200"/>
        <w:ind w:left="1440"/>
        <w:rPr>
          <w:b/>
          <w:color w:val="000000" w:themeColor="text1"/>
        </w:rPr>
      </w:pPr>
      <w:r w:rsidRPr="002F7238">
        <w:rPr>
          <w:b/>
          <w:color w:val="000000" w:themeColor="text1"/>
        </w:rPr>
        <w:t>C1: 1 2 9</w:t>
      </w:r>
    </w:p>
    <w:p w:rsidR="002F7238" w:rsidRDefault="002F7238" w:rsidP="002F7238">
      <w:pPr>
        <w:pStyle w:val="Prrafodelista"/>
        <w:suppressAutoHyphens/>
        <w:spacing w:after="200"/>
        <w:ind w:left="1440"/>
        <w:rPr>
          <w:color w:val="000000" w:themeColor="text1"/>
        </w:rPr>
      </w:pPr>
      <w:r>
        <w:rPr>
          <w:color w:val="000000" w:themeColor="text1"/>
        </w:rPr>
        <w:t xml:space="preserve">Datos a Ingresar: </w:t>
      </w:r>
      <w:r w:rsidRPr="002F7238">
        <w:rPr>
          <w:color w:val="000000" w:themeColor="text1"/>
          <w:u w:val="single"/>
        </w:rPr>
        <w:t>Usuario</w:t>
      </w:r>
      <w:r>
        <w:rPr>
          <w:color w:val="000000" w:themeColor="text1"/>
          <w:u w:val="single"/>
        </w:rPr>
        <w:t>:</w:t>
      </w:r>
      <w:r>
        <w:rPr>
          <w:color w:val="000000" w:themeColor="text1"/>
        </w:rPr>
        <w:t xml:space="preserve"> </w:t>
      </w:r>
      <w:r w:rsidRPr="002F7238">
        <w:rPr>
          <w:b/>
          <w:color w:val="000000" w:themeColor="text1"/>
        </w:rPr>
        <w:t>admin</w:t>
      </w:r>
      <w:r>
        <w:rPr>
          <w:color w:val="000000" w:themeColor="text1"/>
        </w:rPr>
        <w:t xml:space="preserve"> (el cuál ya existe en el archivo de usuarios)</w:t>
      </w:r>
    </w:p>
    <w:p w:rsidR="002F7238" w:rsidRDefault="002F7238" w:rsidP="002F7238">
      <w:pPr>
        <w:pStyle w:val="Prrafodelista"/>
        <w:suppressAutoHyphens/>
        <w:spacing w:after="200"/>
        <w:ind w:left="1440"/>
        <w:rPr>
          <w:color w:val="000000" w:themeColor="text1"/>
        </w:rPr>
      </w:pPr>
      <w:r>
        <w:rPr>
          <w:color w:val="000000" w:themeColor="text1"/>
        </w:rPr>
        <w:t>Resultado Esperado: Indica que el usuario ya existe</w:t>
      </w:r>
    </w:p>
    <w:p w:rsidR="002F7238" w:rsidRDefault="002F7238" w:rsidP="002F7238">
      <w:pPr>
        <w:pStyle w:val="Prrafodelista"/>
        <w:suppressAutoHyphens/>
        <w:spacing w:after="200"/>
        <w:ind w:left="1440"/>
        <w:rPr>
          <w:b/>
          <w:color w:val="000000" w:themeColor="text1"/>
        </w:rPr>
      </w:pPr>
      <w:r w:rsidRPr="002F7238">
        <w:rPr>
          <w:b/>
          <w:color w:val="000000" w:themeColor="text1"/>
        </w:rPr>
        <w:br/>
      </w:r>
    </w:p>
    <w:p w:rsidR="002F7238" w:rsidRDefault="002F7238" w:rsidP="002F7238">
      <w:pPr>
        <w:pStyle w:val="Prrafodelista"/>
        <w:suppressAutoHyphens/>
        <w:spacing w:after="200"/>
        <w:ind w:left="1440"/>
        <w:rPr>
          <w:b/>
          <w:color w:val="000000" w:themeColor="text1"/>
        </w:rPr>
      </w:pPr>
      <w:r w:rsidRPr="002F7238">
        <w:rPr>
          <w:b/>
          <w:color w:val="000000" w:themeColor="text1"/>
        </w:rPr>
        <w:t>C2: 1 3 5 9</w:t>
      </w:r>
    </w:p>
    <w:p w:rsidR="002F7238" w:rsidRDefault="002F7238" w:rsidP="002F7238">
      <w:pPr>
        <w:pStyle w:val="Prrafodelista"/>
        <w:suppressAutoHyphens/>
        <w:spacing w:after="200"/>
        <w:ind w:left="1440"/>
        <w:rPr>
          <w:color w:val="000000" w:themeColor="text1"/>
        </w:rPr>
      </w:pPr>
      <w:r>
        <w:rPr>
          <w:color w:val="000000" w:themeColor="text1"/>
        </w:rPr>
        <w:t xml:space="preserve">Datos a ingresar: </w:t>
      </w:r>
      <w:r w:rsidRPr="002F7238">
        <w:rPr>
          <w:color w:val="000000" w:themeColor="text1"/>
          <w:u w:val="single"/>
        </w:rPr>
        <w:t>Usuario</w:t>
      </w:r>
      <w:r>
        <w:rPr>
          <w:color w:val="000000" w:themeColor="text1"/>
        </w:rPr>
        <w:t xml:space="preserve">: Nuevo. </w:t>
      </w:r>
      <w:r>
        <w:rPr>
          <w:color w:val="000000" w:themeColor="text1"/>
          <w:u w:val="single"/>
        </w:rPr>
        <w:t>Contraseña:</w:t>
      </w:r>
    </w:p>
    <w:p w:rsidR="002F7238" w:rsidRDefault="002F7238" w:rsidP="002F7238">
      <w:pPr>
        <w:pStyle w:val="Prrafodelista"/>
        <w:suppressAutoHyphens/>
        <w:spacing w:after="200"/>
        <w:ind w:left="1440"/>
        <w:rPr>
          <w:color w:val="000000" w:themeColor="text1"/>
        </w:rPr>
      </w:pPr>
      <w:r>
        <w:rPr>
          <w:color w:val="000000" w:themeColor="text1"/>
        </w:rPr>
        <w:t>Resultado Esperado: Indica que debe ingresar una contraseña no vacía</w:t>
      </w:r>
    </w:p>
    <w:p w:rsidR="002F7238" w:rsidRDefault="002F7238" w:rsidP="002F7238">
      <w:pPr>
        <w:pStyle w:val="Prrafodelista"/>
        <w:suppressAutoHyphens/>
        <w:spacing w:after="200"/>
        <w:ind w:left="1440"/>
        <w:rPr>
          <w:b/>
          <w:color w:val="000000" w:themeColor="text1"/>
        </w:rPr>
      </w:pPr>
      <w:r w:rsidRPr="002F7238">
        <w:rPr>
          <w:b/>
          <w:color w:val="000000" w:themeColor="text1"/>
        </w:rPr>
        <w:br/>
        <w:t>C3: 1 3 4 5 9</w:t>
      </w:r>
    </w:p>
    <w:p w:rsidR="00E52F84" w:rsidRDefault="002F7238" w:rsidP="002F7238">
      <w:pPr>
        <w:pStyle w:val="Prrafodelista"/>
        <w:suppressAutoHyphens/>
        <w:spacing w:after="200"/>
        <w:ind w:left="1440"/>
        <w:rPr>
          <w:color w:val="000000" w:themeColor="text1"/>
        </w:rPr>
      </w:pPr>
      <w:r>
        <w:rPr>
          <w:color w:val="000000" w:themeColor="text1"/>
        </w:rPr>
        <w:t xml:space="preserve">Datos a ingresar: </w:t>
      </w:r>
      <w:r w:rsidR="00E52F84">
        <w:rPr>
          <w:color w:val="000000" w:themeColor="text1"/>
          <w:u w:val="single"/>
        </w:rPr>
        <w:t>Usuario:</w:t>
      </w:r>
      <w:r w:rsidR="00E52F84">
        <w:rPr>
          <w:color w:val="000000" w:themeColor="text1"/>
        </w:rPr>
        <w:t xml:space="preserve"> Nuevo. </w:t>
      </w:r>
      <w:r w:rsidR="00E52F84">
        <w:rPr>
          <w:color w:val="000000" w:themeColor="text1"/>
          <w:u w:val="single"/>
        </w:rPr>
        <w:t xml:space="preserve">Contraseña: </w:t>
      </w:r>
      <w:r w:rsidR="00E52F84">
        <w:rPr>
          <w:color w:val="000000" w:themeColor="text1"/>
        </w:rPr>
        <w:t xml:space="preserve">pass. </w:t>
      </w:r>
      <w:r w:rsidR="00E52F84">
        <w:rPr>
          <w:color w:val="000000" w:themeColor="text1"/>
          <w:u w:val="single"/>
        </w:rPr>
        <w:t>Confirmar Contraseña:</w:t>
      </w:r>
    </w:p>
    <w:p w:rsidR="00E52F84" w:rsidRDefault="00E52F84" w:rsidP="002F7238">
      <w:pPr>
        <w:pStyle w:val="Prrafodelista"/>
        <w:suppressAutoHyphens/>
        <w:spacing w:after="200"/>
        <w:ind w:left="1440"/>
        <w:rPr>
          <w:color w:val="000000" w:themeColor="text1"/>
        </w:rPr>
      </w:pPr>
      <w:r>
        <w:rPr>
          <w:color w:val="000000" w:themeColor="text1"/>
        </w:rPr>
        <w:t>Resultado Esperado: Indica que debe ingresar un contrasela no vacía</w:t>
      </w:r>
    </w:p>
    <w:p w:rsidR="00E52F84" w:rsidRDefault="002F7238" w:rsidP="002F7238">
      <w:pPr>
        <w:pStyle w:val="Prrafodelista"/>
        <w:suppressAutoHyphens/>
        <w:spacing w:after="200"/>
        <w:ind w:left="1440"/>
        <w:rPr>
          <w:b/>
          <w:color w:val="000000" w:themeColor="text1"/>
        </w:rPr>
      </w:pPr>
      <w:r w:rsidRPr="002F7238">
        <w:rPr>
          <w:b/>
          <w:color w:val="000000" w:themeColor="text1"/>
        </w:rPr>
        <w:br/>
        <w:t>C4: 1 3 4 6 7 9</w:t>
      </w:r>
    </w:p>
    <w:p w:rsidR="00E52F84" w:rsidRDefault="00E52F84" w:rsidP="002F7238">
      <w:pPr>
        <w:pStyle w:val="Prrafodelista"/>
        <w:suppressAutoHyphens/>
        <w:spacing w:after="200"/>
        <w:ind w:left="1440"/>
        <w:rPr>
          <w:color w:val="000000" w:themeColor="text1"/>
        </w:rPr>
      </w:pPr>
      <w:r>
        <w:rPr>
          <w:color w:val="000000" w:themeColor="text1"/>
        </w:rPr>
        <w:t xml:space="preserve">Datos a ingresar: </w:t>
      </w:r>
      <w:r>
        <w:rPr>
          <w:color w:val="000000" w:themeColor="text1"/>
          <w:u w:val="single"/>
        </w:rPr>
        <w:t xml:space="preserve">Usuario: </w:t>
      </w:r>
      <w:r>
        <w:rPr>
          <w:color w:val="000000" w:themeColor="text1"/>
        </w:rPr>
        <w:t xml:space="preserve">Nuevo. </w:t>
      </w:r>
      <w:r>
        <w:rPr>
          <w:color w:val="000000" w:themeColor="text1"/>
          <w:u w:val="single"/>
        </w:rPr>
        <w:t>Contrasela:</w:t>
      </w:r>
      <w:r>
        <w:rPr>
          <w:color w:val="000000" w:themeColor="text1"/>
        </w:rPr>
        <w:t xml:space="preserve"> pass. </w:t>
      </w:r>
      <w:r>
        <w:rPr>
          <w:color w:val="000000" w:themeColor="text1"/>
          <w:u w:val="single"/>
        </w:rPr>
        <w:t>Confirmar Contraseña:</w:t>
      </w:r>
      <w:r>
        <w:rPr>
          <w:color w:val="000000" w:themeColor="text1"/>
        </w:rPr>
        <w:t xml:space="preserve"> 123</w:t>
      </w:r>
    </w:p>
    <w:p w:rsidR="00E52F84" w:rsidRDefault="00E52F84" w:rsidP="002F7238">
      <w:pPr>
        <w:pStyle w:val="Prrafodelista"/>
        <w:suppressAutoHyphens/>
        <w:spacing w:after="200"/>
        <w:ind w:left="1440"/>
        <w:rPr>
          <w:color w:val="000000" w:themeColor="text1"/>
        </w:rPr>
      </w:pPr>
      <w:r>
        <w:rPr>
          <w:color w:val="000000" w:themeColor="text1"/>
        </w:rPr>
        <w:t>Resultado Esperado: Indica que las contraseñas indicadas no coinciden.</w:t>
      </w:r>
    </w:p>
    <w:p w:rsidR="002F7238" w:rsidRDefault="002F7238" w:rsidP="002F7238">
      <w:pPr>
        <w:pStyle w:val="Prrafodelista"/>
        <w:suppressAutoHyphens/>
        <w:spacing w:after="200"/>
        <w:ind w:left="1440"/>
        <w:rPr>
          <w:b/>
          <w:color w:val="000000" w:themeColor="text1"/>
        </w:rPr>
      </w:pPr>
      <w:r w:rsidRPr="002F7238">
        <w:rPr>
          <w:b/>
          <w:color w:val="000000" w:themeColor="text1"/>
        </w:rPr>
        <w:br/>
        <w:t>C5: 1 3 4 6 8 9</w:t>
      </w:r>
    </w:p>
    <w:p w:rsidR="00E52F84" w:rsidRDefault="00E52F84" w:rsidP="00E52F84">
      <w:pPr>
        <w:pStyle w:val="Prrafodelista"/>
        <w:suppressAutoHyphens/>
        <w:spacing w:after="200"/>
        <w:ind w:left="1440"/>
        <w:rPr>
          <w:color w:val="000000" w:themeColor="text1"/>
        </w:rPr>
      </w:pPr>
      <w:r>
        <w:rPr>
          <w:color w:val="000000" w:themeColor="text1"/>
        </w:rPr>
        <w:t xml:space="preserve">Datos a ingresar: </w:t>
      </w:r>
      <w:r>
        <w:rPr>
          <w:color w:val="000000" w:themeColor="text1"/>
          <w:u w:val="single"/>
        </w:rPr>
        <w:t xml:space="preserve">Usuario: </w:t>
      </w:r>
      <w:r>
        <w:rPr>
          <w:color w:val="000000" w:themeColor="text1"/>
        </w:rPr>
        <w:t xml:space="preserve">Nuevo. </w:t>
      </w:r>
      <w:r>
        <w:rPr>
          <w:color w:val="000000" w:themeColor="text1"/>
          <w:u w:val="single"/>
        </w:rPr>
        <w:t>Contrasela:</w:t>
      </w:r>
      <w:r>
        <w:rPr>
          <w:color w:val="000000" w:themeColor="text1"/>
        </w:rPr>
        <w:t xml:space="preserve"> pass. </w:t>
      </w:r>
      <w:r>
        <w:rPr>
          <w:color w:val="000000" w:themeColor="text1"/>
          <w:u w:val="single"/>
        </w:rPr>
        <w:t>Confirmar Contraseña:</w:t>
      </w:r>
      <w:r>
        <w:rPr>
          <w:color w:val="000000" w:themeColor="text1"/>
        </w:rPr>
        <w:t xml:space="preserve"> pass</w:t>
      </w:r>
    </w:p>
    <w:p w:rsidR="00E52F84" w:rsidRDefault="00E52F84" w:rsidP="00E52F84">
      <w:pPr>
        <w:pStyle w:val="Prrafodelista"/>
        <w:suppressAutoHyphens/>
        <w:spacing w:after="200"/>
        <w:ind w:left="1440"/>
        <w:rPr>
          <w:color w:val="000000" w:themeColor="text1"/>
        </w:rPr>
      </w:pPr>
      <w:r>
        <w:rPr>
          <w:color w:val="000000" w:themeColor="text1"/>
        </w:rPr>
        <w:t>Resultado Esperado: Indica que el usuario fue registrado correctamente</w:t>
      </w:r>
    </w:p>
    <w:p w:rsidR="002F7238" w:rsidRDefault="002F7238"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C9742C" w:rsidRDefault="00C9742C" w:rsidP="002F7238">
      <w:pPr>
        <w:suppressAutoHyphens/>
        <w:spacing w:after="200"/>
        <w:ind w:left="1080"/>
        <w:rPr>
          <w:b/>
          <w:color w:val="000000" w:themeColor="text1"/>
        </w:rPr>
      </w:pPr>
    </w:p>
    <w:p w:rsidR="004478EB" w:rsidRDefault="004478EB" w:rsidP="004478EB">
      <w:pPr>
        <w:pStyle w:val="Prrafodelista"/>
        <w:numPr>
          <w:ilvl w:val="0"/>
          <w:numId w:val="22"/>
        </w:numPr>
        <w:suppressAutoHyphens/>
        <w:spacing w:after="200"/>
        <w:rPr>
          <w:b/>
          <w:color w:val="000000" w:themeColor="text1"/>
        </w:rPr>
      </w:pPr>
      <w:r>
        <w:rPr>
          <w:b/>
          <w:color w:val="000000" w:themeColor="text1"/>
        </w:rPr>
        <w:t>Porción del Código (Sin comentarios)</w:t>
      </w:r>
    </w:p>
    <w:p w:rsidR="004478EB" w:rsidRDefault="004478EB" w:rsidP="004478EB">
      <w:pPr>
        <w:suppressAutoHyphens/>
        <w:spacing w:after="200"/>
        <w:rPr>
          <w:b/>
          <w:color w:val="000000" w:themeColor="text1"/>
        </w:rPr>
      </w:pPr>
      <w:r>
        <w:rPr>
          <w:noProof/>
        </w:rPr>
        <w:drawing>
          <wp:inline distT="0" distB="0" distL="0" distR="0" wp14:anchorId="32DA84C1" wp14:editId="0423AAF8">
            <wp:extent cx="5842660" cy="5355772"/>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8262" t="12722" r="43432" b="4191"/>
                    <a:stretch/>
                  </pic:blipFill>
                  <pic:spPr bwMode="auto">
                    <a:xfrm>
                      <a:off x="0" y="0"/>
                      <a:ext cx="5849932" cy="5362438"/>
                    </a:xfrm>
                    <a:prstGeom prst="rect">
                      <a:avLst/>
                    </a:prstGeom>
                    <a:ln>
                      <a:noFill/>
                    </a:ln>
                    <a:extLst>
                      <a:ext uri="{53640926-AAD7-44D8-BBD7-CCE9431645EC}">
                        <a14:shadowObscured xmlns:a14="http://schemas.microsoft.com/office/drawing/2010/main"/>
                      </a:ext>
                    </a:extLst>
                  </pic:spPr>
                </pic:pic>
              </a:graphicData>
            </a:graphic>
          </wp:inline>
        </w:drawing>
      </w:r>
    </w:p>
    <w:p w:rsidR="004478EB" w:rsidRDefault="004478EB" w:rsidP="004478EB">
      <w:pPr>
        <w:suppressAutoHyphens/>
        <w:spacing w:after="200"/>
        <w:rPr>
          <w:color w:val="000000" w:themeColor="text1"/>
        </w:rPr>
      </w:pPr>
      <w:r>
        <w:rPr>
          <w:color w:val="000000" w:themeColor="text1"/>
        </w:rPr>
        <w:t>Nota: Se encuentran con comentarios los números correspondientes a los nodos.</w:t>
      </w:r>
    </w:p>
    <w:p w:rsidR="00DB3D42" w:rsidRDefault="00AF5028" w:rsidP="00056F43">
      <w:pPr>
        <w:pStyle w:val="Ttulo2"/>
        <w:rPr>
          <w:color w:val="0070C0"/>
          <w:sz w:val="24"/>
          <w:szCs w:val="24"/>
        </w:rPr>
      </w:pPr>
      <w:bookmarkStart w:id="59" w:name="_Toc435800215"/>
      <w:r>
        <w:rPr>
          <w:color w:val="0070C0"/>
          <w:sz w:val="24"/>
          <w:szCs w:val="24"/>
        </w:rPr>
        <w:lastRenderedPageBreak/>
        <w:t>MÉTODO DE COBERTURA DE DECISIONES</w:t>
      </w:r>
      <w:bookmarkEnd w:id="59"/>
    </w:p>
    <w:p w:rsidR="001E085E" w:rsidRPr="001E085E" w:rsidRDefault="001E085E" w:rsidP="001E085E"/>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Para cubrir las decisiones del programa, debemos validar los siguientes elementos:</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b/>
          <w:bCs/>
          <w:i/>
          <w:iCs/>
          <w:u w:val="single"/>
        </w:rPr>
        <w:t>Método login (clase Login)</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b/>
          <w:bCs/>
          <w:i/>
          <w:iCs/>
          <w:u w:val="single"/>
        </w:rPr>
        <w:t>El While que realiza  el login:</w:t>
      </w:r>
      <w:r w:rsidRPr="001E085E">
        <w:rPr>
          <w:rFonts w:ascii="Calibri" w:eastAsia="Times New Roman" w:hAnsi="Calibri" w:cs="Times New Roman"/>
          <w:b/>
          <w:bCs/>
          <w:i/>
          <w:iCs/>
        </w:rPr>
        <w:t>Es el primer while que aparece.</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while</w:t>
      </w:r>
      <w:r w:rsidRPr="001E085E">
        <w:rPr>
          <w:rFonts w:ascii="Consolas" w:eastAsia="Times New Roman" w:hAnsi="Consolas" w:cs="Consolas"/>
          <w:sz w:val="20"/>
          <w:szCs w:val="20"/>
          <w:lang w:val="en-US"/>
        </w:rPr>
        <w:t xml:space="preserve"> ((linea = br.readLine()) != </w:t>
      </w:r>
      <w:r w:rsidRPr="001E085E">
        <w:rPr>
          <w:rFonts w:ascii="Consolas" w:eastAsia="Times New Roman" w:hAnsi="Consolas" w:cs="Consolas"/>
          <w:b/>
          <w:bCs/>
          <w:color w:val="7F0055"/>
          <w:sz w:val="20"/>
          <w:szCs w:val="20"/>
          <w:lang w:val="en-US"/>
        </w:rPr>
        <w:t>null</w:t>
      </w:r>
      <w:r w:rsidRPr="001E085E">
        <w:rPr>
          <w:rFonts w:ascii="Consolas" w:eastAsia="Times New Roman" w:hAnsi="Consolas" w:cs="Consolas"/>
          <w:sz w:val="20"/>
          <w:szCs w:val="20"/>
          <w:lang w:val="en-US"/>
        </w:rPr>
        <w:t>) {</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datos = linea.split(</w:t>
      </w:r>
      <w:r w:rsidRPr="001E085E">
        <w:rPr>
          <w:rFonts w:ascii="Consolas" w:eastAsia="Times New Roman" w:hAnsi="Consolas" w:cs="Consolas"/>
          <w:color w:val="2A00FF"/>
          <w:sz w:val="20"/>
          <w:szCs w:val="20"/>
        </w:rPr>
        <w:t>" "</w:t>
      </w: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w:t>
      </w:r>
      <w:r w:rsidRPr="001E085E">
        <w:rPr>
          <w:rFonts w:ascii="Courier New" w:eastAsia="Times New Roman" w:hAnsi="Courier New" w:cs="Courier New"/>
          <w:sz w:val="20"/>
          <w:szCs w:val="20"/>
        </w:rPr>
        <w:t xml:space="preserve"> Probamos la decisión por falso del bucle leyendo una cadena vacía: {línea = null}.</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2:</w:t>
      </w:r>
      <w:r w:rsidRPr="001E085E">
        <w:rPr>
          <w:rFonts w:ascii="Courier New" w:eastAsia="Times New Roman" w:hAnsi="Courier New" w:cs="Courier New"/>
          <w:sz w:val="20"/>
          <w:szCs w:val="20"/>
        </w:rPr>
        <w:t xml:space="preserve"> Probamos la decisión por verdadero del bucle leyendo una cadena con: {línea = Lucas 123}.</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b/>
          <w:bCs/>
          <w:i/>
          <w:iCs/>
          <w:u w:val="single"/>
        </w:rPr>
        <w:t>Método login (clase Login)</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El if que comprueba los datos del login:</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r>
      <w:r w:rsidRPr="001E085E">
        <w:rPr>
          <w:rFonts w:ascii="Consolas" w:eastAsia="Times New Roman" w:hAnsi="Consolas" w:cs="Consolas"/>
          <w:b/>
          <w:bCs/>
          <w:color w:val="7F0055"/>
          <w:sz w:val="20"/>
          <w:szCs w:val="20"/>
        </w:rPr>
        <w:t>if</w:t>
      </w:r>
      <w:r w:rsidRPr="001E085E">
        <w:rPr>
          <w:rFonts w:ascii="Consolas" w:eastAsia="Times New Roman" w:hAnsi="Consolas" w:cs="Consolas"/>
          <w:sz w:val="20"/>
          <w:szCs w:val="20"/>
        </w:rPr>
        <w:t>(datos[0].compareTo(usr) == 0 &amp;&amp; datos[1].compareTo(pass) == 0)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r>
      <w:r w:rsidRPr="001E085E">
        <w:rPr>
          <w:rFonts w:ascii="Consolas" w:eastAsia="Times New Roman" w:hAnsi="Consolas" w:cs="Consolas"/>
          <w:sz w:val="20"/>
          <w:szCs w:val="20"/>
        </w:rPr>
        <w:tab/>
        <w:t xml:space="preserve">logueo = </w:t>
      </w:r>
      <w:r w:rsidRPr="001E085E">
        <w:rPr>
          <w:rFonts w:ascii="Consolas" w:eastAsia="Times New Roman" w:hAnsi="Consolas" w:cs="Consolas"/>
          <w:b/>
          <w:bCs/>
          <w:color w:val="7F0055"/>
          <w:sz w:val="20"/>
          <w:szCs w:val="20"/>
        </w:rPr>
        <w:t>true</w:t>
      </w: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r>
      <w:r w:rsidRPr="001E085E">
        <w:rPr>
          <w:rFonts w:ascii="Consolas" w:eastAsia="Times New Roman" w:hAnsi="Consolas" w:cs="Consolas"/>
          <w:sz w:val="20"/>
          <w:szCs w:val="20"/>
        </w:rPr>
        <w:tab/>
      </w:r>
      <w:r w:rsidRPr="001E085E">
        <w:rPr>
          <w:rFonts w:ascii="Consolas" w:eastAsia="Times New Roman" w:hAnsi="Consolas" w:cs="Consolas"/>
          <w:b/>
          <w:bCs/>
          <w:color w:val="7F0055"/>
          <w:sz w:val="20"/>
          <w:szCs w:val="20"/>
        </w:rPr>
        <w:t>break</w:t>
      </w: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w:t>
      </w:r>
      <w:r w:rsidRPr="001E085E">
        <w:rPr>
          <w:rFonts w:ascii="Consolas" w:eastAsia="Times New Roman" w:hAnsi="Consolas" w:cs="Consolas"/>
          <w:sz w:val="20"/>
          <w:szCs w:val="20"/>
        </w:rPr>
        <w:tab/>
      </w:r>
      <w:r w:rsidRPr="001E085E">
        <w:rPr>
          <w:rFonts w:ascii="Consolas" w:eastAsia="Times New Roman" w:hAnsi="Consolas" w:cs="Consolas"/>
          <w:sz w:val="20"/>
          <w:szCs w:val="20"/>
        </w:rPr>
        <w:tab/>
      </w:r>
      <w:r w:rsidRPr="001E085E">
        <w:rPr>
          <w:rFonts w:ascii="Consolas" w:eastAsia="Times New Roman" w:hAnsi="Consolas" w:cs="Consolas"/>
          <w:sz w:val="20"/>
          <w:szCs w:val="20"/>
        </w:rPr>
        <w:tab/>
      </w:r>
      <w:r w:rsidRPr="001E085E">
        <w:rPr>
          <w:rFonts w:ascii="Consolas" w:eastAsia="Times New Roman" w:hAnsi="Consolas" w:cs="Consolas"/>
          <w:sz w:val="20"/>
          <w:szCs w:val="20"/>
        </w:rPr>
        <w:tab/>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3:</w:t>
      </w:r>
      <w:r w:rsidRPr="001E085E">
        <w:rPr>
          <w:rFonts w:ascii="Courier New" w:eastAsia="Times New Roman" w:hAnsi="Courier New" w:cs="Courier New"/>
          <w:sz w:val="20"/>
          <w:szCs w:val="20"/>
        </w:rPr>
        <w:t xml:space="preserve"> Probamos la decisión por falso del condional ingresando un usuario inexistente: {usr = “Wanchope”, pass = “”} </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4:</w:t>
      </w:r>
      <w:r w:rsidRPr="001E085E">
        <w:rPr>
          <w:rFonts w:ascii="Courier New" w:eastAsia="Times New Roman" w:hAnsi="Courier New" w:cs="Courier New"/>
          <w:sz w:val="20"/>
          <w:szCs w:val="20"/>
        </w:rPr>
        <w:t xml:space="preserve"> Probamos la decisión por verdadero del ciclo ingresando </w:t>
      </w:r>
      <w:r w:rsidRPr="001E085E">
        <w:rPr>
          <w:rFonts w:ascii="Courier New" w:eastAsia="Times New Roman" w:hAnsi="Courier New" w:cs="Courier New"/>
          <w:sz w:val="20"/>
          <w:szCs w:val="20"/>
        </w:rPr>
        <w:tab/>
        <w:t xml:space="preserve">un nombre de usuario y una contraseña existentes: {usr = “Lucas”, pass = “123”} </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b/>
          <w:bCs/>
          <w:i/>
          <w:iCs/>
          <w:u w:val="single"/>
        </w:rPr>
        <w:t>Método login (clase Login)</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 xml:space="preserve">La lógica que verifica que se ingresó un usuario y una contraseña correcta: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color w:val="7F0055"/>
          <w:sz w:val="20"/>
          <w:szCs w:val="20"/>
        </w:rPr>
        <w:t>if</w:t>
      </w:r>
      <w:r w:rsidRPr="001E085E">
        <w:rPr>
          <w:rFonts w:ascii="Consolas" w:eastAsia="Times New Roman" w:hAnsi="Consolas" w:cs="Consolas"/>
          <w:sz w:val="20"/>
          <w:szCs w:val="20"/>
        </w:rPr>
        <w:t xml:space="preserve"> (logueo) {</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 xml:space="preserve">Inicio ingredat = </w:t>
      </w:r>
      <w:r w:rsidRPr="001E085E">
        <w:rPr>
          <w:rFonts w:ascii="Consolas" w:eastAsia="Times New Roman" w:hAnsi="Consolas" w:cs="Consolas"/>
          <w:b/>
          <w:bCs/>
          <w:color w:val="7F0055"/>
          <w:sz w:val="20"/>
          <w:szCs w:val="20"/>
        </w:rPr>
        <w:t>new</w:t>
      </w:r>
      <w:r w:rsidRPr="001E085E">
        <w:rPr>
          <w:rFonts w:ascii="Consolas" w:eastAsia="Times New Roman" w:hAnsi="Consolas" w:cs="Consolas"/>
          <w:sz w:val="20"/>
          <w:szCs w:val="20"/>
        </w:rPr>
        <w:t xml:space="preserve"> Inicio(usr);</w:t>
      </w:r>
    </w:p>
    <w:p w:rsidR="001E085E" w:rsidRPr="001E085E" w:rsidRDefault="001E085E" w:rsidP="001E085E">
      <w:pPr>
        <w:spacing w:line="240" w:lineRule="auto"/>
        <w:ind w:firstLine="708"/>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ingredat.setVisible(</w:t>
      </w:r>
      <w:r w:rsidRPr="001E085E">
        <w:rPr>
          <w:rFonts w:ascii="Consolas" w:eastAsia="Times New Roman" w:hAnsi="Consolas" w:cs="Consolas"/>
          <w:b/>
          <w:bCs/>
          <w:color w:val="7F0055"/>
          <w:sz w:val="20"/>
          <w:szCs w:val="20"/>
          <w:lang w:val="en-US"/>
        </w:rPr>
        <w:t>true</w:t>
      </w:r>
      <w:r w:rsidRPr="001E085E">
        <w:rPr>
          <w:rFonts w:ascii="Consolas" w:eastAsia="Times New Roman" w:hAnsi="Consolas" w:cs="Consolas"/>
          <w:sz w:val="20"/>
          <w:szCs w:val="20"/>
          <w:lang w:val="en-US"/>
        </w:rPr>
        <w:t>);</w:t>
      </w:r>
    </w:p>
    <w:p w:rsidR="001E085E" w:rsidRPr="001E085E" w:rsidRDefault="001E085E" w:rsidP="001E085E">
      <w:pPr>
        <w:spacing w:line="240" w:lineRule="auto"/>
        <w:ind w:firstLine="708"/>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this</w:t>
      </w:r>
      <w:r w:rsidRPr="001E085E">
        <w:rPr>
          <w:rFonts w:ascii="Consolas" w:eastAsia="Times New Roman" w:hAnsi="Consolas" w:cs="Consolas"/>
          <w:sz w:val="20"/>
          <w:szCs w:val="20"/>
          <w:lang w:val="en-US"/>
        </w:rPr>
        <w:t>.dispose();</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 xml:space="preserve">} </w:t>
      </w:r>
      <w:r w:rsidRPr="001E085E">
        <w:rPr>
          <w:rFonts w:ascii="Consolas" w:eastAsia="Times New Roman" w:hAnsi="Consolas" w:cs="Consolas"/>
          <w:b/>
          <w:bCs/>
          <w:color w:val="7F0055"/>
          <w:sz w:val="20"/>
          <w:szCs w:val="20"/>
        </w:rPr>
        <w:t>else</w:t>
      </w:r>
      <w:r w:rsidRPr="001E085E">
        <w:rPr>
          <w:rFonts w:ascii="Consolas" w:eastAsia="Times New Roman" w:hAnsi="Consolas" w:cs="Consolas"/>
          <w:sz w:val="20"/>
          <w:szCs w:val="20"/>
        </w:rPr>
        <w:t xml:space="preserve"> {</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JOptionPane.showMessageDialog(</w:t>
      </w:r>
      <w:r w:rsidRPr="001E085E">
        <w:rPr>
          <w:rFonts w:ascii="Consolas" w:eastAsia="Times New Roman" w:hAnsi="Consolas" w:cs="Consolas"/>
          <w:b/>
          <w:bCs/>
          <w:color w:val="7F0055"/>
          <w:sz w:val="20"/>
          <w:szCs w:val="20"/>
        </w:rPr>
        <w:t>null</w:t>
      </w:r>
      <w:r w:rsidRPr="001E085E">
        <w:rPr>
          <w:rFonts w:ascii="Consolas" w:eastAsia="Times New Roman" w:hAnsi="Consolas" w:cs="Consolas"/>
          <w:sz w:val="20"/>
          <w:szCs w:val="20"/>
        </w:rPr>
        <w:t xml:space="preserve">, </w:t>
      </w:r>
      <w:r w:rsidRPr="001E085E">
        <w:rPr>
          <w:rFonts w:ascii="Consolas" w:eastAsia="Times New Roman" w:hAnsi="Consolas" w:cs="Consolas"/>
          <w:color w:val="2A00FF"/>
          <w:sz w:val="20"/>
          <w:szCs w:val="20"/>
        </w:rPr>
        <w:t>"Usuario y/o contraseña inválidos"</w:t>
      </w:r>
      <w:r w:rsidRPr="001E085E">
        <w:rPr>
          <w:rFonts w:ascii="Consolas" w:eastAsia="Times New Roman" w:hAnsi="Consolas" w:cs="Consolas"/>
          <w:sz w:val="20"/>
          <w:szCs w:val="20"/>
        </w:rPr>
        <w:t>);</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lastRenderedPageBreak/>
        <w:t>usuario.setText(</w:t>
      </w:r>
      <w:r w:rsidRPr="001E085E">
        <w:rPr>
          <w:rFonts w:ascii="Consolas" w:eastAsia="Times New Roman" w:hAnsi="Consolas" w:cs="Consolas"/>
          <w:color w:val="2A00FF"/>
          <w:sz w:val="20"/>
          <w:szCs w:val="20"/>
        </w:rPr>
        <w:t>""</w:t>
      </w:r>
      <w:r w:rsidRPr="001E085E">
        <w:rPr>
          <w:rFonts w:ascii="Consolas" w:eastAsia="Times New Roman" w:hAnsi="Consolas" w:cs="Consolas"/>
          <w:sz w:val="20"/>
          <w:szCs w:val="20"/>
        </w:rPr>
        <w:t>);</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password.setText(</w:t>
      </w:r>
      <w:r w:rsidRPr="001E085E">
        <w:rPr>
          <w:rFonts w:ascii="Consolas" w:eastAsia="Times New Roman" w:hAnsi="Consolas" w:cs="Consolas"/>
          <w:color w:val="2A00FF"/>
          <w:sz w:val="20"/>
          <w:szCs w:val="20"/>
        </w:rPr>
        <w:t>""</w:t>
      </w:r>
      <w:r w:rsidRPr="001E085E">
        <w:rPr>
          <w:rFonts w:ascii="Consolas" w:eastAsia="Times New Roman" w:hAnsi="Consolas" w:cs="Consolas"/>
          <w:sz w:val="20"/>
          <w:szCs w:val="20"/>
        </w:rPr>
        <w:t>);</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5:</w:t>
      </w:r>
      <w:r w:rsidRPr="001E085E">
        <w:rPr>
          <w:rFonts w:ascii="Courier New" w:eastAsia="Times New Roman" w:hAnsi="Courier New" w:cs="Courier New"/>
          <w:sz w:val="20"/>
          <w:szCs w:val="20"/>
        </w:rPr>
        <w:t xml:space="preserve"> Probamos la decisión por verdadero del condicional: {logueo = true}.</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6:</w:t>
      </w:r>
      <w:r w:rsidRPr="001E085E">
        <w:rPr>
          <w:rFonts w:ascii="Courier New" w:eastAsia="Times New Roman" w:hAnsi="Courier New" w:cs="Courier New"/>
          <w:sz w:val="20"/>
          <w:szCs w:val="20"/>
        </w:rPr>
        <w:t xml:space="preserve"> Probamos la decisión por falso del condicional: {logueo = false}.</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sz w:val="20"/>
          <w:szCs w:val="20"/>
          <w:u w:val="single"/>
        </w:rPr>
        <w:t>Método actionPerformed (clase ListadoPacMed)</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 xml:space="preserve">El condicional que pregunta si el código del médico es válido: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color w:val="7F0055"/>
          <w:sz w:val="20"/>
          <w:szCs w:val="20"/>
        </w:rPr>
        <w:t>if</w:t>
      </w:r>
      <w:r w:rsidRPr="001E085E">
        <w:rPr>
          <w:rFonts w:ascii="Consolas" w:eastAsia="Times New Roman" w:hAnsi="Consolas" w:cs="Consolas"/>
          <w:sz w:val="20"/>
          <w:szCs w:val="20"/>
        </w:rPr>
        <w:t xml:space="preserve"> (error == 1 || Integer.parseInt(codMed) &lt; 1 || Integer.parseInt(codMed) &gt; 10000)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JOptionPane.showMessageDialog(</w:t>
      </w:r>
      <w:r w:rsidRPr="001E085E">
        <w:rPr>
          <w:rFonts w:ascii="Consolas" w:eastAsia="Times New Roman" w:hAnsi="Consolas" w:cs="Consolas"/>
          <w:b/>
          <w:bCs/>
          <w:color w:val="7F0055"/>
          <w:sz w:val="20"/>
          <w:szCs w:val="20"/>
        </w:rPr>
        <w:t>null</w:t>
      </w:r>
      <w:r w:rsidRPr="001E085E">
        <w:rPr>
          <w:rFonts w:ascii="Consolas" w:eastAsia="Times New Roman" w:hAnsi="Consolas" w:cs="Consolas"/>
          <w:sz w:val="20"/>
          <w:szCs w:val="20"/>
        </w:rPr>
        <w:t xml:space="preserve">, </w:t>
      </w:r>
      <w:r w:rsidRPr="001E085E">
        <w:rPr>
          <w:rFonts w:ascii="Consolas" w:eastAsia="Times New Roman" w:hAnsi="Consolas" w:cs="Consolas"/>
          <w:color w:val="2A00FF"/>
          <w:sz w:val="20"/>
          <w:szCs w:val="20"/>
        </w:rPr>
        <w:t>"El código ingresado no es válido"</w:t>
      </w: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codMedico.setText(</w:t>
      </w:r>
      <w:r w:rsidRPr="001E085E">
        <w:rPr>
          <w:rFonts w:ascii="Consolas" w:eastAsia="Times New Roman" w:hAnsi="Consolas" w:cs="Consolas"/>
          <w:color w:val="2A00FF"/>
          <w:sz w:val="20"/>
          <w:szCs w:val="20"/>
        </w:rPr>
        <w:t>""</w:t>
      </w: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error = 0;</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7:</w:t>
      </w:r>
      <w:r w:rsidRPr="001E085E">
        <w:rPr>
          <w:rFonts w:ascii="Courier New" w:eastAsia="Times New Roman" w:hAnsi="Courier New" w:cs="Courier New"/>
          <w:sz w:val="20"/>
          <w:szCs w:val="20"/>
        </w:rPr>
        <w:t xml:space="preserve"> Probamos la decisión por verdadero del condicional:</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sz w:val="20"/>
          <w:szCs w:val="20"/>
        </w:rPr>
        <w:t>{error = 1, codMed = 0}.</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8:</w:t>
      </w:r>
      <w:r w:rsidRPr="001E085E">
        <w:rPr>
          <w:rFonts w:ascii="Courier New" w:eastAsia="Times New Roman" w:hAnsi="Courier New" w:cs="Courier New"/>
          <w:sz w:val="20"/>
          <w:szCs w:val="20"/>
        </w:rPr>
        <w:t xml:space="preserve"> Probamos la decisión por falso del condicional:</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sz w:val="20"/>
          <w:szCs w:val="20"/>
        </w:rPr>
        <w:t>{error = 0, codMed = 10}.</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sz w:val="20"/>
          <w:szCs w:val="20"/>
          <w:u w:val="single"/>
        </w:rPr>
        <w:t>Método actionPerformed (clase ListadoPacMed)</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El if que verifica que no se encontró el código ingresado.</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color w:val="7F0055"/>
          <w:sz w:val="20"/>
          <w:szCs w:val="20"/>
        </w:rPr>
        <w:t>if</w:t>
      </w:r>
      <w:r w:rsidRPr="001E085E">
        <w:rPr>
          <w:rFonts w:ascii="Consolas" w:eastAsia="Times New Roman" w:hAnsi="Consolas" w:cs="Consolas"/>
          <w:sz w:val="20"/>
          <w:szCs w:val="20"/>
        </w:rPr>
        <w:t xml:space="preserve"> (encontro == 0) {</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JOptionPane.showMessageDialog(</w:t>
      </w:r>
      <w:r w:rsidRPr="001E085E">
        <w:rPr>
          <w:rFonts w:ascii="Consolas" w:eastAsia="Times New Roman" w:hAnsi="Consolas" w:cs="Consolas"/>
          <w:b/>
          <w:bCs/>
          <w:color w:val="7F0055"/>
          <w:sz w:val="20"/>
          <w:szCs w:val="20"/>
        </w:rPr>
        <w:t>null</w:t>
      </w:r>
      <w:r w:rsidRPr="001E085E">
        <w:rPr>
          <w:rFonts w:ascii="Consolas" w:eastAsia="Times New Roman" w:hAnsi="Consolas" w:cs="Consolas"/>
          <w:sz w:val="20"/>
          <w:szCs w:val="20"/>
        </w:rPr>
        <w:t xml:space="preserve">, </w:t>
      </w:r>
      <w:r w:rsidRPr="001E085E">
        <w:rPr>
          <w:rFonts w:ascii="Consolas" w:eastAsia="Times New Roman" w:hAnsi="Consolas" w:cs="Consolas"/>
          <w:color w:val="2A00FF"/>
          <w:sz w:val="20"/>
          <w:szCs w:val="20"/>
        </w:rPr>
        <w:t>"El código ingresado no existe"</w:t>
      </w: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rPr>
        <w:tab/>
      </w:r>
      <w:r w:rsidRPr="001E085E">
        <w:rPr>
          <w:rFonts w:ascii="Consolas" w:eastAsia="Times New Roman" w:hAnsi="Consolas" w:cs="Consolas"/>
          <w:sz w:val="20"/>
          <w:szCs w:val="20"/>
          <w:lang w:val="en-US"/>
        </w:rPr>
        <w:t>codMedico.setText(</w:t>
      </w:r>
      <w:r w:rsidRPr="001E085E">
        <w:rPr>
          <w:rFonts w:ascii="Consolas" w:eastAsia="Times New Roman" w:hAnsi="Consolas" w:cs="Consolas"/>
          <w:color w:val="2A00FF"/>
          <w:sz w:val="20"/>
          <w:szCs w:val="20"/>
          <w:lang w:val="en-US"/>
        </w:rPr>
        <w:t>""</w:t>
      </w:r>
      <w:r w:rsidRPr="001E085E">
        <w:rPr>
          <w:rFonts w:ascii="Consolas" w:eastAsia="Times New Roman" w:hAnsi="Consolas" w:cs="Consolas"/>
          <w:sz w:val="20"/>
          <w:szCs w:val="20"/>
          <w:lang w:val="en-US"/>
        </w:rPr>
        <w:t>);</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nombremed.setText(</w:t>
      </w:r>
      <w:r w:rsidRPr="001E085E">
        <w:rPr>
          <w:rFonts w:ascii="Consolas" w:eastAsia="Times New Roman" w:hAnsi="Consolas" w:cs="Consolas"/>
          <w:color w:val="2A00FF"/>
          <w:sz w:val="20"/>
          <w:szCs w:val="20"/>
          <w:lang w:val="en-US"/>
        </w:rPr>
        <w:t>""</w:t>
      </w:r>
      <w:r w:rsidRPr="001E085E">
        <w:rPr>
          <w:rFonts w:ascii="Consolas" w:eastAsia="Times New Roman" w:hAnsi="Consolas" w:cs="Consolas"/>
          <w:sz w:val="20"/>
          <w:szCs w:val="20"/>
          <w:lang w:val="en-US"/>
        </w:rPr>
        <w:t>);</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nombremed.setEnabled(</w:t>
      </w:r>
      <w:r w:rsidRPr="001E085E">
        <w:rPr>
          <w:rFonts w:ascii="Consolas" w:eastAsia="Times New Roman" w:hAnsi="Consolas" w:cs="Consolas"/>
          <w:b/>
          <w:bCs/>
          <w:color w:val="7F0055"/>
          <w:sz w:val="20"/>
          <w:szCs w:val="20"/>
          <w:lang w:val="en-US"/>
        </w:rPr>
        <w:t>false</w:t>
      </w:r>
      <w:r w:rsidRPr="001E085E">
        <w:rPr>
          <w:rFonts w:ascii="Consolas" w:eastAsia="Times New Roman" w:hAnsi="Consolas" w:cs="Consolas"/>
          <w:sz w:val="20"/>
          <w:szCs w:val="20"/>
          <w:lang w:val="en-US"/>
        </w:rPr>
        <w:t>);</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table2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JTable(data, columnNames);</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r>
      <w:r w:rsidRPr="001E085E">
        <w:rPr>
          <w:rFonts w:ascii="Consolas" w:eastAsia="Times New Roman" w:hAnsi="Consolas" w:cs="Consolas"/>
          <w:color w:val="3F7F5F"/>
          <w:sz w:val="20"/>
          <w:szCs w:val="20"/>
          <w:lang w:val="en-US"/>
        </w:rPr>
        <w:t>// table2.setBounds(323, 158, 1, 1);</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pane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JScrollPane(table2);</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lang w:val="en-US"/>
        </w:rPr>
        <w:tab/>
      </w:r>
      <w:r w:rsidRPr="001E085E">
        <w:rPr>
          <w:rFonts w:ascii="Consolas" w:eastAsia="Times New Roman" w:hAnsi="Consolas" w:cs="Consolas"/>
          <w:sz w:val="20"/>
          <w:szCs w:val="20"/>
        </w:rPr>
        <w:t>pane.setBounds(38, 91, 414, 105);</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getContentPane().add(pane);</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9:</w:t>
      </w:r>
      <w:r w:rsidRPr="001E085E">
        <w:rPr>
          <w:rFonts w:ascii="Courier New" w:eastAsia="Times New Roman" w:hAnsi="Courier New" w:cs="Courier New"/>
          <w:sz w:val="20"/>
          <w:szCs w:val="20"/>
        </w:rPr>
        <w:t xml:space="preserve"> Probamos la decisión por verdadero del condicional: {encontro = 0}.</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lastRenderedPageBreak/>
        <w:t>Caso 10:</w:t>
      </w:r>
      <w:r w:rsidRPr="001E085E">
        <w:rPr>
          <w:rFonts w:ascii="Courier New" w:eastAsia="Times New Roman" w:hAnsi="Courier New" w:cs="Courier New"/>
          <w:sz w:val="20"/>
          <w:szCs w:val="20"/>
        </w:rPr>
        <w:t xml:space="preserve"> Probamos la decisión por falso del condicional: { encontro = 1}.</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sz w:val="20"/>
          <w:szCs w:val="20"/>
          <w:u w:val="single"/>
        </w:rPr>
        <w:t>Método actionPerformed (clase ListadoPacMed)</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b/>
          <w:bCs/>
          <w:i/>
          <w:iCs/>
          <w:u w:val="single"/>
        </w:rPr>
        <w:t>El While que controla si “lineasitupac” contiene los datos del paciente y el médico que lo tiene que atender.</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while</w:t>
      </w:r>
      <w:r w:rsidRPr="001E085E">
        <w:rPr>
          <w:rFonts w:ascii="Consolas" w:eastAsia="Times New Roman" w:hAnsi="Consolas" w:cs="Consolas"/>
          <w:sz w:val="20"/>
          <w:szCs w:val="20"/>
          <w:lang w:val="en-US"/>
        </w:rPr>
        <w:t xml:space="preserve"> ((lineasitupac = brsitupac.readLine()) != </w:t>
      </w:r>
      <w:r w:rsidRPr="001E085E">
        <w:rPr>
          <w:rFonts w:ascii="Consolas" w:eastAsia="Times New Roman" w:hAnsi="Consolas" w:cs="Consolas"/>
          <w:b/>
          <w:bCs/>
          <w:color w:val="7F0055"/>
          <w:sz w:val="20"/>
          <w:szCs w:val="20"/>
          <w:lang w:val="en-US"/>
        </w:rPr>
        <w:t>null</w:t>
      </w:r>
      <w:r w:rsidRPr="001E085E">
        <w:rPr>
          <w:rFonts w:ascii="Consolas" w:eastAsia="Times New Roman" w:hAnsi="Consolas" w:cs="Consolas"/>
          <w:sz w:val="20"/>
          <w:szCs w:val="20"/>
          <w:lang w:val="en-US"/>
        </w:rPr>
        <w:t>)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datospacmed = lineasitupac.split(</w:t>
      </w:r>
      <w:r w:rsidRPr="001E085E">
        <w:rPr>
          <w:rFonts w:ascii="Consolas" w:eastAsia="Times New Roman" w:hAnsi="Consolas" w:cs="Consolas"/>
          <w:color w:val="2A00FF"/>
          <w:sz w:val="20"/>
          <w:szCs w:val="20"/>
        </w:rPr>
        <w:t>" "</w:t>
      </w: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11:</w:t>
      </w:r>
      <w:r w:rsidRPr="001E085E">
        <w:rPr>
          <w:rFonts w:ascii="Courier New" w:eastAsia="Times New Roman" w:hAnsi="Courier New" w:cs="Courier New"/>
          <w:sz w:val="20"/>
          <w:szCs w:val="20"/>
        </w:rPr>
        <w:t xml:space="preserve"> Probamos la decisión por falso del bucle leyendo una cadena vacía: {</w:t>
      </w:r>
      <w:r w:rsidRPr="001E085E">
        <w:rPr>
          <w:rFonts w:ascii="Consolas" w:eastAsia="Times New Roman" w:hAnsi="Consolas" w:cs="Consolas"/>
          <w:sz w:val="20"/>
          <w:szCs w:val="20"/>
        </w:rPr>
        <w:t xml:space="preserve"> lineasitupac</w:t>
      </w:r>
      <w:r w:rsidRPr="001E085E">
        <w:rPr>
          <w:rFonts w:ascii="Courier New" w:eastAsia="Times New Roman" w:hAnsi="Courier New" w:cs="Courier New"/>
          <w:sz w:val="20"/>
          <w:szCs w:val="20"/>
        </w:rPr>
        <w:t xml:space="preserve"> = null}.</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12:</w:t>
      </w:r>
      <w:r w:rsidRPr="001E085E">
        <w:rPr>
          <w:rFonts w:ascii="Courier New" w:eastAsia="Times New Roman" w:hAnsi="Courier New" w:cs="Courier New"/>
          <w:sz w:val="20"/>
          <w:szCs w:val="20"/>
        </w:rPr>
        <w:t xml:space="preserve"> Probamos la decisión por verdadero del bucle leyendo una cadena con: {</w:t>
      </w:r>
      <w:r w:rsidRPr="001E085E">
        <w:rPr>
          <w:rFonts w:ascii="Consolas" w:eastAsia="Times New Roman" w:hAnsi="Consolas" w:cs="Consolas"/>
          <w:sz w:val="20"/>
          <w:szCs w:val="20"/>
        </w:rPr>
        <w:t xml:space="preserve"> lineasitupac</w:t>
      </w:r>
      <w:r w:rsidRPr="001E085E">
        <w:rPr>
          <w:rFonts w:ascii="Courier New" w:eastAsia="Times New Roman" w:hAnsi="Courier New" w:cs="Courier New"/>
          <w:sz w:val="20"/>
          <w:szCs w:val="20"/>
        </w:rPr>
        <w:t xml:space="preserve"> = 23 23}.</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sz w:val="20"/>
          <w:szCs w:val="20"/>
          <w:u w:val="single"/>
        </w:rPr>
        <w:t>Método actionPerformed (clase ListadoPacMed)</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El if que compara los códigos.</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if</w:t>
      </w:r>
      <w:r w:rsidRPr="001E085E">
        <w:rPr>
          <w:rFonts w:ascii="Consolas" w:eastAsia="Times New Roman" w:hAnsi="Consolas" w:cs="Consolas"/>
          <w:sz w:val="20"/>
          <w:szCs w:val="20"/>
          <w:lang w:val="en-US"/>
        </w:rPr>
        <w:t xml:space="preserve"> (Integer.parseInt(datospacmed[1]) == Integer.parseInt(datosmed[0]))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data[cont][0] = datospacmed[0];</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p>
    <w:p w:rsidR="001E085E" w:rsidRPr="001E085E" w:rsidRDefault="001E085E" w:rsidP="001E085E">
      <w:pPr>
        <w:spacing w:line="240" w:lineRule="auto"/>
        <w:ind w:firstLine="708"/>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try</w:t>
      </w:r>
      <w:r w:rsidRPr="001E085E">
        <w:rPr>
          <w:rFonts w:ascii="Consolas" w:eastAsia="Times New Roman" w:hAnsi="Consolas" w:cs="Consolas"/>
          <w:sz w:val="20"/>
          <w:szCs w:val="20"/>
          <w:lang w:val="en-US"/>
        </w:rPr>
        <w:t xml:space="preserve">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archdatospac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File(arch.datospac());</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frdatospac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FileReader(archdatospac);</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brdatospac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BufferedReader(frdatospac);</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String lineadatospac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String();</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 xml:space="preserve">String datospac[] = </w:t>
      </w:r>
      <w:r w:rsidRPr="001E085E">
        <w:rPr>
          <w:rFonts w:ascii="Consolas" w:eastAsia="Times New Roman" w:hAnsi="Consolas" w:cs="Consolas"/>
          <w:b/>
          <w:bCs/>
          <w:color w:val="7F0055"/>
          <w:sz w:val="20"/>
          <w:szCs w:val="20"/>
          <w:lang w:val="en-US"/>
        </w:rPr>
        <w:t>new</w:t>
      </w:r>
      <w:r w:rsidRPr="001E085E">
        <w:rPr>
          <w:rFonts w:ascii="Consolas" w:eastAsia="Times New Roman" w:hAnsi="Consolas" w:cs="Consolas"/>
          <w:sz w:val="20"/>
          <w:szCs w:val="20"/>
          <w:lang w:val="en-US"/>
        </w:rPr>
        <w:t xml:space="preserve"> String[3];</w:t>
      </w:r>
    </w:p>
    <w:p w:rsidR="001E085E" w:rsidRPr="001E085E" w:rsidRDefault="001E085E" w:rsidP="001E085E">
      <w:pPr>
        <w:spacing w:after="240" w:line="240" w:lineRule="auto"/>
        <w:rPr>
          <w:rFonts w:ascii="Times New Roman" w:eastAsia="Times New Roman" w:hAnsi="Times New Roman" w:cs="Times New Roman"/>
          <w:color w:val="auto"/>
          <w:sz w:val="24"/>
          <w:szCs w:val="24"/>
          <w:lang w:val="en-US"/>
        </w:rPr>
      </w:pPr>
      <w:r w:rsidRPr="001E085E">
        <w:rPr>
          <w:rFonts w:ascii="Times New Roman" w:eastAsia="Times New Roman" w:hAnsi="Times New Roman" w:cs="Times New Roman"/>
          <w:color w:val="auto"/>
          <w:sz w:val="24"/>
          <w:szCs w:val="24"/>
          <w:lang w:val="en-US"/>
        </w:rPr>
        <w:br/>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13:</w:t>
      </w:r>
      <w:r w:rsidRPr="001E085E">
        <w:rPr>
          <w:rFonts w:ascii="Courier New" w:eastAsia="Times New Roman" w:hAnsi="Courier New" w:cs="Courier New"/>
          <w:sz w:val="20"/>
          <w:szCs w:val="20"/>
        </w:rPr>
        <w:t xml:space="preserve"> Probamos la decisión por falso del condional ingresando: {datospacmed[1] = 3 , datospacmed[1] = 2 }</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14:</w:t>
      </w:r>
      <w:r w:rsidRPr="001E085E">
        <w:rPr>
          <w:rFonts w:ascii="Courier New" w:eastAsia="Times New Roman" w:hAnsi="Courier New" w:cs="Courier New"/>
          <w:sz w:val="20"/>
          <w:szCs w:val="20"/>
        </w:rPr>
        <w:t xml:space="preserve"> Probamos la decisión por verdadero del condional ingresando: {datospacmed[1] = 3 , datospacmed[1] = 3 }</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sz w:val="20"/>
          <w:szCs w:val="20"/>
          <w:u w:val="single"/>
        </w:rPr>
        <w:lastRenderedPageBreak/>
        <w:t>Método actionPerformed (clase ListadoPacMed)</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El While que pregunta si lineadatospac es distinto de null</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while</w:t>
      </w:r>
      <w:r w:rsidRPr="001E085E">
        <w:rPr>
          <w:rFonts w:ascii="Consolas" w:eastAsia="Times New Roman" w:hAnsi="Consolas" w:cs="Consolas"/>
          <w:sz w:val="20"/>
          <w:szCs w:val="20"/>
          <w:lang w:val="en-US"/>
        </w:rPr>
        <w:t xml:space="preserve"> ((lineadatospac = brdatospac.readLine()) != </w:t>
      </w:r>
      <w:r w:rsidRPr="001E085E">
        <w:rPr>
          <w:rFonts w:ascii="Consolas" w:eastAsia="Times New Roman" w:hAnsi="Consolas" w:cs="Consolas"/>
          <w:b/>
          <w:bCs/>
          <w:color w:val="7F0055"/>
          <w:sz w:val="20"/>
          <w:szCs w:val="20"/>
          <w:lang w:val="en-US"/>
        </w:rPr>
        <w:t>null</w:t>
      </w:r>
      <w:r w:rsidRPr="001E085E">
        <w:rPr>
          <w:rFonts w:ascii="Consolas" w:eastAsia="Times New Roman" w:hAnsi="Consolas" w:cs="Consolas"/>
          <w:sz w:val="20"/>
          <w:szCs w:val="20"/>
          <w:lang w:val="en-US"/>
        </w:rPr>
        <w:t>)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datospac = lineadatospac.split(</w:t>
      </w:r>
      <w:r w:rsidRPr="001E085E">
        <w:rPr>
          <w:rFonts w:ascii="Consolas" w:eastAsia="Times New Roman" w:hAnsi="Consolas" w:cs="Consolas"/>
          <w:color w:val="2A00FF"/>
          <w:sz w:val="20"/>
          <w:szCs w:val="20"/>
        </w:rPr>
        <w:t>" "</w:t>
      </w: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15:</w:t>
      </w:r>
      <w:r w:rsidRPr="001E085E">
        <w:rPr>
          <w:rFonts w:ascii="Courier New" w:eastAsia="Times New Roman" w:hAnsi="Courier New" w:cs="Courier New"/>
          <w:sz w:val="20"/>
          <w:szCs w:val="20"/>
        </w:rPr>
        <w:t xml:space="preserve"> Probamos la decisión por falso del bucle leyendo una cadena vacía: {</w:t>
      </w:r>
      <w:r w:rsidRPr="001E085E">
        <w:rPr>
          <w:rFonts w:ascii="Consolas" w:eastAsia="Times New Roman" w:hAnsi="Consolas" w:cs="Consolas"/>
          <w:sz w:val="20"/>
          <w:szCs w:val="20"/>
        </w:rPr>
        <w:t xml:space="preserve"> lineasitupac</w:t>
      </w:r>
      <w:r w:rsidRPr="001E085E">
        <w:rPr>
          <w:rFonts w:ascii="Courier New" w:eastAsia="Times New Roman" w:hAnsi="Courier New" w:cs="Courier New"/>
          <w:sz w:val="20"/>
          <w:szCs w:val="20"/>
        </w:rPr>
        <w:t xml:space="preserve"> = null}.</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16:</w:t>
      </w:r>
      <w:r w:rsidRPr="001E085E">
        <w:rPr>
          <w:rFonts w:ascii="Courier New" w:eastAsia="Times New Roman" w:hAnsi="Courier New" w:cs="Courier New"/>
          <w:sz w:val="20"/>
          <w:szCs w:val="20"/>
        </w:rPr>
        <w:t xml:space="preserve"> Probamos la decisión por verdadero del bucle leyendo una cadena con: {</w:t>
      </w:r>
      <w:r w:rsidRPr="001E085E">
        <w:rPr>
          <w:rFonts w:ascii="Consolas" w:eastAsia="Times New Roman" w:hAnsi="Consolas" w:cs="Consolas"/>
          <w:sz w:val="20"/>
          <w:szCs w:val="20"/>
        </w:rPr>
        <w:t xml:space="preserve"> lineasitupac</w:t>
      </w:r>
      <w:r w:rsidRPr="001E085E">
        <w:rPr>
          <w:rFonts w:ascii="Courier New" w:eastAsia="Times New Roman" w:hAnsi="Courier New" w:cs="Courier New"/>
          <w:sz w:val="20"/>
          <w:szCs w:val="20"/>
        </w:rPr>
        <w:t xml:space="preserve"> = 3 23}.</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sz w:val="20"/>
          <w:szCs w:val="20"/>
          <w:u w:val="single"/>
        </w:rPr>
        <w:t>Método actionPerformed (clase ListadoPacMed)</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El if que compara el código del paciente con los códigos que atiende el médico.</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ind w:firstLine="708"/>
        <w:rPr>
          <w:rFonts w:ascii="Times New Roman" w:eastAsia="Times New Roman" w:hAnsi="Times New Roman" w:cs="Times New Roman"/>
          <w:color w:val="auto"/>
          <w:sz w:val="24"/>
          <w:szCs w:val="24"/>
          <w:lang w:val="en-US"/>
        </w:rPr>
      </w:pPr>
      <w:r w:rsidRPr="001E085E">
        <w:rPr>
          <w:rFonts w:ascii="Consolas" w:eastAsia="Times New Roman" w:hAnsi="Consolas" w:cs="Consolas"/>
          <w:b/>
          <w:bCs/>
          <w:color w:val="7F0055"/>
          <w:sz w:val="20"/>
          <w:szCs w:val="20"/>
          <w:lang w:val="en-US"/>
        </w:rPr>
        <w:t>if</w:t>
      </w:r>
      <w:r w:rsidRPr="001E085E">
        <w:rPr>
          <w:rFonts w:ascii="Consolas" w:eastAsia="Times New Roman" w:hAnsi="Consolas" w:cs="Consolas"/>
          <w:sz w:val="20"/>
          <w:szCs w:val="20"/>
          <w:lang w:val="en-US"/>
        </w:rPr>
        <w:t xml:space="preserve"> (Integer.parseInt(datospac[0]) == Integer.parseInt(datospacmed[0]))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r>
      <w:r w:rsidRPr="001E085E">
        <w:rPr>
          <w:rFonts w:ascii="Consolas" w:eastAsia="Times New Roman" w:hAnsi="Consolas" w:cs="Consolas"/>
          <w:sz w:val="20"/>
          <w:szCs w:val="20"/>
          <w:lang w:val="en-US"/>
        </w:rPr>
        <w:tab/>
        <w:t>data[cont][1] = datospac[1];</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lang w:val="en-US"/>
        </w:rPr>
        <w:tab/>
      </w:r>
      <w:r w:rsidRPr="001E085E">
        <w:rPr>
          <w:rFonts w:ascii="Consolas" w:eastAsia="Times New Roman" w:hAnsi="Consolas" w:cs="Consolas"/>
          <w:sz w:val="20"/>
          <w:szCs w:val="20"/>
          <w:lang w:val="en-US"/>
        </w:rPr>
        <w:tab/>
      </w:r>
      <w:r w:rsidRPr="001E085E">
        <w:rPr>
          <w:rFonts w:ascii="Consolas" w:eastAsia="Times New Roman" w:hAnsi="Consolas" w:cs="Consolas"/>
          <w:sz w:val="20"/>
          <w:szCs w:val="20"/>
        </w:rPr>
        <w:t>data[cont][2] = datospac[2];</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r>
      <w:r w:rsidRPr="001E085E">
        <w:rPr>
          <w:rFonts w:ascii="Consolas" w:eastAsia="Times New Roman" w:hAnsi="Consolas" w:cs="Consolas"/>
          <w:sz w:val="20"/>
          <w:szCs w:val="20"/>
        </w:rPr>
        <w:tab/>
        <w:t>b</w:t>
      </w:r>
      <w:r w:rsidRPr="001E085E">
        <w:rPr>
          <w:rFonts w:ascii="Consolas" w:eastAsia="Times New Roman" w:hAnsi="Consolas" w:cs="Consolas"/>
          <w:b/>
          <w:bCs/>
          <w:color w:val="7F0055"/>
          <w:sz w:val="20"/>
          <w:szCs w:val="20"/>
        </w:rPr>
        <w:t>reak</w:t>
      </w: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frdatospac.close();</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 xml:space="preserve">} </w:t>
      </w:r>
      <w:r w:rsidRPr="001E085E">
        <w:rPr>
          <w:rFonts w:ascii="Consolas" w:eastAsia="Times New Roman" w:hAnsi="Consolas" w:cs="Consolas"/>
          <w:b/>
          <w:bCs/>
          <w:color w:val="7F0055"/>
          <w:sz w:val="20"/>
          <w:szCs w:val="20"/>
          <w:lang w:val="en-US"/>
        </w:rPr>
        <w:t>catch</w:t>
      </w:r>
      <w:r w:rsidRPr="001E085E">
        <w:rPr>
          <w:rFonts w:ascii="Consolas" w:eastAsia="Times New Roman" w:hAnsi="Consolas" w:cs="Consolas"/>
          <w:sz w:val="20"/>
          <w:szCs w:val="20"/>
          <w:lang w:val="en-US"/>
        </w:rPr>
        <w:t xml:space="preserve"> (Exception e)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System.out.println(e.getMessage());</w:t>
      </w:r>
    </w:p>
    <w:p w:rsidR="001E085E" w:rsidRPr="001E085E" w:rsidRDefault="001E085E" w:rsidP="001E085E">
      <w:pPr>
        <w:spacing w:line="240" w:lineRule="auto"/>
        <w:ind w:firstLine="708"/>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cont++;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 xml:space="preserve">} </w:t>
      </w:r>
      <w:r w:rsidRPr="001E085E">
        <w:rPr>
          <w:rFonts w:ascii="Consolas" w:eastAsia="Times New Roman" w:hAnsi="Consolas" w:cs="Consolas"/>
          <w:color w:val="3F7F5F"/>
          <w:sz w:val="20"/>
          <w:szCs w:val="20"/>
        </w:rPr>
        <w:t>// aca termina la busqueda de pacientes del medico</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17:</w:t>
      </w:r>
      <w:r w:rsidRPr="001E085E">
        <w:rPr>
          <w:rFonts w:ascii="Courier New" w:eastAsia="Times New Roman" w:hAnsi="Courier New" w:cs="Courier New"/>
          <w:sz w:val="20"/>
          <w:szCs w:val="20"/>
        </w:rPr>
        <w:t xml:space="preserve"> Probamos la decisión por falso del condional ingresando:</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sz w:val="20"/>
          <w:szCs w:val="20"/>
        </w:rPr>
        <w:t>{</w:t>
      </w:r>
      <w:r w:rsidRPr="001E085E">
        <w:rPr>
          <w:rFonts w:ascii="Consolas" w:eastAsia="Times New Roman" w:hAnsi="Consolas" w:cs="Consolas"/>
          <w:sz w:val="20"/>
          <w:szCs w:val="20"/>
        </w:rPr>
        <w:t xml:space="preserve"> datospac[0]) = 3, datospacmed[0] = 2}</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b/>
          <w:bCs/>
          <w:i/>
          <w:iCs/>
          <w:sz w:val="20"/>
          <w:szCs w:val="20"/>
          <w:u w:val="single"/>
        </w:rPr>
        <w:t>Caso 18:</w:t>
      </w:r>
      <w:r w:rsidRPr="001E085E">
        <w:rPr>
          <w:rFonts w:ascii="Courier New" w:eastAsia="Times New Roman" w:hAnsi="Courier New" w:cs="Courier New"/>
          <w:sz w:val="20"/>
          <w:szCs w:val="20"/>
        </w:rPr>
        <w:t xml:space="preserve"> Probamos la decisión por verdadero del ciclo </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Courier New" w:eastAsia="Times New Roman" w:hAnsi="Courier New" w:cs="Courier New"/>
          <w:sz w:val="20"/>
          <w:szCs w:val="20"/>
        </w:rPr>
        <w:t>{</w:t>
      </w:r>
      <w:r w:rsidRPr="001E085E">
        <w:rPr>
          <w:rFonts w:ascii="Consolas" w:eastAsia="Times New Roman" w:hAnsi="Consolas" w:cs="Consolas"/>
          <w:sz w:val="20"/>
          <w:szCs w:val="20"/>
        </w:rPr>
        <w:t xml:space="preserve"> datospac[0]) = 3, datospacmed[0] = 3}</w:t>
      </w:r>
    </w:p>
    <w:p w:rsidR="001E085E" w:rsidRPr="001E085E" w:rsidRDefault="001E085E" w:rsidP="001E085E">
      <w:pPr>
        <w:spacing w:after="20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i/>
          <w:iCs/>
          <w:sz w:val="24"/>
          <w:szCs w:val="24"/>
          <w:u w:val="single"/>
        </w:rPr>
        <w:lastRenderedPageBreak/>
        <w:t>Método: DatosPaciente</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Se verifica que el código de paciente sea un código válido.</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if (error == 1 || Integer.parseInt(codPac) &lt; 1 || Integer.parseInt(codPac) &gt; 10000)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JOptionPane.showMessageDialog(null, "El código ingresado no es válido");</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codPaciente.setText("");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nombPaciente.setText("");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apePaciente.setText("");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error = 0;</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Valida el código ingresado:</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19 Caso: Probamos la decisión por verdadera ingresando un código de paciente válido (numérico) y dentro del rango establecido (entre 1 y 10000): {555}.</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20 Caso: Probamos la decisión por falsa ingresando un código de paciente fuera del  rango establecido: {0}</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if (encontro)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JOptionPane.showMessageDialog(null, "El codigo de paciente ingresado ya existe");</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codPaciente.setText("");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nombPaciente.setText("");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apePaciente.setText("");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error = 0;</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Valida si el código del nuevo paciente ya existe:</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21 caso: Probamos la decisión por verdadera ingresando un código de paciente existente</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22 caso: Probamos la decisión por falso ingresando un código de paciente nuevo</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if (nomPac.matches(regex) == false || apePac.matches(regex) == false || nomPac.equals("")</w:t>
      </w:r>
      <w:r w:rsidRPr="001E085E">
        <w:rPr>
          <w:rFonts w:ascii="Consolas" w:eastAsia="Times New Roman" w:hAnsi="Consolas" w:cs="Consolas"/>
          <w:sz w:val="20"/>
          <w:szCs w:val="20"/>
        </w:rPr>
        <w:tab/>
        <w:t>|| apePac.equals(""))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JOptionPane.showMessageDialog(null, "Nombre y/o Apellido inv</w:t>
      </w:r>
      <w:r w:rsidRPr="001E085E">
        <w:rPr>
          <w:rFonts w:ascii="Tahoma" w:eastAsia="Times New Roman" w:hAnsi="Tahoma" w:cs="Tahoma"/>
          <w:sz w:val="20"/>
          <w:szCs w:val="20"/>
        </w:rPr>
        <w:t>�</w:t>
      </w:r>
      <w:r w:rsidRPr="001E085E">
        <w:rPr>
          <w:rFonts w:ascii="Consolas" w:eastAsia="Times New Roman" w:hAnsi="Consolas" w:cs="Consolas"/>
          <w:sz w:val="20"/>
          <w:szCs w:val="20"/>
        </w:rPr>
        <w:t>lido");</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codPaciente.setText("");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nombPaciente.setText("");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lastRenderedPageBreak/>
        <w:tab/>
        <w:t>apePaciente.setText("");</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Valida que se ingrese nombre y apellido válido (solo caracteres y campos no nulos):</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23 caso: probamos la decisión por verdadera ingresando un nombre y apellido válido : {Juan, Perez}</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24 caso: probamos la decisión por falso ingresando un nombre y apellido con un caracter inválido: {Juan1, Perez#}</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Método: SituacionPaciente</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if (diag.length() == 0)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JOptionPane.showMessageDialog(null, "Debe ingresar un diagn</w:t>
      </w:r>
      <w:r w:rsidRPr="001E085E">
        <w:rPr>
          <w:rFonts w:ascii="Tahoma" w:eastAsia="Times New Roman" w:hAnsi="Tahoma" w:cs="Tahoma"/>
          <w:sz w:val="20"/>
          <w:szCs w:val="20"/>
        </w:rPr>
        <w:t>�</w:t>
      </w:r>
      <w:r w:rsidRPr="001E085E">
        <w:rPr>
          <w:rFonts w:ascii="Consolas" w:eastAsia="Times New Roman" w:hAnsi="Consolas" w:cs="Consolas"/>
          <w:sz w:val="20"/>
          <w:szCs w:val="20"/>
        </w:rPr>
        <w:t>stico");</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diagnostico.setText("");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ab/>
        <w:t>error = 0;</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Validación del diagnóstico:</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25 caso: probamos la decisión por verdadera ingresando un diagnóstico: {Angina}</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26 caso: probamos la decisión por falso dejando el campo de diagnóstico nulo: {null}</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Método:  DatosMedico</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if (espec.matches(regex) == false || espec.equals("")) {</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OptionPane.showMessageDialog(null, "Especialidad inv</w:t>
      </w:r>
      <w:r w:rsidRPr="001E085E">
        <w:rPr>
          <w:rFonts w:ascii="Tahoma" w:eastAsia="Times New Roman" w:hAnsi="Tahoma" w:cs="Tahoma"/>
          <w:sz w:val="20"/>
          <w:szCs w:val="20"/>
        </w:rPr>
        <w:t>�</w:t>
      </w:r>
      <w:r w:rsidRPr="001E085E">
        <w:rPr>
          <w:rFonts w:ascii="Consolas" w:eastAsia="Times New Roman" w:hAnsi="Consolas" w:cs="Consolas"/>
          <w:sz w:val="20"/>
          <w:szCs w:val="20"/>
          <w:lang w:val="en-US"/>
        </w:rPr>
        <w:t>lida");</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codMedico.setText("");</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tab/>
        <w:t>nombMedico.setText("");</w:t>
      </w:r>
    </w:p>
    <w:p w:rsidR="001E085E" w:rsidRPr="001E085E" w:rsidRDefault="001E085E" w:rsidP="001E085E">
      <w:pPr>
        <w:spacing w:line="240" w:lineRule="auto"/>
        <w:rPr>
          <w:rFonts w:ascii="Times New Roman" w:eastAsia="Times New Roman" w:hAnsi="Times New Roman" w:cs="Times New Roman"/>
          <w:color w:val="auto"/>
          <w:sz w:val="24"/>
          <w:szCs w:val="24"/>
          <w:lang w:val="en-US"/>
        </w:rPr>
      </w:pPr>
      <w:r w:rsidRPr="001E085E">
        <w:rPr>
          <w:rFonts w:ascii="Consolas" w:eastAsia="Times New Roman" w:hAnsi="Consolas" w:cs="Consolas"/>
          <w:sz w:val="20"/>
          <w:szCs w:val="20"/>
          <w:lang w:val="en-US"/>
        </w:rPr>
        <w:lastRenderedPageBreak/>
        <w:tab/>
        <w:t>apeMedico.setText("");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lang w:val="en-US"/>
        </w:rPr>
        <w:tab/>
      </w:r>
      <w:r w:rsidRPr="001E085E">
        <w:rPr>
          <w:rFonts w:ascii="Consolas" w:eastAsia="Times New Roman" w:hAnsi="Consolas" w:cs="Consolas"/>
          <w:sz w:val="20"/>
          <w:szCs w:val="20"/>
        </w:rPr>
        <w:t>especialidad.setText("");</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r w:rsidRPr="001E085E">
        <w:rPr>
          <w:rFonts w:ascii="Times New Roman" w:eastAsia="Times New Roman" w:hAnsi="Times New Roman" w:cs="Times New Roman"/>
          <w:color w:val="auto"/>
          <w:sz w:val="24"/>
          <w:szCs w:val="24"/>
        </w:rPr>
        <w:br/>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b/>
          <w:bCs/>
          <w:i/>
          <w:iCs/>
          <w:sz w:val="20"/>
          <w:szCs w:val="20"/>
          <w:u w:val="single"/>
        </w:rPr>
        <w:t>Validación de la especialidad:</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27 caso: probamos la decisión por verdadera ingresando una especialidad válida: {Oncólogo}</w:t>
      </w:r>
    </w:p>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onsolas" w:eastAsia="Times New Roman" w:hAnsi="Consolas" w:cs="Consolas"/>
          <w:sz w:val="20"/>
          <w:szCs w:val="20"/>
        </w:rPr>
        <w:t>28 caso: probamos la decisión por falso ingresando una especilidad con caracteres inválidos: {Oncólogo#}</w:t>
      </w:r>
    </w:p>
    <w:p w:rsidR="001E085E" w:rsidRPr="001E085E" w:rsidRDefault="001E085E" w:rsidP="001E085E">
      <w:pPr>
        <w:spacing w:after="240" w:line="240" w:lineRule="auto"/>
        <w:rPr>
          <w:rFonts w:ascii="Times New Roman" w:eastAsia="Times New Roman" w:hAnsi="Times New Roman" w:cs="Times New Roman"/>
          <w:color w:val="auto"/>
          <w:sz w:val="24"/>
          <w:szCs w:val="24"/>
        </w:rPr>
      </w:pPr>
      <w:r w:rsidRPr="001E085E">
        <w:rPr>
          <w:rFonts w:ascii="Times New Roman" w:eastAsia="Times New Roman" w:hAnsi="Times New Roman" w:cs="Times New Roman"/>
          <w:color w:val="auto"/>
          <w:sz w:val="24"/>
          <w:szCs w:val="24"/>
        </w:rPr>
        <w:br/>
      </w:r>
    </w:p>
    <w:tbl>
      <w:tblPr>
        <w:tblW w:w="9495" w:type="dxa"/>
        <w:tblCellMar>
          <w:top w:w="15" w:type="dxa"/>
          <w:left w:w="15" w:type="dxa"/>
          <w:bottom w:w="15" w:type="dxa"/>
          <w:right w:w="15" w:type="dxa"/>
        </w:tblCellMar>
        <w:tblLook w:val="04A0" w:firstRow="1" w:lastRow="0" w:firstColumn="1" w:lastColumn="0" w:noHBand="0" w:noVBand="1"/>
      </w:tblPr>
      <w:tblGrid>
        <w:gridCol w:w="1896"/>
        <w:gridCol w:w="4452"/>
        <w:gridCol w:w="1317"/>
        <w:gridCol w:w="1830"/>
      </w:tblGrid>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Número de caso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Caso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Salida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Salida esperada</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linea =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linea = lucas 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usr = “Wanchope” , pass =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usr = “Lucas”, pass = “123”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logueo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logueo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error = 1, codMed =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error = 0, codMed =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encontro =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encontro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lineasitupac =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lineasitupac = 23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datospacmed[1] = 3 , datospacmed[1] =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datospacmed[1] = 3 , datospacmed[1] =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lineasitupac =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lineasitupac = 3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datospac[0]) = 3, datospacmed[0] =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datospac[0]) = 3, datospacmed[0] =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codpac = 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codpac =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codpac =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codpac = 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 xml:space="preserve">nomPac =Juan, </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apePac =Perez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nomPac=Juan1,</w:t>
            </w:r>
          </w:p>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apePac=Perez#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diagnostico = Angina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diagnostico =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especialidad=Oncólogo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Verdadero</w:t>
            </w:r>
          </w:p>
        </w:tc>
      </w:tr>
      <w:tr w:rsidR="001E085E" w:rsidRPr="001E085E" w:rsidTr="001E0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especialidad= Oncólogo#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85E" w:rsidRPr="001E085E" w:rsidRDefault="001E085E" w:rsidP="001E085E">
            <w:pPr>
              <w:spacing w:line="240" w:lineRule="auto"/>
              <w:rPr>
                <w:rFonts w:ascii="Times New Roman" w:eastAsia="Times New Roman" w:hAnsi="Times New Roman" w:cs="Times New Roman"/>
                <w:color w:val="auto"/>
                <w:sz w:val="24"/>
                <w:szCs w:val="24"/>
              </w:rPr>
            </w:pPr>
            <w:r w:rsidRPr="001E085E">
              <w:rPr>
                <w:rFonts w:ascii="Calibri" w:eastAsia="Times New Roman" w:hAnsi="Calibri" w:cs="Times New Roman"/>
              </w:rPr>
              <w:t>Falso</w:t>
            </w:r>
          </w:p>
        </w:tc>
      </w:tr>
    </w:tbl>
    <w:p w:rsidR="00DB3D42" w:rsidRDefault="00DB3D42"/>
    <w:p w:rsidR="001E085E" w:rsidRDefault="001E085E">
      <w:pPr>
        <w:rPr>
          <w:rFonts w:ascii="Trebuchet MS" w:eastAsia="Trebuchet MS" w:hAnsi="Trebuchet MS" w:cs="Trebuchet MS"/>
          <w:b/>
          <w:color w:val="0070C0"/>
          <w:sz w:val="32"/>
          <w:szCs w:val="32"/>
        </w:rPr>
      </w:pPr>
      <w:bookmarkStart w:id="60" w:name="h.19c6y18" w:colFirst="0" w:colLast="0"/>
      <w:bookmarkEnd w:id="60"/>
      <w:r>
        <w:rPr>
          <w:b/>
          <w:color w:val="0070C0"/>
        </w:rPr>
        <w:br w:type="page"/>
      </w:r>
    </w:p>
    <w:p w:rsidR="00DB3D42" w:rsidRDefault="00AF5028" w:rsidP="00056F43">
      <w:pPr>
        <w:pStyle w:val="Ttulo1"/>
        <w:rPr>
          <w:b/>
          <w:color w:val="0070C0"/>
        </w:rPr>
      </w:pPr>
      <w:bookmarkStart w:id="61" w:name="_Toc435800216"/>
      <w:r>
        <w:rPr>
          <w:b/>
          <w:color w:val="0070C0"/>
        </w:rPr>
        <w:lastRenderedPageBreak/>
        <w:t>MÉTODO DE CAJA NEGRA</w:t>
      </w:r>
      <w:bookmarkEnd w:id="61"/>
    </w:p>
    <w:p w:rsidR="000D46EC" w:rsidRDefault="000D46EC">
      <w:pPr>
        <w:rPr>
          <w:b/>
          <w:color w:val="0070C0"/>
          <w:sz w:val="32"/>
          <w:szCs w:val="32"/>
        </w:rPr>
      </w:pPr>
    </w:p>
    <w:p w:rsidR="000D46EC" w:rsidRPr="00AC52D8" w:rsidRDefault="000D46EC" w:rsidP="000D46EC">
      <w:pPr>
        <w:rPr>
          <w:b/>
          <w:u w:val="single"/>
        </w:rPr>
      </w:pPr>
      <w:r w:rsidRPr="00AC52D8">
        <w:rPr>
          <w:b/>
          <w:u w:val="single"/>
        </w:rPr>
        <w:t>Reglas:</w:t>
      </w:r>
    </w:p>
    <w:p w:rsidR="000D46EC" w:rsidRDefault="000D46EC" w:rsidP="000D46EC">
      <w:pPr>
        <w:numPr>
          <w:ilvl w:val="0"/>
          <w:numId w:val="23"/>
        </w:numPr>
        <w:suppressAutoHyphens/>
        <w:spacing w:after="200"/>
      </w:pPr>
      <w:r>
        <w:t>Todas las entradas son del  tipo String, por lo tanto permiten cualquier cadena de caracteres.</w:t>
      </w:r>
    </w:p>
    <w:p w:rsidR="000D46EC" w:rsidRDefault="000D46EC" w:rsidP="000D46EC">
      <w:pPr>
        <w:numPr>
          <w:ilvl w:val="0"/>
          <w:numId w:val="23"/>
        </w:numPr>
        <w:suppressAutoHyphens/>
        <w:spacing w:after="200"/>
      </w:pPr>
      <w:r>
        <w:t>Todas las entradas son del  tipo String y permiten cadenas entre 1 y 30 caracteres.</w:t>
      </w:r>
    </w:p>
    <w:p w:rsidR="000D46EC" w:rsidRDefault="000D46EC" w:rsidP="000D46EC"/>
    <w:p w:rsidR="000D46EC" w:rsidRPr="00AC52D8" w:rsidRDefault="000D46EC" w:rsidP="000D46EC">
      <w:pPr>
        <w:rPr>
          <w:b/>
          <w:u w:val="single"/>
        </w:rPr>
      </w:pPr>
      <w:r w:rsidRPr="00AC52D8">
        <w:rPr>
          <w:b/>
          <w:u w:val="single"/>
        </w:rPr>
        <w:t>Partición en clases de equivalencia</w:t>
      </w:r>
      <w:r>
        <w:rPr>
          <w:b/>
          <w:u w:val="single"/>
        </w:rPr>
        <w:t>: ingresar paciente</w:t>
      </w:r>
    </w:p>
    <w:tbl>
      <w:tblPr>
        <w:tblW w:w="9513" w:type="dxa"/>
        <w:tblInd w:w="55" w:type="dxa"/>
        <w:tblCellMar>
          <w:left w:w="70" w:type="dxa"/>
          <w:right w:w="70" w:type="dxa"/>
        </w:tblCellMar>
        <w:tblLook w:val="04A0" w:firstRow="1" w:lastRow="0" w:firstColumn="1" w:lastColumn="0" w:noHBand="0" w:noVBand="1"/>
      </w:tblPr>
      <w:tblGrid>
        <w:gridCol w:w="1200"/>
        <w:gridCol w:w="2340"/>
        <w:gridCol w:w="2920"/>
        <w:gridCol w:w="3053"/>
      </w:tblGrid>
      <w:tr w:rsidR="000D46EC" w:rsidRPr="00156B8D" w:rsidTr="00056F43">
        <w:trPr>
          <w:trHeight w:val="600"/>
        </w:trPr>
        <w:tc>
          <w:tcPr>
            <w:tcW w:w="1200" w:type="dxa"/>
            <w:tcBorders>
              <w:top w:val="single" w:sz="8" w:space="0" w:color="auto"/>
              <w:left w:val="single" w:sz="8" w:space="0" w:color="auto"/>
              <w:bottom w:val="single" w:sz="8" w:space="0" w:color="auto"/>
              <w:right w:val="single" w:sz="8" w:space="0" w:color="auto"/>
            </w:tcBorders>
            <w:shd w:val="clear" w:color="000000" w:fill="8DB4E2"/>
            <w:noWrap/>
            <w:vAlign w:val="bottom"/>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w:t>
            </w:r>
          </w:p>
        </w:tc>
        <w:tc>
          <w:tcPr>
            <w:tcW w:w="2340"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Condición</w:t>
            </w:r>
          </w:p>
        </w:tc>
        <w:tc>
          <w:tcPr>
            <w:tcW w:w="2920"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Clases válidas</w:t>
            </w:r>
          </w:p>
        </w:tc>
        <w:tc>
          <w:tcPr>
            <w:tcW w:w="3053"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Clases no válidas</w:t>
            </w:r>
          </w:p>
        </w:tc>
      </w:tr>
      <w:tr w:rsidR="000D46EC" w:rsidRPr="00156B8D" w:rsidTr="00056F43">
        <w:trPr>
          <w:trHeight w:val="600"/>
        </w:trPr>
        <w:tc>
          <w:tcPr>
            <w:tcW w:w="1200" w:type="dxa"/>
            <w:vMerge w:val="restart"/>
            <w:tcBorders>
              <w:top w:val="nil"/>
              <w:left w:val="single" w:sz="8" w:space="0" w:color="auto"/>
              <w:right w:val="single" w:sz="8" w:space="0" w:color="auto"/>
            </w:tcBorders>
            <w:shd w:val="clear" w:color="000000" w:fill="C5D9F1"/>
            <w:noWrap/>
            <w:vAlign w:val="center"/>
            <w:hideMark/>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t>Código de  paciente</w:t>
            </w:r>
          </w:p>
        </w:tc>
        <w:tc>
          <w:tcPr>
            <w:tcW w:w="234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sidRPr="00156B8D">
              <w:rPr>
                <w:rFonts w:eastAsia="Times New Roman"/>
                <w:color w:val="4F81BD"/>
                <w:lang w:val="es-ES_tradnl" w:eastAsia="es-ES_tradnl"/>
              </w:rPr>
              <w:t>(1)</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sidRPr="00156B8D">
              <w:rPr>
                <w:rFonts w:eastAsia="Times New Roman"/>
                <w:lang w:val="es-ES_tradnl" w:eastAsia="es-ES_tradnl"/>
              </w:rPr>
              <w:t xml:space="preserve"> </w:t>
            </w:r>
            <w:r>
              <w:rPr>
                <w:rFonts w:eastAsia="Times New Roman"/>
                <w:color w:val="4F81BD"/>
                <w:lang w:val="es-ES_tradnl" w:eastAsia="es-ES_tradnl"/>
              </w:rPr>
              <w:t>(5)</w:t>
            </w:r>
          </w:p>
        </w:tc>
      </w:tr>
      <w:tr w:rsidR="000D46EC" w:rsidRPr="00156B8D" w:rsidTr="00056F43">
        <w:trPr>
          <w:trHeight w:val="300"/>
        </w:trPr>
        <w:tc>
          <w:tcPr>
            <w:tcW w:w="1200" w:type="dxa"/>
            <w:vMerge/>
            <w:tcBorders>
              <w:left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Entre 1 y </w:t>
            </w:r>
            <w:r>
              <w:rPr>
                <w:rFonts w:ascii="Lucida Sans Unicode" w:hAnsi="Lucida Sans Unicode" w:cs="Lucida Sans Unicode"/>
                <w:color w:val="1A1A1A"/>
                <w:sz w:val="20"/>
                <w:szCs w:val="20"/>
                <w:shd w:val="clear" w:color="auto" w:fill="FDFDFD"/>
              </w:rPr>
              <w:t>30 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sidRPr="00156B8D">
              <w:rPr>
                <w:rFonts w:eastAsia="Times New Roman"/>
                <w:color w:val="4F81BD"/>
                <w:lang w:val="es-ES_tradnl" w:eastAsia="es-ES_tradnl"/>
              </w:rPr>
              <w:t>(2)</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Pr>
                <w:rFonts w:eastAsia="Times New Roman"/>
                <w:color w:val="4F81BD"/>
                <w:lang w:val="es-ES_tradnl" w:eastAsia="es-ES_tradnl"/>
              </w:rPr>
              <w:t>(6</w:t>
            </w:r>
            <w:r w:rsidRPr="00156B8D">
              <w:rPr>
                <w:rFonts w:eastAsia="Times New Roman"/>
                <w:color w:val="4F81BD"/>
                <w:lang w:val="es-ES_tradnl" w:eastAsia="es-ES_tradnl"/>
              </w:rPr>
              <w:t>)</w:t>
            </w:r>
          </w:p>
        </w:tc>
      </w:tr>
      <w:tr w:rsidR="000D46EC" w:rsidRPr="00156B8D" w:rsidTr="00056F43">
        <w:trPr>
          <w:trHeight w:val="1503"/>
        </w:trPr>
        <w:tc>
          <w:tcPr>
            <w:tcW w:w="1200" w:type="dxa"/>
            <w:vMerge/>
            <w:tcBorders>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92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Pr>
                <w:rFonts w:eastAsia="Times New Roman"/>
                <w:color w:val="4F81BD"/>
                <w:lang w:val="es-ES_tradnl" w:eastAsia="es-ES_tradnl"/>
              </w:rPr>
              <w:t>(7</w:t>
            </w:r>
            <w:r w:rsidRPr="00156B8D">
              <w:rPr>
                <w:rFonts w:eastAsia="Times New Roman"/>
                <w:color w:val="4F81BD"/>
                <w:lang w:val="es-ES_tradnl" w:eastAsia="es-ES_tradnl"/>
              </w:rPr>
              <w:t>)</w:t>
            </w:r>
          </w:p>
        </w:tc>
      </w:tr>
      <w:tr w:rsidR="000D46EC" w:rsidRPr="00156B8D" w:rsidTr="00056F43">
        <w:trPr>
          <w:trHeight w:val="978"/>
        </w:trPr>
        <w:tc>
          <w:tcPr>
            <w:tcW w:w="1200" w:type="dxa"/>
            <w:vMerge w:val="restart"/>
            <w:tcBorders>
              <w:top w:val="single" w:sz="8" w:space="0" w:color="auto"/>
              <w:left w:val="single" w:sz="8" w:space="0" w:color="auto"/>
              <w:bottom w:val="single" w:sz="8" w:space="0" w:color="auto"/>
              <w:right w:val="single" w:sz="8" w:space="0" w:color="auto"/>
            </w:tcBorders>
            <w:shd w:val="clear" w:color="000000" w:fill="C5D9F1"/>
            <w:noWrap/>
            <w:vAlign w:val="center"/>
            <w:hideMark/>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t>Nombre de paciente</w:t>
            </w:r>
          </w:p>
        </w:tc>
        <w:tc>
          <w:tcPr>
            <w:tcW w:w="234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Pr>
                <w:rFonts w:eastAsia="Times New Roman"/>
                <w:color w:val="4F81BD"/>
                <w:lang w:val="es-ES_tradnl" w:eastAsia="es-ES_tradnl"/>
              </w:rPr>
              <w:t>(3</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Pr>
                <w:rFonts w:eastAsia="Times New Roman"/>
                <w:color w:val="4F81BD"/>
                <w:lang w:val="es-ES_tradnl" w:eastAsia="es-ES_tradnl"/>
              </w:rPr>
              <w:t xml:space="preserve"> (</w:t>
            </w:r>
            <w:r w:rsidRPr="00156B8D">
              <w:rPr>
                <w:rFonts w:eastAsia="Times New Roman"/>
                <w:color w:val="4F81BD"/>
                <w:lang w:val="es-ES_tradnl" w:eastAsia="es-ES_tradnl"/>
              </w:rPr>
              <w:t>8)</w:t>
            </w:r>
          </w:p>
        </w:tc>
      </w:tr>
      <w:tr w:rsidR="000D46EC" w:rsidRPr="00156B8D" w:rsidTr="00056F43">
        <w:trPr>
          <w:trHeight w:val="300"/>
        </w:trPr>
        <w:tc>
          <w:tcPr>
            <w:tcW w:w="1200" w:type="dxa"/>
            <w:vMerge/>
            <w:tcBorders>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Pr>
                <w:rFonts w:eastAsia="Times New Roman"/>
                <w:color w:val="4F81BD"/>
                <w:lang w:val="es-ES_tradnl" w:eastAsia="es-ES_tradnl"/>
              </w:rPr>
              <w:t>(4</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Pr>
                <w:rFonts w:eastAsia="Times New Roman"/>
                <w:color w:val="4F81BD"/>
                <w:lang w:val="es-ES_tradnl" w:eastAsia="es-ES_tradnl"/>
              </w:rPr>
              <w:t>(9</w:t>
            </w:r>
            <w:r w:rsidRPr="00156B8D">
              <w:rPr>
                <w:rFonts w:eastAsia="Times New Roman"/>
                <w:color w:val="4F81BD"/>
                <w:lang w:val="es-ES_tradnl" w:eastAsia="es-ES_tradnl"/>
              </w:rPr>
              <w:t>)</w:t>
            </w:r>
          </w:p>
        </w:tc>
      </w:tr>
      <w:tr w:rsidR="000D46EC" w:rsidRPr="00156B8D" w:rsidTr="00056F43">
        <w:trPr>
          <w:trHeight w:val="1397"/>
        </w:trPr>
        <w:tc>
          <w:tcPr>
            <w:tcW w:w="1200" w:type="dxa"/>
            <w:vMerge/>
            <w:tcBorders>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92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Pr>
                <w:rFonts w:eastAsia="Times New Roman"/>
                <w:color w:val="4F81BD"/>
                <w:lang w:val="es-ES_tradnl" w:eastAsia="es-ES_tradnl"/>
              </w:rPr>
              <w:t>(10</w:t>
            </w:r>
            <w:r w:rsidRPr="00156B8D">
              <w:rPr>
                <w:rFonts w:eastAsia="Times New Roman"/>
                <w:color w:val="4F81BD"/>
                <w:lang w:val="es-ES_tradnl" w:eastAsia="es-ES_tradnl"/>
              </w:rPr>
              <w:t>)</w:t>
            </w:r>
          </w:p>
        </w:tc>
      </w:tr>
    </w:tbl>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Pr="00AC52D8" w:rsidRDefault="000D46EC" w:rsidP="000D46EC">
      <w:pPr>
        <w:rPr>
          <w:b/>
          <w:u w:val="single"/>
        </w:rPr>
      </w:pPr>
      <w:r w:rsidRPr="00AC52D8">
        <w:rPr>
          <w:b/>
          <w:u w:val="single"/>
        </w:rPr>
        <w:t>Batería de pruebas</w:t>
      </w:r>
    </w:p>
    <w:tbl>
      <w:tblPr>
        <w:tblW w:w="9556" w:type="dxa"/>
        <w:tblInd w:w="55" w:type="dxa"/>
        <w:tblCellMar>
          <w:left w:w="70" w:type="dxa"/>
          <w:right w:w="70" w:type="dxa"/>
        </w:tblCellMar>
        <w:tblLook w:val="04A0" w:firstRow="1" w:lastRow="0" w:firstColumn="1" w:lastColumn="0" w:noHBand="0" w:noVBand="1"/>
      </w:tblPr>
      <w:tblGrid>
        <w:gridCol w:w="3933"/>
        <w:gridCol w:w="1959"/>
        <w:gridCol w:w="2920"/>
        <w:gridCol w:w="1080"/>
      </w:tblGrid>
      <w:tr w:rsidR="000D46EC" w:rsidRPr="00AC52D8" w:rsidTr="00056F43">
        <w:trPr>
          <w:trHeight w:val="402"/>
        </w:trPr>
        <w:tc>
          <w:tcPr>
            <w:tcW w:w="5556" w:type="dxa"/>
            <w:gridSpan w:val="2"/>
            <w:tcBorders>
              <w:top w:val="single" w:sz="8" w:space="0" w:color="auto"/>
              <w:left w:val="single" w:sz="8" w:space="0" w:color="auto"/>
              <w:bottom w:val="single" w:sz="8" w:space="0" w:color="auto"/>
              <w:right w:val="single" w:sz="8" w:space="0" w:color="000000"/>
            </w:tcBorders>
            <w:shd w:val="clear" w:color="000000" w:fill="B8CCE4"/>
            <w:noWrap/>
            <w:vAlign w:val="center"/>
            <w:hideMark/>
          </w:tcPr>
          <w:p w:rsidR="000D46EC" w:rsidRPr="00AC52D8" w:rsidRDefault="000D46EC" w:rsidP="00056F43">
            <w:pPr>
              <w:spacing w:line="240" w:lineRule="auto"/>
              <w:jc w:val="center"/>
              <w:rPr>
                <w:rFonts w:eastAsia="Times New Roman"/>
                <w:lang w:val="es-ES_tradnl" w:eastAsia="es-ES_tradnl"/>
              </w:rPr>
            </w:pPr>
            <w:r w:rsidRPr="00AC52D8">
              <w:rPr>
                <w:rFonts w:eastAsia="Times New Roman"/>
                <w:lang w:val="es-ES_tradnl" w:eastAsia="es-ES_tradnl"/>
              </w:rPr>
              <w:t>Caso</w:t>
            </w:r>
          </w:p>
        </w:tc>
        <w:tc>
          <w:tcPr>
            <w:tcW w:w="2920"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D46EC" w:rsidRPr="00AC52D8" w:rsidRDefault="000D46EC" w:rsidP="00056F43">
            <w:pPr>
              <w:spacing w:line="240" w:lineRule="auto"/>
              <w:jc w:val="center"/>
              <w:rPr>
                <w:rFonts w:eastAsia="Times New Roman"/>
                <w:lang w:val="es-ES_tradnl" w:eastAsia="es-ES_tradnl"/>
              </w:rPr>
            </w:pPr>
            <w:r w:rsidRPr="00AC52D8">
              <w:rPr>
                <w:rFonts w:eastAsia="Times New Roman"/>
                <w:lang w:val="es-ES_tradnl" w:eastAsia="es-ES_tradnl"/>
              </w:rPr>
              <w:t>Clases cubiertas</w:t>
            </w:r>
          </w:p>
        </w:tc>
        <w:tc>
          <w:tcPr>
            <w:tcW w:w="1080"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D46EC" w:rsidRPr="00AC52D8" w:rsidRDefault="000D46EC" w:rsidP="00056F43">
            <w:pPr>
              <w:spacing w:line="240" w:lineRule="auto"/>
              <w:jc w:val="center"/>
              <w:rPr>
                <w:rFonts w:eastAsia="Times New Roman"/>
                <w:lang w:val="es-ES_tradnl" w:eastAsia="es-ES_tradnl"/>
              </w:rPr>
            </w:pPr>
            <w:r w:rsidRPr="00AC52D8">
              <w:rPr>
                <w:rFonts w:eastAsia="Times New Roman"/>
                <w:lang w:val="es-ES_tradnl" w:eastAsia="es-ES_tradnl"/>
              </w:rPr>
              <w:t xml:space="preserve">Salida </w:t>
            </w:r>
            <w:r w:rsidRPr="00AC52D8">
              <w:rPr>
                <w:rFonts w:eastAsia="Times New Roman"/>
                <w:lang w:val="es-ES_tradnl" w:eastAsia="es-ES_tradnl"/>
              </w:rPr>
              <w:lastRenderedPageBreak/>
              <w:t>esperada</w:t>
            </w:r>
          </w:p>
        </w:tc>
      </w:tr>
      <w:tr w:rsidR="000D46EC" w:rsidRPr="00AC52D8" w:rsidTr="00056F43">
        <w:trPr>
          <w:trHeight w:val="300"/>
        </w:trPr>
        <w:tc>
          <w:tcPr>
            <w:tcW w:w="3597" w:type="dxa"/>
            <w:tcBorders>
              <w:top w:val="nil"/>
              <w:left w:val="single" w:sz="8" w:space="0" w:color="auto"/>
              <w:bottom w:val="single" w:sz="8" w:space="0" w:color="auto"/>
              <w:right w:val="single" w:sz="8" w:space="0" w:color="auto"/>
            </w:tcBorders>
            <w:shd w:val="clear" w:color="000000" w:fill="B8CCE4"/>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lastRenderedPageBreak/>
              <w:t>Código de paciente</w:t>
            </w:r>
          </w:p>
        </w:tc>
        <w:tc>
          <w:tcPr>
            <w:tcW w:w="1959" w:type="dxa"/>
            <w:tcBorders>
              <w:top w:val="nil"/>
              <w:left w:val="nil"/>
              <w:bottom w:val="single" w:sz="8" w:space="0" w:color="auto"/>
              <w:right w:val="single" w:sz="8" w:space="0" w:color="auto"/>
            </w:tcBorders>
            <w:shd w:val="clear" w:color="000000" w:fill="B8CCE4"/>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t>Nombre de paciente</w:t>
            </w:r>
          </w:p>
        </w:tc>
        <w:tc>
          <w:tcPr>
            <w:tcW w:w="2920" w:type="dxa"/>
            <w:vMerge/>
            <w:tcBorders>
              <w:top w:val="single" w:sz="8" w:space="0" w:color="auto"/>
              <w:left w:val="single" w:sz="8" w:space="0" w:color="auto"/>
              <w:bottom w:val="single" w:sz="8" w:space="0" w:color="auto"/>
              <w:right w:val="single" w:sz="8" w:space="0" w:color="auto"/>
            </w:tcBorders>
            <w:vAlign w:val="center"/>
            <w:hideMark/>
          </w:tcPr>
          <w:p w:rsidR="000D46EC" w:rsidRPr="00AC52D8" w:rsidRDefault="000D46EC" w:rsidP="00056F43">
            <w:pPr>
              <w:spacing w:line="240" w:lineRule="auto"/>
              <w:rPr>
                <w:rFonts w:eastAsia="Times New Roman"/>
                <w:lang w:val="es-ES_tradnl" w:eastAsia="es-ES_tradnl"/>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0D46EC" w:rsidRPr="00AC52D8" w:rsidRDefault="000D46EC" w:rsidP="00056F43">
            <w:pPr>
              <w:spacing w:line="240" w:lineRule="auto"/>
              <w:rPr>
                <w:rFonts w:eastAsia="Times New Roman"/>
                <w:lang w:val="es-ES_tradnl" w:eastAsia="es-ES_tradnl"/>
              </w:rPr>
            </w:pPr>
          </w:p>
        </w:tc>
      </w:tr>
      <w:tr w:rsidR="000D46EC" w:rsidRPr="00AC52D8" w:rsidTr="00056F43">
        <w:trPr>
          <w:trHeight w:val="300"/>
        </w:trPr>
        <w:tc>
          <w:tcPr>
            <w:tcW w:w="3597" w:type="dxa"/>
            <w:tcBorders>
              <w:top w:val="nil"/>
              <w:left w:val="single" w:sz="8" w:space="0" w:color="auto"/>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jc w:val="center"/>
              <w:rPr>
                <w:rFonts w:eastAsia="Times New Roman"/>
                <w:lang w:val="es-ES_tradnl" w:eastAsia="es-ES_tradnl"/>
              </w:rPr>
            </w:pPr>
            <w:r w:rsidRPr="00AC52D8">
              <w:rPr>
                <w:rFonts w:eastAsia="Times New Roman"/>
                <w:lang w:val="es-ES_tradnl" w:eastAsia="es-ES_tradnl"/>
              </w:rPr>
              <w:lastRenderedPageBreak/>
              <w:t>1</w:t>
            </w:r>
          </w:p>
        </w:tc>
        <w:tc>
          <w:tcPr>
            <w:tcW w:w="1959"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t>Lucas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1, 2, 3, 4</w:t>
            </w:r>
          </w:p>
        </w:tc>
        <w:tc>
          <w:tcPr>
            <w:tcW w:w="1080"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rPr>
                <w:rFonts w:eastAsia="Times New Roman"/>
                <w:lang w:val="es-ES_tradnl" w:eastAsia="es-ES_tradnl"/>
              </w:rPr>
            </w:pPr>
            <w:r w:rsidRPr="00AC52D8">
              <w:rPr>
                <w:rFonts w:eastAsia="Times New Roman"/>
                <w:lang w:val="es-ES_tradnl" w:eastAsia="es-ES_tradnl"/>
              </w:rPr>
              <w:t>Ok</w:t>
            </w:r>
          </w:p>
        </w:tc>
      </w:tr>
      <w:tr w:rsidR="000D46EC" w:rsidRPr="00AC52D8" w:rsidTr="00056F43">
        <w:trPr>
          <w:trHeight w:val="300"/>
        </w:trPr>
        <w:tc>
          <w:tcPr>
            <w:tcW w:w="3597" w:type="dxa"/>
            <w:tcBorders>
              <w:top w:val="nil"/>
              <w:left w:val="single" w:sz="8" w:space="0" w:color="auto"/>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t>"</w:t>
            </w:r>
            <w:r w:rsidRPr="00AC52D8">
              <w:rPr>
                <w:rFonts w:eastAsia="Times New Roman"/>
                <w:lang w:val="es-ES_tradnl" w:eastAsia="es-ES_tradnl"/>
              </w:rPr>
              <w:t>"</w:t>
            </w:r>
          </w:p>
        </w:tc>
        <w:tc>
          <w:tcPr>
            <w:tcW w:w="1959"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t>Lucas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5</w:t>
            </w:r>
          </w:p>
        </w:tc>
        <w:tc>
          <w:tcPr>
            <w:tcW w:w="1080"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rPr>
                <w:rFonts w:eastAsia="Times New Roman"/>
                <w:lang w:val="es-ES_tradnl" w:eastAsia="es-ES_tradnl"/>
              </w:rPr>
            </w:pPr>
            <w:r w:rsidRPr="00AC52D8">
              <w:rPr>
                <w:rFonts w:eastAsia="Times New Roman"/>
                <w:lang w:val="es-ES_tradnl" w:eastAsia="es-ES_tradnl"/>
              </w:rPr>
              <w:t>Error</w:t>
            </w:r>
          </w:p>
        </w:tc>
      </w:tr>
      <w:tr w:rsidR="000D46EC" w:rsidRPr="00AC52D8" w:rsidTr="00056F43">
        <w:trPr>
          <w:trHeight w:val="300"/>
        </w:trPr>
        <w:tc>
          <w:tcPr>
            <w:tcW w:w="3597" w:type="dxa"/>
            <w:tcBorders>
              <w:top w:val="nil"/>
              <w:left w:val="single" w:sz="8" w:space="0" w:color="auto"/>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t>"</w:t>
            </w:r>
            <w:r w:rsidRPr="00AC52D8">
              <w:rPr>
                <w:rFonts w:eastAsia="Times New Roman"/>
                <w:lang w:val="es-ES_tradnl" w:eastAsia="es-ES_tradnl"/>
              </w:rPr>
              <w:t>"</w:t>
            </w:r>
          </w:p>
        </w:tc>
        <w:tc>
          <w:tcPr>
            <w:tcW w:w="1959"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jc w:val="center"/>
              <w:rPr>
                <w:rFonts w:eastAsia="Times New Roman"/>
                <w:lang w:val="es-ES_tradnl" w:eastAsia="es-ES_tradnl"/>
              </w:rPr>
            </w:pPr>
            <w:r>
              <w:rPr>
                <w:rFonts w:eastAsia="Times New Roman"/>
                <w:lang w:val="es-ES_tradnl" w:eastAsia="es-ES_tradnl"/>
              </w:rPr>
              <w:t>Juan</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6</w:t>
            </w:r>
          </w:p>
        </w:tc>
        <w:tc>
          <w:tcPr>
            <w:tcW w:w="1080" w:type="dxa"/>
            <w:tcBorders>
              <w:top w:val="nil"/>
              <w:left w:val="nil"/>
              <w:bottom w:val="single" w:sz="4" w:space="0" w:color="auto"/>
              <w:right w:val="single" w:sz="8" w:space="0" w:color="auto"/>
            </w:tcBorders>
            <w:shd w:val="clear" w:color="auto" w:fill="auto"/>
            <w:noWrap/>
            <w:vAlign w:val="center"/>
            <w:hideMark/>
          </w:tcPr>
          <w:p w:rsidR="000D46EC" w:rsidRPr="00AC52D8" w:rsidRDefault="000D46EC" w:rsidP="00056F43">
            <w:pPr>
              <w:spacing w:line="240" w:lineRule="auto"/>
              <w:rPr>
                <w:rFonts w:eastAsia="Times New Roman"/>
                <w:lang w:val="es-ES_tradnl" w:eastAsia="es-ES_tradnl"/>
              </w:rPr>
            </w:pPr>
            <w:r w:rsidRPr="00AC52D8">
              <w:rPr>
                <w:rFonts w:eastAsia="Times New Roman"/>
                <w:lang w:val="es-ES_tradnl" w:eastAsia="es-ES_tradnl"/>
              </w:rPr>
              <w:t>Error</w:t>
            </w:r>
          </w:p>
        </w:tc>
      </w:tr>
      <w:tr w:rsidR="000D46EC" w:rsidRPr="00AC52D8" w:rsidTr="00056F43">
        <w:trPr>
          <w:trHeight w:val="300"/>
        </w:trPr>
        <w:tc>
          <w:tcPr>
            <w:tcW w:w="35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rPr>
                <w:rFonts w:eastAsia="Times New Roman"/>
                <w:lang w:val="es-ES_tradnl" w:eastAsia="es-ES_tradnl"/>
              </w:rPr>
            </w:pPr>
            <w:r>
              <w:rPr>
                <w:rFonts w:eastAsia="Times New Roman"/>
                <w:lang w:val="es-ES_tradnl" w:eastAsia="es-ES_tradnl"/>
              </w:rPr>
              <w:t>0123456789012345678901234567890</w:t>
            </w:r>
          </w:p>
        </w:tc>
        <w:tc>
          <w:tcPr>
            <w:tcW w:w="19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Camilo</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rPr>
                <w:rFonts w:eastAsia="Times New Roman"/>
                <w:lang w:val="es-ES_tradnl" w:eastAsia="es-ES_tradnl"/>
              </w:rPr>
            </w:pPr>
            <w:r>
              <w:rPr>
                <w:rFonts w:eastAsia="Times New Roman"/>
                <w:lang w:val="es-ES_tradnl" w:eastAsia="es-ES_tradnl"/>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Error</w:t>
            </w:r>
          </w:p>
        </w:tc>
      </w:tr>
      <w:tr w:rsidR="000D46EC" w:rsidRPr="00AC52D8" w:rsidTr="00056F43">
        <w:trPr>
          <w:trHeight w:val="300"/>
        </w:trPr>
        <w:tc>
          <w:tcPr>
            <w:tcW w:w="35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2</w:t>
            </w:r>
          </w:p>
        </w:tc>
        <w:tc>
          <w:tcPr>
            <w:tcW w:w="19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w:t>
            </w:r>
            <w:r w:rsidRPr="00AC52D8">
              <w:rPr>
                <w:rFonts w:eastAsia="Times New Roman"/>
                <w:lang w:val="es-ES_tradnl" w:eastAsia="es-ES_tradnl"/>
              </w:rPr>
              <w:t>"</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rPr>
                <w:rFonts w:eastAsia="Times New Roman"/>
                <w:lang w:val="es-ES_tradnl" w:eastAsia="es-ES_tradnl"/>
              </w:rPr>
            </w:pPr>
            <w:r>
              <w:rPr>
                <w:rFonts w:eastAsia="Times New Roman"/>
                <w:lang w:val="es-ES_tradnl" w:eastAsia="es-ES_tradnl"/>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Error</w:t>
            </w:r>
          </w:p>
        </w:tc>
      </w:tr>
      <w:tr w:rsidR="000D46EC" w:rsidRPr="00AC52D8" w:rsidTr="00056F43">
        <w:trPr>
          <w:trHeight w:val="300"/>
        </w:trPr>
        <w:tc>
          <w:tcPr>
            <w:tcW w:w="35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3</w:t>
            </w:r>
          </w:p>
        </w:tc>
        <w:tc>
          <w:tcPr>
            <w:tcW w:w="19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w:t>
            </w:r>
            <w:r w:rsidRPr="00AC52D8">
              <w:rPr>
                <w:rFonts w:eastAsia="Times New Roman"/>
                <w:lang w:val="es-ES_tradnl" w:eastAsia="es-ES_tradnl"/>
              </w:rPr>
              <w:t>"</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rPr>
                <w:rFonts w:eastAsia="Times New Roman"/>
                <w:lang w:val="es-ES_tradnl" w:eastAsia="es-ES_tradnl"/>
              </w:rPr>
            </w:pPr>
            <w:r>
              <w:rPr>
                <w:rFonts w:eastAsia="Times New Roman"/>
                <w:lang w:val="es-ES_tradnl" w:eastAsia="es-ES_tradnl"/>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Error</w:t>
            </w:r>
          </w:p>
        </w:tc>
      </w:tr>
      <w:tr w:rsidR="000D46EC" w:rsidRPr="00AC52D8" w:rsidTr="00056F43">
        <w:trPr>
          <w:trHeight w:val="300"/>
        </w:trPr>
        <w:tc>
          <w:tcPr>
            <w:tcW w:w="35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4</w:t>
            </w:r>
          </w:p>
        </w:tc>
        <w:tc>
          <w:tcPr>
            <w:tcW w:w="19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jc w:val="center"/>
              <w:rPr>
                <w:rFonts w:eastAsia="Times New Roman"/>
                <w:lang w:val="es-ES_tradnl" w:eastAsia="es-ES_tradnl"/>
              </w:rPr>
            </w:pPr>
            <w:r>
              <w:rPr>
                <w:rFonts w:eastAsia="Times New Roman"/>
                <w:lang w:val="es-ES_tradnl" w:eastAsia="es-ES_tradnl"/>
              </w:rPr>
              <w:t>Marianela Jossefina Insaurralde</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Default="000D46EC" w:rsidP="00056F43">
            <w:pPr>
              <w:spacing w:line="240" w:lineRule="auto"/>
              <w:rPr>
                <w:rFonts w:eastAsia="Times New Roman"/>
                <w:lang w:val="es-ES_tradnl" w:eastAsia="es-ES_tradnl"/>
              </w:rPr>
            </w:pPr>
            <w:r>
              <w:rPr>
                <w:rFonts w:eastAsia="Times New Roman"/>
                <w:lang w:val="es-ES_tradnl" w:eastAsia="es-ES_tradnl"/>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AC52D8" w:rsidRDefault="000D46EC" w:rsidP="00056F43">
            <w:pPr>
              <w:spacing w:line="240" w:lineRule="auto"/>
              <w:rPr>
                <w:rFonts w:eastAsia="Times New Roman"/>
                <w:lang w:val="es-ES_tradnl" w:eastAsia="es-ES_tradnl"/>
              </w:rPr>
            </w:pPr>
            <w:r>
              <w:rPr>
                <w:rFonts w:eastAsia="Times New Roman"/>
                <w:lang w:val="es-ES_tradnl" w:eastAsia="es-ES_tradnl"/>
              </w:rPr>
              <w:t>Error</w:t>
            </w:r>
          </w:p>
        </w:tc>
      </w:tr>
    </w:tbl>
    <w:p w:rsidR="000D46EC" w:rsidRDefault="000D46EC" w:rsidP="000D46EC">
      <w:pPr>
        <w:rPr>
          <w:b/>
          <w:u w:val="single"/>
        </w:rPr>
      </w:pPr>
    </w:p>
    <w:p w:rsidR="000D46EC" w:rsidRDefault="000D46EC" w:rsidP="000D46EC">
      <w:r>
        <w:t>Los mínimos casos a cubrir son:</w:t>
      </w:r>
    </w:p>
    <w:p w:rsidR="000D46EC" w:rsidRDefault="000D46EC" w:rsidP="000D46EC">
      <w:r>
        <w:t>1 OK + 6 Error = 7</w:t>
      </w: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Pr="00AC52D8" w:rsidRDefault="000D46EC" w:rsidP="000D46EC">
      <w:pPr>
        <w:rPr>
          <w:b/>
          <w:u w:val="single"/>
        </w:rPr>
      </w:pPr>
      <w:r w:rsidRPr="00AC52D8">
        <w:rPr>
          <w:b/>
          <w:u w:val="single"/>
        </w:rPr>
        <w:t>Partición en clases de equivalencia</w:t>
      </w:r>
      <w:r>
        <w:rPr>
          <w:b/>
          <w:u w:val="single"/>
        </w:rPr>
        <w:t>: ingresar situación del paciente</w:t>
      </w:r>
    </w:p>
    <w:tbl>
      <w:tblPr>
        <w:tblW w:w="9513" w:type="dxa"/>
        <w:tblInd w:w="55" w:type="dxa"/>
        <w:tblCellMar>
          <w:left w:w="70" w:type="dxa"/>
          <w:right w:w="70" w:type="dxa"/>
        </w:tblCellMar>
        <w:tblLook w:val="04A0" w:firstRow="1" w:lastRow="0" w:firstColumn="1" w:lastColumn="0" w:noHBand="0" w:noVBand="1"/>
      </w:tblPr>
      <w:tblGrid>
        <w:gridCol w:w="1290"/>
        <w:gridCol w:w="2340"/>
        <w:gridCol w:w="2920"/>
        <w:gridCol w:w="3053"/>
      </w:tblGrid>
      <w:tr w:rsidR="000D46EC" w:rsidRPr="00156B8D" w:rsidTr="00056F43">
        <w:trPr>
          <w:trHeight w:val="600"/>
        </w:trPr>
        <w:tc>
          <w:tcPr>
            <w:tcW w:w="1200" w:type="dxa"/>
            <w:tcBorders>
              <w:top w:val="single" w:sz="8" w:space="0" w:color="auto"/>
              <w:left w:val="single" w:sz="8" w:space="0" w:color="auto"/>
              <w:bottom w:val="single" w:sz="8" w:space="0" w:color="auto"/>
              <w:right w:val="single" w:sz="8" w:space="0" w:color="auto"/>
            </w:tcBorders>
            <w:shd w:val="clear" w:color="000000" w:fill="8DB4E2"/>
            <w:noWrap/>
            <w:vAlign w:val="bottom"/>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w:t>
            </w:r>
          </w:p>
        </w:tc>
        <w:tc>
          <w:tcPr>
            <w:tcW w:w="2340"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Condición</w:t>
            </w:r>
          </w:p>
        </w:tc>
        <w:tc>
          <w:tcPr>
            <w:tcW w:w="2920"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Clases válidas</w:t>
            </w:r>
          </w:p>
        </w:tc>
        <w:tc>
          <w:tcPr>
            <w:tcW w:w="3053"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Clases no válidas</w:t>
            </w:r>
          </w:p>
        </w:tc>
      </w:tr>
      <w:tr w:rsidR="000D46EC" w:rsidRPr="00156B8D" w:rsidTr="00056F43">
        <w:trPr>
          <w:trHeight w:val="600"/>
        </w:trPr>
        <w:tc>
          <w:tcPr>
            <w:tcW w:w="1200" w:type="dxa"/>
            <w:vMerge w:val="restart"/>
            <w:tcBorders>
              <w:top w:val="single" w:sz="8" w:space="0" w:color="auto"/>
              <w:left w:val="single" w:sz="8" w:space="0" w:color="auto"/>
              <w:right w:val="single" w:sz="8" w:space="0" w:color="auto"/>
            </w:tcBorders>
            <w:shd w:val="clear" w:color="auto" w:fill="8DB3E2"/>
            <w:noWrap/>
            <w:vAlign w:val="center"/>
            <w:hideMark/>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t>Código de  paciente</w:t>
            </w:r>
          </w:p>
        </w:tc>
        <w:tc>
          <w:tcPr>
            <w:tcW w:w="234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sidRPr="00156B8D">
              <w:rPr>
                <w:rFonts w:eastAsia="Times New Roman"/>
                <w:color w:val="4F81BD"/>
                <w:lang w:val="es-ES_tradnl" w:eastAsia="es-ES_tradnl"/>
              </w:rPr>
              <w:t>(1)</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sidRPr="00156B8D">
              <w:rPr>
                <w:rFonts w:eastAsia="Times New Roman"/>
                <w:lang w:val="es-ES_tradnl" w:eastAsia="es-ES_tradnl"/>
              </w:rPr>
              <w:t xml:space="preserve"> </w:t>
            </w:r>
            <w:r>
              <w:rPr>
                <w:rFonts w:eastAsia="Times New Roman"/>
                <w:color w:val="4F81BD"/>
                <w:lang w:val="es-ES_tradnl" w:eastAsia="es-ES_tradnl"/>
              </w:rPr>
              <w:t>(7</w:t>
            </w:r>
            <w:r w:rsidRPr="00156B8D">
              <w:rPr>
                <w:rFonts w:eastAsia="Times New Roman"/>
                <w:color w:val="4F81BD"/>
                <w:lang w:val="es-ES_tradnl" w:eastAsia="es-ES_tradnl"/>
              </w:rPr>
              <w:t>)</w:t>
            </w:r>
          </w:p>
        </w:tc>
      </w:tr>
      <w:tr w:rsidR="000D46EC" w:rsidRPr="00156B8D" w:rsidTr="00056F43">
        <w:trPr>
          <w:trHeight w:val="300"/>
        </w:trPr>
        <w:tc>
          <w:tcPr>
            <w:tcW w:w="1200"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 xml:space="preserve">Entre 1 y 30 </w:t>
            </w:r>
            <w:r>
              <w:rPr>
                <w:rFonts w:eastAsia="Times New Roman"/>
                <w:lang w:val="es-ES_tradnl" w:eastAsia="es-ES_tradnl"/>
              </w:rPr>
              <w:lastRenderedPageBreak/>
              <w:t>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lastRenderedPageBreak/>
              <w:t>Entre 1 y 30 caracteres.</w:t>
            </w:r>
            <w:r w:rsidRPr="00156B8D">
              <w:rPr>
                <w:rFonts w:eastAsia="Times New Roman"/>
                <w:color w:val="4F81BD"/>
                <w:lang w:val="es-ES_tradnl" w:eastAsia="es-ES_tradnl"/>
              </w:rPr>
              <w:t>(2)</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Pr>
                <w:rFonts w:eastAsia="Times New Roman"/>
                <w:color w:val="4F81BD"/>
                <w:lang w:val="es-ES_tradnl" w:eastAsia="es-ES_tradnl"/>
              </w:rPr>
              <w:t>(8</w:t>
            </w:r>
            <w:r w:rsidRPr="00156B8D">
              <w:rPr>
                <w:rFonts w:eastAsia="Times New Roman"/>
                <w:color w:val="4F81BD"/>
                <w:lang w:val="es-ES_tradnl" w:eastAsia="es-ES_tradnl"/>
              </w:rPr>
              <w:t>)</w:t>
            </w:r>
          </w:p>
        </w:tc>
      </w:tr>
      <w:tr w:rsidR="000D46EC" w:rsidRPr="00156B8D" w:rsidTr="00056F43">
        <w:trPr>
          <w:trHeight w:val="1323"/>
        </w:trPr>
        <w:tc>
          <w:tcPr>
            <w:tcW w:w="1200"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92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Pr>
                <w:rFonts w:eastAsia="Times New Roman"/>
                <w:color w:val="4F81BD"/>
                <w:lang w:val="es-ES_tradnl" w:eastAsia="es-ES_tradnl"/>
              </w:rPr>
              <w:t>(9</w:t>
            </w:r>
            <w:r w:rsidRPr="00156B8D">
              <w:rPr>
                <w:rFonts w:eastAsia="Times New Roman"/>
                <w:color w:val="4F81BD"/>
                <w:lang w:val="es-ES_tradnl" w:eastAsia="es-ES_tradnl"/>
              </w:rPr>
              <w:t>)</w:t>
            </w:r>
          </w:p>
        </w:tc>
      </w:tr>
      <w:tr w:rsidR="000D46EC" w:rsidRPr="00156B8D" w:rsidTr="00056F43">
        <w:trPr>
          <w:trHeight w:val="978"/>
        </w:trPr>
        <w:tc>
          <w:tcPr>
            <w:tcW w:w="1200" w:type="dxa"/>
            <w:vMerge w:val="restart"/>
            <w:tcBorders>
              <w:top w:val="single" w:sz="8" w:space="0" w:color="auto"/>
              <w:left w:val="single" w:sz="8" w:space="0" w:color="auto"/>
              <w:right w:val="single" w:sz="8" w:space="0" w:color="auto"/>
            </w:tcBorders>
            <w:shd w:val="clear" w:color="auto" w:fill="8DB3E2"/>
            <w:noWrap/>
            <w:vAlign w:val="center"/>
            <w:hideMark/>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lastRenderedPageBreak/>
              <w:t>Código de médico</w:t>
            </w:r>
          </w:p>
        </w:tc>
        <w:tc>
          <w:tcPr>
            <w:tcW w:w="234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Pr>
                <w:rFonts w:eastAsia="Times New Roman"/>
                <w:color w:val="4F81BD"/>
                <w:lang w:val="es-ES_tradnl" w:eastAsia="es-ES_tradnl"/>
              </w:rPr>
              <w:t>(3</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Pr>
                <w:rFonts w:eastAsia="Times New Roman"/>
                <w:color w:val="4F81BD"/>
                <w:lang w:val="es-ES_tradnl" w:eastAsia="es-ES_tradnl"/>
              </w:rPr>
              <w:t xml:space="preserve"> (10</w:t>
            </w:r>
            <w:r w:rsidRPr="00156B8D">
              <w:rPr>
                <w:rFonts w:eastAsia="Times New Roman"/>
                <w:color w:val="4F81BD"/>
                <w:lang w:val="es-ES_tradnl" w:eastAsia="es-ES_tradnl"/>
              </w:rPr>
              <w:t>)</w:t>
            </w:r>
          </w:p>
        </w:tc>
      </w:tr>
      <w:tr w:rsidR="000D46EC" w:rsidRPr="00156B8D" w:rsidTr="00056F43">
        <w:trPr>
          <w:trHeight w:val="300"/>
        </w:trPr>
        <w:tc>
          <w:tcPr>
            <w:tcW w:w="1200"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Pr>
                <w:rFonts w:eastAsia="Times New Roman"/>
                <w:color w:val="4F81BD"/>
                <w:lang w:val="es-ES_tradnl" w:eastAsia="es-ES_tradnl"/>
              </w:rPr>
              <w:t>(4</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Pr>
                <w:rFonts w:eastAsia="Times New Roman"/>
                <w:color w:val="4F81BD"/>
                <w:lang w:val="es-ES_tradnl" w:eastAsia="es-ES_tradnl"/>
              </w:rPr>
              <w:t>(11</w:t>
            </w:r>
            <w:r w:rsidRPr="00156B8D">
              <w:rPr>
                <w:rFonts w:eastAsia="Times New Roman"/>
                <w:color w:val="4F81BD"/>
                <w:lang w:val="es-ES_tradnl" w:eastAsia="es-ES_tradnl"/>
              </w:rPr>
              <w:t>)</w:t>
            </w:r>
          </w:p>
        </w:tc>
      </w:tr>
      <w:tr w:rsidR="000D46EC" w:rsidRPr="00156B8D" w:rsidTr="00056F43">
        <w:trPr>
          <w:trHeight w:val="1397"/>
        </w:trPr>
        <w:tc>
          <w:tcPr>
            <w:tcW w:w="1200"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tcBorders>
              <w:top w:val="nil"/>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920" w:type="dxa"/>
            <w:vMerge/>
            <w:tcBorders>
              <w:top w:val="nil"/>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3053" w:type="dxa"/>
            <w:tcBorders>
              <w:top w:val="nil"/>
              <w:left w:val="nil"/>
              <w:bottom w:val="single" w:sz="8"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Pr>
                <w:rFonts w:eastAsia="Times New Roman"/>
                <w:color w:val="4F81BD"/>
                <w:lang w:val="es-ES_tradnl" w:eastAsia="es-ES_tradnl"/>
              </w:rPr>
              <w:t>(12</w:t>
            </w:r>
            <w:r w:rsidRPr="00156B8D">
              <w:rPr>
                <w:rFonts w:eastAsia="Times New Roman"/>
                <w:color w:val="4F81BD"/>
                <w:lang w:val="es-ES_tradnl" w:eastAsia="es-ES_tradnl"/>
              </w:rPr>
              <w:t>)</w:t>
            </w:r>
          </w:p>
        </w:tc>
      </w:tr>
      <w:tr w:rsidR="000D46EC" w:rsidRPr="00156B8D" w:rsidTr="00056F43">
        <w:trPr>
          <w:trHeight w:val="1397"/>
        </w:trPr>
        <w:tc>
          <w:tcPr>
            <w:tcW w:w="1200" w:type="dxa"/>
            <w:vMerge w:val="restart"/>
            <w:tcBorders>
              <w:top w:val="single" w:sz="8" w:space="0" w:color="auto"/>
              <w:left w:val="single" w:sz="8" w:space="0" w:color="auto"/>
              <w:right w:val="single" w:sz="8" w:space="0" w:color="auto"/>
            </w:tcBorders>
            <w:shd w:val="clear" w:color="auto" w:fill="8DB3E2"/>
            <w:vAlign w:val="center"/>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t>Diagnóstico</w:t>
            </w:r>
          </w:p>
        </w:tc>
        <w:tc>
          <w:tcPr>
            <w:tcW w:w="2340" w:type="dxa"/>
            <w:tcBorders>
              <w:top w:val="single" w:sz="8" w:space="0" w:color="auto"/>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single" w:sz="8" w:space="0" w:color="auto"/>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Pr>
                <w:rFonts w:eastAsia="Times New Roman"/>
                <w:color w:val="4F81BD"/>
                <w:lang w:val="es-ES_tradnl" w:eastAsia="es-ES_tradnl"/>
              </w:rPr>
              <w:t>(5</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Pr>
                <w:rFonts w:eastAsia="Times New Roman"/>
                <w:color w:val="4F81BD"/>
                <w:lang w:val="es-ES_tradnl" w:eastAsia="es-ES_tradnl"/>
              </w:rPr>
              <w:t xml:space="preserve"> (13</w:t>
            </w:r>
            <w:r w:rsidRPr="00156B8D">
              <w:rPr>
                <w:rFonts w:eastAsia="Times New Roman"/>
                <w:color w:val="4F81BD"/>
                <w:lang w:val="es-ES_tradnl" w:eastAsia="es-ES_tradnl"/>
              </w:rPr>
              <w:t>)</w:t>
            </w:r>
          </w:p>
        </w:tc>
      </w:tr>
      <w:tr w:rsidR="000D46EC" w:rsidRPr="00156B8D" w:rsidTr="00056F43">
        <w:trPr>
          <w:trHeight w:val="330"/>
        </w:trPr>
        <w:tc>
          <w:tcPr>
            <w:tcW w:w="1200" w:type="dxa"/>
            <w:vMerge/>
            <w:tcBorders>
              <w:left w:val="single" w:sz="8" w:space="0" w:color="auto"/>
              <w:right w:val="single" w:sz="8" w:space="0" w:color="auto"/>
            </w:tcBorders>
            <w:shd w:val="clear" w:color="auto" w:fill="8DB3E2"/>
            <w:vAlign w:val="center"/>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single" w:sz="8" w:space="0" w:color="auto"/>
              <w:left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p>
        </w:tc>
        <w:tc>
          <w:tcPr>
            <w:tcW w:w="2920" w:type="dxa"/>
            <w:vMerge w:val="restart"/>
            <w:tcBorders>
              <w:top w:val="single" w:sz="8" w:space="0" w:color="auto"/>
              <w:left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Pr>
                <w:rFonts w:eastAsia="Times New Roman"/>
                <w:color w:val="4F81BD"/>
                <w:lang w:val="es-ES_tradnl" w:eastAsia="es-ES_tradnl"/>
              </w:rPr>
              <w:t>(6</w:t>
            </w:r>
            <w:r w:rsidRPr="00156B8D">
              <w:rPr>
                <w:rFonts w:eastAsia="Times New Roman"/>
                <w:color w:val="4F81BD"/>
                <w:lang w:val="es-ES_tradnl" w:eastAsia="es-ES_tradnl"/>
              </w:rPr>
              <w:t>)</w:t>
            </w:r>
          </w:p>
        </w:tc>
        <w:tc>
          <w:tcPr>
            <w:tcW w:w="3053" w:type="dxa"/>
            <w:tcBorders>
              <w:top w:val="single" w:sz="8" w:space="0" w:color="auto"/>
              <w:left w:val="nil"/>
              <w:bottom w:val="single" w:sz="4" w:space="0" w:color="auto"/>
              <w:right w:val="single" w:sz="8" w:space="0" w:color="auto"/>
            </w:tcBorders>
            <w:shd w:val="clear" w:color="auto" w:fill="auto"/>
            <w:noWrap/>
            <w:vAlign w:val="center"/>
          </w:tcPr>
          <w:p w:rsidR="000D46EC" w:rsidRPr="00145653" w:rsidRDefault="000D46EC" w:rsidP="00056F43">
            <w:pPr>
              <w:spacing w:line="240" w:lineRule="auto"/>
              <w:rPr>
                <w:rFonts w:eastAsia="Times New Roman"/>
                <w:b/>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sidRPr="00156B8D">
              <w:rPr>
                <w:rFonts w:eastAsia="Times New Roman"/>
                <w:color w:val="4F81BD"/>
                <w:lang w:val="es-ES_tradnl" w:eastAsia="es-ES_tradnl"/>
              </w:rPr>
              <w:t>(14)</w:t>
            </w:r>
          </w:p>
        </w:tc>
      </w:tr>
      <w:tr w:rsidR="000D46EC" w:rsidRPr="00156B8D" w:rsidTr="00056F43">
        <w:trPr>
          <w:trHeight w:val="1065"/>
        </w:trPr>
        <w:tc>
          <w:tcPr>
            <w:tcW w:w="1200" w:type="dxa"/>
            <w:vMerge/>
            <w:tcBorders>
              <w:left w:val="single" w:sz="8" w:space="0" w:color="auto"/>
              <w:bottom w:val="single" w:sz="8" w:space="0" w:color="auto"/>
              <w:right w:val="single" w:sz="8" w:space="0" w:color="auto"/>
            </w:tcBorders>
            <w:shd w:val="clear" w:color="auto" w:fill="8DB3E2"/>
            <w:vAlign w:val="center"/>
          </w:tcPr>
          <w:p w:rsidR="000D46EC" w:rsidRPr="00156B8D" w:rsidRDefault="000D46EC" w:rsidP="00056F43">
            <w:pPr>
              <w:spacing w:line="240" w:lineRule="auto"/>
              <w:rPr>
                <w:rFonts w:eastAsia="Times New Roman"/>
                <w:lang w:val="es-ES_tradnl" w:eastAsia="es-ES_tradnl"/>
              </w:rPr>
            </w:pPr>
          </w:p>
        </w:tc>
        <w:tc>
          <w:tcPr>
            <w:tcW w:w="2340" w:type="dxa"/>
            <w:vMerge/>
            <w:tcBorders>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p>
        </w:tc>
        <w:tc>
          <w:tcPr>
            <w:tcW w:w="2920" w:type="dxa"/>
            <w:vMerge/>
            <w:tcBorders>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p>
        </w:tc>
        <w:tc>
          <w:tcPr>
            <w:tcW w:w="3053" w:type="dxa"/>
            <w:tcBorders>
              <w:top w:val="single" w:sz="4" w:space="0" w:color="auto"/>
              <w:left w:val="nil"/>
              <w:bottom w:val="single" w:sz="8" w:space="0" w:color="auto"/>
              <w:right w:val="single" w:sz="8" w:space="0" w:color="auto"/>
            </w:tcBorders>
            <w:shd w:val="clear" w:color="auto" w:fill="auto"/>
            <w:noWrap/>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sidRPr="00156B8D">
              <w:rPr>
                <w:rFonts w:eastAsia="Times New Roman"/>
                <w:color w:val="4F81BD"/>
                <w:lang w:val="es-ES_tradnl" w:eastAsia="es-ES_tradnl"/>
              </w:rPr>
              <w:t>(15)</w:t>
            </w:r>
          </w:p>
        </w:tc>
      </w:tr>
    </w:tbl>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Pr="00AC52D8" w:rsidRDefault="000D46EC" w:rsidP="000D46EC">
      <w:pPr>
        <w:rPr>
          <w:b/>
          <w:u w:val="single"/>
        </w:rPr>
      </w:pPr>
      <w:r w:rsidRPr="00AC52D8">
        <w:rPr>
          <w:b/>
          <w:u w:val="single"/>
        </w:rPr>
        <w:t>Batería de pruebas</w:t>
      </w:r>
    </w:p>
    <w:tbl>
      <w:tblPr>
        <w:tblW w:w="9383" w:type="dxa"/>
        <w:tblInd w:w="212" w:type="dxa"/>
        <w:tblCellMar>
          <w:left w:w="70" w:type="dxa"/>
          <w:right w:w="70" w:type="dxa"/>
        </w:tblCellMar>
        <w:tblLook w:val="04A0" w:firstRow="1" w:lastRow="0" w:firstColumn="1" w:lastColumn="0" w:noHBand="0" w:noVBand="1"/>
      </w:tblPr>
      <w:tblGrid>
        <w:gridCol w:w="1920"/>
        <w:gridCol w:w="3640"/>
        <w:gridCol w:w="1730"/>
        <w:gridCol w:w="952"/>
        <w:gridCol w:w="1141"/>
      </w:tblGrid>
      <w:tr w:rsidR="000D46EC" w:rsidRPr="006F2A5C" w:rsidTr="000D46EC">
        <w:trPr>
          <w:trHeight w:val="402"/>
        </w:trPr>
        <w:tc>
          <w:tcPr>
            <w:tcW w:w="7290" w:type="dxa"/>
            <w:gridSpan w:val="3"/>
            <w:tcBorders>
              <w:top w:val="single" w:sz="8" w:space="0" w:color="auto"/>
              <w:left w:val="single" w:sz="8" w:space="0" w:color="auto"/>
              <w:bottom w:val="single" w:sz="8" w:space="0" w:color="auto"/>
              <w:right w:val="single" w:sz="8" w:space="0" w:color="000000"/>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Caso</w:t>
            </w:r>
          </w:p>
        </w:tc>
        <w:tc>
          <w:tcPr>
            <w:tcW w:w="952"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Clases cubiertas</w:t>
            </w:r>
          </w:p>
        </w:tc>
        <w:tc>
          <w:tcPr>
            <w:tcW w:w="1141"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Salida</w:t>
            </w:r>
          </w:p>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 xml:space="preserve"> esperada</w:t>
            </w:r>
          </w:p>
        </w:tc>
      </w:tr>
      <w:tr w:rsidR="000D46EC" w:rsidRPr="006F2A5C" w:rsidTr="000D46EC">
        <w:trPr>
          <w:trHeight w:val="467"/>
        </w:trPr>
        <w:tc>
          <w:tcPr>
            <w:tcW w:w="1920" w:type="dxa"/>
            <w:tcBorders>
              <w:top w:val="nil"/>
              <w:left w:val="single" w:sz="8" w:space="0" w:color="auto"/>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Código de paciente</w:t>
            </w:r>
          </w:p>
        </w:tc>
        <w:tc>
          <w:tcPr>
            <w:tcW w:w="3640" w:type="dxa"/>
            <w:tcBorders>
              <w:top w:val="nil"/>
              <w:left w:val="nil"/>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Código de médico</w:t>
            </w:r>
          </w:p>
        </w:tc>
        <w:tc>
          <w:tcPr>
            <w:tcW w:w="1730" w:type="dxa"/>
            <w:tcBorders>
              <w:top w:val="nil"/>
              <w:left w:val="nil"/>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Diagnóstico</w:t>
            </w:r>
          </w:p>
        </w:tc>
        <w:tc>
          <w:tcPr>
            <w:tcW w:w="952" w:type="dxa"/>
            <w:vMerge/>
            <w:tcBorders>
              <w:top w:val="single" w:sz="8" w:space="0" w:color="auto"/>
              <w:left w:val="single" w:sz="8" w:space="0" w:color="auto"/>
              <w:bottom w:val="single" w:sz="8" w:space="0" w:color="auto"/>
              <w:right w:val="single" w:sz="8" w:space="0" w:color="auto"/>
            </w:tcBorders>
            <w:vAlign w:val="center"/>
            <w:hideMark/>
          </w:tcPr>
          <w:p w:rsidR="000D46EC" w:rsidRPr="006F2A5C" w:rsidRDefault="000D46EC" w:rsidP="00056F43">
            <w:pPr>
              <w:spacing w:line="240" w:lineRule="auto"/>
              <w:rPr>
                <w:rFonts w:eastAsia="Times New Roman"/>
                <w:sz w:val="20"/>
                <w:szCs w:val="20"/>
                <w:lang w:val="es-ES_tradnl" w:eastAsia="es-ES_tradnl"/>
              </w:rPr>
            </w:pPr>
          </w:p>
        </w:tc>
        <w:tc>
          <w:tcPr>
            <w:tcW w:w="1141" w:type="dxa"/>
            <w:vMerge/>
            <w:tcBorders>
              <w:top w:val="single" w:sz="8" w:space="0" w:color="auto"/>
              <w:left w:val="single" w:sz="8" w:space="0" w:color="auto"/>
              <w:bottom w:val="single" w:sz="8" w:space="0" w:color="auto"/>
              <w:right w:val="single" w:sz="8" w:space="0" w:color="auto"/>
            </w:tcBorders>
            <w:vAlign w:val="center"/>
            <w:hideMark/>
          </w:tcPr>
          <w:p w:rsidR="000D46EC" w:rsidRPr="006F2A5C" w:rsidRDefault="000D46EC" w:rsidP="00056F43">
            <w:pPr>
              <w:spacing w:line="240" w:lineRule="auto"/>
              <w:rPr>
                <w:rFonts w:eastAsia="Times New Roman"/>
                <w:sz w:val="20"/>
                <w:szCs w:val="20"/>
                <w:lang w:val="es-ES_tradnl" w:eastAsia="es-ES_tradnl"/>
              </w:rPr>
            </w:pPr>
          </w:p>
        </w:tc>
      </w:tr>
      <w:tr w:rsidR="000D46EC" w:rsidRPr="006F2A5C" w:rsidTr="000D46EC">
        <w:trPr>
          <w:trHeight w:val="618"/>
        </w:trPr>
        <w:tc>
          <w:tcPr>
            <w:tcW w:w="1920" w:type="dxa"/>
            <w:tcBorders>
              <w:top w:val="nil"/>
              <w:left w:val="single" w:sz="8" w:space="0" w:color="auto"/>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3640"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1730"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“Bien”</w:t>
            </w:r>
          </w:p>
        </w:tc>
        <w:tc>
          <w:tcPr>
            <w:tcW w:w="952"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1, 2, 3, 4, 5, 6</w:t>
            </w:r>
          </w:p>
        </w:tc>
        <w:tc>
          <w:tcPr>
            <w:tcW w:w="1141"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Ok</w:t>
            </w:r>
          </w:p>
        </w:tc>
      </w:tr>
      <w:tr w:rsidR="000D46EC" w:rsidRPr="006F2A5C" w:rsidTr="000D46EC">
        <w:trPr>
          <w:trHeight w:val="300"/>
        </w:trPr>
        <w:tc>
          <w:tcPr>
            <w:tcW w:w="1920" w:type="dxa"/>
            <w:tcBorders>
              <w:top w:val="nil"/>
              <w:left w:val="single" w:sz="8" w:space="0" w:color="auto"/>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3640"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1730"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"Malo"</w:t>
            </w:r>
          </w:p>
        </w:tc>
        <w:tc>
          <w:tcPr>
            <w:tcW w:w="952"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7</w:t>
            </w:r>
          </w:p>
        </w:tc>
        <w:tc>
          <w:tcPr>
            <w:tcW w:w="1141"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377"/>
        </w:trPr>
        <w:tc>
          <w:tcPr>
            <w:tcW w:w="1920" w:type="dxa"/>
            <w:tcBorders>
              <w:top w:val="nil"/>
              <w:left w:val="single" w:sz="8" w:space="0" w:color="auto"/>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3640"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3</w:t>
            </w:r>
          </w:p>
        </w:tc>
        <w:tc>
          <w:tcPr>
            <w:tcW w:w="1730"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"Regular"</w:t>
            </w:r>
          </w:p>
        </w:tc>
        <w:tc>
          <w:tcPr>
            <w:tcW w:w="952"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8</w:t>
            </w:r>
          </w:p>
        </w:tc>
        <w:tc>
          <w:tcPr>
            <w:tcW w:w="1141"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703"/>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lastRenderedPageBreak/>
              <w:t>012345678901234</w:t>
            </w:r>
            <w:r>
              <w:rPr>
                <w:rFonts w:eastAsia="Times New Roman"/>
                <w:sz w:val="20"/>
                <w:szCs w:val="20"/>
                <w:lang w:val="es-ES_tradnl" w:eastAsia="es-ES_tradnl"/>
              </w:rPr>
              <w:t xml:space="preserve"> </w:t>
            </w:r>
            <w:r w:rsidRPr="006F2A5C">
              <w:rPr>
                <w:rFonts w:eastAsia="Times New Roman"/>
                <w:sz w:val="20"/>
                <w:szCs w:val="20"/>
                <w:lang w:val="es-ES_tradnl" w:eastAsia="es-ES_tradnl"/>
              </w:rPr>
              <w:t>5678901234567890</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4</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“Bueno”</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9</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“Bien”</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10</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21"/>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2</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“Bien”</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3"/>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3</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0123456789012345678901234567890</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“Regular”</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12</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9"/>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13</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9"/>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2</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14</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999"/>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3</w:t>
            </w:r>
          </w:p>
        </w:tc>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3</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“Exageradamente excedido de peso. Grave peligro de ACV”.</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15</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bl>
    <w:p w:rsidR="000D46EC" w:rsidRPr="006F2A5C" w:rsidRDefault="000D46EC" w:rsidP="000D46EC">
      <w:pPr>
        <w:rPr>
          <w:b/>
          <w:sz w:val="20"/>
          <w:szCs w:val="20"/>
          <w:u w:val="single"/>
        </w:rPr>
      </w:pPr>
    </w:p>
    <w:p w:rsidR="000D46EC" w:rsidRDefault="000D46EC" w:rsidP="000D46EC">
      <w:r>
        <w:t>Los mínimos casos a cubrir son:</w:t>
      </w:r>
    </w:p>
    <w:p w:rsidR="000D46EC" w:rsidRDefault="000D46EC" w:rsidP="000D46EC">
      <w:r>
        <w:t>1 OK + 9 Error = 10</w:t>
      </w:r>
    </w:p>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 w:rsidR="000D46EC" w:rsidRDefault="000D46EC" w:rsidP="000D46EC">
      <w:pPr>
        <w:rPr>
          <w:b/>
          <w:u w:val="single"/>
        </w:rPr>
      </w:pPr>
      <w:r w:rsidRPr="00AC52D8">
        <w:rPr>
          <w:b/>
          <w:u w:val="single"/>
        </w:rPr>
        <w:t>Partición en clases de equivalencia</w:t>
      </w:r>
      <w:r>
        <w:rPr>
          <w:b/>
          <w:u w:val="single"/>
        </w:rPr>
        <w:t>: ingresar nuevo médico.</w:t>
      </w:r>
    </w:p>
    <w:tbl>
      <w:tblPr>
        <w:tblW w:w="9371" w:type="dxa"/>
        <w:tblInd w:w="55" w:type="dxa"/>
        <w:tblCellMar>
          <w:left w:w="70" w:type="dxa"/>
          <w:right w:w="70" w:type="dxa"/>
        </w:tblCellMar>
        <w:tblLook w:val="04A0" w:firstRow="1" w:lastRow="0" w:firstColumn="1" w:lastColumn="0" w:noHBand="0" w:noVBand="1"/>
      </w:tblPr>
      <w:tblGrid>
        <w:gridCol w:w="1657"/>
        <w:gridCol w:w="2340"/>
        <w:gridCol w:w="2920"/>
        <w:gridCol w:w="2454"/>
      </w:tblGrid>
      <w:tr w:rsidR="000D46EC" w:rsidRPr="00156B8D" w:rsidTr="000D46EC">
        <w:trPr>
          <w:trHeight w:val="600"/>
        </w:trPr>
        <w:tc>
          <w:tcPr>
            <w:tcW w:w="1657" w:type="dxa"/>
            <w:tcBorders>
              <w:top w:val="single" w:sz="8" w:space="0" w:color="auto"/>
              <w:left w:val="single" w:sz="8" w:space="0" w:color="auto"/>
              <w:bottom w:val="single" w:sz="8" w:space="0" w:color="auto"/>
              <w:right w:val="single" w:sz="8" w:space="0" w:color="auto"/>
            </w:tcBorders>
            <w:shd w:val="clear" w:color="000000" w:fill="8DB4E2"/>
            <w:noWrap/>
            <w:vAlign w:val="bottom"/>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w:t>
            </w:r>
          </w:p>
        </w:tc>
        <w:tc>
          <w:tcPr>
            <w:tcW w:w="2340"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Condición</w:t>
            </w:r>
          </w:p>
        </w:tc>
        <w:tc>
          <w:tcPr>
            <w:tcW w:w="2920"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Clases válidas</w:t>
            </w:r>
          </w:p>
        </w:tc>
        <w:tc>
          <w:tcPr>
            <w:tcW w:w="2454" w:type="dxa"/>
            <w:tcBorders>
              <w:top w:val="single" w:sz="8" w:space="0" w:color="auto"/>
              <w:left w:val="nil"/>
              <w:bottom w:val="single" w:sz="8" w:space="0" w:color="auto"/>
              <w:right w:val="single" w:sz="8" w:space="0" w:color="auto"/>
            </w:tcBorders>
            <w:shd w:val="clear" w:color="000000" w:fill="B8CCE4"/>
            <w:noWrap/>
            <w:vAlign w:val="center"/>
            <w:hideMark/>
          </w:tcPr>
          <w:p w:rsidR="000D46EC" w:rsidRPr="00156B8D" w:rsidRDefault="000D46EC" w:rsidP="00056F43">
            <w:pPr>
              <w:spacing w:line="240" w:lineRule="auto"/>
              <w:jc w:val="center"/>
              <w:rPr>
                <w:rFonts w:eastAsia="Times New Roman"/>
                <w:lang w:val="es-ES_tradnl" w:eastAsia="es-ES_tradnl"/>
              </w:rPr>
            </w:pPr>
            <w:r w:rsidRPr="00156B8D">
              <w:rPr>
                <w:rFonts w:eastAsia="Times New Roman"/>
                <w:lang w:val="es-ES_tradnl" w:eastAsia="es-ES_tradnl"/>
              </w:rPr>
              <w:t>Clases no válidas</w:t>
            </w:r>
          </w:p>
        </w:tc>
      </w:tr>
      <w:tr w:rsidR="000D46EC" w:rsidRPr="00156B8D" w:rsidTr="000D46EC">
        <w:trPr>
          <w:trHeight w:val="600"/>
        </w:trPr>
        <w:tc>
          <w:tcPr>
            <w:tcW w:w="1657" w:type="dxa"/>
            <w:vMerge w:val="restart"/>
            <w:tcBorders>
              <w:top w:val="single" w:sz="8" w:space="0" w:color="auto"/>
              <w:left w:val="single" w:sz="8" w:space="0" w:color="auto"/>
              <w:right w:val="single" w:sz="8" w:space="0" w:color="auto"/>
            </w:tcBorders>
            <w:shd w:val="clear" w:color="auto" w:fill="8DB3E2"/>
            <w:noWrap/>
            <w:vAlign w:val="center"/>
            <w:hideMark/>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t>Código de  médico</w:t>
            </w:r>
          </w:p>
        </w:tc>
        <w:tc>
          <w:tcPr>
            <w:tcW w:w="234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sidRPr="00156B8D">
              <w:rPr>
                <w:rFonts w:eastAsia="Times New Roman"/>
                <w:color w:val="4F81BD"/>
                <w:lang w:val="es-ES_tradnl" w:eastAsia="es-ES_tradnl"/>
              </w:rPr>
              <w:t>(1)</w:t>
            </w:r>
          </w:p>
        </w:tc>
        <w:tc>
          <w:tcPr>
            <w:tcW w:w="2454"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sidRPr="00156B8D">
              <w:rPr>
                <w:rFonts w:eastAsia="Times New Roman"/>
                <w:lang w:val="es-ES_tradnl" w:eastAsia="es-ES_tradnl"/>
              </w:rPr>
              <w:t xml:space="preserve"> </w:t>
            </w:r>
            <w:r>
              <w:rPr>
                <w:rFonts w:eastAsia="Times New Roman"/>
                <w:color w:val="4F81BD"/>
                <w:lang w:val="es-ES_tradnl" w:eastAsia="es-ES_tradnl"/>
              </w:rPr>
              <w:t>(7</w:t>
            </w:r>
            <w:r w:rsidRPr="00156B8D">
              <w:rPr>
                <w:rFonts w:eastAsia="Times New Roman"/>
                <w:color w:val="4F81BD"/>
                <w:lang w:val="es-ES_tradnl" w:eastAsia="es-ES_tradnl"/>
              </w:rPr>
              <w:t>)</w:t>
            </w:r>
          </w:p>
        </w:tc>
      </w:tr>
      <w:tr w:rsidR="000D46EC" w:rsidRPr="00156B8D" w:rsidTr="000D46EC">
        <w:trPr>
          <w:trHeight w:val="300"/>
        </w:trPr>
        <w:tc>
          <w:tcPr>
            <w:tcW w:w="1657"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sidRPr="00156B8D">
              <w:rPr>
                <w:rFonts w:eastAsia="Times New Roman"/>
                <w:color w:val="4F81BD"/>
                <w:lang w:val="es-ES_tradnl" w:eastAsia="es-ES_tradnl"/>
              </w:rPr>
              <w:t>(2)</w:t>
            </w:r>
          </w:p>
        </w:tc>
        <w:tc>
          <w:tcPr>
            <w:tcW w:w="2454"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Pr>
                <w:rFonts w:eastAsia="Times New Roman"/>
                <w:color w:val="4F81BD"/>
                <w:lang w:val="es-ES_tradnl" w:eastAsia="es-ES_tradnl"/>
              </w:rPr>
              <w:t>(8</w:t>
            </w:r>
            <w:r w:rsidRPr="00156B8D">
              <w:rPr>
                <w:rFonts w:eastAsia="Times New Roman"/>
                <w:color w:val="4F81BD"/>
                <w:lang w:val="es-ES_tradnl" w:eastAsia="es-ES_tradnl"/>
              </w:rPr>
              <w:t>)</w:t>
            </w:r>
          </w:p>
        </w:tc>
      </w:tr>
      <w:tr w:rsidR="000D46EC" w:rsidRPr="00156B8D" w:rsidTr="000D46EC">
        <w:trPr>
          <w:trHeight w:val="1323"/>
        </w:trPr>
        <w:tc>
          <w:tcPr>
            <w:tcW w:w="1657"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920" w:type="dxa"/>
            <w:vMerge/>
            <w:tcBorders>
              <w:top w:val="nil"/>
              <w:left w:val="single" w:sz="8" w:space="0" w:color="auto"/>
              <w:bottom w:val="single" w:sz="4" w:space="0" w:color="000000"/>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454"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Pr>
                <w:rFonts w:eastAsia="Times New Roman"/>
                <w:color w:val="4F81BD"/>
                <w:lang w:val="es-ES_tradnl" w:eastAsia="es-ES_tradnl"/>
              </w:rPr>
              <w:t>(9</w:t>
            </w:r>
            <w:r w:rsidRPr="00156B8D">
              <w:rPr>
                <w:rFonts w:eastAsia="Times New Roman"/>
                <w:color w:val="4F81BD"/>
                <w:lang w:val="es-ES_tradnl" w:eastAsia="es-ES_tradnl"/>
              </w:rPr>
              <w:t>)</w:t>
            </w:r>
          </w:p>
        </w:tc>
      </w:tr>
      <w:tr w:rsidR="000D46EC" w:rsidRPr="00156B8D" w:rsidTr="000D46EC">
        <w:trPr>
          <w:trHeight w:val="978"/>
        </w:trPr>
        <w:tc>
          <w:tcPr>
            <w:tcW w:w="1657" w:type="dxa"/>
            <w:vMerge w:val="restart"/>
            <w:tcBorders>
              <w:top w:val="single" w:sz="8" w:space="0" w:color="auto"/>
              <w:left w:val="single" w:sz="8" w:space="0" w:color="auto"/>
              <w:right w:val="single" w:sz="8" w:space="0" w:color="auto"/>
            </w:tcBorders>
            <w:shd w:val="clear" w:color="auto" w:fill="8DB3E2"/>
            <w:noWrap/>
            <w:vAlign w:val="center"/>
            <w:hideMark/>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lastRenderedPageBreak/>
              <w:t>Nombre de médico</w:t>
            </w:r>
          </w:p>
        </w:tc>
        <w:tc>
          <w:tcPr>
            <w:tcW w:w="234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Pr>
                <w:rFonts w:eastAsia="Times New Roman"/>
                <w:color w:val="4F81BD"/>
                <w:lang w:val="es-ES_tradnl" w:eastAsia="es-ES_tradnl"/>
              </w:rPr>
              <w:t>(3</w:t>
            </w:r>
            <w:r w:rsidRPr="00156B8D">
              <w:rPr>
                <w:rFonts w:eastAsia="Times New Roman"/>
                <w:color w:val="4F81BD"/>
                <w:lang w:val="es-ES_tradnl" w:eastAsia="es-ES_tradnl"/>
              </w:rPr>
              <w:t>)</w:t>
            </w:r>
          </w:p>
        </w:tc>
        <w:tc>
          <w:tcPr>
            <w:tcW w:w="2454"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Pr>
                <w:rFonts w:eastAsia="Times New Roman"/>
                <w:color w:val="4F81BD"/>
                <w:lang w:val="es-ES_tradnl" w:eastAsia="es-ES_tradnl"/>
              </w:rPr>
              <w:t xml:space="preserve"> (10</w:t>
            </w:r>
            <w:r w:rsidRPr="00156B8D">
              <w:rPr>
                <w:rFonts w:eastAsia="Times New Roman"/>
                <w:color w:val="4F81BD"/>
                <w:lang w:val="es-ES_tradnl" w:eastAsia="es-ES_tradnl"/>
              </w:rPr>
              <w:t>)</w:t>
            </w:r>
          </w:p>
        </w:tc>
      </w:tr>
      <w:tr w:rsidR="000D46EC" w:rsidRPr="00156B8D" w:rsidTr="000D46EC">
        <w:trPr>
          <w:trHeight w:val="300"/>
        </w:trPr>
        <w:tc>
          <w:tcPr>
            <w:tcW w:w="1657"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Pr>
                <w:rFonts w:eastAsia="Times New Roman"/>
                <w:color w:val="4F81BD"/>
                <w:lang w:val="es-ES_tradnl" w:eastAsia="es-ES_tradnl"/>
              </w:rPr>
              <w:t>(4</w:t>
            </w:r>
            <w:r w:rsidRPr="00156B8D">
              <w:rPr>
                <w:rFonts w:eastAsia="Times New Roman"/>
                <w:color w:val="4F81BD"/>
                <w:lang w:val="es-ES_tradnl" w:eastAsia="es-ES_tradnl"/>
              </w:rPr>
              <w:t>)</w:t>
            </w:r>
          </w:p>
        </w:tc>
        <w:tc>
          <w:tcPr>
            <w:tcW w:w="2454" w:type="dxa"/>
            <w:tcBorders>
              <w:top w:val="nil"/>
              <w:left w:val="nil"/>
              <w:bottom w:val="single" w:sz="4"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Pr>
                <w:rFonts w:eastAsia="Times New Roman"/>
                <w:color w:val="4F81BD"/>
                <w:lang w:val="es-ES_tradnl" w:eastAsia="es-ES_tradnl"/>
              </w:rPr>
              <w:t>(11</w:t>
            </w:r>
            <w:r w:rsidRPr="00156B8D">
              <w:rPr>
                <w:rFonts w:eastAsia="Times New Roman"/>
                <w:color w:val="4F81BD"/>
                <w:lang w:val="es-ES_tradnl" w:eastAsia="es-ES_tradnl"/>
              </w:rPr>
              <w:t>)</w:t>
            </w:r>
          </w:p>
        </w:tc>
      </w:tr>
      <w:tr w:rsidR="000D46EC" w:rsidRPr="00156B8D" w:rsidTr="000D46EC">
        <w:trPr>
          <w:trHeight w:val="1397"/>
        </w:trPr>
        <w:tc>
          <w:tcPr>
            <w:tcW w:w="1657" w:type="dxa"/>
            <w:vMerge/>
            <w:tcBorders>
              <w:left w:val="single" w:sz="8" w:space="0" w:color="auto"/>
              <w:right w:val="single" w:sz="8" w:space="0" w:color="auto"/>
            </w:tcBorders>
            <w:shd w:val="clear" w:color="auto" w:fill="8DB3E2"/>
            <w:vAlign w:val="center"/>
            <w:hideMark/>
          </w:tcPr>
          <w:p w:rsidR="000D46EC" w:rsidRPr="00156B8D" w:rsidRDefault="000D46EC" w:rsidP="00056F43">
            <w:pPr>
              <w:spacing w:line="240" w:lineRule="auto"/>
              <w:rPr>
                <w:rFonts w:eastAsia="Times New Roman"/>
                <w:lang w:val="es-ES_tradnl" w:eastAsia="es-ES_tradnl"/>
              </w:rPr>
            </w:pPr>
          </w:p>
        </w:tc>
        <w:tc>
          <w:tcPr>
            <w:tcW w:w="2340" w:type="dxa"/>
            <w:vMerge/>
            <w:tcBorders>
              <w:top w:val="nil"/>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920" w:type="dxa"/>
            <w:vMerge/>
            <w:tcBorders>
              <w:top w:val="nil"/>
              <w:left w:val="single" w:sz="8" w:space="0" w:color="auto"/>
              <w:bottom w:val="single" w:sz="8" w:space="0" w:color="auto"/>
              <w:right w:val="single" w:sz="8" w:space="0" w:color="auto"/>
            </w:tcBorders>
            <w:vAlign w:val="center"/>
            <w:hideMark/>
          </w:tcPr>
          <w:p w:rsidR="000D46EC" w:rsidRPr="00156B8D" w:rsidRDefault="000D46EC" w:rsidP="00056F43">
            <w:pPr>
              <w:spacing w:line="240" w:lineRule="auto"/>
              <w:rPr>
                <w:rFonts w:eastAsia="Times New Roman"/>
                <w:lang w:val="es-ES_tradnl" w:eastAsia="es-ES_tradnl"/>
              </w:rPr>
            </w:pPr>
          </w:p>
        </w:tc>
        <w:tc>
          <w:tcPr>
            <w:tcW w:w="2454" w:type="dxa"/>
            <w:tcBorders>
              <w:top w:val="nil"/>
              <w:left w:val="nil"/>
              <w:bottom w:val="single" w:sz="8" w:space="0" w:color="auto"/>
              <w:right w:val="single" w:sz="8" w:space="0" w:color="auto"/>
            </w:tcBorders>
            <w:shd w:val="clear" w:color="auto" w:fill="auto"/>
            <w:noWrap/>
            <w:vAlign w:val="center"/>
            <w:hideMark/>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Pr>
                <w:rFonts w:eastAsia="Times New Roman"/>
                <w:color w:val="4F81BD"/>
                <w:lang w:val="es-ES_tradnl" w:eastAsia="es-ES_tradnl"/>
              </w:rPr>
              <w:t>(12</w:t>
            </w:r>
            <w:r w:rsidRPr="00156B8D">
              <w:rPr>
                <w:rFonts w:eastAsia="Times New Roman"/>
                <w:color w:val="4F81BD"/>
                <w:lang w:val="es-ES_tradnl" w:eastAsia="es-ES_tradnl"/>
              </w:rPr>
              <w:t>)</w:t>
            </w:r>
          </w:p>
        </w:tc>
      </w:tr>
      <w:tr w:rsidR="000D46EC" w:rsidRPr="00156B8D" w:rsidTr="000D46EC">
        <w:trPr>
          <w:trHeight w:val="1397"/>
        </w:trPr>
        <w:tc>
          <w:tcPr>
            <w:tcW w:w="1657" w:type="dxa"/>
            <w:vMerge w:val="restart"/>
            <w:tcBorders>
              <w:top w:val="single" w:sz="8" w:space="0" w:color="auto"/>
              <w:left w:val="single" w:sz="8" w:space="0" w:color="auto"/>
              <w:right w:val="single" w:sz="8" w:space="0" w:color="auto"/>
            </w:tcBorders>
            <w:shd w:val="clear" w:color="auto" w:fill="8DB3E2"/>
            <w:vAlign w:val="center"/>
          </w:tcPr>
          <w:p w:rsidR="000D46EC" w:rsidRPr="00156B8D" w:rsidRDefault="000D46EC" w:rsidP="00056F43">
            <w:pPr>
              <w:spacing w:line="240" w:lineRule="auto"/>
              <w:jc w:val="center"/>
              <w:rPr>
                <w:rFonts w:eastAsia="Times New Roman"/>
                <w:lang w:val="es-ES_tradnl" w:eastAsia="es-ES_tradnl"/>
              </w:rPr>
            </w:pPr>
            <w:r>
              <w:rPr>
                <w:rFonts w:eastAsia="Times New Roman"/>
                <w:lang w:val="es-ES_tradnl" w:eastAsia="es-ES_tradnl"/>
              </w:rPr>
              <w:t>Especialización</w:t>
            </w:r>
          </w:p>
        </w:tc>
        <w:tc>
          <w:tcPr>
            <w:tcW w:w="2340" w:type="dxa"/>
            <w:tcBorders>
              <w:top w:val="single" w:sz="8" w:space="0" w:color="auto"/>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Cualquier cadena de caracteres</w:t>
            </w:r>
          </w:p>
        </w:tc>
        <w:tc>
          <w:tcPr>
            <w:tcW w:w="2920" w:type="dxa"/>
            <w:tcBorders>
              <w:top w:val="single" w:sz="8" w:space="0" w:color="auto"/>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sidRPr="00156B8D">
              <w:rPr>
                <w:rFonts w:eastAsia="Times New Roman"/>
                <w:lang w:val="es-ES_tradnl" w:eastAsia="es-ES_tradnl"/>
              </w:rPr>
              <w:t xml:space="preserve">Todos </w:t>
            </w:r>
            <w:r>
              <w:rPr>
                <w:rFonts w:eastAsia="Times New Roman"/>
                <w:lang w:val="es-ES_tradnl" w:eastAsia="es-ES_tradnl"/>
              </w:rPr>
              <w:t>caracteres</w:t>
            </w:r>
            <w:r w:rsidRPr="00156B8D">
              <w:rPr>
                <w:rFonts w:eastAsia="Times New Roman"/>
                <w:lang w:val="es-ES_tradnl" w:eastAsia="es-ES_tradnl"/>
              </w:rPr>
              <w:t xml:space="preserve"> </w:t>
            </w:r>
            <w:r>
              <w:rPr>
                <w:rFonts w:eastAsia="Times New Roman"/>
                <w:color w:val="4F81BD"/>
                <w:lang w:val="es-ES_tradnl" w:eastAsia="es-ES_tradnl"/>
              </w:rPr>
              <w:t>(5</w:t>
            </w:r>
            <w:r w:rsidRPr="00156B8D">
              <w:rPr>
                <w:rFonts w:eastAsia="Times New Roman"/>
                <w:color w:val="4F81BD"/>
                <w:lang w:val="es-ES_tradnl" w:eastAsia="es-ES_tradnl"/>
              </w:rPr>
              <w:t>)</w:t>
            </w:r>
          </w:p>
        </w:tc>
        <w:tc>
          <w:tcPr>
            <w:tcW w:w="2454" w:type="dxa"/>
            <w:tcBorders>
              <w:top w:val="single" w:sz="8" w:space="0" w:color="auto"/>
              <w:left w:val="nil"/>
              <w:bottom w:val="single" w:sz="8" w:space="0" w:color="auto"/>
              <w:right w:val="single" w:sz="8" w:space="0" w:color="auto"/>
            </w:tcBorders>
            <w:shd w:val="clear" w:color="auto" w:fill="auto"/>
            <w:noWrap/>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Cadena vacía</w:t>
            </w:r>
            <w:r>
              <w:rPr>
                <w:rFonts w:eastAsia="Times New Roman"/>
                <w:color w:val="4F81BD"/>
                <w:lang w:val="es-ES_tradnl" w:eastAsia="es-ES_tradnl"/>
              </w:rPr>
              <w:t xml:space="preserve"> (13</w:t>
            </w:r>
            <w:r w:rsidRPr="00156B8D">
              <w:rPr>
                <w:rFonts w:eastAsia="Times New Roman"/>
                <w:color w:val="4F81BD"/>
                <w:lang w:val="es-ES_tradnl" w:eastAsia="es-ES_tradnl"/>
              </w:rPr>
              <w:t>)</w:t>
            </w:r>
          </w:p>
        </w:tc>
      </w:tr>
      <w:tr w:rsidR="000D46EC" w:rsidRPr="00156B8D" w:rsidTr="000D46EC">
        <w:trPr>
          <w:trHeight w:val="330"/>
        </w:trPr>
        <w:tc>
          <w:tcPr>
            <w:tcW w:w="1657" w:type="dxa"/>
            <w:vMerge/>
            <w:tcBorders>
              <w:left w:val="single" w:sz="8" w:space="0" w:color="auto"/>
              <w:right w:val="single" w:sz="8" w:space="0" w:color="auto"/>
            </w:tcBorders>
            <w:shd w:val="clear" w:color="auto" w:fill="8DB3E2"/>
            <w:vAlign w:val="center"/>
          </w:tcPr>
          <w:p w:rsidR="000D46EC" w:rsidRPr="00156B8D" w:rsidRDefault="000D46EC" w:rsidP="00056F43">
            <w:pPr>
              <w:spacing w:line="240" w:lineRule="auto"/>
              <w:rPr>
                <w:rFonts w:eastAsia="Times New Roman"/>
                <w:lang w:val="es-ES_tradnl" w:eastAsia="es-ES_tradnl"/>
              </w:rPr>
            </w:pPr>
          </w:p>
        </w:tc>
        <w:tc>
          <w:tcPr>
            <w:tcW w:w="2340" w:type="dxa"/>
            <w:vMerge w:val="restart"/>
            <w:tcBorders>
              <w:top w:val="single" w:sz="8" w:space="0" w:color="auto"/>
              <w:left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p>
        </w:tc>
        <w:tc>
          <w:tcPr>
            <w:tcW w:w="2920" w:type="dxa"/>
            <w:vMerge w:val="restart"/>
            <w:tcBorders>
              <w:top w:val="single" w:sz="8" w:space="0" w:color="auto"/>
              <w:left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Entre 1 y 30 caracteres.</w:t>
            </w:r>
            <w:r>
              <w:rPr>
                <w:rFonts w:eastAsia="Times New Roman"/>
                <w:color w:val="4F81BD"/>
                <w:lang w:val="es-ES_tradnl" w:eastAsia="es-ES_tradnl"/>
              </w:rPr>
              <w:t>(6</w:t>
            </w:r>
            <w:r w:rsidRPr="00156B8D">
              <w:rPr>
                <w:rFonts w:eastAsia="Times New Roman"/>
                <w:color w:val="4F81BD"/>
                <w:lang w:val="es-ES_tradnl" w:eastAsia="es-ES_tradnl"/>
              </w:rPr>
              <w:t>)</w:t>
            </w:r>
          </w:p>
        </w:tc>
        <w:tc>
          <w:tcPr>
            <w:tcW w:w="2454" w:type="dxa"/>
            <w:tcBorders>
              <w:top w:val="single" w:sz="8" w:space="0" w:color="auto"/>
              <w:left w:val="nil"/>
              <w:bottom w:val="single" w:sz="4" w:space="0" w:color="auto"/>
              <w:right w:val="single" w:sz="8" w:space="0" w:color="auto"/>
            </w:tcBorders>
            <w:shd w:val="clear" w:color="auto" w:fill="auto"/>
            <w:noWrap/>
            <w:vAlign w:val="center"/>
          </w:tcPr>
          <w:p w:rsidR="000D46EC" w:rsidRPr="00145653" w:rsidRDefault="000D46EC" w:rsidP="00056F43">
            <w:pPr>
              <w:spacing w:line="240" w:lineRule="auto"/>
              <w:rPr>
                <w:rFonts w:eastAsia="Times New Roman"/>
                <w:b/>
                <w:lang w:val="es-ES_tradnl" w:eastAsia="es-ES_tradnl"/>
              </w:rPr>
            </w:pPr>
            <w:r w:rsidRPr="00156B8D">
              <w:rPr>
                <w:rFonts w:eastAsia="Times New Roman"/>
                <w:lang w:val="es-ES_tradnl" w:eastAsia="es-ES_tradnl"/>
              </w:rPr>
              <w:t xml:space="preserve">Menos de 1 </w:t>
            </w:r>
            <w:r>
              <w:rPr>
                <w:rFonts w:eastAsia="Times New Roman"/>
                <w:lang w:val="es-ES_tradnl" w:eastAsia="es-ES_tradnl"/>
              </w:rPr>
              <w:t>caracter</w:t>
            </w:r>
            <w:r w:rsidRPr="00156B8D">
              <w:rPr>
                <w:rFonts w:eastAsia="Times New Roman"/>
                <w:lang w:val="es-ES_tradnl" w:eastAsia="es-ES_tradnl"/>
              </w:rPr>
              <w:t xml:space="preserve"> </w:t>
            </w:r>
            <w:r w:rsidRPr="00156B8D">
              <w:rPr>
                <w:rFonts w:eastAsia="Times New Roman"/>
                <w:color w:val="4F81BD"/>
                <w:lang w:val="es-ES_tradnl" w:eastAsia="es-ES_tradnl"/>
              </w:rPr>
              <w:t>(14)</w:t>
            </w:r>
          </w:p>
        </w:tc>
      </w:tr>
      <w:tr w:rsidR="000D46EC" w:rsidRPr="00156B8D" w:rsidTr="000D46EC">
        <w:trPr>
          <w:trHeight w:val="1065"/>
        </w:trPr>
        <w:tc>
          <w:tcPr>
            <w:tcW w:w="1657" w:type="dxa"/>
            <w:vMerge/>
            <w:tcBorders>
              <w:left w:val="single" w:sz="8" w:space="0" w:color="auto"/>
              <w:bottom w:val="single" w:sz="8" w:space="0" w:color="auto"/>
              <w:right w:val="single" w:sz="8" w:space="0" w:color="auto"/>
            </w:tcBorders>
            <w:shd w:val="clear" w:color="auto" w:fill="8DB3E2"/>
            <w:vAlign w:val="center"/>
          </w:tcPr>
          <w:p w:rsidR="000D46EC" w:rsidRPr="00156B8D" w:rsidRDefault="000D46EC" w:rsidP="00056F43">
            <w:pPr>
              <w:spacing w:line="240" w:lineRule="auto"/>
              <w:rPr>
                <w:rFonts w:eastAsia="Times New Roman"/>
                <w:lang w:val="es-ES_tradnl" w:eastAsia="es-ES_tradnl"/>
              </w:rPr>
            </w:pPr>
          </w:p>
        </w:tc>
        <w:tc>
          <w:tcPr>
            <w:tcW w:w="2340" w:type="dxa"/>
            <w:vMerge/>
            <w:tcBorders>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p>
        </w:tc>
        <w:tc>
          <w:tcPr>
            <w:tcW w:w="2920" w:type="dxa"/>
            <w:vMerge/>
            <w:tcBorders>
              <w:left w:val="single" w:sz="8" w:space="0" w:color="auto"/>
              <w:bottom w:val="single" w:sz="8" w:space="0" w:color="auto"/>
              <w:right w:val="single" w:sz="8" w:space="0" w:color="auto"/>
            </w:tcBorders>
            <w:vAlign w:val="center"/>
          </w:tcPr>
          <w:p w:rsidR="000D46EC" w:rsidRPr="00156B8D" w:rsidRDefault="000D46EC" w:rsidP="00056F43">
            <w:pPr>
              <w:spacing w:line="240" w:lineRule="auto"/>
              <w:rPr>
                <w:rFonts w:eastAsia="Times New Roman"/>
                <w:lang w:val="es-ES_tradnl" w:eastAsia="es-ES_tradnl"/>
              </w:rPr>
            </w:pPr>
          </w:p>
        </w:tc>
        <w:tc>
          <w:tcPr>
            <w:tcW w:w="2454" w:type="dxa"/>
            <w:tcBorders>
              <w:top w:val="single" w:sz="4" w:space="0" w:color="auto"/>
              <w:left w:val="nil"/>
              <w:bottom w:val="single" w:sz="8" w:space="0" w:color="auto"/>
              <w:right w:val="single" w:sz="8" w:space="0" w:color="auto"/>
            </w:tcBorders>
            <w:shd w:val="clear" w:color="auto" w:fill="auto"/>
            <w:noWrap/>
            <w:vAlign w:val="center"/>
          </w:tcPr>
          <w:p w:rsidR="000D46EC" w:rsidRPr="00156B8D" w:rsidRDefault="000D46EC" w:rsidP="00056F43">
            <w:pPr>
              <w:spacing w:line="240" w:lineRule="auto"/>
              <w:rPr>
                <w:rFonts w:eastAsia="Times New Roman"/>
                <w:lang w:val="es-ES_tradnl" w:eastAsia="es-ES_tradnl"/>
              </w:rPr>
            </w:pPr>
            <w:r>
              <w:rPr>
                <w:rFonts w:eastAsia="Times New Roman"/>
                <w:lang w:val="es-ES_tradnl" w:eastAsia="es-ES_tradnl"/>
              </w:rPr>
              <w:t>Más de 30 caracteres.</w:t>
            </w:r>
            <w:r w:rsidRPr="00156B8D">
              <w:rPr>
                <w:rFonts w:eastAsia="Times New Roman"/>
                <w:color w:val="4F81BD"/>
                <w:lang w:val="es-ES_tradnl" w:eastAsia="es-ES_tradnl"/>
              </w:rPr>
              <w:t>(15)</w:t>
            </w:r>
          </w:p>
        </w:tc>
      </w:tr>
    </w:tbl>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p>
    <w:p w:rsidR="000D46EC" w:rsidRDefault="000D46EC" w:rsidP="000D46EC">
      <w:pPr>
        <w:rPr>
          <w:b/>
          <w:u w:val="single"/>
        </w:rPr>
      </w:pPr>
      <w:r w:rsidRPr="00AC52D8">
        <w:rPr>
          <w:b/>
          <w:u w:val="single"/>
        </w:rPr>
        <w:t>Batería de pruebas</w:t>
      </w:r>
    </w:p>
    <w:p w:rsidR="004E4013" w:rsidRPr="00AC52D8" w:rsidRDefault="004E4013" w:rsidP="000D46EC">
      <w:pPr>
        <w:rPr>
          <w:b/>
          <w:u w:val="single"/>
        </w:rPr>
      </w:pPr>
    </w:p>
    <w:tbl>
      <w:tblPr>
        <w:tblW w:w="9054" w:type="dxa"/>
        <w:tblInd w:w="212" w:type="dxa"/>
        <w:tblCellMar>
          <w:left w:w="70" w:type="dxa"/>
          <w:right w:w="70" w:type="dxa"/>
        </w:tblCellMar>
        <w:tblLook w:val="04A0" w:firstRow="1" w:lastRow="0" w:firstColumn="1" w:lastColumn="0" w:noHBand="0" w:noVBand="1"/>
      </w:tblPr>
      <w:tblGrid>
        <w:gridCol w:w="1920"/>
        <w:gridCol w:w="3707"/>
        <w:gridCol w:w="1519"/>
        <w:gridCol w:w="952"/>
        <w:gridCol w:w="974"/>
      </w:tblGrid>
      <w:tr w:rsidR="000D46EC" w:rsidRPr="006F2A5C" w:rsidTr="000D46EC">
        <w:trPr>
          <w:trHeight w:val="402"/>
        </w:trPr>
        <w:tc>
          <w:tcPr>
            <w:tcW w:w="7146" w:type="dxa"/>
            <w:gridSpan w:val="3"/>
            <w:tcBorders>
              <w:top w:val="single" w:sz="8" w:space="0" w:color="auto"/>
              <w:left w:val="single" w:sz="8" w:space="0" w:color="auto"/>
              <w:bottom w:val="single" w:sz="8" w:space="0" w:color="auto"/>
              <w:right w:val="single" w:sz="8" w:space="0" w:color="000000"/>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Caso</w:t>
            </w:r>
          </w:p>
        </w:tc>
        <w:tc>
          <w:tcPr>
            <w:tcW w:w="934"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Clases cubiertas</w:t>
            </w:r>
          </w:p>
        </w:tc>
        <w:tc>
          <w:tcPr>
            <w:tcW w:w="974"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Salida</w:t>
            </w:r>
          </w:p>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 xml:space="preserve"> esperada</w:t>
            </w:r>
          </w:p>
        </w:tc>
      </w:tr>
      <w:tr w:rsidR="000D46EC" w:rsidRPr="006F2A5C" w:rsidTr="000D46EC">
        <w:trPr>
          <w:trHeight w:val="467"/>
        </w:trPr>
        <w:tc>
          <w:tcPr>
            <w:tcW w:w="1920" w:type="dxa"/>
            <w:tcBorders>
              <w:top w:val="nil"/>
              <w:left w:val="single" w:sz="8" w:space="0" w:color="auto"/>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Código de paciente</w:t>
            </w:r>
          </w:p>
        </w:tc>
        <w:tc>
          <w:tcPr>
            <w:tcW w:w="3707" w:type="dxa"/>
            <w:tcBorders>
              <w:top w:val="nil"/>
              <w:left w:val="nil"/>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Nombre</w:t>
            </w:r>
            <w:r w:rsidRPr="006F2A5C">
              <w:rPr>
                <w:rFonts w:eastAsia="Times New Roman"/>
                <w:sz w:val="20"/>
                <w:szCs w:val="20"/>
                <w:lang w:val="es-ES_tradnl" w:eastAsia="es-ES_tradnl"/>
              </w:rPr>
              <w:t xml:space="preserve"> de médico</w:t>
            </w:r>
          </w:p>
        </w:tc>
        <w:tc>
          <w:tcPr>
            <w:tcW w:w="1519" w:type="dxa"/>
            <w:tcBorders>
              <w:top w:val="nil"/>
              <w:left w:val="nil"/>
              <w:bottom w:val="single" w:sz="8" w:space="0" w:color="auto"/>
              <w:right w:val="single" w:sz="8" w:space="0" w:color="auto"/>
            </w:tcBorders>
            <w:shd w:val="clear" w:color="000000" w:fill="B8CCE4"/>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Especialización</w:t>
            </w:r>
          </w:p>
        </w:tc>
        <w:tc>
          <w:tcPr>
            <w:tcW w:w="934" w:type="dxa"/>
            <w:vMerge/>
            <w:tcBorders>
              <w:top w:val="single" w:sz="8" w:space="0" w:color="auto"/>
              <w:left w:val="single" w:sz="8" w:space="0" w:color="auto"/>
              <w:bottom w:val="single" w:sz="8" w:space="0" w:color="auto"/>
              <w:right w:val="single" w:sz="8" w:space="0" w:color="auto"/>
            </w:tcBorders>
            <w:vAlign w:val="center"/>
            <w:hideMark/>
          </w:tcPr>
          <w:p w:rsidR="000D46EC" w:rsidRPr="006F2A5C" w:rsidRDefault="000D46EC" w:rsidP="00056F43">
            <w:pPr>
              <w:spacing w:line="240" w:lineRule="auto"/>
              <w:rPr>
                <w:rFonts w:eastAsia="Times New Roman"/>
                <w:sz w:val="20"/>
                <w:szCs w:val="20"/>
                <w:lang w:val="es-ES_tradnl" w:eastAsia="es-ES_tradnl"/>
              </w:rPr>
            </w:pPr>
          </w:p>
        </w:tc>
        <w:tc>
          <w:tcPr>
            <w:tcW w:w="974" w:type="dxa"/>
            <w:vMerge/>
            <w:tcBorders>
              <w:top w:val="single" w:sz="8" w:space="0" w:color="auto"/>
              <w:left w:val="single" w:sz="8" w:space="0" w:color="auto"/>
              <w:bottom w:val="single" w:sz="8" w:space="0" w:color="auto"/>
              <w:right w:val="single" w:sz="8" w:space="0" w:color="auto"/>
            </w:tcBorders>
            <w:vAlign w:val="center"/>
            <w:hideMark/>
          </w:tcPr>
          <w:p w:rsidR="000D46EC" w:rsidRPr="006F2A5C" w:rsidRDefault="000D46EC" w:rsidP="00056F43">
            <w:pPr>
              <w:spacing w:line="240" w:lineRule="auto"/>
              <w:rPr>
                <w:rFonts w:eastAsia="Times New Roman"/>
                <w:sz w:val="20"/>
                <w:szCs w:val="20"/>
                <w:lang w:val="es-ES_tradnl" w:eastAsia="es-ES_tradnl"/>
              </w:rPr>
            </w:pPr>
          </w:p>
        </w:tc>
      </w:tr>
      <w:tr w:rsidR="000D46EC" w:rsidRPr="006F2A5C" w:rsidTr="000D46EC">
        <w:trPr>
          <w:trHeight w:val="300"/>
        </w:trPr>
        <w:tc>
          <w:tcPr>
            <w:tcW w:w="1920" w:type="dxa"/>
            <w:tcBorders>
              <w:top w:val="nil"/>
              <w:left w:val="single" w:sz="8" w:space="0" w:color="auto"/>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3707"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Nahuel</w:t>
            </w:r>
          </w:p>
        </w:tc>
        <w:tc>
          <w:tcPr>
            <w:tcW w:w="1519"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Odontólogo</w:t>
            </w:r>
          </w:p>
        </w:tc>
        <w:tc>
          <w:tcPr>
            <w:tcW w:w="934"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1, 2, 3, 4, 5, 6</w:t>
            </w:r>
          </w:p>
        </w:tc>
        <w:tc>
          <w:tcPr>
            <w:tcW w:w="974"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Ok</w:t>
            </w:r>
          </w:p>
        </w:tc>
      </w:tr>
      <w:tr w:rsidR="000D46EC" w:rsidRPr="006F2A5C" w:rsidTr="000D46EC">
        <w:trPr>
          <w:trHeight w:val="300"/>
        </w:trPr>
        <w:tc>
          <w:tcPr>
            <w:tcW w:w="1920" w:type="dxa"/>
            <w:tcBorders>
              <w:top w:val="nil"/>
              <w:left w:val="single" w:sz="8" w:space="0" w:color="auto"/>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3707"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Nahuel</w:t>
            </w:r>
          </w:p>
        </w:tc>
        <w:tc>
          <w:tcPr>
            <w:tcW w:w="1519"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Odontólogo</w:t>
            </w:r>
          </w:p>
        </w:tc>
        <w:tc>
          <w:tcPr>
            <w:tcW w:w="934"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7</w:t>
            </w:r>
          </w:p>
        </w:tc>
        <w:tc>
          <w:tcPr>
            <w:tcW w:w="974"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377"/>
        </w:trPr>
        <w:tc>
          <w:tcPr>
            <w:tcW w:w="1920" w:type="dxa"/>
            <w:tcBorders>
              <w:top w:val="nil"/>
              <w:left w:val="single" w:sz="8" w:space="0" w:color="auto"/>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3707"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Nahuel</w:t>
            </w:r>
          </w:p>
        </w:tc>
        <w:tc>
          <w:tcPr>
            <w:tcW w:w="1519"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Odontólogo</w:t>
            </w:r>
          </w:p>
        </w:tc>
        <w:tc>
          <w:tcPr>
            <w:tcW w:w="934"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8</w:t>
            </w:r>
          </w:p>
        </w:tc>
        <w:tc>
          <w:tcPr>
            <w:tcW w:w="974" w:type="dxa"/>
            <w:tcBorders>
              <w:top w:val="nil"/>
              <w:left w:val="nil"/>
              <w:bottom w:val="single" w:sz="4" w:space="0" w:color="auto"/>
              <w:right w:val="single" w:sz="8" w:space="0" w:color="auto"/>
            </w:tcBorders>
            <w:shd w:val="clear" w:color="auto" w:fill="auto"/>
            <w:noWrap/>
            <w:vAlign w:val="center"/>
            <w:hideMark/>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283"/>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012345678901234</w:t>
            </w:r>
            <w:r>
              <w:rPr>
                <w:rFonts w:eastAsia="Times New Roman"/>
                <w:sz w:val="20"/>
                <w:szCs w:val="20"/>
                <w:lang w:val="es-ES_tradnl" w:eastAsia="es-ES_tradnl"/>
              </w:rPr>
              <w:t xml:space="preserve"> </w:t>
            </w:r>
            <w:r w:rsidRPr="006F2A5C">
              <w:rPr>
                <w:rFonts w:eastAsia="Times New Roman"/>
                <w:sz w:val="20"/>
                <w:szCs w:val="20"/>
                <w:lang w:val="es-ES_tradnl" w:eastAsia="es-ES_tradnl"/>
              </w:rPr>
              <w:t>5678901234567890</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Julian</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Cardiólogo</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9</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Cardiólogo</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10</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21"/>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2</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Kinesiólogo</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11</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3"/>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3</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lang w:val="es-ES_tradnl" w:eastAsia="es-ES_tradnl"/>
              </w:rPr>
              <w:t>Marianela Jossefina Insaurralde</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Kinesiólogo</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12</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9"/>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1</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Maria</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13</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9"/>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lastRenderedPageBreak/>
              <w:t>2</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Jose</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14</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r w:rsidR="000D46EC" w:rsidRPr="006F2A5C" w:rsidTr="000D46EC">
        <w:trPr>
          <w:trHeight w:val="419"/>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sidRPr="006F2A5C">
              <w:rPr>
                <w:rFonts w:eastAsia="Times New Roman"/>
                <w:sz w:val="20"/>
                <w:szCs w:val="20"/>
                <w:lang w:val="es-ES_tradnl" w:eastAsia="es-ES_tradnl"/>
              </w:rPr>
              <w:t>3</w:t>
            </w:r>
          </w:p>
        </w:tc>
        <w:tc>
          <w:tcPr>
            <w:tcW w:w="37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Carlos</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jc w:val="center"/>
              <w:rPr>
                <w:rFonts w:eastAsia="Times New Roman"/>
                <w:sz w:val="20"/>
                <w:szCs w:val="20"/>
                <w:lang w:val="es-ES_tradnl" w:eastAsia="es-ES_tradnl"/>
              </w:rPr>
            </w:pPr>
            <w:r>
              <w:rPr>
                <w:rFonts w:eastAsia="Times New Roman"/>
                <w:sz w:val="20"/>
                <w:szCs w:val="20"/>
                <w:lang w:val="es-ES_tradnl" w:eastAsia="es-ES_tradnl"/>
              </w:rPr>
              <w:t>Kinesiólogo Cardiólogo Oftalmólogo.</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15</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6EC" w:rsidRPr="006F2A5C" w:rsidRDefault="000D46EC" w:rsidP="00056F43">
            <w:pPr>
              <w:spacing w:line="240" w:lineRule="auto"/>
              <w:rPr>
                <w:rFonts w:eastAsia="Times New Roman"/>
                <w:sz w:val="20"/>
                <w:szCs w:val="20"/>
                <w:lang w:val="es-ES_tradnl" w:eastAsia="es-ES_tradnl"/>
              </w:rPr>
            </w:pPr>
            <w:r w:rsidRPr="006F2A5C">
              <w:rPr>
                <w:rFonts w:eastAsia="Times New Roman"/>
                <w:sz w:val="20"/>
                <w:szCs w:val="20"/>
                <w:lang w:val="es-ES_tradnl" w:eastAsia="es-ES_tradnl"/>
              </w:rPr>
              <w:t>Error</w:t>
            </w:r>
          </w:p>
        </w:tc>
      </w:tr>
    </w:tbl>
    <w:p w:rsidR="000D46EC" w:rsidRDefault="000D46EC" w:rsidP="000D46EC"/>
    <w:p w:rsidR="000D46EC" w:rsidRDefault="000D46EC" w:rsidP="000D46EC">
      <w:r>
        <w:t>Los mínimos casos a cubrir son:</w:t>
      </w:r>
    </w:p>
    <w:p w:rsidR="000D46EC" w:rsidRDefault="000D46EC" w:rsidP="000D46EC">
      <w:r>
        <w:t>1 OK + 9 Error = 10</w:t>
      </w:r>
    </w:p>
    <w:p w:rsidR="000D46EC" w:rsidRDefault="000D46EC" w:rsidP="000D46EC"/>
    <w:p w:rsidR="000D46EC" w:rsidRDefault="000D46EC" w:rsidP="000D46EC"/>
    <w:p w:rsidR="000D46EC" w:rsidRDefault="000D46EC" w:rsidP="000D46EC"/>
    <w:p w:rsidR="000D46EC" w:rsidRDefault="000D46EC"/>
    <w:p w:rsidR="00DB3D42" w:rsidRDefault="00DB3D42"/>
    <w:p w:rsidR="000D46EC" w:rsidRDefault="000D46EC"/>
    <w:p w:rsidR="000D46EC" w:rsidRDefault="000D46EC"/>
    <w:p w:rsidR="000D46EC" w:rsidRDefault="000D46EC"/>
    <w:p w:rsidR="000D46EC" w:rsidRDefault="000D46EC"/>
    <w:p w:rsidR="001E085E" w:rsidRDefault="001E085E">
      <w:pPr>
        <w:rPr>
          <w:rFonts w:ascii="Trebuchet MS" w:eastAsia="Trebuchet MS" w:hAnsi="Trebuchet MS" w:cs="Trebuchet MS"/>
          <w:b/>
          <w:color w:val="0070C0"/>
          <w:sz w:val="32"/>
          <w:szCs w:val="32"/>
        </w:rPr>
      </w:pPr>
      <w:bookmarkStart w:id="62" w:name="_Toc404919632"/>
      <w:r>
        <w:rPr>
          <w:b/>
          <w:color w:val="0070C0"/>
        </w:rPr>
        <w:br w:type="page"/>
      </w:r>
    </w:p>
    <w:p w:rsidR="00E3254D" w:rsidRDefault="00E3254D" w:rsidP="00E3254D">
      <w:pPr>
        <w:pStyle w:val="Ttulo1"/>
        <w:rPr>
          <w:b/>
          <w:color w:val="0070C0"/>
        </w:rPr>
      </w:pPr>
      <w:bookmarkStart w:id="63" w:name="_Toc435800217"/>
      <w:r w:rsidRPr="00055C15">
        <w:rPr>
          <w:b/>
          <w:color w:val="0070C0"/>
        </w:rPr>
        <w:lastRenderedPageBreak/>
        <w:t>PRUEBAS DEL SISTEMA APLICADAS</w:t>
      </w:r>
      <w:bookmarkEnd w:id="62"/>
      <w:bookmarkEnd w:id="63"/>
    </w:p>
    <w:p w:rsidR="00E3254D" w:rsidRDefault="00E3254D" w:rsidP="00E3254D">
      <w:pPr>
        <w:pStyle w:val="Ttulo2"/>
        <w:rPr>
          <w:b w:val="0"/>
        </w:rPr>
      </w:pPr>
      <w:bookmarkStart w:id="64" w:name="_Toc404919633"/>
      <w:bookmarkStart w:id="65" w:name="_Toc435800218"/>
      <w:r>
        <w:rPr>
          <w:bCs/>
          <w:color w:val="6666FF"/>
        </w:rPr>
        <w:t>OBJETIVO</w:t>
      </w:r>
      <w:bookmarkEnd w:id="64"/>
      <w:bookmarkEnd w:id="65"/>
    </w:p>
    <w:p w:rsidR="00E3254D" w:rsidRDefault="00E3254D" w:rsidP="00E3254D">
      <w:pPr>
        <w:rPr>
          <w:sz w:val="26"/>
          <w:szCs w:val="26"/>
        </w:rPr>
      </w:pPr>
      <w:r>
        <w:rPr>
          <w:sz w:val="26"/>
          <w:szCs w:val="26"/>
        </w:rPr>
        <w:t>El objetivo de estas pruebas es comprobar que el sistema se comporta correctamente con su entorno. Para esto, diferenciamos 5 niveles:</w:t>
      </w:r>
    </w:p>
    <w:p w:rsidR="00E3254D" w:rsidRDefault="00E3254D" w:rsidP="00E3254D">
      <w:pPr>
        <w:numPr>
          <w:ilvl w:val="0"/>
          <w:numId w:val="33"/>
        </w:numPr>
        <w:suppressAutoHyphens/>
        <w:spacing w:after="200"/>
        <w:rPr>
          <w:sz w:val="26"/>
          <w:szCs w:val="26"/>
        </w:rPr>
      </w:pPr>
      <w:r>
        <w:rPr>
          <w:sz w:val="26"/>
          <w:szCs w:val="26"/>
        </w:rPr>
        <w:t>Pruebas de Recuperación.</w:t>
      </w:r>
    </w:p>
    <w:p w:rsidR="00E3254D" w:rsidRDefault="00E3254D" w:rsidP="00E3254D">
      <w:pPr>
        <w:numPr>
          <w:ilvl w:val="0"/>
          <w:numId w:val="33"/>
        </w:numPr>
        <w:suppressAutoHyphens/>
        <w:spacing w:after="200"/>
        <w:rPr>
          <w:sz w:val="26"/>
          <w:szCs w:val="26"/>
        </w:rPr>
      </w:pPr>
      <w:r>
        <w:rPr>
          <w:sz w:val="26"/>
          <w:szCs w:val="26"/>
        </w:rPr>
        <w:t>Pruebas de Seguridad.</w:t>
      </w:r>
    </w:p>
    <w:p w:rsidR="00E3254D" w:rsidRDefault="00E3254D" w:rsidP="00E3254D">
      <w:pPr>
        <w:numPr>
          <w:ilvl w:val="0"/>
          <w:numId w:val="33"/>
        </w:numPr>
        <w:suppressAutoHyphens/>
        <w:spacing w:after="200"/>
        <w:rPr>
          <w:sz w:val="26"/>
          <w:szCs w:val="26"/>
        </w:rPr>
      </w:pPr>
      <w:r>
        <w:rPr>
          <w:sz w:val="26"/>
          <w:szCs w:val="26"/>
        </w:rPr>
        <w:t>Pruebas de Resistencia.</w:t>
      </w:r>
    </w:p>
    <w:p w:rsidR="00E3254D" w:rsidRDefault="00E3254D" w:rsidP="00E3254D">
      <w:pPr>
        <w:numPr>
          <w:ilvl w:val="0"/>
          <w:numId w:val="33"/>
        </w:numPr>
        <w:suppressAutoHyphens/>
        <w:spacing w:after="200"/>
        <w:rPr>
          <w:sz w:val="26"/>
          <w:szCs w:val="26"/>
        </w:rPr>
      </w:pPr>
      <w:r>
        <w:rPr>
          <w:sz w:val="26"/>
          <w:szCs w:val="26"/>
        </w:rPr>
        <w:t>Pruebas de Rendimiento.</w:t>
      </w:r>
    </w:p>
    <w:p w:rsidR="00E3254D" w:rsidRDefault="00E3254D" w:rsidP="00E3254D">
      <w:pPr>
        <w:numPr>
          <w:ilvl w:val="0"/>
          <w:numId w:val="33"/>
        </w:numPr>
        <w:suppressAutoHyphens/>
        <w:spacing w:after="200"/>
        <w:rPr>
          <w:sz w:val="26"/>
          <w:szCs w:val="26"/>
        </w:rPr>
      </w:pPr>
      <w:r>
        <w:rPr>
          <w:sz w:val="26"/>
          <w:szCs w:val="26"/>
        </w:rPr>
        <w:t>Pruebas de Aceptación.</w:t>
      </w:r>
    </w:p>
    <w:p w:rsidR="00E3254D" w:rsidRDefault="00E3254D" w:rsidP="00E3254D">
      <w:pPr>
        <w:suppressAutoHyphens/>
        <w:spacing w:after="200"/>
        <w:ind w:left="720"/>
        <w:rPr>
          <w:sz w:val="26"/>
          <w:szCs w:val="26"/>
        </w:rPr>
      </w:pPr>
    </w:p>
    <w:p w:rsidR="00E3254D" w:rsidRDefault="00E3254D" w:rsidP="00E3254D">
      <w:pPr>
        <w:pStyle w:val="Ttulo2"/>
        <w:rPr>
          <w:rFonts w:ascii="Tahoma" w:hAnsi="Tahoma" w:cs="Tahoma"/>
          <w:bCs/>
          <w:lang w:val="es-ES_tradnl"/>
        </w:rPr>
      </w:pPr>
      <w:bookmarkStart w:id="66" w:name="_Toc404919634"/>
      <w:bookmarkStart w:id="67" w:name="_Toc435800219"/>
      <w:r>
        <w:rPr>
          <w:bCs/>
          <w:color w:val="6666FF"/>
        </w:rPr>
        <w:t>DESARROLLO</w:t>
      </w:r>
      <w:bookmarkEnd w:id="66"/>
      <w:bookmarkEnd w:id="67"/>
    </w:p>
    <w:p w:rsidR="00E3254D" w:rsidRDefault="00E3254D" w:rsidP="00E3254D">
      <w:pPr>
        <w:numPr>
          <w:ilvl w:val="0"/>
          <w:numId w:val="34"/>
        </w:numPr>
        <w:suppressAutoHyphens/>
        <w:spacing w:before="120" w:after="120"/>
        <w:rPr>
          <w:rFonts w:ascii="Tahoma" w:hAnsi="Tahoma" w:cs="Tahoma"/>
        </w:rPr>
      </w:pPr>
      <w:r>
        <w:rPr>
          <w:rFonts w:ascii="Tahoma" w:hAnsi="Tahoma" w:cs="Tahoma"/>
          <w:b/>
          <w:bCs/>
          <w:lang w:val="es-ES_tradnl"/>
        </w:rPr>
        <w:t>PRUEBAS DE RECUPERACIÓN</w:t>
      </w:r>
    </w:p>
    <w:p w:rsidR="00E3254D" w:rsidRDefault="00E3254D" w:rsidP="00E3254D">
      <w:pPr>
        <w:rPr>
          <w:rFonts w:ascii="Tahoma" w:hAnsi="Tahoma" w:cs="Tahoma"/>
        </w:rPr>
      </w:pPr>
      <w:r>
        <w:rPr>
          <w:rFonts w:ascii="Tahoma" w:hAnsi="Tahoma" w:cs="Tahoma"/>
        </w:rPr>
        <w:tab/>
        <w:t xml:space="preserve">  Estas pruebas aseguran que el software pueda recuperarse ante diferentes tipos de fallas, ya sean de hardware o de software.</w:t>
      </w:r>
    </w:p>
    <w:p w:rsidR="004E4013" w:rsidRDefault="004E4013" w:rsidP="00E3254D">
      <w:pPr>
        <w:rPr>
          <w:rFonts w:ascii="Tahoma" w:hAnsi="Tahoma" w:cs="Tahoma"/>
          <w:u w:val="single"/>
        </w:rPr>
      </w:pPr>
    </w:p>
    <w:p w:rsidR="00E3254D" w:rsidRDefault="00E3254D" w:rsidP="00E3254D">
      <w:pPr>
        <w:rPr>
          <w:rFonts w:ascii="Tahoma" w:hAnsi="Tahoma" w:cs="Tahoma"/>
          <w:color w:val="FFFFFF"/>
          <w:sz w:val="18"/>
          <w:szCs w:val="18"/>
        </w:rPr>
      </w:pPr>
      <w:r>
        <w:rPr>
          <w:rFonts w:ascii="Tahoma" w:hAnsi="Tahoma" w:cs="Tahoma"/>
          <w:u w:val="single"/>
        </w:rPr>
        <w:t>Características:</w:t>
      </w:r>
    </w:p>
    <w:tbl>
      <w:tblPr>
        <w:tblW w:w="0" w:type="auto"/>
        <w:tblInd w:w="97" w:type="dxa"/>
        <w:tblLayout w:type="fixed"/>
        <w:tblLook w:val="0000" w:firstRow="0" w:lastRow="0" w:firstColumn="0" w:lastColumn="0" w:noHBand="0" w:noVBand="0"/>
      </w:tblPr>
      <w:tblGrid>
        <w:gridCol w:w="2783"/>
        <w:gridCol w:w="5720"/>
      </w:tblGrid>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20"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Validar la capacidad de recuperación a fallas de:</w:t>
            </w:r>
          </w:p>
          <w:p w:rsidR="00E3254D" w:rsidRDefault="00E3254D" w:rsidP="00E3254D">
            <w:pPr>
              <w:numPr>
                <w:ilvl w:val="1"/>
                <w:numId w:val="32"/>
              </w:numPr>
              <w:suppressAutoHyphens/>
              <w:autoSpaceDE w:val="0"/>
              <w:spacing w:after="200"/>
              <w:rPr>
                <w:rFonts w:ascii="Tahoma" w:hAnsi="Tahoma" w:cs="Tahoma"/>
                <w:sz w:val="18"/>
                <w:szCs w:val="18"/>
              </w:rPr>
            </w:pPr>
            <w:r>
              <w:rPr>
                <w:rFonts w:ascii="Tahoma" w:hAnsi="Tahoma" w:cs="Tahoma"/>
                <w:sz w:val="18"/>
                <w:szCs w:val="18"/>
              </w:rPr>
              <w:t>Hardware</w:t>
            </w:r>
          </w:p>
          <w:p w:rsidR="00E3254D" w:rsidRDefault="00E3254D" w:rsidP="00E3254D">
            <w:pPr>
              <w:numPr>
                <w:ilvl w:val="1"/>
                <w:numId w:val="32"/>
              </w:numPr>
              <w:suppressAutoHyphens/>
              <w:autoSpaceDE w:val="0"/>
              <w:spacing w:after="200"/>
            </w:pPr>
            <w:r>
              <w:rPr>
                <w:rFonts w:ascii="Tahoma" w:hAnsi="Tahoma" w:cs="Tahoma"/>
                <w:sz w:val="18"/>
                <w:szCs w:val="18"/>
              </w:rPr>
              <w:t>Software</w:t>
            </w:r>
          </w:p>
        </w:tc>
      </w:tr>
      <w:tr w:rsidR="00E3254D" w:rsidTr="00FD29C5">
        <w:trPr>
          <w:trHeight w:val="1200"/>
        </w:trPr>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20"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Interrumpir la energía apagando el equipo.</w:t>
            </w:r>
          </w:p>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Interrumpir la aplicación mediante el administrador de procesos del sistema operativo.</w:t>
            </w:r>
          </w:p>
        </w:tc>
      </w:tr>
      <w:tr w:rsidR="00E3254D" w:rsidTr="00FD29C5">
        <w:trPr>
          <w:trHeight w:val="600"/>
        </w:trPr>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rPr>
                <w:rFonts w:ascii="Tahoma" w:hAnsi="Tahoma" w:cs="Tahoma"/>
                <w:b/>
                <w:bCs/>
                <w:color w:val="FFFFFF"/>
                <w:sz w:val="18"/>
                <w:szCs w:val="18"/>
              </w:rPr>
            </w:pPr>
            <w:r>
              <w:rPr>
                <w:rFonts w:ascii="Tahoma" w:hAnsi="Tahoma" w:cs="Tahoma"/>
                <w:color w:val="FFFFFF"/>
                <w:sz w:val="18"/>
                <w:szCs w:val="18"/>
              </w:rPr>
              <w:t>Resultados obtenidos:</w:t>
            </w:r>
          </w:p>
          <w:p w:rsidR="00E3254D" w:rsidRDefault="00E3254D" w:rsidP="00FD29C5">
            <w:pPr>
              <w:keepNext/>
              <w:autoSpaceDE w:val="0"/>
              <w:spacing w:after="200"/>
              <w:ind w:left="720"/>
              <w:rPr>
                <w:rFonts w:ascii="Tahoma" w:hAnsi="Tahoma" w:cs="Tahoma"/>
                <w:b/>
                <w:bCs/>
                <w:color w:val="FFFFFF"/>
                <w:sz w:val="18"/>
                <w:szCs w:val="18"/>
              </w:rPr>
            </w:pPr>
          </w:p>
        </w:tc>
        <w:tc>
          <w:tcPr>
            <w:tcW w:w="5720"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FD29C5">
            <w:pPr>
              <w:autoSpaceDE w:val="0"/>
              <w:spacing w:after="200"/>
            </w:pPr>
            <w:r>
              <w:rPr>
                <w:rFonts w:ascii="Tahoma" w:hAnsi="Tahoma" w:cs="Tahoma"/>
                <w:sz w:val="18"/>
                <w:szCs w:val="18"/>
              </w:rPr>
              <w:t>Se verificó que el programa guarda los registros trabajados (Creados, Modificados o Eliminados) en un archivo de disco. Por cada punto de menú ejecutado el archivo se actualiza, por lo cual ante una interrupción eventual sólo se perderán los datos en curso(Los que no han terminado de completarse).</w:t>
            </w:r>
          </w:p>
        </w:tc>
      </w:tr>
    </w:tbl>
    <w:p w:rsidR="00E3254D" w:rsidRDefault="00E3254D" w:rsidP="00E3254D">
      <w:pPr>
        <w:spacing w:before="120" w:after="120"/>
      </w:pPr>
    </w:p>
    <w:p w:rsidR="00E3254D" w:rsidRDefault="00E3254D" w:rsidP="00E3254D">
      <w:pPr>
        <w:numPr>
          <w:ilvl w:val="0"/>
          <w:numId w:val="35"/>
        </w:numPr>
        <w:suppressAutoHyphens/>
        <w:spacing w:before="120" w:after="120"/>
        <w:rPr>
          <w:rFonts w:ascii="Tahoma" w:hAnsi="Tahoma" w:cs="Tahoma"/>
        </w:rPr>
      </w:pPr>
      <w:r>
        <w:rPr>
          <w:rFonts w:ascii="Tahoma" w:hAnsi="Tahoma" w:cs="Tahoma"/>
          <w:b/>
          <w:bCs/>
          <w:lang w:val="es-ES_tradnl"/>
        </w:rPr>
        <w:lastRenderedPageBreak/>
        <w:t>PRUEBAS DE SEGURIDAD</w:t>
      </w:r>
    </w:p>
    <w:p w:rsidR="00E3254D" w:rsidRDefault="00E3254D" w:rsidP="00E3254D">
      <w:pPr>
        <w:autoSpaceDE w:val="0"/>
        <w:rPr>
          <w:rFonts w:ascii="Tahoma" w:hAnsi="Tahoma" w:cs="Tahoma"/>
          <w:color w:val="FFFFFF"/>
          <w:sz w:val="18"/>
          <w:szCs w:val="18"/>
        </w:rPr>
      </w:pPr>
      <w:r>
        <w:rPr>
          <w:rFonts w:ascii="Tahoma" w:hAnsi="Tahoma" w:cs="Tahoma"/>
        </w:rPr>
        <w:tab/>
        <w:t xml:space="preserve">  Estas pruebas tienen como enfoque verificar que la aplicación pueda ser ejecutada sólo por personal autorizado.</w:t>
      </w:r>
    </w:p>
    <w:tbl>
      <w:tblPr>
        <w:tblW w:w="0" w:type="auto"/>
        <w:tblInd w:w="97" w:type="dxa"/>
        <w:tblLayout w:type="fixed"/>
        <w:tblLook w:val="0000" w:firstRow="0" w:lastRow="0" w:firstColumn="0" w:lastColumn="0" w:noHBand="0" w:noVBand="0"/>
      </w:tblPr>
      <w:tblGrid>
        <w:gridCol w:w="2783"/>
        <w:gridCol w:w="5754"/>
      </w:tblGrid>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Que sólo aquellos usuarios autorizados a acceder al sistema son capaces de ejecutar las funciones del sistema.</w:t>
            </w:r>
          </w:p>
        </w:tc>
      </w:tr>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Intentar ejecutar la aplicación sin autenticarse.</w:t>
            </w:r>
          </w:p>
        </w:tc>
      </w:tr>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rPr>
                <w:rFonts w:ascii="Tahoma" w:hAnsi="Tahoma" w:cs="Tahoma"/>
                <w:b/>
                <w:bCs/>
                <w:color w:val="FFFFFF"/>
                <w:sz w:val="18"/>
                <w:szCs w:val="18"/>
              </w:rPr>
            </w:pPr>
            <w:r>
              <w:rPr>
                <w:rFonts w:ascii="Tahoma" w:hAnsi="Tahoma" w:cs="Tahoma"/>
                <w:color w:val="FFFFFF"/>
                <w:sz w:val="18"/>
                <w:szCs w:val="18"/>
              </w:rPr>
              <w:t>Conclusiones:</w:t>
            </w:r>
          </w:p>
          <w:p w:rsidR="00E3254D" w:rsidRDefault="00E3254D" w:rsidP="00FD29C5">
            <w:pPr>
              <w:keepNext/>
              <w:autoSpaceDE w:val="0"/>
              <w:spacing w:after="200"/>
              <w:ind w:left="720"/>
              <w:rPr>
                <w:rFonts w:ascii="Tahoma" w:hAnsi="Tahoma" w:cs="Tahoma"/>
                <w:b/>
                <w:bCs/>
                <w:color w:val="FFFFFF"/>
                <w:sz w:val="18"/>
                <w:szCs w:val="18"/>
              </w:rPr>
            </w:pP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FD29C5">
            <w:pPr>
              <w:autoSpaceDE w:val="0"/>
              <w:spacing w:after="200"/>
            </w:pPr>
            <w:r>
              <w:rPr>
                <w:rFonts w:ascii="Tahoma" w:hAnsi="Tahoma" w:cs="Tahoma"/>
                <w:sz w:val="18"/>
                <w:szCs w:val="18"/>
              </w:rPr>
              <w:t>Se verificó que la aplicación necesita autenticarse a través de un mecanismo básico de usuario y contraseña.</w:t>
            </w:r>
          </w:p>
        </w:tc>
      </w:tr>
    </w:tbl>
    <w:p w:rsidR="004E4013" w:rsidRDefault="004E4013" w:rsidP="00E3254D">
      <w:pPr>
        <w:autoSpaceDE w:val="0"/>
        <w:rPr>
          <w:rFonts w:ascii="Tahoma" w:hAnsi="Tahoma" w:cs="Tahoma"/>
          <w:b/>
          <w:u w:val="single"/>
        </w:rPr>
      </w:pPr>
    </w:p>
    <w:p w:rsidR="00E3254D" w:rsidRDefault="00E3254D" w:rsidP="00E3254D">
      <w:pPr>
        <w:numPr>
          <w:ilvl w:val="0"/>
          <w:numId w:val="35"/>
        </w:numPr>
        <w:suppressAutoHyphens/>
        <w:spacing w:before="120" w:after="120"/>
        <w:rPr>
          <w:rFonts w:ascii="Tahoma" w:hAnsi="Tahoma" w:cs="Tahoma"/>
        </w:rPr>
      </w:pPr>
      <w:r>
        <w:rPr>
          <w:rFonts w:ascii="Tahoma" w:hAnsi="Tahoma" w:cs="Tahoma"/>
          <w:b/>
          <w:bCs/>
          <w:lang w:val="es-ES_tradnl"/>
        </w:rPr>
        <w:t>PRUEBAS DE RESISTENCIA</w:t>
      </w:r>
    </w:p>
    <w:p w:rsidR="00E3254D" w:rsidRDefault="00E3254D" w:rsidP="00E3254D">
      <w:pPr>
        <w:autoSpaceDE w:val="0"/>
        <w:rPr>
          <w:rFonts w:ascii="Tahoma" w:hAnsi="Tahoma" w:cs="Tahoma"/>
          <w:color w:val="FFFFFF"/>
          <w:sz w:val="18"/>
          <w:szCs w:val="18"/>
        </w:rPr>
      </w:pPr>
      <w:r>
        <w:rPr>
          <w:rFonts w:ascii="Tahoma" w:hAnsi="Tahoma" w:cs="Tahoma"/>
        </w:rPr>
        <w:tab/>
        <w:t xml:space="preserve">  Estas pruebas tienen como objetivo verificar el funcionamiento de la aplicación en situaciones de ejecución anormales.</w:t>
      </w:r>
    </w:p>
    <w:tbl>
      <w:tblPr>
        <w:tblW w:w="0" w:type="auto"/>
        <w:tblInd w:w="97" w:type="dxa"/>
        <w:tblLayout w:type="fixed"/>
        <w:tblLook w:val="0000" w:firstRow="0" w:lastRow="0" w:firstColumn="0" w:lastColumn="0" w:noHBand="0" w:noVBand="0"/>
      </w:tblPr>
      <w:tblGrid>
        <w:gridCol w:w="2783"/>
        <w:gridCol w:w="5754"/>
      </w:tblGrid>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Que el programa mantenga cierto nivel de estabilidad en condiciones de ejecución anormales .</w:t>
            </w:r>
          </w:p>
        </w:tc>
      </w:tr>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Pruebas de stress: Se prueba sl sistema en condiciones de ejecución superiores a las recomendadas para el mismo.</w:t>
            </w:r>
          </w:p>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Test de gerrilla: Se prueba el sistema en un ambiente con recursos inferiores a los recomendados.</w:t>
            </w:r>
          </w:p>
        </w:tc>
      </w:tr>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rPr>
                <w:rFonts w:ascii="Tahoma" w:hAnsi="Tahoma" w:cs="Tahoma"/>
                <w:b/>
                <w:bCs/>
                <w:color w:val="FFFFFF"/>
                <w:sz w:val="18"/>
                <w:szCs w:val="18"/>
              </w:rPr>
            </w:pPr>
            <w:r>
              <w:rPr>
                <w:rFonts w:ascii="Tahoma" w:hAnsi="Tahoma" w:cs="Tahoma"/>
                <w:color w:val="FFFFFF"/>
                <w:sz w:val="18"/>
                <w:szCs w:val="18"/>
              </w:rPr>
              <w:t>Conclusiones:</w:t>
            </w:r>
          </w:p>
          <w:p w:rsidR="00E3254D" w:rsidRDefault="00E3254D" w:rsidP="00FD29C5">
            <w:pPr>
              <w:keepNext/>
              <w:autoSpaceDE w:val="0"/>
              <w:spacing w:after="200"/>
              <w:ind w:left="720"/>
              <w:rPr>
                <w:rFonts w:ascii="Tahoma" w:hAnsi="Tahoma" w:cs="Tahoma"/>
                <w:b/>
                <w:bCs/>
                <w:color w:val="FFFFFF"/>
                <w:sz w:val="18"/>
                <w:szCs w:val="18"/>
              </w:rPr>
            </w:pP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FD29C5">
            <w:pPr>
              <w:autoSpaceDE w:val="0"/>
              <w:spacing w:after="200"/>
              <w:rPr>
                <w:rFonts w:ascii="Tahoma" w:hAnsi="Tahoma" w:cs="Tahoma"/>
                <w:sz w:val="18"/>
                <w:szCs w:val="18"/>
              </w:rPr>
            </w:pPr>
            <w:r>
              <w:rPr>
                <w:rFonts w:ascii="Tahoma" w:hAnsi="Tahoma" w:cs="Tahoma"/>
                <w:sz w:val="18"/>
                <w:szCs w:val="18"/>
              </w:rPr>
              <w:t>Para el primer caso, se ejecutó el programa en una computadora que cumple con los siguientes requisitos:</w:t>
            </w:r>
          </w:p>
          <w:p w:rsidR="00E3254D" w:rsidRPr="004E4013" w:rsidRDefault="00E3254D" w:rsidP="00FD29C5">
            <w:pPr>
              <w:autoSpaceDE w:val="0"/>
              <w:spacing w:after="200"/>
              <w:rPr>
                <w:rFonts w:ascii="Tahoma" w:hAnsi="Tahoma" w:cs="Tahoma"/>
                <w:sz w:val="18"/>
                <w:szCs w:val="18"/>
                <w:lang w:val="en-US"/>
              </w:rPr>
            </w:pPr>
            <w:r w:rsidRPr="004E4013">
              <w:rPr>
                <w:rFonts w:ascii="Tahoma" w:hAnsi="Tahoma" w:cs="Tahoma"/>
                <w:sz w:val="18"/>
                <w:szCs w:val="18"/>
                <w:lang w:val="en-US"/>
              </w:rPr>
              <w:t>Pentium R de 1.5Ghz, Dual Core, 4GB RAM, HDD 500GB.</w:t>
            </w:r>
          </w:p>
          <w:p w:rsidR="00E3254D" w:rsidRDefault="00E3254D" w:rsidP="00FD29C5">
            <w:pPr>
              <w:autoSpaceDE w:val="0"/>
              <w:spacing w:after="200"/>
              <w:rPr>
                <w:rFonts w:ascii="Tahoma" w:hAnsi="Tahoma" w:cs="Tahoma"/>
                <w:sz w:val="18"/>
                <w:szCs w:val="18"/>
              </w:rPr>
            </w:pPr>
            <w:r>
              <w:rPr>
                <w:rFonts w:ascii="Tahoma" w:hAnsi="Tahoma" w:cs="Tahoma"/>
                <w:sz w:val="18"/>
                <w:szCs w:val="18"/>
              </w:rPr>
              <w:t>Se ejecutaron las aplicaciones necesarias como para consumir el mayor porcentaje posible de los recursos del sistema, y luego se ejecutó el control de pacientes. Se probó que, si bien la aplicación denotaba cierta lentitud, el sistema permanecía estable y en buenos niveles de funcionamiento.</w:t>
            </w:r>
          </w:p>
          <w:p w:rsidR="00E3254D" w:rsidRDefault="00E3254D" w:rsidP="00FD29C5">
            <w:pPr>
              <w:autoSpaceDE w:val="0"/>
              <w:spacing w:after="200"/>
              <w:rPr>
                <w:rFonts w:ascii="Tahoma" w:hAnsi="Tahoma" w:cs="Tahoma"/>
                <w:sz w:val="18"/>
                <w:szCs w:val="18"/>
              </w:rPr>
            </w:pPr>
            <w:r>
              <w:rPr>
                <w:rFonts w:ascii="Tahoma" w:hAnsi="Tahoma" w:cs="Tahoma"/>
                <w:sz w:val="18"/>
                <w:szCs w:val="18"/>
              </w:rPr>
              <w:t>Para el test de gerrilla, se ejecutó la aplicación en un ambiente con recursos inferiores a los recomendados:</w:t>
            </w:r>
          </w:p>
          <w:p w:rsidR="00E3254D" w:rsidRPr="004E4013" w:rsidRDefault="00E3254D" w:rsidP="00FD29C5">
            <w:pPr>
              <w:autoSpaceDE w:val="0"/>
              <w:spacing w:after="200"/>
              <w:rPr>
                <w:rFonts w:ascii="Tahoma" w:hAnsi="Tahoma" w:cs="Tahoma"/>
                <w:sz w:val="18"/>
                <w:szCs w:val="18"/>
                <w:lang w:val="en-US"/>
              </w:rPr>
            </w:pPr>
            <w:r w:rsidRPr="004E4013">
              <w:rPr>
                <w:rFonts w:ascii="Tahoma" w:hAnsi="Tahoma" w:cs="Tahoma"/>
                <w:sz w:val="18"/>
                <w:szCs w:val="18"/>
                <w:lang w:val="en-US"/>
              </w:rPr>
              <w:t>AMD Semprom 3200, 3.2GHZ. 1GB RAM, 80 GB HDD.</w:t>
            </w:r>
          </w:p>
          <w:p w:rsidR="00E3254D" w:rsidRDefault="00E3254D" w:rsidP="00FD29C5">
            <w:pPr>
              <w:autoSpaceDE w:val="0"/>
              <w:spacing w:after="200"/>
            </w:pPr>
            <w:r>
              <w:rPr>
                <w:rFonts w:ascii="Tahoma" w:hAnsi="Tahoma" w:cs="Tahoma"/>
                <w:sz w:val="18"/>
                <w:szCs w:val="18"/>
              </w:rPr>
              <w:t>Si bien el programa permanecía estable y en buenos niveles de funcionamiento, su ejecución era notablemente lenta.</w:t>
            </w:r>
          </w:p>
        </w:tc>
      </w:tr>
    </w:tbl>
    <w:p w:rsidR="00E3254D" w:rsidRDefault="00E3254D" w:rsidP="00E3254D">
      <w:pPr>
        <w:autoSpaceDE w:val="0"/>
        <w:rPr>
          <w:rFonts w:ascii="Tahoma" w:hAnsi="Tahoma" w:cs="Tahoma"/>
          <w:b/>
          <w:u w:val="single"/>
        </w:rPr>
      </w:pPr>
    </w:p>
    <w:p w:rsidR="00E3254D" w:rsidRDefault="00E3254D"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4E4013" w:rsidRDefault="004E4013" w:rsidP="00E3254D">
      <w:pPr>
        <w:autoSpaceDE w:val="0"/>
        <w:rPr>
          <w:rFonts w:ascii="Tahoma" w:hAnsi="Tahoma" w:cs="Tahoma"/>
          <w:b/>
          <w:u w:val="single"/>
        </w:rPr>
      </w:pPr>
    </w:p>
    <w:p w:rsidR="00E3254D" w:rsidRDefault="00E3254D" w:rsidP="00E3254D">
      <w:pPr>
        <w:autoSpaceDE w:val="0"/>
        <w:rPr>
          <w:rFonts w:ascii="Tahoma" w:hAnsi="Tahoma" w:cs="Tahoma"/>
          <w:b/>
          <w:u w:val="single"/>
        </w:rPr>
      </w:pPr>
    </w:p>
    <w:p w:rsidR="00E3254D" w:rsidRDefault="00E3254D" w:rsidP="00E3254D">
      <w:pPr>
        <w:numPr>
          <w:ilvl w:val="0"/>
          <w:numId w:val="35"/>
        </w:numPr>
        <w:suppressAutoHyphens/>
        <w:spacing w:before="120" w:after="120"/>
        <w:rPr>
          <w:rFonts w:ascii="Tahoma" w:hAnsi="Tahoma" w:cs="Tahoma"/>
        </w:rPr>
      </w:pPr>
      <w:r>
        <w:rPr>
          <w:rFonts w:ascii="Tahoma" w:hAnsi="Tahoma" w:cs="Tahoma"/>
          <w:b/>
          <w:bCs/>
          <w:lang w:val="es-ES_tradnl"/>
        </w:rPr>
        <w:t>PRUEBAS DE RENDIMIENTO</w:t>
      </w:r>
    </w:p>
    <w:p w:rsidR="00E3254D" w:rsidRDefault="00E3254D" w:rsidP="00E3254D">
      <w:pPr>
        <w:autoSpaceDE w:val="0"/>
        <w:rPr>
          <w:rFonts w:ascii="Tahoma" w:hAnsi="Tahoma" w:cs="Tahoma"/>
          <w:color w:val="FFFFFF"/>
          <w:sz w:val="18"/>
          <w:szCs w:val="18"/>
        </w:rPr>
      </w:pPr>
      <w:r>
        <w:rPr>
          <w:rFonts w:ascii="Tahoma" w:hAnsi="Tahoma" w:cs="Tahoma"/>
        </w:rPr>
        <w:tab/>
        <w:t xml:space="preserve">  Estas pruebas tienen como enfoque verificar la capacidad de carga y respuesta de la aplicación en diferentes situaciones.</w:t>
      </w:r>
    </w:p>
    <w:tbl>
      <w:tblPr>
        <w:tblW w:w="0" w:type="auto"/>
        <w:tblInd w:w="97" w:type="dxa"/>
        <w:tblLayout w:type="fixed"/>
        <w:tblLook w:val="0000" w:firstRow="0" w:lastRow="0" w:firstColumn="0" w:lastColumn="0" w:noHBand="0" w:noVBand="0"/>
      </w:tblPr>
      <w:tblGrid>
        <w:gridCol w:w="2783"/>
        <w:gridCol w:w="5754"/>
      </w:tblGrid>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Que el sistema responda correctamente en tiempo y forma en diferentes escenarios.</w:t>
            </w:r>
          </w:p>
        </w:tc>
      </w:tr>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E3254D">
            <w:pPr>
              <w:numPr>
                <w:ilvl w:val="0"/>
                <w:numId w:val="32"/>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Pruebas de carga concurrente: Se prueba el funcionamiento del programa bajo el uso de un determinado número de usuarios concurrentes.</w:t>
            </w:r>
          </w:p>
          <w:p w:rsidR="00E3254D" w:rsidRDefault="00E3254D" w:rsidP="00E3254D">
            <w:pPr>
              <w:numPr>
                <w:ilvl w:val="0"/>
                <w:numId w:val="32"/>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Pruebas de carga continua: Se prueba el funcionamiento del programa en lapso de tiempo considerado importante.</w:t>
            </w:r>
          </w:p>
          <w:p w:rsidR="00E3254D" w:rsidRDefault="00E3254D" w:rsidP="00E3254D">
            <w:pPr>
              <w:numPr>
                <w:ilvl w:val="0"/>
                <w:numId w:val="32"/>
              </w:numPr>
              <w:tabs>
                <w:tab w:val="clear" w:pos="720"/>
                <w:tab w:val="num" w:pos="360"/>
              </w:tabs>
              <w:suppressAutoHyphens/>
              <w:autoSpaceDE w:val="0"/>
              <w:spacing w:after="200"/>
              <w:ind w:left="360"/>
            </w:pPr>
            <w:r>
              <w:rPr>
                <w:rFonts w:ascii="Tahoma" w:hAnsi="Tahoma" w:cs="Tahoma"/>
                <w:sz w:val="18"/>
                <w:szCs w:val="18"/>
              </w:rPr>
              <w:t>Prueba pico: Se realiza un aumento abrupto de la carga en el sistema simulando el “horario pico” de su uso.</w:t>
            </w:r>
          </w:p>
        </w:tc>
      </w:tr>
      <w:tr w:rsidR="00E3254D" w:rsidTr="00FD29C5">
        <w:tc>
          <w:tcPr>
            <w:tcW w:w="2783" w:type="dxa"/>
            <w:tcBorders>
              <w:top w:val="single" w:sz="8" w:space="0" w:color="808080"/>
              <w:left w:val="single" w:sz="8" w:space="0" w:color="808080"/>
              <w:bottom w:val="single" w:sz="8" w:space="0" w:color="808080"/>
            </w:tcBorders>
            <w:shd w:val="clear" w:color="auto" w:fill="4F81BD"/>
          </w:tcPr>
          <w:p w:rsidR="00E3254D" w:rsidRDefault="00E3254D" w:rsidP="00FD29C5">
            <w:pPr>
              <w:autoSpaceDE w:val="0"/>
              <w:rPr>
                <w:rFonts w:ascii="Tahoma" w:hAnsi="Tahoma" w:cs="Tahoma"/>
                <w:b/>
                <w:bCs/>
                <w:color w:val="FFFFFF"/>
                <w:sz w:val="18"/>
                <w:szCs w:val="18"/>
              </w:rPr>
            </w:pPr>
            <w:r>
              <w:rPr>
                <w:rFonts w:ascii="Tahoma" w:hAnsi="Tahoma" w:cs="Tahoma"/>
                <w:color w:val="FFFFFF"/>
                <w:sz w:val="18"/>
                <w:szCs w:val="18"/>
              </w:rPr>
              <w:t>Conclusiones:</w:t>
            </w:r>
          </w:p>
          <w:p w:rsidR="00E3254D" w:rsidRDefault="00E3254D" w:rsidP="00FD29C5">
            <w:pPr>
              <w:keepNext/>
              <w:autoSpaceDE w:val="0"/>
              <w:spacing w:after="200"/>
              <w:ind w:left="720"/>
              <w:rPr>
                <w:rFonts w:ascii="Tahoma" w:hAnsi="Tahoma" w:cs="Tahoma"/>
                <w:b/>
                <w:bCs/>
                <w:color w:val="FFFFFF"/>
                <w:sz w:val="18"/>
                <w:szCs w:val="18"/>
              </w:rPr>
            </w:pP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E3254D" w:rsidRDefault="00E3254D" w:rsidP="00FD29C5">
            <w:pPr>
              <w:autoSpaceDE w:val="0"/>
              <w:spacing w:after="200"/>
            </w:pPr>
            <w:r>
              <w:rPr>
                <w:rFonts w:ascii="Tahoma" w:hAnsi="Tahoma" w:cs="Tahoma"/>
                <w:sz w:val="18"/>
                <w:szCs w:val="18"/>
              </w:rPr>
              <w:t>Se verificó que la aplicación no puede ejecutarse en más de un cliente simultáneamente, por lo cual sólo se pudieron realizar las pruebas de carga continua. La misma consistió en ejecutar la carga continuamente en un lapso de 24 horas y se ha mantenido en los márgenes de funcionamiento normales.</w:t>
            </w:r>
          </w:p>
        </w:tc>
      </w:tr>
    </w:tbl>
    <w:p w:rsidR="00E3254D" w:rsidRDefault="00E3254D" w:rsidP="00E3254D">
      <w:pPr>
        <w:autoSpaceDE w:val="0"/>
        <w:rPr>
          <w:rFonts w:ascii="Tahoma" w:hAnsi="Tahoma" w:cs="Tahoma"/>
          <w:b/>
          <w:u w:val="single"/>
        </w:rPr>
      </w:pPr>
    </w:p>
    <w:p w:rsidR="00C86B3B" w:rsidRDefault="00C86B3B" w:rsidP="00C86B3B">
      <w:pPr>
        <w:tabs>
          <w:tab w:val="left" w:pos="1627"/>
        </w:tabs>
        <w:autoSpaceDE w:val="0"/>
        <w:rPr>
          <w:rFonts w:ascii="Tahoma" w:hAnsi="Tahoma" w:cs="Tahoma"/>
          <w:b/>
          <w:u w:val="single"/>
        </w:rPr>
      </w:pPr>
    </w:p>
    <w:p w:rsidR="00E3254D" w:rsidRDefault="00E3254D" w:rsidP="00E3254D">
      <w:pPr>
        <w:numPr>
          <w:ilvl w:val="0"/>
          <w:numId w:val="35"/>
        </w:numPr>
        <w:suppressAutoHyphens/>
        <w:spacing w:before="120" w:after="120"/>
        <w:rPr>
          <w:rFonts w:ascii="Tahoma" w:hAnsi="Tahoma" w:cs="Tahoma"/>
        </w:rPr>
      </w:pPr>
      <w:r>
        <w:rPr>
          <w:rFonts w:ascii="Tahoma" w:hAnsi="Tahoma" w:cs="Tahoma"/>
          <w:b/>
          <w:bCs/>
          <w:lang w:val="es-ES_tradnl"/>
        </w:rPr>
        <w:t>PRUEBAS DE ACEPTACIÓN</w:t>
      </w:r>
    </w:p>
    <w:p w:rsidR="00E3254D" w:rsidRPr="00055C15" w:rsidRDefault="00E3254D" w:rsidP="00E3254D">
      <w:pPr>
        <w:pStyle w:val="Normal1"/>
        <w:rPr>
          <w:b/>
          <w:color w:val="FF0000"/>
        </w:rPr>
      </w:pPr>
      <w:r>
        <w:rPr>
          <w:rFonts w:ascii="Tahoma" w:hAnsi="Tahoma" w:cs="Tahoma"/>
        </w:rPr>
        <w:tab/>
        <w:t>El objetivo de estas pruebas es permitir que el usuario determine su nivel de satisfacción con el producto, tanto desde el punto de vista funcional como el de rendimiento. Estas pruebas son realizadas por el mismo cliente. Para obtener un “feedback” nos valemos de una encuesta, la cual está desarrollada en la sección siguiente.</w:t>
      </w:r>
    </w:p>
    <w:p w:rsidR="00E3254D" w:rsidRDefault="00E3254D" w:rsidP="00056F43">
      <w:pPr>
        <w:pStyle w:val="Ttulo1"/>
        <w:rPr>
          <w:b/>
          <w:color w:val="0070C0"/>
        </w:rPr>
      </w:pPr>
    </w:p>
    <w:p w:rsidR="004E4013" w:rsidRDefault="004E4013" w:rsidP="004E4013"/>
    <w:p w:rsidR="00DB3D42" w:rsidRDefault="00AF5028" w:rsidP="00056F43">
      <w:pPr>
        <w:pStyle w:val="Ttulo1"/>
        <w:rPr>
          <w:b/>
          <w:color w:val="0070C0"/>
        </w:rPr>
      </w:pPr>
      <w:bookmarkStart w:id="68" w:name="_Toc435800220"/>
      <w:r>
        <w:rPr>
          <w:b/>
          <w:color w:val="0070C0"/>
        </w:rPr>
        <w:lastRenderedPageBreak/>
        <w:t>MANUAL DE USUARIO</w:t>
      </w:r>
      <w:bookmarkEnd w:id="68"/>
    </w:p>
    <w:p w:rsidR="00E3254D" w:rsidRDefault="00E3254D" w:rsidP="00E3254D">
      <w:pPr>
        <w:pStyle w:val="Normal1"/>
      </w:pPr>
      <w:r>
        <w:t xml:space="preserve">   Ver ANEXO "</w:t>
      </w:r>
      <w:r w:rsidRPr="00E3254D">
        <w:t xml:space="preserve"> </w:t>
      </w:r>
      <w:r w:rsidRPr="00E3254D">
        <w:rPr>
          <w:b/>
        </w:rPr>
        <w:t>Control de Pacientes - Guia de Usuario</w:t>
      </w:r>
      <w:r>
        <w:t>" y "</w:t>
      </w:r>
      <w:r w:rsidRPr="006B3F16">
        <w:rPr>
          <w:b/>
        </w:rPr>
        <w:t>Cubierta de CD</w:t>
      </w:r>
      <w:r>
        <w:t>" según la ISO 9127.</w:t>
      </w:r>
    </w:p>
    <w:p w:rsidR="00E3254D" w:rsidRPr="00E3254D" w:rsidRDefault="00E3254D" w:rsidP="00E3254D"/>
    <w:p w:rsidR="00DF7D75" w:rsidRDefault="00DF7D75">
      <w:pPr>
        <w:rPr>
          <w:rFonts w:ascii="Trebuchet MS" w:eastAsia="Trebuchet MS" w:hAnsi="Trebuchet MS" w:cs="Trebuchet MS"/>
          <w:b/>
          <w:color w:val="0070C0"/>
          <w:sz w:val="32"/>
          <w:szCs w:val="32"/>
        </w:rPr>
      </w:pPr>
      <w:bookmarkStart w:id="69" w:name="h.3tbugp1" w:colFirst="0" w:colLast="0"/>
      <w:bookmarkStart w:id="70" w:name="h.5uqum1era8a5" w:colFirst="0" w:colLast="0"/>
      <w:bookmarkStart w:id="71" w:name="_Toc404919636"/>
      <w:bookmarkEnd w:id="69"/>
      <w:bookmarkEnd w:id="70"/>
      <w:r>
        <w:rPr>
          <w:b/>
          <w:color w:val="0070C0"/>
        </w:rPr>
        <w:br w:type="page"/>
      </w:r>
    </w:p>
    <w:p w:rsidR="00C91815" w:rsidRPr="00771128" w:rsidRDefault="00C91815" w:rsidP="00C91815">
      <w:pPr>
        <w:pStyle w:val="Ttulo1"/>
        <w:rPr>
          <w:b/>
          <w:color w:val="0070C0"/>
        </w:rPr>
      </w:pPr>
      <w:bookmarkStart w:id="72" w:name="_Toc435800221"/>
      <w:r w:rsidRPr="00771128">
        <w:rPr>
          <w:b/>
          <w:color w:val="0070C0"/>
        </w:rPr>
        <w:lastRenderedPageBreak/>
        <w:t>ENCUESTA DE SATISFACCIÓN DE USUARIO CON COMPARACIÓN SOBRE EL MODELO DE CALIDAD</w:t>
      </w:r>
      <w:bookmarkEnd w:id="71"/>
      <w:bookmarkEnd w:id="72"/>
    </w:p>
    <w:p w:rsidR="00C91815" w:rsidRPr="004E4013" w:rsidRDefault="00C91815" w:rsidP="00C91815">
      <w:pPr>
        <w:pStyle w:val="Ttulo2"/>
        <w:rPr>
          <w:b w:val="0"/>
          <w:color w:val="0070C0"/>
          <w:sz w:val="32"/>
        </w:rPr>
      </w:pPr>
      <w:bookmarkStart w:id="73" w:name="_Toc435800222"/>
      <w:r w:rsidRPr="004E4013">
        <w:rPr>
          <w:b w:val="0"/>
          <w:color w:val="0070C0"/>
          <w:sz w:val="32"/>
        </w:rPr>
        <w:t>MODELO DE ENCUESTA DE SATISFACCIÓN</w:t>
      </w:r>
      <w:bookmarkEnd w:id="73"/>
    </w:p>
    <w:p w:rsidR="00C91815" w:rsidRDefault="00C91815" w:rsidP="00C91815">
      <w:pPr>
        <w:rPr>
          <w:b/>
          <w:szCs w:val="18"/>
        </w:rPr>
      </w:pPr>
    </w:p>
    <w:p w:rsidR="00C91815" w:rsidRDefault="00C91815" w:rsidP="00C91815">
      <w:pPr>
        <w:rPr>
          <w:b/>
          <w:szCs w:val="18"/>
        </w:rPr>
      </w:pPr>
    </w:p>
    <w:p w:rsidR="00C91815" w:rsidRPr="00CA4BA1" w:rsidRDefault="00C91815" w:rsidP="00C91815">
      <w:pPr>
        <w:rPr>
          <w:sz w:val="28"/>
        </w:rPr>
      </w:pPr>
      <w:r w:rsidRPr="00CA4BA1">
        <w:rPr>
          <w:b/>
          <w:szCs w:val="18"/>
        </w:rPr>
        <w:t>1. Funcionabilidad:</w:t>
      </w:r>
    </w:p>
    <w:p w:rsidR="00C91815" w:rsidRDefault="00C91815" w:rsidP="00C91815">
      <w:pPr>
        <w:rPr>
          <w:b/>
          <w:sz w:val="18"/>
          <w:szCs w:val="18"/>
        </w:rPr>
      </w:pPr>
    </w:p>
    <w:p w:rsidR="00C91815" w:rsidRDefault="00C91815" w:rsidP="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sidP="00C91815">
      <w:r>
        <w:rPr>
          <w:sz w:val="18"/>
          <w:szCs w:val="18"/>
        </w:rPr>
        <w:t xml:space="preserve">9 puntos    (    ) </w:t>
      </w:r>
      <w:r>
        <w:rPr>
          <w:sz w:val="18"/>
          <w:szCs w:val="18"/>
        </w:rPr>
        <w:tab/>
        <w:t>Este software me parece seguro y confiable</w:t>
      </w:r>
    </w:p>
    <w:p w:rsidR="00C91815" w:rsidRDefault="00C91815" w:rsidP="00C91815">
      <w:r>
        <w:rPr>
          <w:sz w:val="18"/>
          <w:szCs w:val="18"/>
        </w:rPr>
        <w:t xml:space="preserve">5 puntos    (    )    </w:t>
      </w:r>
      <w:r>
        <w:rPr>
          <w:sz w:val="18"/>
          <w:szCs w:val="18"/>
        </w:rPr>
        <w:tab/>
        <w:t>El programa parece ser seguro, pero no me da plena confianza</w:t>
      </w:r>
    </w:p>
    <w:p w:rsidR="00C91815" w:rsidRDefault="00C91815" w:rsidP="00C91815">
      <w:r>
        <w:rPr>
          <w:sz w:val="18"/>
          <w:szCs w:val="18"/>
        </w:rPr>
        <w:t>2 puntos    (    )</w:t>
      </w:r>
      <w:r>
        <w:rPr>
          <w:sz w:val="18"/>
          <w:szCs w:val="18"/>
        </w:rPr>
        <w:tab/>
        <w:t xml:space="preserve">Cualquier persona puede acceder a los datos que cargo en el sistema. </w:t>
      </w:r>
    </w:p>
    <w:p w:rsidR="00C91815" w:rsidRDefault="00C91815" w:rsidP="00C91815">
      <w:pPr>
        <w:ind w:left="720" w:firstLine="720"/>
      </w:pPr>
      <w:r>
        <w:rPr>
          <w:sz w:val="18"/>
          <w:szCs w:val="18"/>
        </w:rPr>
        <w:t>Esto me da inseguridad.</w:t>
      </w:r>
    </w:p>
    <w:p w:rsidR="00C91815" w:rsidRDefault="00C91815" w:rsidP="00C91815">
      <w:pPr>
        <w:rPr>
          <w:b/>
          <w:sz w:val="18"/>
          <w:szCs w:val="18"/>
        </w:rPr>
      </w:pPr>
    </w:p>
    <w:p w:rsidR="00C91815" w:rsidRDefault="00C91815" w:rsidP="00C91815">
      <w:r>
        <w:rPr>
          <w:b/>
          <w:sz w:val="18"/>
          <w:szCs w:val="18"/>
        </w:rPr>
        <w:t>b. Exactitud de los resultados: ¿La información suministrada por el software le fue útil y fácil de entender?</w:t>
      </w:r>
      <w:r>
        <w:rPr>
          <w:sz w:val="18"/>
          <w:szCs w:val="18"/>
        </w:rPr>
        <w:t xml:space="preserve"> </w:t>
      </w:r>
    </w:p>
    <w:p w:rsidR="00C91815" w:rsidRDefault="00C91815" w:rsidP="00C91815">
      <w:pPr>
        <w:ind w:left="720" w:hanging="720"/>
      </w:pPr>
      <w:r>
        <w:rPr>
          <w:sz w:val="18"/>
          <w:szCs w:val="18"/>
        </w:rPr>
        <w:t>9 puntos    (    )</w:t>
      </w:r>
      <w:r>
        <w:rPr>
          <w:sz w:val="18"/>
          <w:szCs w:val="18"/>
        </w:rPr>
        <w:tab/>
        <w:t>Puedo entender y usar la información proporcionada por este software.</w:t>
      </w:r>
    </w:p>
    <w:p w:rsidR="00C91815" w:rsidRDefault="00C91815" w:rsidP="00C91815">
      <w:r>
        <w:rPr>
          <w:sz w:val="18"/>
          <w:szCs w:val="18"/>
        </w:rPr>
        <w:t xml:space="preserve">5 puntos    (    )    </w:t>
      </w:r>
      <w:r>
        <w:rPr>
          <w:sz w:val="18"/>
          <w:szCs w:val="18"/>
        </w:rPr>
        <w:tab/>
        <w:t>La información parece ser correcta pero es difícil interpretarla</w:t>
      </w:r>
    </w:p>
    <w:p w:rsidR="00C91815" w:rsidRDefault="00C91815" w:rsidP="00C91815">
      <w:pPr>
        <w:rPr>
          <w:sz w:val="18"/>
          <w:szCs w:val="18"/>
        </w:rPr>
      </w:pPr>
      <w:r>
        <w:rPr>
          <w:sz w:val="18"/>
          <w:szCs w:val="18"/>
        </w:rPr>
        <w:t>2 puntos    (    )</w:t>
      </w:r>
      <w:r>
        <w:rPr>
          <w:sz w:val="18"/>
          <w:szCs w:val="18"/>
        </w:rPr>
        <w:tab/>
        <w:t>La información resultante no coincide con la esperada</w:t>
      </w:r>
    </w:p>
    <w:p w:rsidR="00C91815" w:rsidRDefault="00C91815" w:rsidP="00C91815">
      <w:pPr>
        <w:rPr>
          <w:b/>
          <w:sz w:val="18"/>
          <w:szCs w:val="18"/>
        </w:rPr>
      </w:pPr>
    </w:p>
    <w:p w:rsidR="00C91815" w:rsidRDefault="00C91815" w:rsidP="00C91815">
      <w:r>
        <w:rPr>
          <w:b/>
          <w:sz w:val="18"/>
          <w:szCs w:val="18"/>
        </w:rPr>
        <w:t>c. Funcionamiento general: ¿Considera que el software cumple con las funciones especificadas?</w:t>
      </w:r>
      <w:r>
        <w:rPr>
          <w:sz w:val="18"/>
          <w:szCs w:val="18"/>
        </w:rPr>
        <w:tab/>
      </w:r>
    </w:p>
    <w:p w:rsidR="00C91815" w:rsidRDefault="00C91815" w:rsidP="00C91815">
      <w:r>
        <w:rPr>
          <w:sz w:val="18"/>
          <w:szCs w:val="18"/>
        </w:rPr>
        <w:t>9 puntos    (    )</w:t>
      </w:r>
      <w:r>
        <w:rPr>
          <w:sz w:val="18"/>
          <w:szCs w:val="18"/>
        </w:rPr>
        <w:tab/>
        <w:t>El software realiza las funciones correctamente</w:t>
      </w:r>
    </w:p>
    <w:p w:rsidR="00C91815" w:rsidRDefault="00C91815" w:rsidP="00C91815">
      <w:r>
        <w:rPr>
          <w:sz w:val="18"/>
          <w:szCs w:val="18"/>
        </w:rPr>
        <w:t xml:space="preserve">5 puntos    (    )    </w:t>
      </w:r>
      <w:r>
        <w:rPr>
          <w:sz w:val="18"/>
          <w:szCs w:val="18"/>
        </w:rPr>
        <w:tab/>
      </w:r>
      <w:r w:rsidRPr="00D101AB">
        <w:rPr>
          <w:sz w:val="18"/>
          <w:szCs w:val="18"/>
        </w:rPr>
        <w:t>El software no siempre ha hecho lo que yo esperaba</w:t>
      </w:r>
    </w:p>
    <w:p w:rsidR="00C91815" w:rsidRDefault="00C91815" w:rsidP="00C91815">
      <w:r>
        <w:rPr>
          <w:sz w:val="18"/>
          <w:szCs w:val="18"/>
        </w:rPr>
        <w:t>2 puntos    (    )</w:t>
      </w:r>
      <w:r>
        <w:rPr>
          <w:sz w:val="18"/>
          <w:szCs w:val="18"/>
        </w:rPr>
        <w:tab/>
        <w:t>El software no hace lo que yo espero</w:t>
      </w:r>
    </w:p>
    <w:p w:rsidR="00C91815" w:rsidRDefault="00C91815" w:rsidP="00C91815"/>
    <w:p w:rsidR="00C91815" w:rsidRPr="00CA4BA1" w:rsidRDefault="00C91815" w:rsidP="00C91815">
      <w:pPr>
        <w:rPr>
          <w:sz w:val="28"/>
        </w:rPr>
      </w:pPr>
      <w:r w:rsidRPr="00CA4BA1">
        <w:rPr>
          <w:b/>
          <w:szCs w:val="18"/>
        </w:rPr>
        <w:t>2. Eficiencia:</w:t>
      </w:r>
    </w:p>
    <w:p w:rsidR="00C91815" w:rsidRDefault="00C91815" w:rsidP="00C91815">
      <w:pPr>
        <w:rPr>
          <w:b/>
          <w:sz w:val="18"/>
          <w:szCs w:val="18"/>
        </w:rPr>
      </w:pPr>
    </w:p>
    <w:p w:rsidR="00C91815" w:rsidRDefault="00C91815" w:rsidP="00C91815">
      <w:r>
        <w:rPr>
          <w:b/>
          <w:sz w:val="18"/>
          <w:szCs w:val="18"/>
        </w:rPr>
        <w:t>a. Comportamiento frente al tiempo: ¿Cómo considera la velocidad de respuesta de este software?</w:t>
      </w:r>
    </w:p>
    <w:p w:rsidR="00C91815" w:rsidRDefault="00C91815" w:rsidP="00C91815">
      <w:r>
        <w:rPr>
          <w:sz w:val="18"/>
          <w:szCs w:val="18"/>
        </w:rPr>
        <w:t xml:space="preserve">9 puntos    (    ) </w:t>
      </w:r>
      <w:r>
        <w:rPr>
          <w:sz w:val="18"/>
          <w:szCs w:val="18"/>
        </w:rPr>
        <w:tab/>
        <w:t>La velocidad de respuesta del software es instantánea</w:t>
      </w:r>
    </w:p>
    <w:p w:rsidR="00C91815" w:rsidRDefault="00C91815" w:rsidP="00C91815">
      <w:r>
        <w:rPr>
          <w:sz w:val="18"/>
          <w:szCs w:val="18"/>
        </w:rPr>
        <w:t xml:space="preserve">5 puntos    (    )    </w:t>
      </w:r>
      <w:r>
        <w:rPr>
          <w:sz w:val="18"/>
          <w:szCs w:val="18"/>
        </w:rPr>
        <w:tab/>
        <w:t>La velocidad de este software es satisfactoria</w:t>
      </w:r>
    </w:p>
    <w:p w:rsidR="00C91815" w:rsidRDefault="00C91815" w:rsidP="00C91815">
      <w:pPr>
        <w:rPr>
          <w:sz w:val="18"/>
          <w:szCs w:val="18"/>
        </w:rPr>
      </w:pPr>
      <w:r>
        <w:rPr>
          <w:sz w:val="18"/>
          <w:szCs w:val="18"/>
        </w:rPr>
        <w:t xml:space="preserve">2 puntos    (    ) </w:t>
      </w:r>
      <w:r>
        <w:rPr>
          <w:sz w:val="18"/>
          <w:szCs w:val="18"/>
        </w:rPr>
        <w:tab/>
        <w:t>El software responde muy lentamente.</w:t>
      </w:r>
    </w:p>
    <w:p w:rsidR="00C91815" w:rsidRDefault="00C91815" w:rsidP="00C91815">
      <w:pPr>
        <w:rPr>
          <w:b/>
          <w:sz w:val="18"/>
          <w:szCs w:val="18"/>
        </w:rPr>
      </w:pPr>
    </w:p>
    <w:p w:rsidR="00C91815" w:rsidRDefault="00C91815" w:rsidP="00C91815">
      <w:pPr>
        <w:rPr>
          <w:sz w:val="18"/>
          <w:szCs w:val="18"/>
        </w:rPr>
      </w:pPr>
      <w:r>
        <w:rPr>
          <w:b/>
          <w:sz w:val="18"/>
          <w:szCs w:val="18"/>
        </w:rPr>
        <w:t>b. Utilización de recursos: ¿Cómo considera el uso que hace este software de los recursos de su equipo?</w:t>
      </w:r>
    </w:p>
    <w:p w:rsidR="00C91815" w:rsidRDefault="00C91815" w:rsidP="00C91815">
      <w:r>
        <w:rPr>
          <w:sz w:val="18"/>
          <w:szCs w:val="18"/>
        </w:rPr>
        <w:t xml:space="preserve">9 puntos    (    ) </w:t>
      </w:r>
      <w:r>
        <w:rPr>
          <w:sz w:val="18"/>
          <w:szCs w:val="18"/>
        </w:rPr>
        <w:tab/>
        <w:t>El software utiliza los recursos adecuadamente</w:t>
      </w:r>
    </w:p>
    <w:p w:rsidR="00C91815" w:rsidRDefault="00C91815" w:rsidP="00C91815">
      <w:r>
        <w:rPr>
          <w:sz w:val="18"/>
          <w:szCs w:val="18"/>
        </w:rPr>
        <w:t xml:space="preserve">5 puntos    (    )    </w:t>
      </w:r>
      <w:r>
        <w:rPr>
          <w:sz w:val="18"/>
          <w:szCs w:val="18"/>
        </w:rPr>
        <w:tab/>
        <w:t>El software no utiliza los recursos de forma óptima</w:t>
      </w:r>
    </w:p>
    <w:p w:rsidR="00C91815" w:rsidRDefault="00C91815" w:rsidP="00C91815">
      <w:pPr>
        <w:rPr>
          <w:sz w:val="18"/>
          <w:szCs w:val="18"/>
        </w:rPr>
      </w:pPr>
      <w:r>
        <w:rPr>
          <w:sz w:val="18"/>
          <w:szCs w:val="18"/>
        </w:rPr>
        <w:t xml:space="preserve">2 puntos    (    ) </w:t>
      </w:r>
      <w:r>
        <w:rPr>
          <w:sz w:val="18"/>
          <w:szCs w:val="18"/>
        </w:rPr>
        <w:tab/>
        <w:t>El software hace un mal uso de los recursos</w:t>
      </w:r>
    </w:p>
    <w:p w:rsidR="00C91815" w:rsidRDefault="00C91815" w:rsidP="00C91815">
      <w:pPr>
        <w:rPr>
          <w:b/>
          <w:sz w:val="18"/>
          <w:szCs w:val="18"/>
        </w:rPr>
      </w:pPr>
    </w:p>
    <w:p w:rsidR="00C91815" w:rsidRDefault="00C91815" w:rsidP="00C91815">
      <w:pPr>
        <w:rPr>
          <w:sz w:val="18"/>
          <w:szCs w:val="18"/>
        </w:rPr>
      </w:pPr>
      <w:r>
        <w:rPr>
          <w:b/>
          <w:sz w:val="18"/>
          <w:szCs w:val="18"/>
        </w:rPr>
        <w:t>c. ¿Considera que este software funciona de manera eficiente?</w:t>
      </w:r>
    </w:p>
    <w:p w:rsidR="00C91815" w:rsidRDefault="00C91815" w:rsidP="00C91815">
      <w:r>
        <w:rPr>
          <w:sz w:val="18"/>
          <w:szCs w:val="18"/>
        </w:rPr>
        <w:t xml:space="preserve">9 puntos    (    ) </w:t>
      </w:r>
      <w:r>
        <w:rPr>
          <w:sz w:val="18"/>
          <w:szCs w:val="18"/>
        </w:rPr>
        <w:tab/>
        <w:t>Si</w:t>
      </w:r>
    </w:p>
    <w:p w:rsidR="00C91815" w:rsidRDefault="00C91815" w:rsidP="00C91815">
      <w:r>
        <w:rPr>
          <w:sz w:val="18"/>
          <w:szCs w:val="18"/>
        </w:rPr>
        <w:t xml:space="preserve">2 puntos    (    )    </w:t>
      </w:r>
      <w:r>
        <w:rPr>
          <w:sz w:val="18"/>
          <w:szCs w:val="18"/>
        </w:rPr>
        <w:tab/>
        <w:t>No</w:t>
      </w:r>
    </w:p>
    <w:p w:rsidR="00C91815" w:rsidRDefault="00C91815" w:rsidP="00C91815"/>
    <w:p w:rsidR="00C91815" w:rsidRPr="00CA4BA1" w:rsidRDefault="00C91815" w:rsidP="00C91815">
      <w:pPr>
        <w:rPr>
          <w:sz w:val="28"/>
        </w:rPr>
      </w:pPr>
      <w:r>
        <w:rPr>
          <w:b/>
          <w:szCs w:val="18"/>
        </w:rPr>
        <w:t>3</w:t>
      </w:r>
      <w:r w:rsidRPr="00CA4BA1">
        <w:rPr>
          <w:b/>
          <w:szCs w:val="18"/>
        </w:rPr>
        <w:t>. Fiabilidad:</w:t>
      </w:r>
    </w:p>
    <w:p w:rsidR="00C91815" w:rsidRDefault="00C91815" w:rsidP="00C91815">
      <w:pPr>
        <w:rPr>
          <w:b/>
          <w:sz w:val="18"/>
          <w:szCs w:val="18"/>
        </w:rPr>
      </w:pPr>
    </w:p>
    <w:p w:rsidR="00C91815" w:rsidRDefault="00C91815" w:rsidP="00C91815">
      <w:r>
        <w:rPr>
          <w:b/>
          <w:sz w:val="18"/>
          <w:szCs w:val="18"/>
        </w:rPr>
        <w:t>a. Tolerancia a fallos: ¿Cómo se comportó el software frente a fallos inesperados?</w:t>
      </w:r>
    </w:p>
    <w:p w:rsidR="00C91815" w:rsidRDefault="00C91815" w:rsidP="00C91815">
      <w:r>
        <w:rPr>
          <w:sz w:val="18"/>
          <w:szCs w:val="18"/>
        </w:rPr>
        <w:t xml:space="preserve">9 puntos    (    ) </w:t>
      </w:r>
      <w:r>
        <w:rPr>
          <w:sz w:val="18"/>
          <w:szCs w:val="18"/>
        </w:rPr>
        <w:tab/>
        <w:t>El programa se cerró inesperadamente, pero los datos no se perdieron.</w:t>
      </w:r>
    </w:p>
    <w:p w:rsidR="00C91815" w:rsidRDefault="00C91815" w:rsidP="00C91815">
      <w:pPr>
        <w:rPr>
          <w:sz w:val="18"/>
          <w:szCs w:val="18"/>
        </w:rPr>
      </w:pPr>
      <w:r>
        <w:rPr>
          <w:sz w:val="18"/>
          <w:szCs w:val="18"/>
        </w:rPr>
        <w:lastRenderedPageBreak/>
        <w:t xml:space="preserve">5 puntos    (    )    </w:t>
      </w:r>
      <w:r>
        <w:rPr>
          <w:sz w:val="18"/>
          <w:szCs w:val="18"/>
        </w:rPr>
        <w:tab/>
        <w:t xml:space="preserve">El programa se cerró inesperadamente y fue difícil recuperar la información con la que estaba                                                                                                                             </w:t>
      </w:r>
    </w:p>
    <w:p w:rsidR="00C91815" w:rsidRDefault="00C91815" w:rsidP="00C91815">
      <w:pPr>
        <w:ind w:left="720" w:firstLine="720"/>
      </w:pPr>
      <w:r>
        <w:rPr>
          <w:sz w:val="18"/>
          <w:szCs w:val="18"/>
        </w:rPr>
        <w:t>trabajando</w:t>
      </w:r>
    </w:p>
    <w:p w:rsidR="00C91815" w:rsidRDefault="00C91815" w:rsidP="00C91815">
      <w:r>
        <w:rPr>
          <w:sz w:val="18"/>
          <w:szCs w:val="18"/>
        </w:rPr>
        <w:t xml:space="preserve">2 puntos    (    ) </w:t>
      </w:r>
      <w:r>
        <w:rPr>
          <w:sz w:val="18"/>
          <w:szCs w:val="18"/>
        </w:rPr>
        <w:tab/>
        <w:t>El programa se cerró inesperadamente y se perdió toda la información.</w:t>
      </w:r>
    </w:p>
    <w:p w:rsidR="00C91815" w:rsidRDefault="00C91815" w:rsidP="00C91815">
      <w:pPr>
        <w:rPr>
          <w:b/>
          <w:sz w:val="18"/>
          <w:szCs w:val="18"/>
        </w:rPr>
      </w:pPr>
    </w:p>
    <w:p w:rsidR="00C91815" w:rsidRDefault="00C91815" w:rsidP="00C91815">
      <w:r>
        <w:rPr>
          <w:b/>
          <w:sz w:val="18"/>
          <w:szCs w:val="18"/>
        </w:rPr>
        <w:t>b. Capacidad de recuperación de errores: ¿Cómo fue la recuperación del software frente a errores que detuvieron su ejecución?</w:t>
      </w:r>
    </w:p>
    <w:p w:rsidR="00C91815" w:rsidRDefault="00C91815" w:rsidP="00C91815">
      <w:r>
        <w:rPr>
          <w:sz w:val="18"/>
          <w:szCs w:val="18"/>
        </w:rPr>
        <w:t>9 puntos    (    )</w:t>
      </w:r>
      <w:r>
        <w:rPr>
          <w:sz w:val="18"/>
          <w:szCs w:val="18"/>
        </w:rPr>
        <w:tab/>
        <w:t>Si el software se detiene se reinicia solo y recupera su estado</w:t>
      </w:r>
    </w:p>
    <w:p w:rsidR="00C91815" w:rsidRDefault="00C91815" w:rsidP="00C91815">
      <w:r>
        <w:rPr>
          <w:sz w:val="18"/>
          <w:szCs w:val="18"/>
        </w:rPr>
        <w:t xml:space="preserve">5 puntos    (    )    </w:t>
      </w:r>
      <w:r>
        <w:rPr>
          <w:sz w:val="18"/>
          <w:szCs w:val="18"/>
        </w:rPr>
        <w:tab/>
        <w:t>Si el software se detiene es sencillo reiniciarlo</w:t>
      </w:r>
    </w:p>
    <w:p w:rsidR="00C91815" w:rsidRDefault="00C91815" w:rsidP="00C91815">
      <w:pPr>
        <w:rPr>
          <w:sz w:val="18"/>
          <w:szCs w:val="18"/>
        </w:rPr>
      </w:pPr>
      <w:r>
        <w:rPr>
          <w:sz w:val="18"/>
          <w:szCs w:val="18"/>
        </w:rPr>
        <w:t xml:space="preserve">2 puntos    (    ) </w:t>
      </w:r>
      <w:r>
        <w:rPr>
          <w:sz w:val="18"/>
          <w:szCs w:val="18"/>
        </w:rPr>
        <w:tab/>
        <w:t>Si este software se detiene no es fácil para reiniciarlo</w:t>
      </w:r>
    </w:p>
    <w:p w:rsidR="00C91815" w:rsidRDefault="00C91815" w:rsidP="00C91815">
      <w:pPr>
        <w:rPr>
          <w:b/>
          <w:sz w:val="18"/>
          <w:szCs w:val="18"/>
        </w:rPr>
      </w:pPr>
    </w:p>
    <w:p w:rsidR="00C91815" w:rsidRDefault="00C91815" w:rsidP="00C91815">
      <w:r>
        <w:rPr>
          <w:b/>
          <w:sz w:val="18"/>
          <w:szCs w:val="18"/>
        </w:rPr>
        <w:t>c. Considera que el software es lo suficientemente fiable y cumple con sus necesidades:</w:t>
      </w:r>
    </w:p>
    <w:p w:rsidR="00C91815" w:rsidRDefault="00C91815" w:rsidP="00C91815">
      <w:r>
        <w:rPr>
          <w:sz w:val="18"/>
          <w:szCs w:val="18"/>
        </w:rPr>
        <w:t>9 puntos    (    )</w:t>
      </w:r>
      <w:r>
        <w:rPr>
          <w:sz w:val="18"/>
          <w:szCs w:val="18"/>
        </w:rPr>
        <w:tab/>
        <w:t>Si</w:t>
      </w:r>
    </w:p>
    <w:p w:rsidR="00C91815" w:rsidRDefault="00C91815" w:rsidP="00C91815">
      <w:r>
        <w:rPr>
          <w:sz w:val="18"/>
          <w:szCs w:val="18"/>
        </w:rPr>
        <w:t xml:space="preserve">2 puntos    (    )    </w:t>
      </w:r>
      <w:r>
        <w:rPr>
          <w:sz w:val="18"/>
          <w:szCs w:val="18"/>
        </w:rPr>
        <w:tab/>
        <w:t>No</w:t>
      </w:r>
    </w:p>
    <w:p w:rsidR="00C91815" w:rsidRDefault="00C91815" w:rsidP="00C91815"/>
    <w:p w:rsidR="00C91815" w:rsidRDefault="00C91815" w:rsidP="00C91815">
      <w:pPr>
        <w:rPr>
          <w:b/>
          <w:szCs w:val="18"/>
        </w:rPr>
      </w:pPr>
    </w:p>
    <w:p w:rsidR="00C91815" w:rsidRPr="00CA4BA1" w:rsidRDefault="00C91815" w:rsidP="00C91815">
      <w:pPr>
        <w:rPr>
          <w:sz w:val="28"/>
        </w:rPr>
      </w:pPr>
      <w:r>
        <w:rPr>
          <w:b/>
          <w:szCs w:val="18"/>
        </w:rPr>
        <w:t>5</w:t>
      </w:r>
      <w:r w:rsidRPr="00CA4BA1">
        <w:rPr>
          <w:b/>
          <w:szCs w:val="18"/>
        </w:rPr>
        <w:t>. Usabilidad:</w:t>
      </w:r>
    </w:p>
    <w:p w:rsidR="00C91815" w:rsidRDefault="00C91815" w:rsidP="00C91815">
      <w:r>
        <w:rPr>
          <w:b/>
          <w:sz w:val="18"/>
          <w:szCs w:val="18"/>
        </w:rPr>
        <w:t>a. Capacidad de ser entendido: ¿Cuál fue su dificultad para entender el manejo del software?</w:t>
      </w:r>
    </w:p>
    <w:p w:rsidR="00C91815" w:rsidRDefault="00C91815" w:rsidP="00C91815">
      <w:r>
        <w:rPr>
          <w:sz w:val="18"/>
          <w:szCs w:val="18"/>
        </w:rPr>
        <w:t xml:space="preserve">9 puntos    (    )    </w:t>
      </w:r>
      <w:r>
        <w:rPr>
          <w:sz w:val="18"/>
          <w:szCs w:val="18"/>
        </w:rPr>
        <w:tab/>
        <w:t>Los comandos son fáciles de entender</w:t>
      </w:r>
    </w:p>
    <w:p w:rsidR="00C91815" w:rsidRDefault="00C91815" w:rsidP="00C91815">
      <w:r>
        <w:rPr>
          <w:sz w:val="18"/>
          <w:szCs w:val="18"/>
        </w:rPr>
        <w:t xml:space="preserve">5 puntos    (    )    </w:t>
      </w:r>
      <w:r>
        <w:rPr>
          <w:sz w:val="18"/>
          <w:szCs w:val="18"/>
        </w:rPr>
        <w:tab/>
        <w:t>No es necesario demasiado tiempo para aprender los comandos.</w:t>
      </w:r>
    </w:p>
    <w:p w:rsidR="00C91815" w:rsidRDefault="00C91815" w:rsidP="00C91815">
      <w:r>
        <w:rPr>
          <w:sz w:val="18"/>
          <w:szCs w:val="18"/>
        </w:rPr>
        <w:t>2 puntos    (    )</w:t>
      </w:r>
      <w:r>
        <w:rPr>
          <w:sz w:val="18"/>
          <w:szCs w:val="18"/>
        </w:rPr>
        <w:tab/>
        <w:t>Se necesita mucho tiempo para aprender los comandos</w:t>
      </w:r>
    </w:p>
    <w:p w:rsidR="00C91815" w:rsidRDefault="00C91815" w:rsidP="00C91815">
      <w:r>
        <w:rPr>
          <w:b/>
          <w:sz w:val="18"/>
          <w:szCs w:val="18"/>
        </w:rPr>
        <w:t>b. Capacidad de ser operado: ¿Es fácil de operar?</w:t>
      </w:r>
    </w:p>
    <w:p w:rsidR="00C91815" w:rsidRDefault="00C91815" w:rsidP="00C91815">
      <w:r>
        <w:rPr>
          <w:sz w:val="18"/>
          <w:szCs w:val="18"/>
        </w:rPr>
        <w:t xml:space="preserve">9 puntos    (    )    </w:t>
      </w:r>
      <w:r>
        <w:rPr>
          <w:sz w:val="18"/>
          <w:szCs w:val="18"/>
        </w:rPr>
        <w:tab/>
        <w:t>Para efectuar alguna funcionabilidad no es necesario más de un comando</w:t>
      </w:r>
    </w:p>
    <w:p w:rsidR="00C91815" w:rsidRDefault="00C91815" w:rsidP="00C91815">
      <w:r>
        <w:rPr>
          <w:sz w:val="18"/>
          <w:szCs w:val="18"/>
        </w:rPr>
        <w:t xml:space="preserve">5 puntos    (    )    </w:t>
      </w:r>
      <w:r>
        <w:rPr>
          <w:sz w:val="18"/>
          <w:szCs w:val="18"/>
        </w:rPr>
        <w:tab/>
        <w:t>Me siento más seguro si uso solo unos pocos comandos familiares.</w:t>
      </w:r>
    </w:p>
    <w:p w:rsidR="00C91815" w:rsidRDefault="00C91815" w:rsidP="00C91815">
      <w:r>
        <w:rPr>
          <w:sz w:val="18"/>
          <w:szCs w:val="18"/>
        </w:rPr>
        <w:t xml:space="preserve">2 puntos    (    )   </w:t>
      </w:r>
      <w:r>
        <w:rPr>
          <w:sz w:val="18"/>
          <w:szCs w:val="18"/>
        </w:rPr>
        <w:tab/>
        <w:t>Hay demasiados pasos que hacer para efectuar alguna funcionalidad.</w:t>
      </w:r>
    </w:p>
    <w:p w:rsidR="00C91815" w:rsidRDefault="00C91815" w:rsidP="00C91815">
      <w:r>
        <w:rPr>
          <w:b/>
          <w:sz w:val="18"/>
          <w:szCs w:val="18"/>
        </w:rPr>
        <w:t>c. Capacidad de ser atractivo para el usuario: La apariencia de la interfaz gráfica del software, ¿le parece atractiva?</w:t>
      </w:r>
    </w:p>
    <w:p w:rsidR="00C91815" w:rsidRDefault="00C91815" w:rsidP="00C91815">
      <w:r>
        <w:rPr>
          <w:sz w:val="18"/>
          <w:szCs w:val="18"/>
        </w:rPr>
        <w:t xml:space="preserve">9 puntos    (    ) </w:t>
      </w:r>
      <w:r>
        <w:rPr>
          <w:sz w:val="18"/>
          <w:szCs w:val="18"/>
        </w:rPr>
        <w:tab/>
        <w:t>El software tiene una presentación muy atractiva.</w:t>
      </w:r>
    </w:p>
    <w:p w:rsidR="00C91815" w:rsidRDefault="00C91815" w:rsidP="00C91815">
      <w:r>
        <w:rPr>
          <w:sz w:val="18"/>
          <w:szCs w:val="18"/>
        </w:rPr>
        <w:t xml:space="preserve">5 puntos    (    )    </w:t>
      </w:r>
      <w:r>
        <w:rPr>
          <w:sz w:val="18"/>
          <w:szCs w:val="18"/>
        </w:rPr>
        <w:tab/>
        <w:t xml:space="preserve">El software no es muy atractivo pero la información es clara y </w:t>
      </w:r>
    </w:p>
    <w:p w:rsidR="00C91815" w:rsidRDefault="00C91815" w:rsidP="00C91815">
      <w:pPr>
        <w:ind w:left="720" w:firstLine="720"/>
      </w:pPr>
      <w:r>
        <w:rPr>
          <w:sz w:val="18"/>
          <w:szCs w:val="18"/>
        </w:rPr>
        <w:t>completa en pantalla</w:t>
      </w:r>
    </w:p>
    <w:p w:rsidR="00C91815" w:rsidRDefault="00C91815" w:rsidP="00C91815">
      <w:r>
        <w:rPr>
          <w:sz w:val="18"/>
          <w:szCs w:val="18"/>
        </w:rPr>
        <w:t xml:space="preserve">2 puntos    (    )    </w:t>
      </w:r>
      <w:r>
        <w:rPr>
          <w:sz w:val="18"/>
          <w:szCs w:val="18"/>
        </w:rPr>
        <w:tab/>
        <w:t>El software no es muy atractivo y la información se muestra de forma confusa.</w:t>
      </w:r>
    </w:p>
    <w:p w:rsidR="00C91815" w:rsidRDefault="00C91815" w:rsidP="00C91815">
      <w:pPr>
        <w:rPr>
          <w:b/>
          <w:sz w:val="18"/>
          <w:szCs w:val="18"/>
        </w:rPr>
      </w:pPr>
    </w:p>
    <w:p w:rsidR="00C91815" w:rsidRPr="00CA4BA1" w:rsidRDefault="00C91815" w:rsidP="00C91815">
      <w:pPr>
        <w:rPr>
          <w:sz w:val="28"/>
        </w:rPr>
      </w:pPr>
      <w:r w:rsidRPr="00CA4BA1">
        <w:rPr>
          <w:b/>
          <w:szCs w:val="18"/>
        </w:rPr>
        <w:t>6. Portabilidad:</w:t>
      </w:r>
    </w:p>
    <w:p w:rsidR="00C91815" w:rsidRDefault="00C91815" w:rsidP="00C91815">
      <w:r>
        <w:rPr>
          <w:b/>
          <w:sz w:val="18"/>
          <w:szCs w:val="18"/>
        </w:rPr>
        <w:t>a. Adaptabilidad: ¿Piensa que el software es compatible para distintos sistemas operativos?</w:t>
      </w:r>
    </w:p>
    <w:p w:rsidR="00C91815" w:rsidRDefault="00C91815" w:rsidP="00C91815">
      <w:r>
        <w:rPr>
          <w:sz w:val="18"/>
          <w:szCs w:val="18"/>
        </w:rPr>
        <w:t xml:space="preserve">9 puntos    (    )    </w:t>
      </w:r>
      <w:r>
        <w:rPr>
          <w:sz w:val="18"/>
          <w:szCs w:val="18"/>
        </w:rPr>
        <w:tab/>
        <w:t>El software es 100% compatible.</w:t>
      </w:r>
    </w:p>
    <w:p w:rsidR="00C91815" w:rsidRDefault="00C91815" w:rsidP="00C91815">
      <w:r>
        <w:rPr>
          <w:sz w:val="18"/>
          <w:szCs w:val="18"/>
        </w:rPr>
        <w:t xml:space="preserve">5 puntos    (    )    </w:t>
      </w:r>
      <w:r>
        <w:rPr>
          <w:sz w:val="18"/>
          <w:szCs w:val="18"/>
        </w:rPr>
        <w:tab/>
        <w:t>No tuve la posibilidad de probarlo en diferentes sistemas operativos.</w:t>
      </w:r>
    </w:p>
    <w:p w:rsidR="00C91815" w:rsidRDefault="00C91815" w:rsidP="00C91815">
      <w:r>
        <w:rPr>
          <w:sz w:val="18"/>
          <w:szCs w:val="18"/>
        </w:rPr>
        <w:t xml:space="preserve">2 puntos    (    )    </w:t>
      </w:r>
      <w:r>
        <w:rPr>
          <w:sz w:val="18"/>
          <w:szCs w:val="18"/>
        </w:rPr>
        <w:tab/>
        <w:t>Creo que este software es incompatible</w:t>
      </w:r>
    </w:p>
    <w:p w:rsidR="00C91815" w:rsidRDefault="00C91815" w:rsidP="00C91815">
      <w:r>
        <w:rPr>
          <w:b/>
          <w:sz w:val="18"/>
          <w:szCs w:val="18"/>
        </w:rPr>
        <w:t>b. Instalabilidad: ¿Fue fácil de instalar?</w:t>
      </w:r>
    </w:p>
    <w:p w:rsidR="00C91815" w:rsidRDefault="00C91815" w:rsidP="00C91815">
      <w:r>
        <w:rPr>
          <w:sz w:val="18"/>
          <w:szCs w:val="18"/>
        </w:rPr>
        <w:t>9 puntos    (    )</w:t>
      </w:r>
      <w:r>
        <w:rPr>
          <w:sz w:val="18"/>
          <w:szCs w:val="18"/>
        </w:rPr>
        <w:tab/>
        <w:t>Se instaló fácilmente</w:t>
      </w:r>
    </w:p>
    <w:p w:rsidR="00C91815" w:rsidRDefault="00C91815" w:rsidP="00C91815">
      <w:r>
        <w:rPr>
          <w:sz w:val="18"/>
          <w:szCs w:val="18"/>
        </w:rPr>
        <w:t>5 puntos    (    )</w:t>
      </w:r>
      <w:r>
        <w:rPr>
          <w:sz w:val="18"/>
          <w:szCs w:val="18"/>
        </w:rPr>
        <w:tab/>
        <w:t>Se pierde demasiado tiempo en la instalación.</w:t>
      </w:r>
    </w:p>
    <w:p w:rsidR="00C91815" w:rsidRDefault="00C91815" w:rsidP="00C91815">
      <w:pPr>
        <w:rPr>
          <w:sz w:val="18"/>
          <w:szCs w:val="18"/>
        </w:rPr>
      </w:pPr>
      <w:r>
        <w:rPr>
          <w:sz w:val="18"/>
          <w:szCs w:val="18"/>
        </w:rPr>
        <w:t>2 puntos    (    )</w:t>
      </w:r>
      <w:r>
        <w:rPr>
          <w:sz w:val="18"/>
          <w:szCs w:val="18"/>
        </w:rPr>
        <w:tab/>
        <w:t>No pude instalarlo</w:t>
      </w:r>
    </w:p>
    <w:p w:rsidR="00C91815" w:rsidRDefault="00C91815" w:rsidP="00C91815">
      <w:r>
        <w:rPr>
          <w:b/>
          <w:sz w:val="18"/>
          <w:szCs w:val="18"/>
        </w:rPr>
        <w:t>c. ¿Instalaría este programa en su equipo?</w:t>
      </w:r>
    </w:p>
    <w:p w:rsidR="00C91815" w:rsidRDefault="00C91815" w:rsidP="00C91815">
      <w:r>
        <w:rPr>
          <w:sz w:val="18"/>
          <w:szCs w:val="18"/>
        </w:rPr>
        <w:t>9 puntos    (    )</w:t>
      </w:r>
      <w:r>
        <w:rPr>
          <w:sz w:val="18"/>
          <w:szCs w:val="18"/>
        </w:rPr>
        <w:tab/>
        <w:t>Si</w:t>
      </w:r>
    </w:p>
    <w:p w:rsidR="00C91815" w:rsidRDefault="00C91815" w:rsidP="00C91815">
      <w:r>
        <w:rPr>
          <w:sz w:val="18"/>
          <w:szCs w:val="18"/>
        </w:rPr>
        <w:t xml:space="preserve">2 puntos    (    )    </w:t>
      </w:r>
      <w:r>
        <w:rPr>
          <w:sz w:val="18"/>
          <w:szCs w:val="18"/>
        </w:rPr>
        <w:tab/>
        <w:t>No</w:t>
      </w:r>
    </w:p>
    <w:p w:rsidR="00C91815" w:rsidRPr="00C91815" w:rsidRDefault="00C91815" w:rsidP="00C91815">
      <w:pPr>
        <w:pStyle w:val="Ttulo2"/>
        <w:rPr>
          <w:color w:val="0070C0"/>
          <w:sz w:val="32"/>
        </w:rPr>
      </w:pPr>
      <w:bookmarkStart w:id="74" w:name="_Toc435800223"/>
      <w:r>
        <w:rPr>
          <w:color w:val="0070C0"/>
        </w:rPr>
        <w:t>ENCUESTAS</w:t>
      </w:r>
      <w:bookmarkEnd w:id="74"/>
    </w:p>
    <w:p w:rsidR="00C91815" w:rsidRDefault="00C91815" w:rsidP="00C91815"/>
    <w:p w:rsidR="00C91815" w:rsidRDefault="00C91815" w:rsidP="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Hombre, </w:t>
      </w:r>
      <w:r>
        <w:rPr>
          <w:rFonts w:asciiTheme="minorHAnsi" w:hAnsiTheme="minorHAnsi"/>
          <w:i/>
          <w:iCs/>
          <w:color w:val="666666"/>
          <w:sz w:val="26"/>
          <w:szCs w:val="26"/>
        </w:rPr>
        <w:t>Ingeniero</w:t>
      </w:r>
      <w:r w:rsidRPr="00974C58">
        <w:rPr>
          <w:rFonts w:asciiTheme="minorHAnsi" w:hAnsiTheme="minorHAnsi"/>
          <w:i/>
          <w:iCs/>
          <w:color w:val="666666"/>
          <w:sz w:val="26"/>
          <w:szCs w:val="26"/>
        </w:rPr>
        <w:t>. 4</w:t>
      </w:r>
      <w:r>
        <w:rPr>
          <w:rFonts w:asciiTheme="minorHAnsi" w:hAnsiTheme="minorHAnsi"/>
          <w:i/>
          <w:iCs/>
          <w:color w:val="666666"/>
          <w:sz w:val="26"/>
          <w:szCs w:val="26"/>
        </w:rPr>
        <w:t>1</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 </w:t>
      </w:r>
      <w:r>
        <w:rPr>
          <w:sz w:val="18"/>
          <w:szCs w:val="18"/>
        </w:rPr>
        <w:tab/>
        <w:t>Este software me parece seguro y confiable</w:t>
      </w:r>
    </w:p>
    <w:p w:rsidR="00C91815" w:rsidRDefault="00C91815">
      <w:r>
        <w:rPr>
          <w:sz w:val="18"/>
          <w:szCs w:val="18"/>
        </w:rPr>
        <w:t xml:space="preserve">Regular     ( X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X ) </w:t>
      </w:r>
      <w:r>
        <w:rPr>
          <w:sz w:val="18"/>
          <w:szCs w:val="18"/>
        </w:rPr>
        <w:tab/>
        <w:t>La velocidad de respuesta del software es instantánea</w:t>
      </w:r>
    </w:p>
    <w:p w:rsidR="00C91815" w:rsidRDefault="00C91815">
      <w:r>
        <w:rPr>
          <w:sz w:val="18"/>
          <w:szCs w:val="18"/>
        </w:rPr>
        <w:t xml:space="preserve">Regular     (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 </w:t>
      </w:r>
      <w:r>
        <w:rPr>
          <w:sz w:val="18"/>
          <w:szCs w:val="18"/>
        </w:rPr>
        <w:tab/>
        <w:t>El software utiliza los recursos adecuadamente</w:t>
      </w:r>
    </w:p>
    <w:p w:rsidR="00C91815" w:rsidRDefault="00C91815" w:rsidP="00FD29C5">
      <w:r>
        <w:rPr>
          <w:sz w:val="18"/>
          <w:szCs w:val="18"/>
        </w:rPr>
        <w:t xml:space="preserve">Regular     ( X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lastRenderedPageBreak/>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Default="00C91815">
      <w:pPr>
        <w:rPr>
          <w:b/>
          <w:szCs w:val="18"/>
        </w:rPr>
      </w:pPr>
    </w:p>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X )    </w:t>
      </w:r>
      <w:r>
        <w:rPr>
          <w:sz w:val="18"/>
          <w:szCs w:val="18"/>
        </w:rPr>
        <w:tab/>
        <w:t>Los comandos son fáciles de entender</w:t>
      </w:r>
    </w:p>
    <w:p w:rsidR="00C91815" w:rsidRDefault="00C91815">
      <w:r>
        <w:rPr>
          <w:sz w:val="18"/>
          <w:szCs w:val="18"/>
        </w:rPr>
        <w:t xml:space="preserve">Regular     (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 </w:t>
      </w:r>
      <w:r>
        <w:rPr>
          <w:sz w:val="18"/>
          <w:szCs w:val="18"/>
        </w:rPr>
        <w:tab/>
        <w:t>El software tiene una presentación muy atractiva.</w:t>
      </w:r>
    </w:p>
    <w:p w:rsidR="00C91815" w:rsidRDefault="00C91815">
      <w:r>
        <w:rPr>
          <w:sz w:val="18"/>
          <w:szCs w:val="18"/>
        </w:rPr>
        <w:t xml:space="preserve">Regular     ( X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4E4013" w:rsidRDefault="004E4013">
      <w:pPr>
        <w:rPr>
          <w:b/>
          <w:sz w:val="18"/>
          <w:szCs w:val="18"/>
        </w:rPr>
      </w:pPr>
    </w:p>
    <w:p w:rsidR="004E4013" w:rsidRDefault="004E4013">
      <w:pPr>
        <w:rPr>
          <w:b/>
          <w:sz w:val="18"/>
          <w:szCs w:val="18"/>
        </w:rPr>
      </w:pPr>
    </w:p>
    <w:p w:rsidR="004E4013" w:rsidRDefault="004E4013">
      <w:pPr>
        <w:rPr>
          <w:b/>
          <w:sz w:val="18"/>
          <w:szCs w:val="18"/>
        </w:rPr>
      </w:pPr>
    </w:p>
    <w:p w:rsidR="00C91815" w:rsidRPr="00CA4BA1" w:rsidRDefault="00C91815">
      <w:pPr>
        <w:rPr>
          <w:sz w:val="28"/>
        </w:rPr>
      </w:pPr>
      <w:r w:rsidRPr="00CA4BA1">
        <w:rPr>
          <w:b/>
          <w:szCs w:val="18"/>
        </w:rPr>
        <w:t>6. Portabilidad:</w:t>
      </w: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    </w:t>
      </w:r>
      <w:r>
        <w:rPr>
          <w:sz w:val="18"/>
          <w:szCs w:val="18"/>
        </w:rPr>
        <w:tab/>
        <w:t>El software es 100% compatible.</w:t>
      </w:r>
    </w:p>
    <w:p w:rsidR="00C91815" w:rsidRDefault="00C91815">
      <w:r>
        <w:rPr>
          <w:sz w:val="18"/>
          <w:szCs w:val="18"/>
        </w:rPr>
        <w:t xml:space="preserve">Regular     ( X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w:t>
      </w:r>
      <w:r>
        <w:rPr>
          <w:rFonts w:asciiTheme="minorHAnsi" w:hAnsiTheme="minorHAnsi"/>
          <w:i/>
          <w:iCs/>
          <w:color w:val="666666"/>
          <w:sz w:val="26"/>
          <w:szCs w:val="26"/>
        </w:rPr>
        <w:t>Mujer</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Arquitecta</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52</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 </w:t>
      </w:r>
      <w:r>
        <w:rPr>
          <w:sz w:val="18"/>
          <w:szCs w:val="18"/>
        </w:rPr>
        <w:tab/>
        <w:t>Este software me parece seguro y confiable</w:t>
      </w:r>
    </w:p>
    <w:p w:rsidR="00C91815" w:rsidRDefault="00C91815">
      <w:r>
        <w:rPr>
          <w:sz w:val="18"/>
          <w:szCs w:val="18"/>
        </w:rPr>
        <w:t xml:space="preserve">Regular     ( X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lastRenderedPageBreak/>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X ) </w:t>
      </w:r>
      <w:r>
        <w:rPr>
          <w:sz w:val="18"/>
          <w:szCs w:val="18"/>
        </w:rPr>
        <w:tab/>
        <w:t>La velocidad de respuesta del software es instantánea</w:t>
      </w:r>
    </w:p>
    <w:p w:rsidR="00C91815" w:rsidRDefault="00C91815">
      <w:r>
        <w:rPr>
          <w:sz w:val="18"/>
          <w:szCs w:val="18"/>
        </w:rPr>
        <w:t xml:space="preserve">Regular     (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X ) </w:t>
      </w:r>
      <w:r>
        <w:rPr>
          <w:sz w:val="18"/>
          <w:szCs w:val="18"/>
        </w:rPr>
        <w:tab/>
        <w:t>El software utiliza los recursos adecuadamente</w:t>
      </w:r>
    </w:p>
    <w:p w:rsidR="00C91815" w:rsidRDefault="00C91815" w:rsidP="00FD29C5">
      <w:r>
        <w:rPr>
          <w:sz w:val="18"/>
          <w:szCs w:val="18"/>
        </w:rPr>
        <w:t xml:space="preserve">Regular     (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Default="00C91815">
      <w:pPr>
        <w:rPr>
          <w:b/>
          <w:szCs w:val="18"/>
        </w:rPr>
      </w:pPr>
    </w:p>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    </w:t>
      </w:r>
      <w:r>
        <w:rPr>
          <w:sz w:val="18"/>
          <w:szCs w:val="18"/>
        </w:rPr>
        <w:tab/>
        <w:t>Los comandos son fáciles de entender</w:t>
      </w:r>
    </w:p>
    <w:p w:rsidR="00C91815" w:rsidRDefault="00C91815">
      <w:r>
        <w:rPr>
          <w:sz w:val="18"/>
          <w:szCs w:val="18"/>
        </w:rPr>
        <w:t xml:space="preserve">Regular     ( X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 </w:t>
      </w:r>
      <w:r>
        <w:rPr>
          <w:sz w:val="18"/>
          <w:szCs w:val="18"/>
        </w:rPr>
        <w:tab/>
        <w:t>El software tiene una presentación muy atractiva.</w:t>
      </w:r>
    </w:p>
    <w:p w:rsidR="00C91815" w:rsidRDefault="00C91815">
      <w:r>
        <w:rPr>
          <w:sz w:val="18"/>
          <w:szCs w:val="18"/>
        </w:rPr>
        <w:t xml:space="preserve">Regular     ( X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    </w:t>
      </w:r>
      <w:r>
        <w:rPr>
          <w:sz w:val="18"/>
          <w:szCs w:val="18"/>
        </w:rPr>
        <w:tab/>
        <w:t>El software es 100% compatible.</w:t>
      </w:r>
    </w:p>
    <w:p w:rsidR="00C91815" w:rsidRDefault="00C91815">
      <w:r>
        <w:rPr>
          <w:sz w:val="18"/>
          <w:szCs w:val="18"/>
        </w:rPr>
        <w:t xml:space="preserve">Regular     ( X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Hombre, </w:t>
      </w:r>
      <w:r>
        <w:rPr>
          <w:rFonts w:asciiTheme="minorHAnsi" w:hAnsiTheme="minorHAnsi"/>
          <w:i/>
          <w:iCs/>
          <w:color w:val="666666"/>
          <w:sz w:val="26"/>
          <w:szCs w:val="26"/>
        </w:rPr>
        <w:t>Empleado</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31</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X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lastRenderedPageBreak/>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 </w:t>
      </w:r>
      <w:r>
        <w:rPr>
          <w:sz w:val="18"/>
          <w:szCs w:val="18"/>
        </w:rPr>
        <w:tab/>
        <w:t>La velocidad de respuesta del software es instantánea</w:t>
      </w:r>
    </w:p>
    <w:p w:rsidR="00C91815" w:rsidRDefault="00C91815">
      <w:r>
        <w:rPr>
          <w:sz w:val="18"/>
          <w:szCs w:val="18"/>
        </w:rPr>
        <w:t xml:space="preserve">Regular     ( X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4E4013" w:rsidRDefault="004E4013">
      <w:pPr>
        <w:rPr>
          <w:sz w:val="18"/>
          <w:szCs w:val="18"/>
        </w:rPr>
      </w:pP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 </w:t>
      </w:r>
      <w:r>
        <w:rPr>
          <w:sz w:val="18"/>
          <w:szCs w:val="18"/>
        </w:rPr>
        <w:tab/>
        <w:t>El software utiliza los recursos adecuadamente</w:t>
      </w:r>
    </w:p>
    <w:p w:rsidR="00C91815" w:rsidRDefault="00C91815" w:rsidP="00FD29C5">
      <w:r>
        <w:rPr>
          <w:sz w:val="18"/>
          <w:szCs w:val="18"/>
        </w:rPr>
        <w:t xml:space="preserve">Regular     ( X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Default="00C91815">
      <w:pPr>
        <w:rPr>
          <w:b/>
          <w:szCs w:val="18"/>
        </w:rPr>
      </w:pPr>
    </w:p>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    </w:t>
      </w:r>
      <w:r>
        <w:rPr>
          <w:sz w:val="18"/>
          <w:szCs w:val="18"/>
        </w:rPr>
        <w:tab/>
        <w:t>Los comandos son fáciles de entender</w:t>
      </w:r>
    </w:p>
    <w:p w:rsidR="00C91815" w:rsidRDefault="00C91815">
      <w:r>
        <w:rPr>
          <w:sz w:val="18"/>
          <w:szCs w:val="18"/>
        </w:rPr>
        <w:t xml:space="preserve">Regular     ( X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    </w:t>
      </w:r>
      <w:r>
        <w:rPr>
          <w:sz w:val="18"/>
          <w:szCs w:val="18"/>
        </w:rPr>
        <w:tab/>
        <w:t>Para efectuar alguna funcionabilidad no es necesario más de un comando</w:t>
      </w:r>
    </w:p>
    <w:p w:rsidR="00C91815" w:rsidRDefault="00C91815">
      <w:r>
        <w:rPr>
          <w:sz w:val="18"/>
          <w:szCs w:val="18"/>
        </w:rPr>
        <w:t xml:space="preserve">Regular     ( X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4E4013" w:rsidRDefault="004E4013">
      <w:pPr>
        <w:rPr>
          <w:b/>
          <w:sz w:val="18"/>
          <w:szCs w:val="18"/>
        </w:rPr>
      </w:pPr>
    </w:p>
    <w:p w:rsidR="004E4013" w:rsidRDefault="004E4013">
      <w:pPr>
        <w:rPr>
          <w:b/>
          <w:sz w:val="18"/>
          <w:szCs w:val="18"/>
        </w:rPr>
      </w:pPr>
    </w:p>
    <w:p w:rsidR="004E4013" w:rsidRDefault="004E4013">
      <w:pPr>
        <w:rPr>
          <w:b/>
          <w:sz w:val="18"/>
          <w:szCs w:val="18"/>
        </w:rPr>
      </w:pPr>
    </w:p>
    <w:p w:rsidR="004E4013" w:rsidRDefault="004E4013">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X ) </w:t>
      </w:r>
      <w:r>
        <w:rPr>
          <w:sz w:val="18"/>
          <w:szCs w:val="18"/>
        </w:rPr>
        <w:tab/>
        <w:t>El software tiene una presentación muy atractiva.</w:t>
      </w:r>
    </w:p>
    <w:p w:rsidR="00C91815" w:rsidRDefault="00C91815">
      <w:r>
        <w:rPr>
          <w:sz w:val="18"/>
          <w:szCs w:val="18"/>
        </w:rPr>
        <w:t xml:space="preserve">Regular     (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    </w:t>
      </w:r>
      <w:r>
        <w:rPr>
          <w:sz w:val="18"/>
          <w:szCs w:val="18"/>
        </w:rPr>
        <w:tab/>
        <w:t>El software es 100% compatible.</w:t>
      </w:r>
    </w:p>
    <w:p w:rsidR="00C91815" w:rsidRDefault="00C91815">
      <w:r>
        <w:rPr>
          <w:sz w:val="18"/>
          <w:szCs w:val="18"/>
        </w:rPr>
        <w:t xml:space="preserve">Regular     ( X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Hombre, </w:t>
      </w:r>
      <w:r>
        <w:rPr>
          <w:rFonts w:asciiTheme="minorHAnsi" w:hAnsiTheme="minorHAnsi"/>
          <w:i/>
          <w:iCs/>
          <w:color w:val="666666"/>
          <w:sz w:val="26"/>
          <w:szCs w:val="26"/>
        </w:rPr>
        <w:t>Estudiante</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20</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X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lastRenderedPageBreak/>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w:t>
      </w:r>
      <w:r>
        <w:rPr>
          <w:sz w:val="18"/>
          <w:szCs w:val="18"/>
        </w:rPr>
        <w:tab/>
        <w:t>El software realiza las funciones correctamente</w:t>
      </w:r>
    </w:p>
    <w:p w:rsidR="00C91815" w:rsidRDefault="00C91815" w:rsidP="00FD29C5">
      <w:r>
        <w:rPr>
          <w:sz w:val="18"/>
          <w:szCs w:val="18"/>
        </w:rPr>
        <w:t xml:space="preserve">Regular     ( X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4E4013" w:rsidRDefault="004E4013"/>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 </w:t>
      </w:r>
      <w:r>
        <w:rPr>
          <w:sz w:val="18"/>
          <w:szCs w:val="18"/>
        </w:rPr>
        <w:tab/>
        <w:t>La velocidad de respuesta del software es instantánea</w:t>
      </w:r>
    </w:p>
    <w:p w:rsidR="00C91815" w:rsidRDefault="00C91815">
      <w:r>
        <w:rPr>
          <w:sz w:val="18"/>
          <w:szCs w:val="18"/>
        </w:rPr>
        <w:t xml:space="preserve">Regular     ( X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 </w:t>
      </w:r>
      <w:r>
        <w:rPr>
          <w:sz w:val="18"/>
          <w:szCs w:val="18"/>
        </w:rPr>
        <w:tab/>
        <w:t>El software utiliza los recursos adecuadamente</w:t>
      </w:r>
    </w:p>
    <w:p w:rsidR="00C91815" w:rsidRDefault="00C91815" w:rsidP="00FD29C5">
      <w:r>
        <w:rPr>
          <w:sz w:val="18"/>
          <w:szCs w:val="18"/>
        </w:rPr>
        <w:t xml:space="preserve">Regular     ( X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 </w:t>
      </w:r>
      <w:r>
        <w:rPr>
          <w:sz w:val="18"/>
          <w:szCs w:val="18"/>
        </w:rPr>
        <w:tab/>
        <w:t>Si</w:t>
      </w:r>
    </w:p>
    <w:p w:rsidR="00C91815" w:rsidRDefault="00C91815" w:rsidP="00FD29C5">
      <w:r>
        <w:rPr>
          <w:sz w:val="18"/>
          <w:szCs w:val="18"/>
        </w:rPr>
        <w:t xml:space="preserve">Malo          ( X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X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w:t>
      </w:r>
      <w:r>
        <w:rPr>
          <w:sz w:val="18"/>
          <w:szCs w:val="18"/>
        </w:rPr>
        <w:tab/>
        <w:t>Si</w:t>
      </w:r>
    </w:p>
    <w:p w:rsidR="00C91815" w:rsidRDefault="00C91815" w:rsidP="00FD29C5">
      <w:r>
        <w:rPr>
          <w:sz w:val="18"/>
          <w:szCs w:val="18"/>
        </w:rPr>
        <w:t xml:space="preserve">Malo          ( X )    </w:t>
      </w:r>
      <w:r>
        <w:rPr>
          <w:sz w:val="18"/>
          <w:szCs w:val="18"/>
        </w:rPr>
        <w:tab/>
        <w:t>No</w:t>
      </w:r>
    </w:p>
    <w:p w:rsidR="00C91815" w:rsidRDefault="00C91815"/>
    <w:p w:rsidR="00C91815" w:rsidRDefault="00C91815">
      <w:pPr>
        <w:rPr>
          <w:b/>
          <w:szCs w:val="18"/>
        </w:rPr>
      </w:pPr>
    </w:p>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X )    </w:t>
      </w:r>
      <w:r>
        <w:rPr>
          <w:sz w:val="18"/>
          <w:szCs w:val="18"/>
        </w:rPr>
        <w:tab/>
        <w:t>Los comandos son fáciles de entender</w:t>
      </w:r>
    </w:p>
    <w:p w:rsidR="00C91815" w:rsidRDefault="00C91815">
      <w:r>
        <w:rPr>
          <w:sz w:val="18"/>
          <w:szCs w:val="18"/>
        </w:rPr>
        <w:t xml:space="preserve">Regular     (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4E4013" w:rsidRDefault="004E4013">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 </w:t>
      </w:r>
      <w:r>
        <w:rPr>
          <w:sz w:val="18"/>
          <w:szCs w:val="18"/>
        </w:rPr>
        <w:tab/>
        <w:t>El software tiene una presentación muy atractiva.</w:t>
      </w:r>
    </w:p>
    <w:p w:rsidR="00C91815" w:rsidRDefault="00C91815">
      <w:r>
        <w:rPr>
          <w:sz w:val="18"/>
          <w:szCs w:val="18"/>
        </w:rPr>
        <w:t xml:space="preserve">Regular     ( X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X )    </w:t>
      </w:r>
      <w:r>
        <w:rPr>
          <w:sz w:val="18"/>
          <w:szCs w:val="18"/>
        </w:rPr>
        <w:tab/>
        <w:t>El software es 100% compatible.</w:t>
      </w:r>
    </w:p>
    <w:p w:rsidR="00C91815" w:rsidRDefault="00C91815">
      <w:r>
        <w:rPr>
          <w:sz w:val="18"/>
          <w:szCs w:val="18"/>
        </w:rPr>
        <w:t xml:space="preserve">Regular     (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w:t>
      </w:r>
      <w:r>
        <w:rPr>
          <w:sz w:val="18"/>
          <w:szCs w:val="18"/>
        </w:rPr>
        <w:tab/>
        <w:t>Si</w:t>
      </w:r>
    </w:p>
    <w:p w:rsidR="00C91815" w:rsidRDefault="00C91815" w:rsidP="00FD29C5">
      <w:r>
        <w:rPr>
          <w:sz w:val="18"/>
          <w:szCs w:val="18"/>
        </w:rPr>
        <w:t xml:space="preserve">Malo          ( X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w:t>
      </w:r>
      <w:r>
        <w:rPr>
          <w:rFonts w:asciiTheme="minorHAnsi" w:hAnsiTheme="minorHAnsi"/>
          <w:i/>
          <w:iCs/>
          <w:color w:val="666666"/>
          <w:sz w:val="26"/>
          <w:szCs w:val="26"/>
        </w:rPr>
        <w:t>Mujer</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Ama de casa</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57</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X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lastRenderedPageBreak/>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w:t>
      </w:r>
      <w:r>
        <w:rPr>
          <w:sz w:val="18"/>
          <w:szCs w:val="18"/>
        </w:rPr>
        <w:tab/>
        <w:t>Puedo entender y usar la información proporcionada por este software.</w:t>
      </w:r>
    </w:p>
    <w:p w:rsidR="00C91815" w:rsidRDefault="00C91815">
      <w:r>
        <w:rPr>
          <w:sz w:val="18"/>
          <w:szCs w:val="18"/>
        </w:rPr>
        <w:t xml:space="preserve">Regular     ( X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4E4013" w:rsidRDefault="004E4013" w:rsidP="00FD29C5">
      <w:pPr>
        <w:rPr>
          <w:b/>
          <w:sz w:val="18"/>
          <w:szCs w:val="18"/>
        </w:rPr>
      </w:pPr>
    </w:p>
    <w:p w:rsidR="004E4013" w:rsidRDefault="004E4013"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w:t>
      </w:r>
      <w:r>
        <w:rPr>
          <w:sz w:val="18"/>
          <w:szCs w:val="18"/>
        </w:rPr>
        <w:tab/>
        <w:t>El software realiza las funciones correctamente</w:t>
      </w:r>
    </w:p>
    <w:p w:rsidR="00C91815" w:rsidRDefault="00C91815" w:rsidP="00FD29C5">
      <w:r>
        <w:rPr>
          <w:sz w:val="18"/>
          <w:szCs w:val="18"/>
        </w:rPr>
        <w:t xml:space="preserve">Regular     ( X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X ) </w:t>
      </w:r>
      <w:r>
        <w:rPr>
          <w:sz w:val="18"/>
          <w:szCs w:val="18"/>
        </w:rPr>
        <w:tab/>
        <w:t>La velocidad de respuesta del software es instantánea</w:t>
      </w:r>
    </w:p>
    <w:p w:rsidR="00C91815" w:rsidRDefault="00C91815">
      <w:r>
        <w:rPr>
          <w:sz w:val="18"/>
          <w:szCs w:val="18"/>
        </w:rPr>
        <w:t xml:space="preserve">Regular     (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X ) </w:t>
      </w:r>
      <w:r>
        <w:rPr>
          <w:sz w:val="18"/>
          <w:szCs w:val="18"/>
        </w:rPr>
        <w:tab/>
        <w:t>El software utiliza los recursos adecuadamente</w:t>
      </w:r>
    </w:p>
    <w:p w:rsidR="00C91815" w:rsidRDefault="00C91815" w:rsidP="00FD29C5">
      <w:r>
        <w:rPr>
          <w:sz w:val="18"/>
          <w:szCs w:val="18"/>
        </w:rPr>
        <w:t xml:space="preserve">Regular     (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Default="00C91815">
      <w:pPr>
        <w:rPr>
          <w:b/>
          <w:szCs w:val="18"/>
        </w:rPr>
      </w:pPr>
    </w:p>
    <w:p w:rsidR="00C91815" w:rsidRDefault="00C91815">
      <w:pPr>
        <w:rPr>
          <w:b/>
          <w:szCs w:val="18"/>
        </w:rPr>
      </w:pPr>
    </w:p>
    <w:p w:rsidR="004E4013" w:rsidRDefault="004E4013">
      <w:pPr>
        <w:rPr>
          <w:b/>
          <w:szCs w:val="18"/>
        </w:rPr>
      </w:pPr>
    </w:p>
    <w:p w:rsidR="004E4013" w:rsidRDefault="004E4013">
      <w:pPr>
        <w:rPr>
          <w:b/>
          <w:szCs w:val="18"/>
        </w:rPr>
      </w:pPr>
    </w:p>
    <w:p w:rsidR="004E4013" w:rsidRDefault="004E4013">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    </w:t>
      </w:r>
      <w:r>
        <w:rPr>
          <w:sz w:val="18"/>
          <w:szCs w:val="18"/>
        </w:rPr>
        <w:tab/>
        <w:t>Los comandos son fáciles de entender</w:t>
      </w:r>
    </w:p>
    <w:p w:rsidR="00C91815" w:rsidRDefault="00C91815">
      <w:r>
        <w:rPr>
          <w:sz w:val="18"/>
          <w:szCs w:val="18"/>
        </w:rPr>
        <w:t xml:space="preserve">Regular     ( X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    </w:t>
      </w:r>
      <w:r>
        <w:rPr>
          <w:sz w:val="18"/>
          <w:szCs w:val="18"/>
        </w:rPr>
        <w:tab/>
        <w:t>Para efectuar alguna funcionabilidad no es necesario más de un comando</w:t>
      </w:r>
    </w:p>
    <w:p w:rsidR="00C91815" w:rsidRDefault="00C91815">
      <w:r>
        <w:rPr>
          <w:sz w:val="18"/>
          <w:szCs w:val="18"/>
        </w:rPr>
        <w:t xml:space="preserve">Regular     ( X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X ) </w:t>
      </w:r>
      <w:r>
        <w:rPr>
          <w:sz w:val="18"/>
          <w:szCs w:val="18"/>
        </w:rPr>
        <w:tab/>
        <w:t>El software tiene una presentación muy atractiva.</w:t>
      </w:r>
    </w:p>
    <w:p w:rsidR="00C91815" w:rsidRDefault="00C91815">
      <w:r>
        <w:rPr>
          <w:sz w:val="18"/>
          <w:szCs w:val="18"/>
        </w:rPr>
        <w:t xml:space="preserve">Regular     (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    </w:t>
      </w:r>
      <w:r>
        <w:rPr>
          <w:sz w:val="18"/>
          <w:szCs w:val="18"/>
        </w:rPr>
        <w:tab/>
        <w:t>El software es 100% compatible.</w:t>
      </w:r>
    </w:p>
    <w:p w:rsidR="00C91815" w:rsidRDefault="00C91815">
      <w:r>
        <w:rPr>
          <w:sz w:val="18"/>
          <w:szCs w:val="18"/>
        </w:rPr>
        <w:t xml:space="preserve">Regular     ( X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w:t>
      </w:r>
      <w:r>
        <w:rPr>
          <w:rFonts w:asciiTheme="minorHAnsi" w:hAnsiTheme="minorHAnsi"/>
          <w:i/>
          <w:iCs/>
          <w:color w:val="666666"/>
          <w:sz w:val="26"/>
          <w:szCs w:val="26"/>
        </w:rPr>
        <w:t>Mujer</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Estudiante</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19</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X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X ) </w:t>
      </w:r>
      <w:r>
        <w:rPr>
          <w:sz w:val="18"/>
          <w:szCs w:val="18"/>
        </w:rPr>
        <w:tab/>
        <w:t>La velocidad de respuesta del software es instantánea</w:t>
      </w:r>
    </w:p>
    <w:p w:rsidR="00C91815" w:rsidRDefault="00C91815">
      <w:r>
        <w:rPr>
          <w:sz w:val="18"/>
          <w:szCs w:val="18"/>
        </w:rPr>
        <w:t xml:space="preserve">Regular     (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X ) </w:t>
      </w:r>
      <w:r>
        <w:rPr>
          <w:sz w:val="18"/>
          <w:szCs w:val="18"/>
        </w:rPr>
        <w:tab/>
        <w:t>El software utiliza los recursos adecuadamente</w:t>
      </w:r>
    </w:p>
    <w:p w:rsidR="00C91815" w:rsidRDefault="00C91815" w:rsidP="00FD29C5">
      <w:r>
        <w:rPr>
          <w:sz w:val="18"/>
          <w:szCs w:val="18"/>
        </w:rPr>
        <w:t xml:space="preserve">Regular     (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X )</w:t>
      </w:r>
      <w:r>
        <w:rPr>
          <w:sz w:val="18"/>
          <w:szCs w:val="18"/>
        </w:rPr>
        <w:tab/>
        <w:t>Si el software se detiene se reinicia solo y recupera su estado</w:t>
      </w:r>
    </w:p>
    <w:p w:rsidR="00C91815" w:rsidRDefault="00C91815">
      <w:r>
        <w:rPr>
          <w:sz w:val="18"/>
          <w:szCs w:val="18"/>
        </w:rPr>
        <w:t xml:space="preserve">Regular     (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lastRenderedPageBreak/>
        <w:t>a. Capacidad de ser entendido: ¿Cuál fue su dificultad para entender el manejo del software?</w:t>
      </w:r>
    </w:p>
    <w:p w:rsidR="00C91815" w:rsidRDefault="00C91815">
      <w:r>
        <w:rPr>
          <w:sz w:val="18"/>
          <w:szCs w:val="18"/>
        </w:rPr>
        <w:t xml:space="preserve">Bueno       ( X )    </w:t>
      </w:r>
      <w:r>
        <w:rPr>
          <w:sz w:val="18"/>
          <w:szCs w:val="18"/>
        </w:rPr>
        <w:tab/>
        <w:t>Los comandos son fáciles de entender</w:t>
      </w:r>
    </w:p>
    <w:p w:rsidR="00C91815" w:rsidRDefault="00C91815">
      <w:r>
        <w:rPr>
          <w:sz w:val="18"/>
          <w:szCs w:val="18"/>
        </w:rPr>
        <w:t xml:space="preserve">Regular     (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X ) </w:t>
      </w:r>
      <w:r>
        <w:rPr>
          <w:sz w:val="18"/>
          <w:szCs w:val="18"/>
        </w:rPr>
        <w:tab/>
        <w:t>El software tiene una presentación muy atractiva.</w:t>
      </w:r>
    </w:p>
    <w:p w:rsidR="00C91815" w:rsidRDefault="00C91815">
      <w:r>
        <w:rPr>
          <w:sz w:val="18"/>
          <w:szCs w:val="18"/>
        </w:rPr>
        <w:t xml:space="preserve">Regular     (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X )    </w:t>
      </w:r>
      <w:r>
        <w:rPr>
          <w:sz w:val="18"/>
          <w:szCs w:val="18"/>
        </w:rPr>
        <w:tab/>
        <w:t>El software es 100% compatible.</w:t>
      </w:r>
    </w:p>
    <w:p w:rsidR="00C91815" w:rsidRDefault="00C91815">
      <w:r>
        <w:rPr>
          <w:sz w:val="18"/>
          <w:szCs w:val="18"/>
        </w:rPr>
        <w:t xml:space="preserve">Regular     (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w:t>
      </w:r>
      <w:r>
        <w:rPr>
          <w:rFonts w:asciiTheme="minorHAnsi" w:hAnsiTheme="minorHAnsi"/>
          <w:i/>
          <w:iCs/>
          <w:color w:val="666666"/>
          <w:sz w:val="26"/>
          <w:szCs w:val="26"/>
        </w:rPr>
        <w:t>Mujer</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Abogada</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25</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X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lastRenderedPageBreak/>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 </w:t>
      </w:r>
      <w:r>
        <w:rPr>
          <w:sz w:val="18"/>
          <w:szCs w:val="18"/>
        </w:rPr>
        <w:tab/>
        <w:t>La velocidad de respuesta del software es instantánea</w:t>
      </w:r>
    </w:p>
    <w:p w:rsidR="00C91815" w:rsidRDefault="00C91815">
      <w:r>
        <w:rPr>
          <w:sz w:val="18"/>
          <w:szCs w:val="18"/>
        </w:rPr>
        <w:t xml:space="preserve">Regular     ( X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X ) </w:t>
      </w:r>
      <w:r>
        <w:rPr>
          <w:sz w:val="18"/>
          <w:szCs w:val="18"/>
        </w:rPr>
        <w:tab/>
        <w:t>El software utiliza los recursos adecuadamente</w:t>
      </w:r>
    </w:p>
    <w:p w:rsidR="00C91815" w:rsidRDefault="00C91815" w:rsidP="00FD29C5">
      <w:r>
        <w:rPr>
          <w:sz w:val="18"/>
          <w:szCs w:val="18"/>
        </w:rPr>
        <w:t xml:space="preserve">Regular     (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X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X )    </w:t>
      </w:r>
      <w:r>
        <w:rPr>
          <w:sz w:val="18"/>
          <w:szCs w:val="18"/>
        </w:rPr>
        <w:tab/>
        <w:t>Los comandos son fáciles de entender</w:t>
      </w:r>
    </w:p>
    <w:p w:rsidR="00C91815" w:rsidRDefault="00C91815">
      <w:r>
        <w:rPr>
          <w:sz w:val="18"/>
          <w:szCs w:val="18"/>
        </w:rPr>
        <w:t xml:space="preserve">Regular     (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lastRenderedPageBreak/>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X ) </w:t>
      </w:r>
      <w:r>
        <w:rPr>
          <w:sz w:val="18"/>
          <w:szCs w:val="18"/>
        </w:rPr>
        <w:tab/>
        <w:t>El software tiene una presentación muy atractiva.</w:t>
      </w:r>
    </w:p>
    <w:p w:rsidR="00C91815" w:rsidRDefault="00C91815">
      <w:r>
        <w:rPr>
          <w:sz w:val="18"/>
          <w:szCs w:val="18"/>
        </w:rPr>
        <w:t xml:space="preserve">Regular     (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    </w:t>
      </w:r>
      <w:r>
        <w:rPr>
          <w:sz w:val="18"/>
          <w:szCs w:val="18"/>
        </w:rPr>
        <w:tab/>
        <w:t>El software es 100% compatible.</w:t>
      </w:r>
    </w:p>
    <w:p w:rsidR="00C91815" w:rsidRDefault="00C91815">
      <w:r>
        <w:rPr>
          <w:sz w:val="18"/>
          <w:szCs w:val="18"/>
        </w:rPr>
        <w:t xml:space="preserve">Regular     ( X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w:t>
      </w:r>
      <w:r>
        <w:rPr>
          <w:rFonts w:asciiTheme="minorHAnsi" w:hAnsiTheme="minorHAnsi"/>
          <w:i/>
          <w:iCs/>
          <w:color w:val="666666"/>
          <w:sz w:val="26"/>
          <w:szCs w:val="26"/>
        </w:rPr>
        <w:t>Hombre</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Abogado</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49</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 </w:t>
      </w:r>
      <w:r>
        <w:rPr>
          <w:sz w:val="18"/>
          <w:szCs w:val="18"/>
        </w:rPr>
        <w:tab/>
        <w:t>Este software me parece seguro y confiable</w:t>
      </w:r>
    </w:p>
    <w:p w:rsidR="00C91815" w:rsidRDefault="00C91815">
      <w:r>
        <w:rPr>
          <w:sz w:val="18"/>
          <w:szCs w:val="18"/>
        </w:rPr>
        <w:t xml:space="preserve">Regular     ( X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X ) </w:t>
      </w:r>
      <w:r>
        <w:rPr>
          <w:sz w:val="18"/>
          <w:szCs w:val="18"/>
        </w:rPr>
        <w:tab/>
        <w:t>La velocidad de respuesta del software es instantánea</w:t>
      </w:r>
    </w:p>
    <w:p w:rsidR="00C91815" w:rsidRDefault="00C91815">
      <w:r>
        <w:rPr>
          <w:sz w:val="18"/>
          <w:szCs w:val="18"/>
        </w:rPr>
        <w:t xml:space="preserve">Regular     (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X ) </w:t>
      </w:r>
      <w:r>
        <w:rPr>
          <w:sz w:val="18"/>
          <w:szCs w:val="18"/>
        </w:rPr>
        <w:tab/>
        <w:t>El software utiliza los recursos adecuadamente</w:t>
      </w:r>
    </w:p>
    <w:p w:rsidR="00C91815" w:rsidRDefault="00C91815" w:rsidP="00FD29C5">
      <w:r>
        <w:rPr>
          <w:sz w:val="18"/>
          <w:szCs w:val="18"/>
        </w:rPr>
        <w:t xml:space="preserve">Regular     (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    </w:t>
      </w:r>
      <w:r>
        <w:rPr>
          <w:sz w:val="18"/>
          <w:szCs w:val="18"/>
        </w:rPr>
        <w:tab/>
        <w:t>Los comandos son fáciles de entender</w:t>
      </w:r>
    </w:p>
    <w:p w:rsidR="00C91815" w:rsidRDefault="00C91815">
      <w:r>
        <w:rPr>
          <w:sz w:val="18"/>
          <w:szCs w:val="18"/>
        </w:rPr>
        <w:t xml:space="preserve">Regular     ( X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lastRenderedPageBreak/>
        <w:t xml:space="preserve">Bueno       (    ) </w:t>
      </w:r>
      <w:r>
        <w:rPr>
          <w:sz w:val="18"/>
          <w:szCs w:val="18"/>
        </w:rPr>
        <w:tab/>
        <w:t>El software tiene una presentación muy atractiva.</w:t>
      </w:r>
    </w:p>
    <w:p w:rsidR="00C91815" w:rsidRDefault="00C91815">
      <w:r>
        <w:rPr>
          <w:sz w:val="18"/>
          <w:szCs w:val="18"/>
        </w:rPr>
        <w:t xml:space="preserve">Regular     ( X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    </w:t>
      </w:r>
      <w:r>
        <w:rPr>
          <w:sz w:val="18"/>
          <w:szCs w:val="18"/>
        </w:rPr>
        <w:tab/>
        <w:t>El software es 100% compatible.</w:t>
      </w:r>
    </w:p>
    <w:p w:rsidR="00C91815" w:rsidRDefault="00C91815">
      <w:r>
        <w:rPr>
          <w:sz w:val="18"/>
          <w:szCs w:val="18"/>
        </w:rPr>
        <w:t xml:space="preserve">Regular     ( X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Hombre, </w:t>
      </w:r>
      <w:r>
        <w:rPr>
          <w:rFonts w:asciiTheme="minorHAnsi" w:hAnsiTheme="minorHAnsi"/>
          <w:i/>
          <w:iCs/>
          <w:color w:val="666666"/>
          <w:sz w:val="26"/>
          <w:szCs w:val="26"/>
        </w:rPr>
        <w:t>Estudiante</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27</w:t>
      </w:r>
      <w:r w:rsidRPr="00974C58">
        <w:rPr>
          <w:rFonts w:asciiTheme="minorHAnsi" w:hAnsiTheme="minorHAnsi"/>
          <w:i/>
          <w:iCs/>
          <w:color w:val="666666"/>
          <w:sz w:val="26"/>
          <w:szCs w:val="26"/>
        </w:rPr>
        <w:t xml:space="preserve"> años de edad</w:t>
      </w:r>
    </w:p>
    <w:p w:rsidR="00C91815" w:rsidRDefault="00C91815">
      <w:pPr>
        <w:rPr>
          <w:b/>
          <w:szCs w:val="18"/>
        </w:rPr>
      </w:pPr>
    </w:p>
    <w:p w:rsidR="004E4013" w:rsidRDefault="004E4013">
      <w:pPr>
        <w:rPr>
          <w:b/>
          <w:szCs w:val="18"/>
        </w:rPr>
      </w:pPr>
    </w:p>
    <w:p w:rsidR="004E4013" w:rsidRDefault="004E4013">
      <w:pPr>
        <w:rPr>
          <w:b/>
          <w:szCs w:val="18"/>
        </w:rPr>
      </w:pPr>
    </w:p>
    <w:p w:rsidR="004E4013" w:rsidRDefault="004E4013">
      <w:pPr>
        <w:rPr>
          <w:b/>
          <w:szCs w:val="18"/>
        </w:rPr>
      </w:pPr>
    </w:p>
    <w:p w:rsidR="004E4013" w:rsidRDefault="004E4013">
      <w:pPr>
        <w:rPr>
          <w:b/>
          <w:szCs w:val="18"/>
        </w:rPr>
      </w:pPr>
    </w:p>
    <w:p w:rsidR="004E4013" w:rsidRDefault="004E4013">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X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w:t>
      </w:r>
      <w:r>
        <w:rPr>
          <w:sz w:val="18"/>
          <w:szCs w:val="18"/>
        </w:rPr>
        <w:tab/>
        <w:t>El software realiza las funciones correctamente</w:t>
      </w:r>
    </w:p>
    <w:p w:rsidR="00C91815" w:rsidRDefault="00C91815" w:rsidP="00FD29C5">
      <w:r>
        <w:rPr>
          <w:sz w:val="18"/>
          <w:szCs w:val="18"/>
        </w:rPr>
        <w:t xml:space="preserve">Regular     ( X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lastRenderedPageBreak/>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 </w:t>
      </w:r>
      <w:r>
        <w:rPr>
          <w:sz w:val="18"/>
          <w:szCs w:val="18"/>
        </w:rPr>
        <w:tab/>
        <w:t>La velocidad de respuesta del software es instantánea</w:t>
      </w:r>
    </w:p>
    <w:p w:rsidR="00C91815" w:rsidRDefault="00C91815">
      <w:r>
        <w:rPr>
          <w:sz w:val="18"/>
          <w:szCs w:val="18"/>
        </w:rPr>
        <w:t xml:space="preserve">Regular     ( X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 </w:t>
      </w:r>
      <w:r>
        <w:rPr>
          <w:sz w:val="18"/>
          <w:szCs w:val="18"/>
        </w:rPr>
        <w:tab/>
        <w:t>El software utiliza los recursos adecuadamente</w:t>
      </w:r>
    </w:p>
    <w:p w:rsidR="00C91815" w:rsidRDefault="00C91815" w:rsidP="00FD29C5">
      <w:r>
        <w:rPr>
          <w:sz w:val="18"/>
          <w:szCs w:val="18"/>
        </w:rPr>
        <w:t xml:space="preserve">Regular     ( X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 </w:t>
      </w:r>
      <w:r>
        <w:rPr>
          <w:sz w:val="18"/>
          <w:szCs w:val="18"/>
        </w:rPr>
        <w:tab/>
        <w:t>Si</w:t>
      </w:r>
    </w:p>
    <w:p w:rsidR="00C91815" w:rsidRDefault="00C91815" w:rsidP="00FD29C5">
      <w:r>
        <w:rPr>
          <w:sz w:val="18"/>
          <w:szCs w:val="18"/>
        </w:rPr>
        <w:t xml:space="preserve">Malo          ( X )    </w:t>
      </w:r>
      <w:r>
        <w:rPr>
          <w:sz w:val="18"/>
          <w:szCs w:val="18"/>
        </w:rPr>
        <w:tab/>
        <w:t>No</w:t>
      </w:r>
    </w:p>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X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4E4013" w:rsidRDefault="004E4013">
      <w:pPr>
        <w:rPr>
          <w:b/>
          <w:sz w:val="18"/>
          <w:szCs w:val="18"/>
        </w:rPr>
      </w:pPr>
    </w:p>
    <w:p w:rsidR="004E4013" w:rsidRDefault="004E4013">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w:t>
      </w:r>
      <w:r>
        <w:rPr>
          <w:sz w:val="18"/>
          <w:szCs w:val="18"/>
        </w:rPr>
        <w:tab/>
        <w:t>Si el software se detiene se reinicia solo y recupera su estado</w:t>
      </w:r>
    </w:p>
    <w:p w:rsidR="00C91815" w:rsidRDefault="00C91815">
      <w:r>
        <w:rPr>
          <w:sz w:val="18"/>
          <w:szCs w:val="18"/>
        </w:rPr>
        <w:t xml:space="preserve">Regular     ( X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w:t>
      </w:r>
      <w:r>
        <w:rPr>
          <w:sz w:val="18"/>
          <w:szCs w:val="18"/>
        </w:rPr>
        <w:tab/>
        <w:t>Si</w:t>
      </w:r>
    </w:p>
    <w:p w:rsidR="00C91815" w:rsidRDefault="00C91815" w:rsidP="00FD29C5">
      <w:r>
        <w:rPr>
          <w:sz w:val="18"/>
          <w:szCs w:val="18"/>
        </w:rPr>
        <w:t xml:space="preserve">Malo          ( X )    </w:t>
      </w:r>
      <w:r>
        <w:rPr>
          <w:sz w:val="18"/>
          <w:szCs w:val="18"/>
        </w:rPr>
        <w:tab/>
        <w:t>No</w:t>
      </w:r>
    </w:p>
    <w:p w:rsidR="00C91815" w:rsidRDefault="00C91815"/>
    <w:p w:rsidR="00C91815" w:rsidRDefault="00C91815">
      <w:pPr>
        <w:rPr>
          <w:b/>
          <w:szCs w:val="18"/>
        </w:rPr>
      </w:pPr>
    </w:p>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X )    </w:t>
      </w:r>
      <w:r>
        <w:rPr>
          <w:sz w:val="18"/>
          <w:szCs w:val="18"/>
        </w:rPr>
        <w:tab/>
        <w:t>Los comandos son fáciles de entender</w:t>
      </w:r>
    </w:p>
    <w:p w:rsidR="00C91815" w:rsidRDefault="00C91815">
      <w:r>
        <w:rPr>
          <w:sz w:val="18"/>
          <w:szCs w:val="18"/>
        </w:rPr>
        <w:t xml:space="preserve">Regular     (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lastRenderedPageBreak/>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 </w:t>
      </w:r>
      <w:r>
        <w:rPr>
          <w:sz w:val="18"/>
          <w:szCs w:val="18"/>
        </w:rPr>
        <w:tab/>
        <w:t>El software tiene una presentación muy atractiva.</w:t>
      </w:r>
    </w:p>
    <w:p w:rsidR="00C91815" w:rsidRDefault="00C91815">
      <w:r>
        <w:rPr>
          <w:sz w:val="18"/>
          <w:szCs w:val="18"/>
        </w:rPr>
        <w:t xml:space="preserve">Regular     ( X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X )    </w:t>
      </w:r>
      <w:r>
        <w:rPr>
          <w:sz w:val="18"/>
          <w:szCs w:val="18"/>
        </w:rPr>
        <w:tab/>
        <w:t>El software es 100% compatible.</w:t>
      </w:r>
    </w:p>
    <w:p w:rsidR="00C91815" w:rsidRDefault="00C91815">
      <w:r>
        <w:rPr>
          <w:sz w:val="18"/>
          <w:szCs w:val="18"/>
        </w:rPr>
        <w:t xml:space="preserve">Regular     (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4E4013" w:rsidRDefault="004E4013">
      <w:pPr>
        <w:rPr>
          <w:sz w:val="18"/>
          <w:szCs w:val="18"/>
        </w:rPr>
      </w:pPr>
    </w:p>
    <w:p w:rsidR="004E4013" w:rsidRDefault="004E4013">
      <w:pPr>
        <w:rPr>
          <w:sz w:val="18"/>
          <w:szCs w:val="18"/>
        </w:rPr>
      </w:pP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w:t>
      </w:r>
      <w:r>
        <w:rPr>
          <w:sz w:val="18"/>
          <w:szCs w:val="18"/>
        </w:rPr>
        <w:tab/>
        <w:t>Si</w:t>
      </w:r>
    </w:p>
    <w:p w:rsidR="00C91815" w:rsidRDefault="00C91815" w:rsidP="00FD29C5">
      <w:r>
        <w:rPr>
          <w:sz w:val="18"/>
          <w:szCs w:val="18"/>
        </w:rPr>
        <w:t xml:space="preserve">Malo          ( X )    </w:t>
      </w:r>
      <w:r>
        <w:rPr>
          <w:sz w:val="18"/>
          <w:szCs w:val="18"/>
        </w:rPr>
        <w:tab/>
        <w:t>No</w:t>
      </w:r>
    </w:p>
    <w:p w:rsidR="00C91815" w:rsidRDefault="00C91815"/>
    <w:p w:rsidR="00C91815" w:rsidRPr="00974C58" w:rsidRDefault="00C91815">
      <w:pPr>
        <w:rPr>
          <w:rFonts w:asciiTheme="minorHAnsi" w:hAnsiTheme="minorHAnsi"/>
          <w:i/>
          <w:iCs/>
          <w:color w:val="666666"/>
          <w:sz w:val="26"/>
          <w:szCs w:val="26"/>
        </w:rPr>
      </w:pPr>
      <w:r w:rsidRPr="00974C58">
        <w:rPr>
          <w:rFonts w:asciiTheme="minorHAnsi" w:hAnsiTheme="minorHAnsi"/>
          <w:i/>
          <w:iCs/>
          <w:color w:val="666666"/>
          <w:sz w:val="26"/>
          <w:szCs w:val="26"/>
        </w:rPr>
        <w:t xml:space="preserve">ENCUESTADO: </w:t>
      </w:r>
      <w:r>
        <w:rPr>
          <w:rFonts w:asciiTheme="minorHAnsi" w:hAnsiTheme="minorHAnsi"/>
          <w:i/>
          <w:iCs/>
          <w:color w:val="666666"/>
          <w:sz w:val="26"/>
          <w:szCs w:val="26"/>
        </w:rPr>
        <w:t>Hombre</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Empleado</w:t>
      </w:r>
      <w:r w:rsidRPr="00974C58">
        <w:rPr>
          <w:rFonts w:asciiTheme="minorHAnsi" w:hAnsiTheme="minorHAnsi"/>
          <w:i/>
          <w:iCs/>
          <w:color w:val="666666"/>
          <w:sz w:val="26"/>
          <w:szCs w:val="26"/>
        </w:rPr>
        <w:t xml:space="preserve">. </w:t>
      </w:r>
      <w:r>
        <w:rPr>
          <w:rFonts w:asciiTheme="minorHAnsi" w:hAnsiTheme="minorHAnsi"/>
          <w:i/>
          <w:iCs/>
          <w:color w:val="666666"/>
          <w:sz w:val="26"/>
          <w:szCs w:val="26"/>
        </w:rPr>
        <w:t>59</w:t>
      </w:r>
      <w:r w:rsidRPr="00974C58">
        <w:rPr>
          <w:rFonts w:asciiTheme="minorHAnsi" w:hAnsiTheme="minorHAnsi"/>
          <w:i/>
          <w:iCs/>
          <w:color w:val="666666"/>
          <w:sz w:val="26"/>
          <w:szCs w:val="26"/>
        </w:rPr>
        <w:t xml:space="preserve"> años de edad</w:t>
      </w:r>
    </w:p>
    <w:p w:rsidR="00C91815" w:rsidRDefault="00C91815">
      <w:pPr>
        <w:rPr>
          <w:b/>
          <w:szCs w:val="18"/>
        </w:rPr>
      </w:pPr>
    </w:p>
    <w:p w:rsidR="00C91815" w:rsidRPr="00CA4BA1" w:rsidRDefault="00C91815">
      <w:pPr>
        <w:rPr>
          <w:sz w:val="28"/>
        </w:rPr>
      </w:pPr>
      <w:r w:rsidRPr="00CA4BA1">
        <w:rPr>
          <w:b/>
          <w:szCs w:val="18"/>
        </w:rPr>
        <w:t>1. Funcionabilidad:</w:t>
      </w:r>
    </w:p>
    <w:p w:rsidR="00C91815" w:rsidRDefault="00C91815">
      <w:pPr>
        <w:rPr>
          <w:b/>
          <w:sz w:val="18"/>
          <w:szCs w:val="18"/>
        </w:rPr>
      </w:pPr>
    </w:p>
    <w:p w:rsidR="00C91815" w:rsidRDefault="00C91815">
      <w:r w:rsidRPr="00072B7D">
        <w:rPr>
          <w:b/>
          <w:sz w:val="18"/>
          <w:szCs w:val="18"/>
        </w:rPr>
        <w:t>a. Seguridad de Acceso:</w:t>
      </w:r>
      <w:r>
        <w:rPr>
          <w:sz w:val="18"/>
          <w:szCs w:val="18"/>
        </w:rPr>
        <w:t xml:space="preserve"> </w:t>
      </w:r>
      <w:r w:rsidRPr="00D420D5">
        <w:rPr>
          <w:b/>
          <w:sz w:val="18"/>
          <w:szCs w:val="18"/>
        </w:rPr>
        <w:t>¿Cree ud. que el software es seguro y confiable?</w:t>
      </w:r>
    </w:p>
    <w:p w:rsidR="00C91815" w:rsidRDefault="00C91815">
      <w:r>
        <w:rPr>
          <w:sz w:val="18"/>
          <w:szCs w:val="18"/>
        </w:rPr>
        <w:t xml:space="preserve">Bueno       ( X ) </w:t>
      </w:r>
      <w:r>
        <w:rPr>
          <w:sz w:val="18"/>
          <w:szCs w:val="18"/>
        </w:rPr>
        <w:tab/>
        <w:t>Este software me parece seguro y confiable</w:t>
      </w:r>
    </w:p>
    <w:p w:rsidR="00C91815" w:rsidRDefault="00C91815">
      <w:r>
        <w:rPr>
          <w:sz w:val="18"/>
          <w:szCs w:val="18"/>
        </w:rPr>
        <w:t xml:space="preserve">Regular     (    )    </w:t>
      </w:r>
      <w:r>
        <w:rPr>
          <w:sz w:val="18"/>
          <w:szCs w:val="18"/>
        </w:rPr>
        <w:tab/>
        <w:t>El programa parece ser seguro, pero no me da plena confianza</w:t>
      </w:r>
    </w:p>
    <w:p w:rsidR="00C91815" w:rsidRDefault="00C91815">
      <w:r>
        <w:rPr>
          <w:sz w:val="18"/>
          <w:szCs w:val="18"/>
        </w:rPr>
        <w:t>Malo          (    )</w:t>
      </w:r>
      <w:r>
        <w:rPr>
          <w:sz w:val="18"/>
          <w:szCs w:val="18"/>
        </w:rPr>
        <w:tab/>
        <w:t xml:space="preserve">Cualquier persona puede acceder a los datos que cargo en el sistema. </w:t>
      </w:r>
    </w:p>
    <w:p w:rsidR="00C91815" w:rsidRDefault="00C91815">
      <w:pPr>
        <w:ind w:left="720" w:firstLine="720"/>
      </w:pPr>
      <w:r>
        <w:rPr>
          <w:sz w:val="18"/>
          <w:szCs w:val="18"/>
        </w:rPr>
        <w:t>Esto me da inseguridad.</w:t>
      </w:r>
    </w:p>
    <w:p w:rsidR="00C91815" w:rsidRDefault="00C91815">
      <w:pPr>
        <w:rPr>
          <w:b/>
          <w:sz w:val="18"/>
          <w:szCs w:val="18"/>
        </w:rPr>
      </w:pPr>
    </w:p>
    <w:p w:rsidR="00C91815" w:rsidRDefault="00C91815">
      <w:r>
        <w:rPr>
          <w:b/>
          <w:sz w:val="18"/>
          <w:szCs w:val="18"/>
        </w:rPr>
        <w:t>b. Exactitud de los resultados: ¿La información suministrada por el software le fue útil y fácil de entender?</w:t>
      </w:r>
      <w:r>
        <w:rPr>
          <w:sz w:val="18"/>
          <w:szCs w:val="18"/>
        </w:rPr>
        <w:t xml:space="preserve"> </w:t>
      </w:r>
    </w:p>
    <w:p w:rsidR="00C91815" w:rsidRDefault="00C91815" w:rsidP="00FD29C5">
      <w:pPr>
        <w:ind w:left="720" w:hanging="720"/>
      </w:pPr>
      <w:r>
        <w:rPr>
          <w:sz w:val="18"/>
          <w:szCs w:val="18"/>
        </w:rPr>
        <w:t>Bueno       ( X )</w:t>
      </w:r>
      <w:r>
        <w:rPr>
          <w:sz w:val="18"/>
          <w:szCs w:val="18"/>
        </w:rPr>
        <w:tab/>
        <w:t>Puedo entender y usar la información proporcionada por este software.</w:t>
      </w:r>
    </w:p>
    <w:p w:rsidR="00C91815" w:rsidRDefault="00C91815">
      <w:r>
        <w:rPr>
          <w:sz w:val="18"/>
          <w:szCs w:val="18"/>
        </w:rPr>
        <w:t xml:space="preserve">Regular     (    )    </w:t>
      </w:r>
      <w:r>
        <w:rPr>
          <w:sz w:val="18"/>
          <w:szCs w:val="18"/>
        </w:rPr>
        <w:tab/>
        <w:t>La información parece ser correcta pero es difícil interpretarla</w:t>
      </w:r>
    </w:p>
    <w:p w:rsidR="00C91815" w:rsidRDefault="00C91815">
      <w:pPr>
        <w:rPr>
          <w:sz w:val="18"/>
          <w:szCs w:val="18"/>
        </w:rPr>
      </w:pPr>
      <w:r>
        <w:rPr>
          <w:sz w:val="18"/>
          <w:szCs w:val="18"/>
        </w:rPr>
        <w:t>Malo          (    )</w:t>
      </w:r>
      <w:r>
        <w:rPr>
          <w:sz w:val="18"/>
          <w:szCs w:val="18"/>
        </w:rPr>
        <w:tab/>
        <w:t>La información resultante no coincide con la esperada</w:t>
      </w:r>
    </w:p>
    <w:p w:rsidR="00C91815" w:rsidRDefault="00C91815" w:rsidP="00FD29C5">
      <w:pPr>
        <w:rPr>
          <w:b/>
          <w:sz w:val="18"/>
          <w:szCs w:val="18"/>
        </w:rPr>
      </w:pPr>
    </w:p>
    <w:p w:rsidR="00C91815" w:rsidRDefault="00C91815" w:rsidP="00FD29C5">
      <w:r>
        <w:rPr>
          <w:b/>
          <w:sz w:val="18"/>
          <w:szCs w:val="18"/>
        </w:rPr>
        <w:t>c. Funcionamiento general: ¿Considera que el software cumple con las funciones especificadas?</w:t>
      </w:r>
      <w:r>
        <w:rPr>
          <w:sz w:val="18"/>
          <w:szCs w:val="18"/>
        </w:rPr>
        <w:tab/>
      </w:r>
    </w:p>
    <w:p w:rsidR="00C91815" w:rsidRDefault="00C91815" w:rsidP="00FD29C5">
      <w:r>
        <w:rPr>
          <w:sz w:val="18"/>
          <w:szCs w:val="18"/>
        </w:rPr>
        <w:t>Bueno       ( X )</w:t>
      </w:r>
      <w:r>
        <w:rPr>
          <w:sz w:val="18"/>
          <w:szCs w:val="18"/>
        </w:rPr>
        <w:tab/>
        <w:t>El software realiza las funciones correctamente</w:t>
      </w:r>
    </w:p>
    <w:p w:rsidR="00C91815" w:rsidRDefault="00C91815" w:rsidP="00FD29C5">
      <w:r>
        <w:rPr>
          <w:sz w:val="18"/>
          <w:szCs w:val="18"/>
        </w:rPr>
        <w:t xml:space="preserve">Regular     (    )    </w:t>
      </w:r>
      <w:r>
        <w:rPr>
          <w:sz w:val="18"/>
          <w:szCs w:val="18"/>
        </w:rPr>
        <w:tab/>
      </w:r>
      <w:r w:rsidRPr="00D101AB">
        <w:rPr>
          <w:sz w:val="18"/>
          <w:szCs w:val="18"/>
        </w:rPr>
        <w:t>El software no siempre ha hecho lo que yo esperaba</w:t>
      </w:r>
    </w:p>
    <w:p w:rsidR="00C91815" w:rsidRDefault="00C91815" w:rsidP="00FD29C5">
      <w:r>
        <w:rPr>
          <w:sz w:val="18"/>
          <w:szCs w:val="18"/>
        </w:rPr>
        <w:t>Malo          (    )</w:t>
      </w:r>
      <w:r>
        <w:rPr>
          <w:sz w:val="18"/>
          <w:szCs w:val="18"/>
        </w:rPr>
        <w:tab/>
        <w:t>El software no hace lo que yo espero</w:t>
      </w:r>
    </w:p>
    <w:p w:rsidR="00C91815" w:rsidRDefault="00C91815"/>
    <w:p w:rsidR="00C91815" w:rsidRPr="00CA4BA1" w:rsidRDefault="00C91815">
      <w:pPr>
        <w:rPr>
          <w:sz w:val="28"/>
        </w:rPr>
      </w:pPr>
      <w:r w:rsidRPr="00CA4BA1">
        <w:rPr>
          <w:b/>
          <w:szCs w:val="18"/>
        </w:rPr>
        <w:lastRenderedPageBreak/>
        <w:t>2. Eficiencia:</w:t>
      </w:r>
    </w:p>
    <w:p w:rsidR="00C91815" w:rsidRDefault="00C91815">
      <w:pPr>
        <w:rPr>
          <w:b/>
          <w:sz w:val="18"/>
          <w:szCs w:val="18"/>
        </w:rPr>
      </w:pPr>
    </w:p>
    <w:p w:rsidR="00C91815" w:rsidRDefault="00C91815">
      <w:r>
        <w:rPr>
          <w:b/>
          <w:sz w:val="18"/>
          <w:szCs w:val="18"/>
        </w:rPr>
        <w:t>a. Comportamiento frente al tiempo: ¿Cómo considera la velocidad de respuesta de este software?</w:t>
      </w:r>
    </w:p>
    <w:p w:rsidR="00C91815" w:rsidRDefault="00C91815">
      <w:r>
        <w:rPr>
          <w:sz w:val="18"/>
          <w:szCs w:val="18"/>
        </w:rPr>
        <w:t xml:space="preserve">Bueno       ( X ) </w:t>
      </w:r>
      <w:r>
        <w:rPr>
          <w:sz w:val="18"/>
          <w:szCs w:val="18"/>
        </w:rPr>
        <w:tab/>
        <w:t>La velocidad de respuesta del software es instantánea</w:t>
      </w:r>
    </w:p>
    <w:p w:rsidR="00C91815" w:rsidRDefault="00C91815">
      <w:r>
        <w:rPr>
          <w:sz w:val="18"/>
          <w:szCs w:val="18"/>
        </w:rPr>
        <w:t xml:space="preserve">Regular     (    )    </w:t>
      </w:r>
      <w:r>
        <w:rPr>
          <w:sz w:val="18"/>
          <w:szCs w:val="18"/>
        </w:rPr>
        <w:tab/>
        <w:t>La velocidad de este software es satisfactoria</w:t>
      </w:r>
    </w:p>
    <w:p w:rsidR="00C91815" w:rsidRDefault="00C91815">
      <w:pPr>
        <w:rPr>
          <w:sz w:val="18"/>
          <w:szCs w:val="18"/>
        </w:rPr>
      </w:pPr>
      <w:r>
        <w:rPr>
          <w:sz w:val="18"/>
          <w:szCs w:val="18"/>
        </w:rPr>
        <w:t xml:space="preserve">Malo          (    ) </w:t>
      </w:r>
      <w:r>
        <w:rPr>
          <w:sz w:val="18"/>
          <w:szCs w:val="18"/>
        </w:rPr>
        <w:tab/>
        <w:t>El software responde muy lentamente.</w:t>
      </w:r>
    </w:p>
    <w:p w:rsidR="00C91815" w:rsidRDefault="00C91815">
      <w:pPr>
        <w:rPr>
          <w:b/>
          <w:sz w:val="18"/>
          <w:szCs w:val="18"/>
        </w:rPr>
      </w:pPr>
    </w:p>
    <w:p w:rsidR="00C91815" w:rsidRDefault="00C91815">
      <w:pPr>
        <w:rPr>
          <w:sz w:val="18"/>
          <w:szCs w:val="18"/>
        </w:rPr>
      </w:pPr>
      <w:r>
        <w:rPr>
          <w:b/>
          <w:sz w:val="18"/>
          <w:szCs w:val="18"/>
        </w:rPr>
        <w:t>b. Utilización de recursos: ¿Cómo considera el uso que hace este software de los recursos de su equipo?</w:t>
      </w:r>
    </w:p>
    <w:p w:rsidR="00C91815" w:rsidRDefault="00C91815" w:rsidP="00FD29C5">
      <w:r>
        <w:rPr>
          <w:sz w:val="18"/>
          <w:szCs w:val="18"/>
        </w:rPr>
        <w:t xml:space="preserve">Bueno       ( X ) </w:t>
      </w:r>
      <w:r>
        <w:rPr>
          <w:sz w:val="18"/>
          <w:szCs w:val="18"/>
        </w:rPr>
        <w:tab/>
        <w:t>El software utiliza los recursos adecuadamente</w:t>
      </w:r>
    </w:p>
    <w:p w:rsidR="00C91815" w:rsidRDefault="00C91815" w:rsidP="00FD29C5">
      <w:r>
        <w:rPr>
          <w:sz w:val="18"/>
          <w:szCs w:val="18"/>
        </w:rPr>
        <w:t xml:space="preserve">Regular     (    )    </w:t>
      </w:r>
      <w:r>
        <w:rPr>
          <w:sz w:val="18"/>
          <w:szCs w:val="18"/>
        </w:rPr>
        <w:tab/>
        <w:t>El software no utiliza los recursos de forma óptima</w:t>
      </w:r>
    </w:p>
    <w:p w:rsidR="00C91815" w:rsidRDefault="00C91815" w:rsidP="00FD29C5">
      <w:pPr>
        <w:rPr>
          <w:sz w:val="18"/>
          <w:szCs w:val="18"/>
        </w:rPr>
      </w:pPr>
      <w:r>
        <w:rPr>
          <w:sz w:val="18"/>
          <w:szCs w:val="18"/>
        </w:rPr>
        <w:t xml:space="preserve">Malo          (    ) </w:t>
      </w:r>
      <w:r>
        <w:rPr>
          <w:sz w:val="18"/>
          <w:szCs w:val="18"/>
        </w:rPr>
        <w:tab/>
        <w:t>El software hace un mal uso de los recursos</w:t>
      </w:r>
    </w:p>
    <w:p w:rsidR="00C91815" w:rsidRDefault="00C91815" w:rsidP="00FD29C5">
      <w:pPr>
        <w:rPr>
          <w:b/>
          <w:sz w:val="18"/>
          <w:szCs w:val="18"/>
        </w:rPr>
      </w:pPr>
    </w:p>
    <w:p w:rsidR="00C91815" w:rsidRDefault="00C91815" w:rsidP="00FD29C5">
      <w:pPr>
        <w:rPr>
          <w:sz w:val="18"/>
          <w:szCs w:val="18"/>
        </w:rPr>
      </w:pPr>
      <w:r>
        <w:rPr>
          <w:b/>
          <w:sz w:val="18"/>
          <w:szCs w:val="18"/>
        </w:rPr>
        <w:t>c. ¿Considera que este software funciona de manera eficiente?</w:t>
      </w:r>
    </w:p>
    <w:p w:rsidR="00C91815" w:rsidRDefault="00C91815" w:rsidP="00FD29C5">
      <w:r>
        <w:rPr>
          <w:sz w:val="18"/>
          <w:szCs w:val="18"/>
        </w:rPr>
        <w:t xml:space="preserve">Bueno       ( X ) </w:t>
      </w:r>
      <w:r>
        <w:rPr>
          <w:sz w:val="18"/>
          <w:szCs w:val="18"/>
        </w:rPr>
        <w:tab/>
        <w:t>Si</w:t>
      </w:r>
    </w:p>
    <w:p w:rsidR="00C91815" w:rsidRDefault="00C91815" w:rsidP="00FD29C5">
      <w:pPr>
        <w:rPr>
          <w:sz w:val="18"/>
          <w:szCs w:val="18"/>
        </w:rPr>
      </w:pPr>
      <w:r>
        <w:rPr>
          <w:sz w:val="18"/>
          <w:szCs w:val="18"/>
        </w:rPr>
        <w:t xml:space="preserve">Malo          (    )    </w:t>
      </w:r>
      <w:r>
        <w:rPr>
          <w:sz w:val="18"/>
          <w:szCs w:val="18"/>
        </w:rPr>
        <w:tab/>
        <w:t>No</w:t>
      </w:r>
    </w:p>
    <w:p w:rsidR="004E4013" w:rsidRDefault="004E4013" w:rsidP="00FD29C5">
      <w:pPr>
        <w:rPr>
          <w:sz w:val="18"/>
          <w:szCs w:val="18"/>
        </w:rPr>
      </w:pPr>
    </w:p>
    <w:p w:rsidR="004E4013" w:rsidRDefault="004E4013" w:rsidP="00FD29C5">
      <w:pPr>
        <w:rPr>
          <w:sz w:val="18"/>
          <w:szCs w:val="18"/>
        </w:rPr>
      </w:pPr>
    </w:p>
    <w:p w:rsidR="004E4013" w:rsidRDefault="004E4013" w:rsidP="00FD29C5">
      <w:pPr>
        <w:rPr>
          <w:sz w:val="18"/>
          <w:szCs w:val="18"/>
        </w:rPr>
      </w:pPr>
    </w:p>
    <w:p w:rsidR="004E4013" w:rsidRDefault="004E4013" w:rsidP="00FD29C5"/>
    <w:p w:rsidR="00C91815" w:rsidRDefault="00C91815"/>
    <w:p w:rsidR="00C91815" w:rsidRPr="00CA4BA1" w:rsidRDefault="00C91815">
      <w:pPr>
        <w:rPr>
          <w:sz w:val="28"/>
        </w:rPr>
      </w:pPr>
      <w:r>
        <w:rPr>
          <w:b/>
          <w:szCs w:val="18"/>
        </w:rPr>
        <w:t>3</w:t>
      </w:r>
      <w:r w:rsidRPr="00CA4BA1">
        <w:rPr>
          <w:b/>
          <w:szCs w:val="18"/>
        </w:rPr>
        <w:t>. Fiabilidad:</w:t>
      </w:r>
    </w:p>
    <w:p w:rsidR="00C91815" w:rsidRDefault="00C91815">
      <w:pPr>
        <w:rPr>
          <w:b/>
          <w:sz w:val="18"/>
          <w:szCs w:val="18"/>
        </w:rPr>
      </w:pPr>
    </w:p>
    <w:p w:rsidR="00C91815" w:rsidRDefault="00C91815">
      <w:r>
        <w:rPr>
          <w:b/>
          <w:sz w:val="18"/>
          <w:szCs w:val="18"/>
        </w:rPr>
        <w:t>a. Tolerancia a fallos: ¿Cómo se comportó el software frente a fallos inesperados?</w:t>
      </w:r>
    </w:p>
    <w:p w:rsidR="00C91815" w:rsidRDefault="00C91815">
      <w:r>
        <w:rPr>
          <w:sz w:val="18"/>
          <w:szCs w:val="18"/>
        </w:rPr>
        <w:t xml:space="preserve">Bueno       ( X ) </w:t>
      </w:r>
      <w:r>
        <w:rPr>
          <w:sz w:val="18"/>
          <w:szCs w:val="18"/>
        </w:rPr>
        <w:tab/>
        <w:t>El programa se cerró inesperadamente, pero los datos no se perdieron.</w:t>
      </w:r>
    </w:p>
    <w:p w:rsidR="00C91815" w:rsidRDefault="00C91815" w:rsidP="00FD29C5">
      <w:pPr>
        <w:rPr>
          <w:sz w:val="18"/>
          <w:szCs w:val="18"/>
        </w:rPr>
      </w:pPr>
      <w:r>
        <w:rPr>
          <w:sz w:val="18"/>
          <w:szCs w:val="18"/>
        </w:rPr>
        <w:t xml:space="preserve">Regular     (    )    </w:t>
      </w:r>
      <w:r>
        <w:rPr>
          <w:sz w:val="18"/>
          <w:szCs w:val="18"/>
        </w:rPr>
        <w:tab/>
        <w:t xml:space="preserve">El programa se cerró inesperadamente y fue difícil recuperar la información con la que estaba                                                                                                                             </w:t>
      </w:r>
    </w:p>
    <w:p w:rsidR="00C91815" w:rsidRDefault="00C91815" w:rsidP="00FD29C5">
      <w:pPr>
        <w:ind w:left="720" w:firstLine="720"/>
      </w:pPr>
      <w:r>
        <w:rPr>
          <w:sz w:val="18"/>
          <w:szCs w:val="18"/>
        </w:rPr>
        <w:t>trabajando</w:t>
      </w:r>
    </w:p>
    <w:p w:rsidR="00C91815" w:rsidRDefault="00C91815">
      <w:r>
        <w:rPr>
          <w:sz w:val="18"/>
          <w:szCs w:val="18"/>
        </w:rPr>
        <w:t xml:space="preserve">Malo          (    ) </w:t>
      </w:r>
      <w:r>
        <w:rPr>
          <w:sz w:val="18"/>
          <w:szCs w:val="18"/>
        </w:rPr>
        <w:tab/>
        <w:t>El programa se cerró inesperadamente y se perdió toda la información.</w:t>
      </w:r>
    </w:p>
    <w:p w:rsidR="00C91815" w:rsidRDefault="00C91815">
      <w:pPr>
        <w:rPr>
          <w:b/>
          <w:sz w:val="18"/>
          <w:szCs w:val="18"/>
        </w:rPr>
      </w:pPr>
    </w:p>
    <w:p w:rsidR="00C91815" w:rsidRDefault="00C91815">
      <w:r>
        <w:rPr>
          <w:b/>
          <w:sz w:val="18"/>
          <w:szCs w:val="18"/>
        </w:rPr>
        <w:t>b. Capacidad de recuperación de errores: ¿Cómo fue la recuperación del software frente a errores que detuvieron su ejecución?</w:t>
      </w:r>
    </w:p>
    <w:p w:rsidR="00C91815" w:rsidRDefault="00C91815">
      <w:r>
        <w:rPr>
          <w:sz w:val="18"/>
          <w:szCs w:val="18"/>
        </w:rPr>
        <w:t>Bueno       ( X )</w:t>
      </w:r>
      <w:r>
        <w:rPr>
          <w:sz w:val="18"/>
          <w:szCs w:val="18"/>
        </w:rPr>
        <w:tab/>
        <w:t>Si el software se detiene se reinicia solo y recupera su estado</w:t>
      </w:r>
    </w:p>
    <w:p w:rsidR="00C91815" w:rsidRDefault="00C91815">
      <w:r>
        <w:rPr>
          <w:sz w:val="18"/>
          <w:szCs w:val="18"/>
        </w:rPr>
        <w:t xml:space="preserve">Regular     (    )    </w:t>
      </w:r>
      <w:r>
        <w:rPr>
          <w:sz w:val="18"/>
          <w:szCs w:val="18"/>
        </w:rPr>
        <w:tab/>
        <w:t>Si el software se detiene es sencillo reiniciarlo</w:t>
      </w:r>
    </w:p>
    <w:p w:rsidR="00C91815" w:rsidRDefault="00C91815">
      <w:pPr>
        <w:rPr>
          <w:sz w:val="18"/>
          <w:szCs w:val="18"/>
        </w:rPr>
      </w:pPr>
      <w:r>
        <w:rPr>
          <w:sz w:val="18"/>
          <w:szCs w:val="18"/>
        </w:rPr>
        <w:t xml:space="preserve">Malo          (    ) </w:t>
      </w:r>
      <w:r>
        <w:rPr>
          <w:sz w:val="18"/>
          <w:szCs w:val="18"/>
        </w:rPr>
        <w:tab/>
        <w:t>Si este software se detiene no es fácil para reiniciarlo</w:t>
      </w:r>
    </w:p>
    <w:p w:rsidR="00C91815" w:rsidRDefault="00C91815" w:rsidP="00FD29C5">
      <w:pPr>
        <w:rPr>
          <w:b/>
          <w:sz w:val="18"/>
          <w:szCs w:val="18"/>
        </w:rPr>
      </w:pPr>
    </w:p>
    <w:p w:rsidR="00C91815" w:rsidRDefault="00C91815" w:rsidP="00FD29C5">
      <w:r>
        <w:rPr>
          <w:b/>
          <w:sz w:val="18"/>
          <w:szCs w:val="18"/>
        </w:rPr>
        <w:t>c. Considera que el software es lo suficientemente fiable y cumple con sus necesidades:</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91815" w:rsidRDefault="00C91815">
      <w:pPr>
        <w:rPr>
          <w:b/>
          <w:szCs w:val="18"/>
        </w:rPr>
      </w:pPr>
    </w:p>
    <w:p w:rsidR="00C91815" w:rsidRDefault="00C91815">
      <w:pPr>
        <w:rPr>
          <w:b/>
          <w:szCs w:val="18"/>
        </w:rPr>
      </w:pPr>
    </w:p>
    <w:p w:rsidR="00C91815" w:rsidRPr="00CA4BA1" w:rsidRDefault="00C91815">
      <w:pPr>
        <w:rPr>
          <w:sz w:val="28"/>
        </w:rPr>
      </w:pPr>
      <w:r>
        <w:rPr>
          <w:b/>
          <w:szCs w:val="18"/>
        </w:rPr>
        <w:t>5</w:t>
      </w:r>
      <w:r w:rsidRPr="00CA4BA1">
        <w:rPr>
          <w:b/>
          <w:szCs w:val="18"/>
        </w:rPr>
        <w:t>. Usabilidad:</w:t>
      </w:r>
    </w:p>
    <w:p w:rsidR="00C91815" w:rsidRDefault="00C91815">
      <w:pPr>
        <w:rPr>
          <w:b/>
          <w:sz w:val="18"/>
          <w:szCs w:val="18"/>
        </w:rPr>
      </w:pPr>
    </w:p>
    <w:p w:rsidR="00C91815" w:rsidRDefault="00C91815">
      <w:r>
        <w:rPr>
          <w:b/>
          <w:sz w:val="18"/>
          <w:szCs w:val="18"/>
        </w:rPr>
        <w:t>a. Capacidad de ser entendido: ¿Cuál fue su dificultad para entender el manejo del software?</w:t>
      </w:r>
    </w:p>
    <w:p w:rsidR="00C91815" w:rsidRDefault="00C91815">
      <w:r>
        <w:rPr>
          <w:sz w:val="18"/>
          <w:szCs w:val="18"/>
        </w:rPr>
        <w:t xml:space="preserve">Bueno       ( X )    </w:t>
      </w:r>
      <w:r>
        <w:rPr>
          <w:sz w:val="18"/>
          <w:szCs w:val="18"/>
        </w:rPr>
        <w:tab/>
        <w:t>Los comandos son fáciles de entender</w:t>
      </w:r>
    </w:p>
    <w:p w:rsidR="00C91815" w:rsidRDefault="00C91815">
      <w:r>
        <w:rPr>
          <w:sz w:val="18"/>
          <w:szCs w:val="18"/>
        </w:rPr>
        <w:t xml:space="preserve">Regular     (    )    </w:t>
      </w:r>
      <w:r>
        <w:rPr>
          <w:sz w:val="18"/>
          <w:szCs w:val="18"/>
        </w:rPr>
        <w:tab/>
        <w:t>No es necesario demasiado tiempo para aprender los comandos.</w:t>
      </w:r>
    </w:p>
    <w:p w:rsidR="00C91815" w:rsidRDefault="00C91815">
      <w:r>
        <w:rPr>
          <w:sz w:val="18"/>
          <w:szCs w:val="18"/>
        </w:rPr>
        <w:t>Malo          (    )</w:t>
      </w:r>
      <w:r>
        <w:rPr>
          <w:sz w:val="18"/>
          <w:szCs w:val="18"/>
        </w:rPr>
        <w:tab/>
        <w:t>Se necesita mucho tiempo para aprender los comandos</w:t>
      </w:r>
    </w:p>
    <w:p w:rsidR="00C91815" w:rsidRDefault="00C91815">
      <w:pPr>
        <w:rPr>
          <w:b/>
          <w:sz w:val="18"/>
          <w:szCs w:val="18"/>
        </w:rPr>
      </w:pPr>
    </w:p>
    <w:p w:rsidR="00C91815" w:rsidRDefault="00C91815">
      <w:r>
        <w:rPr>
          <w:b/>
          <w:sz w:val="18"/>
          <w:szCs w:val="18"/>
        </w:rPr>
        <w:lastRenderedPageBreak/>
        <w:t>b. Capacidad de ser operado: ¿Es fácil de operar?</w:t>
      </w:r>
    </w:p>
    <w:p w:rsidR="00C91815" w:rsidRDefault="00C91815">
      <w:r>
        <w:rPr>
          <w:sz w:val="18"/>
          <w:szCs w:val="18"/>
        </w:rPr>
        <w:t xml:space="preserve">Bueno       ( X )    </w:t>
      </w:r>
      <w:r>
        <w:rPr>
          <w:sz w:val="18"/>
          <w:szCs w:val="18"/>
        </w:rPr>
        <w:tab/>
        <w:t>Para efectuar alguna funcionabilidad no es necesario más de un comando</w:t>
      </w:r>
    </w:p>
    <w:p w:rsidR="00C91815" w:rsidRDefault="00C91815">
      <w:r>
        <w:rPr>
          <w:sz w:val="18"/>
          <w:szCs w:val="18"/>
        </w:rPr>
        <w:t xml:space="preserve">Regular     (    )    </w:t>
      </w:r>
      <w:r>
        <w:rPr>
          <w:sz w:val="18"/>
          <w:szCs w:val="18"/>
        </w:rPr>
        <w:tab/>
        <w:t>Me siento más seguro si uso solo unos pocos comandos familiares.</w:t>
      </w:r>
    </w:p>
    <w:p w:rsidR="00C91815" w:rsidRDefault="00C91815">
      <w:r>
        <w:rPr>
          <w:sz w:val="18"/>
          <w:szCs w:val="18"/>
        </w:rPr>
        <w:t xml:space="preserve">Malo          (    )   </w:t>
      </w:r>
      <w:r>
        <w:rPr>
          <w:sz w:val="18"/>
          <w:szCs w:val="18"/>
        </w:rPr>
        <w:tab/>
        <w:t>Hay demasiados pasos que hacer para efectuar alguna funcionalidad.</w:t>
      </w:r>
    </w:p>
    <w:p w:rsidR="00C91815" w:rsidRDefault="00C91815">
      <w:pPr>
        <w:rPr>
          <w:b/>
          <w:sz w:val="18"/>
          <w:szCs w:val="18"/>
        </w:rPr>
      </w:pPr>
    </w:p>
    <w:p w:rsidR="00C91815" w:rsidRDefault="00C91815">
      <w:r>
        <w:rPr>
          <w:b/>
          <w:sz w:val="18"/>
          <w:szCs w:val="18"/>
        </w:rPr>
        <w:t>c. Capacidad de ser atractivo para el usuario: La apariencia de la interfaz gráfica del software, ¿le parece atractiva?</w:t>
      </w:r>
    </w:p>
    <w:p w:rsidR="00C91815" w:rsidRDefault="00C91815">
      <w:r>
        <w:rPr>
          <w:sz w:val="18"/>
          <w:szCs w:val="18"/>
        </w:rPr>
        <w:t xml:space="preserve">Bueno       ( X ) </w:t>
      </w:r>
      <w:r>
        <w:rPr>
          <w:sz w:val="18"/>
          <w:szCs w:val="18"/>
        </w:rPr>
        <w:tab/>
        <w:t>El software tiene una presentación muy atractiva.</w:t>
      </w:r>
    </w:p>
    <w:p w:rsidR="00C91815" w:rsidRDefault="00C91815">
      <w:r>
        <w:rPr>
          <w:sz w:val="18"/>
          <w:szCs w:val="18"/>
        </w:rPr>
        <w:t xml:space="preserve">Regular     (    )    </w:t>
      </w:r>
      <w:r>
        <w:rPr>
          <w:sz w:val="18"/>
          <w:szCs w:val="18"/>
        </w:rPr>
        <w:tab/>
        <w:t xml:space="preserve">El software no es muy atractivo pero la información es clara y </w:t>
      </w:r>
    </w:p>
    <w:p w:rsidR="00C91815" w:rsidRDefault="00C91815">
      <w:pPr>
        <w:ind w:left="720" w:firstLine="720"/>
      </w:pPr>
      <w:r>
        <w:rPr>
          <w:sz w:val="18"/>
          <w:szCs w:val="18"/>
        </w:rPr>
        <w:t>completa en pantalla</w:t>
      </w:r>
    </w:p>
    <w:p w:rsidR="00C91815" w:rsidRDefault="00C91815">
      <w:r>
        <w:rPr>
          <w:sz w:val="18"/>
          <w:szCs w:val="18"/>
        </w:rPr>
        <w:t xml:space="preserve">Malo          (    )    </w:t>
      </w:r>
      <w:r>
        <w:rPr>
          <w:sz w:val="18"/>
          <w:szCs w:val="18"/>
        </w:rPr>
        <w:tab/>
        <w:t>El software no es muy atractivo y la información se muestra de forma confusa.</w:t>
      </w:r>
    </w:p>
    <w:p w:rsidR="00C91815" w:rsidRDefault="00C91815">
      <w:pPr>
        <w:rPr>
          <w:b/>
          <w:sz w:val="18"/>
          <w:szCs w:val="18"/>
        </w:rPr>
      </w:pPr>
    </w:p>
    <w:p w:rsidR="00C91815" w:rsidRPr="00CA4BA1" w:rsidRDefault="00C91815">
      <w:pPr>
        <w:rPr>
          <w:sz w:val="28"/>
        </w:rPr>
      </w:pPr>
      <w:r w:rsidRPr="00CA4BA1">
        <w:rPr>
          <w:b/>
          <w:szCs w:val="18"/>
        </w:rPr>
        <w:t>6. Portabilidad:</w:t>
      </w:r>
    </w:p>
    <w:p w:rsidR="00C91815" w:rsidRDefault="00C91815">
      <w:pPr>
        <w:rPr>
          <w:b/>
          <w:sz w:val="18"/>
          <w:szCs w:val="18"/>
        </w:rPr>
      </w:pPr>
    </w:p>
    <w:p w:rsidR="00C91815" w:rsidRDefault="00C91815">
      <w:r>
        <w:rPr>
          <w:b/>
          <w:sz w:val="18"/>
          <w:szCs w:val="18"/>
        </w:rPr>
        <w:t>a. Adaptabilidad: ¿Piensa que el software es compatible para distintos sistemas operativos?</w:t>
      </w:r>
    </w:p>
    <w:p w:rsidR="00C91815" w:rsidRDefault="00C91815">
      <w:r>
        <w:rPr>
          <w:sz w:val="18"/>
          <w:szCs w:val="18"/>
        </w:rPr>
        <w:t xml:space="preserve">Bueno       ( X )    </w:t>
      </w:r>
      <w:r>
        <w:rPr>
          <w:sz w:val="18"/>
          <w:szCs w:val="18"/>
        </w:rPr>
        <w:tab/>
        <w:t>El software es 100% compatible.</w:t>
      </w:r>
    </w:p>
    <w:p w:rsidR="00C91815" w:rsidRDefault="00C91815">
      <w:r>
        <w:rPr>
          <w:sz w:val="18"/>
          <w:szCs w:val="18"/>
        </w:rPr>
        <w:t xml:space="preserve">Regular     (    )    </w:t>
      </w:r>
      <w:r>
        <w:rPr>
          <w:sz w:val="18"/>
          <w:szCs w:val="18"/>
        </w:rPr>
        <w:tab/>
        <w:t>No tuve la posibilidad de probarlo en diferentes sistemas operativos.</w:t>
      </w:r>
    </w:p>
    <w:p w:rsidR="00C91815" w:rsidRDefault="00C91815">
      <w:r>
        <w:rPr>
          <w:sz w:val="18"/>
          <w:szCs w:val="18"/>
        </w:rPr>
        <w:t xml:space="preserve">Malo          (    )    </w:t>
      </w:r>
      <w:r>
        <w:rPr>
          <w:sz w:val="18"/>
          <w:szCs w:val="18"/>
        </w:rPr>
        <w:tab/>
        <w:t>Creo que este software es incompatible</w:t>
      </w:r>
    </w:p>
    <w:p w:rsidR="00C91815" w:rsidRDefault="00C91815">
      <w:pPr>
        <w:rPr>
          <w:b/>
          <w:sz w:val="18"/>
          <w:szCs w:val="18"/>
        </w:rPr>
      </w:pPr>
    </w:p>
    <w:p w:rsidR="00C91815" w:rsidRDefault="00C91815">
      <w:r>
        <w:rPr>
          <w:b/>
          <w:sz w:val="18"/>
          <w:szCs w:val="18"/>
        </w:rPr>
        <w:t>b. Instalabilidad: ¿Fue fácil de instalar?</w:t>
      </w:r>
    </w:p>
    <w:p w:rsidR="00C91815" w:rsidRDefault="00C91815">
      <w:r>
        <w:rPr>
          <w:sz w:val="18"/>
          <w:szCs w:val="18"/>
        </w:rPr>
        <w:t>Bueno       ( X )</w:t>
      </w:r>
      <w:r>
        <w:rPr>
          <w:sz w:val="18"/>
          <w:szCs w:val="18"/>
        </w:rPr>
        <w:tab/>
        <w:t>Se instaló fácilmente</w:t>
      </w:r>
    </w:p>
    <w:p w:rsidR="00C91815" w:rsidRDefault="00C91815">
      <w:r>
        <w:rPr>
          <w:sz w:val="18"/>
          <w:szCs w:val="18"/>
        </w:rPr>
        <w:t>Regular     (    )</w:t>
      </w:r>
      <w:r>
        <w:rPr>
          <w:sz w:val="18"/>
          <w:szCs w:val="18"/>
        </w:rPr>
        <w:tab/>
        <w:t>Se pierde demasiado tiempo en la instalación.</w:t>
      </w:r>
    </w:p>
    <w:p w:rsidR="00C91815" w:rsidRDefault="00C91815">
      <w:pPr>
        <w:rPr>
          <w:sz w:val="18"/>
          <w:szCs w:val="18"/>
        </w:rPr>
      </w:pPr>
      <w:r>
        <w:rPr>
          <w:sz w:val="18"/>
          <w:szCs w:val="18"/>
        </w:rPr>
        <w:t>Malo          (    )</w:t>
      </w:r>
      <w:r>
        <w:rPr>
          <w:sz w:val="18"/>
          <w:szCs w:val="18"/>
        </w:rPr>
        <w:tab/>
        <w:t>No pude instalarlo</w:t>
      </w:r>
    </w:p>
    <w:p w:rsidR="00C91815" w:rsidRDefault="00C91815" w:rsidP="00FD29C5">
      <w:pPr>
        <w:rPr>
          <w:b/>
          <w:sz w:val="18"/>
          <w:szCs w:val="18"/>
        </w:rPr>
      </w:pPr>
    </w:p>
    <w:p w:rsidR="00C91815" w:rsidRDefault="00C91815" w:rsidP="00FD29C5">
      <w:r>
        <w:rPr>
          <w:b/>
          <w:sz w:val="18"/>
          <w:szCs w:val="18"/>
        </w:rPr>
        <w:t>c. ¿Instalaría este programa en su equipo?</w:t>
      </w:r>
    </w:p>
    <w:p w:rsidR="00C91815" w:rsidRDefault="00C91815" w:rsidP="00FD29C5">
      <w:r>
        <w:rPr>
          <w:sz w:val="18"/>
          <w:szCs w:val="18"/>
        </w:rPr>
        <w:t>Bueno       ( X )</w:t>
      </w:r>
      <w:r>
        <w:rPr>
          <w:sz w:val="18"/>
          <w:szCs w:val="18"/>
        </w:rPr>
        <w:tab/>
        <w:t>Si</w:t>
      </w:r>
    </w:p>
    <w:p w:rsidR="00C91815" w:rsidRDefault="00C91815" w:rsidP="00FD29C5">
      <w:r>
        <w:rPr>
          <w:sz w:val="18"/>
          <w:szCs w:val="18"/>
        </w:rPr>
        <w:t xml:space="preserve">Malo          (    )    </w:t>
      </w:r>
      <w:r>
        <w:rPr>
          <w:sz w:val="18"/>
          <w:szCs w:val="18"/>
        </w:rPr>
        <w:tab/>
        <w:t>No</w:t>
      </w:r>
    </w:p>
    <w:p w:rsidR="00C91815" w:rsidRDefault="00C91815"/>
    <w:p w:rsidR="00C67771" w:rsidRDefault="00C67771"/>
    <w:p w:rsidR="00C67771" w:rsidRDefault="00C67771"/>
    <w:p w:rsidR="00C67771" w:rsidRDefault="00C67771"/>
    <w:p w:rsidR="00C67771" w:rsidRDefault="00C67771"/>
    <w:p w:rsidR="004E4013" w:rsidRDefault="004E4013" w:rsidP="00C91815">
      <w:pPr>
        <w:pStyle w:val="Normal1"/>
        <w:outlineLvl w:val="1"/>
        <w:rPr>
          <w:color w:val="0070C0"/>
          <w:sz w:val="24"/>
          <w:szCs w:val="24"/>
        </w:rPr>
      </w:pPr>
      <w:bookmarkStart w:id="75" w:name="_Toc404919639"/>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4E4013" w:rsidRDefault="004E4013" w:rsidP="00C91815">
      <w:pPr>
        <w:pStyle w:val="Normal1"/>
        <w:outlineLvl w:val="1"/>
        <w:rPr>
          <w:color w:val="0070C0"/>
          <w:sz w:val="24"/>
          <w:szCs w:val="24"/>
        </w:rPr>
      </w:pPr>
    </w:p>
    <w:p w:rsidR="00C91815" w:rsidRDefault="00C91815" w:rsidP="00C91815">
      <w:pPr>
        <w:pStyle w:val="Normal1"/>
        <w:outlineLvl w:val="1"/>
        <w:rPr>
          <w:color w:val="0070C0"/>
          <w:sz w:val="24"/>
          <w:szCs w:val="24"/>
        </w:rPr>
      </w:pPr>
      <w:bookmarkStart w:id="76" w:name="_Toc435800224"/>
      <w:r>
        <w:rPr>
          <w:color w:val="0070C0"/>
          <w:sz w:val="24"/>
          <w:szCs w:val="24"/>
        </w:rPr>
        <w:lastRenderedPageBreak/>
        <w:t>ANÁLISIS DEL RESULTADO DE ENCUESTA</w:t>
      </w:r>
      <w:bookmarkEnd w:id="75"/>
      <w:bookmarkEnd w:id="76"/>
    </w:p>
    <w:p w:rsidR="00DF7D75" w:rsidRDefault="00DF7D75" w:rsidP="00C91815">
      <w:pPr>
        <w:pStyle w:val="Normal1"/>
        <w:outlineLvl w:val="1"/>
        <w:rPr>
          <w:color w:val="0070C0"/>
          <w:sz w:val="24"/>
          <w:szCs w:val="24"/>
        </w:rPr>
      </w:pPr>
    </w:p>
    <w:p w:rsidR="004E4013" w:rsidRDefault="00520C4C" w:rsidP="00C91815">
      <w:pPr>
        <w:pStyle w:val="Normal1"/>
        <w:outlineLvl w:val="1"/>
        <w:rPr>
          <w:color w:val="0070C0"/>
          <w:sz w:val="24"/>
          <w:szCs w:val="24"/>
        </w:rPr>
      </w:pPr>
      <w:bookmarkStart w:id="77" w:name="_Toc435799625"/>
      <w:bookmarkStart w:id="78" w:name="_Toc435800225"/>
      <w:r w:rsidRPr="00520C4C">
        <w:drawing>
          <wp:inline distT="0" distB="0" distL="0" distR="0">
            <wp:extent cx="5943600" cy="262464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24645"/>
                    </a:xfrm>
                    <a:prstGeom prst="rect">
                      <a:avLst/>
                    </a:prstGeom>
                    <a:noFill/>
                    <a:ln>
                      <a:noFill/>
                    </a:ln>
                  </pic:spPr>
                </pic:pic>
              </a:graphicData>
            </a:graphic>
          </wp:inline>
        </w:drawing>
      </w:r>
      <w:bookmarkEnd w:id="77"/>
      <w:bookmarkEnd w:id="78"/>
    </w:p>
    <w:p w:rsidR="004E4013" w:rsidRDefault="004E4013" w:rsidP="00C91815">
      <w:pPr>
        <w:pStyle w:val="Normal1"/>
        <w:outlineLvl w:val="1"/>
        <w:rPr>
          <w:color w:val="0070C0"/>
          <w:sz w:val="24"/>
          <w:szCs w:val="24"/>
        </w:rPr>
      </w:pPr>
    </w:p>
    <w:p w:rsidR="00DB3D42" w:rsidRDefault="00FD29C5">
      <w:r>
        <w:rPr>
          <w:noProof/>
        </w:rPr>
        <w:drawing>
          <wp:inline distT="0" distB="0" distL="0" distR="0" wp14:anchorId="59EB82F5" wp14:editId="4DB84618">
            <wp:extent cx="5943600" cy="3465830"/>
            <wp:effectExtent l="0" t="0" r="0" b="127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939CD" w:rsidRDefault="001939CD"/>
    <w:sectPr w:rsidR="001939CD" w:rsidSect="00D408E4">
      <w:headerReference w:type="default" r:id="rId26"/>
      <w:footerReference w:type="default" r:id="rId27"/>
      <w:pgSz w:w="11906" w:h="16838" w:code="9"/>
      <w:pgMar w:top="305" w:right="1440" w:bottom="1440" w:left="1440" w:header="284"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9C5" w:rsidRDefault="007B69C5">
      <w:pPr>
        <w:spacing w:line="240" w:lineRule="auto"/>
      </w:pPr>
      <w:r>
        <w:separator/>
      </w:r>
    </w:p>
  </w:endnote>
  <w:endnote w:type="continuationSeparator" w:id="0">
    <w:p w:rsidR="007B69C5" w:rsidRDefault="007B6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Yu Gothic"/>
    <w:charset w:val="8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85" w:rsidRDefault="004F7985" w:rsidP="00FD55FB">
    <w:pPr>
      <w:tabs>
        <w:tab w:val="center" w:pos="4419"/>
        <w:tab w:val="right" w:pos="8838"/>
      </w:tabs>
      <w:spacing w:line="240" w:lineRule="auto"/>
      <w:jc w:val="right"/>
    </w:pPr>
    <w:r>
      <w:rPr>
        <w:rFonts w:ascii="Cambria" w:eastAsia="Cambria" w:hAnsi="Cambria" w:cs="Cambria"/>
      </w:rPr>
      <w:t xml:space="preserve">Alessandrini, Arrojo, Femenía, Greco, Pandullo, Perez                                                                  </w:t>
    </w:r>
    <w:r w:rsidRPr="00EE1532">
      <w:rPr>
        <w:rFonts w:ascii="Cambria" w:eastAsia="Cambria" w:hAnsi="Cambria" w:cs="Cambria"/>
        <w:sz w:val="20"/>
      </w:rPr>
      <w:t xml:space="preserve">Página </w:t>
    </w:r>
    <w:r w:rsidRPr="00EE1532">
      <w:rPr>
        <w:rFonts w:ascii="Cambria" w:hAnsi="Cambria"/>
        <w:sz w:val="20"/>
      </w:rPr>
      <w:fldChar w:fldCharType="begin"/>
    </w:r>
    <w:r w:rsidRPr="00EE1532">
      <w:rPr>
        <w:rFonts w:ascii="Cambria" w:hAnsi="Cambria"/>
        <w:sz w:val="20"/>
      </w:rPr>
      <w:instrText>PAGE</w:instrText>
    </w:r>
    <w:r w:rsidRPr="00EE1532">
      <w:rPr>
        <w:rFonts w:ascii="Cambria" w:hAnsi="Cambria"/>
        <w:sz w:val="20"/>
      </w:rPr>
      <w:fldChar w:fldCharType="separate"/>
    </w:r>
    <w:r w:rsidR="00236AEC">
      <w:rPr>
        <w:rFonts w:ascii="Cambria" w:hAnsi="Cambria"/>
        <w:noProof/>
        <w:sz w:val="20"/>
      </w:rPr>
      <w:t>2</w:t>
    </w:r>
    <w:r w:rsidRPr="00EE1532">
      <w:rPr>
        <w:rFonts w:ascii="Cambria" w:hAnsi="Cambria"/>
        <w:sz w:val="20"/>
      </w:rPr>
      <w:fldChar w:fldCharType="end"/>
    </w:r>
  </w:p>
  <w:p w:rsidR="004F7985" w:rsidRDefault="004F7985">
    <w:pPr>
      <w:tabs>
        <w:tab w:val="center" w:pos="4419"/>
        <w:tab w:val="right" w:pos="8838"/>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9C5" w:rsidRDefault="007B69C5">
      <w:pPr>
        <w:spacing w:line="240" w:lineRule="auto"/>
      </w:pPr>
      <w:r>
        <w:separator/>
      </w:r>
    </w:p>
  </w:footnote>
  <w:footnote w:type="continuationSeparator" w:id="0">
    <w:p w:rsidR="007B69C5" w:rsidRDefault="007B6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85" w:rsidRDefault="004F7985">
    <w:pPr>
      <w:widowControl w:val="0"/>
    </w:pPr>
  </w:p>
  <w:tbl>
    <w:tblPr>
      <w:tblStyle w:val="a0"/>
      <w:tblW w:w="9590" w:type="dxa"/>
      <w:tblInd w:w="-115" w:type="dxa"/>
      <w:tblBorders>
        <w:bottom w:val="single" w:sz="12" w:space="0" w:color="548DD4"/>
      </w:tblBorders>
      <w:tblLayout w:type="fixed"/>
      <w:tblLook w:val="0400" w:firstRow="0" w:lastRow="0" w:firstColumn="0" w:lastColumn="0" w:noHBand="0" w:noVBand="1"/>
    </w:tblPr>
    <w:tblGrid>
      <w:gridCol w:w="8395"/>
      <w:gridCol w:w="1195"/>
    </w:tblGrid>
    <w:tr w:rsidR="004F7985">
      <w:trPr>
        <w:trHeight w:val="280"/>
      </w:trPr>
      <w:tc>
        <w:tcPr>
          <w:tcW w:w="8395" w:type="dxa"/>
        </w:tcPr>
        <w:p w:rsidR="004F7985" w:rsidRDefault="004F7985">
          <w:pPr>
            <w:tabs>
              <w:tab w:val="center" w:pos="4419"/>
              <w:tab w:val="right" w:pos="8838"/>
            </w:tabs>
            <w:spacing w:before="720" w:line="240" w:lineRule="auto"/>
            <w:jc w:val="right"/>
          </w:pPr>
          <w:r>
            <w:rPr>
              <w:rFonts w:ascii="Cambria" w:eastAsia="Cambria" w:hAnsi="Cambria" w:cs="Cambria"/>
              <w:sz w:val="36"/>
              <w:szCs w:val="36"/>
            </w:rPr>
            <w:t>Control de Pacientes</w:t>
          </w:r>
        </w:p>
      </w:tc>
      <w:tc>
        <w:tcPr>
          <w:tcW w:w="1195" w:type="dxa"/>
        </w:tcPr>
        <w:p w:rsidR="004F7985" w:rsidRDefault="004F7985">
          <w:pPr>
            <w:tabs>
              <w:tab w:val="center" w:pos="4419"/>
              <w:tab w:val="right" w:pos="8838"/>
            </w:tabs>
            <w:spacing w:before="720" w:line="240" w:lineRule="auto"/>
          </w:pPr>
          <w:r>
            <w:rPr>
              <w:rFonts w:ascii="Cambria" w:eastAsia="Cambria" w:hAnsi="Cambria" w:cs="Cambria"/>
              <w:b/>
              <w:color w:val="4F81BD"/>
              <w:sz w:val="36"/>
              <w:szCs w:val="36"/>
            </w:rPr>
            <w:t>2015</w:t>
          </w:r>
        </w:p>
      </w:tc>
    </w:tr>
  </w:tbl>
  <w:p w:rsidR="004F7985" w:rsidRDefault="004F7985">
    <w:pPr>
      <w:tabs>
        <w:tab w:val="center" w:pos="4419"/>
        <w:tab w:val="right" w:pos="8838"/>
      </w:tabs>
      <w:spacing w:before="72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4C885C8"/>
    <w:name w:val="WW8Num1"/>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080"/>
        </w:tabs>
        <w:ind w:left="1080" w:hanging="360"/>
      </w:pPr>
      <w:rPr>
        <w:rFonts w:ascii="Courier New" w:hAnsi="Courier New" w:cs="Courier New" w:hint="default"/>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Times New Roman" w:hint="default"/>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Times New Roman" w:hint="default"/>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25EE0"/>
    <w:multiLevelType w:val="multilevel"/>
    <w:tmpl w:val="2272BB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02081D56"/>
    <w:multiLevelType w:val="hybridMultilevel"/>
    <w:tmpl w:val="B53410E2"/>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1015346D"/>
    <w:multiLevelType w:val="multilevel"/>
    <w:tmpl w:val="F5FAFE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1620691"/>
    <w:multiLevelType w:val="multilevel"/>
    <w:tmpl w:val="31E2027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12114E51"/>
    <w:multiLevelType w:val="hybridMultilevel"/>
    <w:tmpl w:val="7346D6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AC1112C"/>
    <w:multiLevelType w:val="hybridMultilevel"/>
    <w:tmpl w:val="8344256A"/>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1ED45DDC"/>
    <w:multiLevelType w:val="multilevel"/>
    <w:tmpl w:val="1DFCAB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ADA28EF"/>
    <w:multiLevelType w:val="multilevel"/>
    <w:tmpl w:val="2176F9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B1460F0"/>
    <w:multiLevelType w:val="hybridMultilevel"/>
    <w:tmpl w:val="C4E6376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15:restartNumberingAfterBreak="0">
    <w:nsid w:val="35DF6527"/>
    <w:multiLevelType w:val="hybridMultilevel"/>
    <w:tmpl w:val="01DA74B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3732366F"/>
    <w:multiLevelType w:val="hybridMultilevel"/>
    <w:tmpl w:val="DCA405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B1B2C5E"/>
    <w:multiLevelType w:val="hybridMultilevel"/>
    <w:tmpl w:val="602850A0"/>
    <w:lvl w:ilvl="0" w:tplc="EA1A6692">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D273935"/>
    <w:multiLevelType w:val="hybridMultilevel"/>
    <w:tmpl w:val="EE641470"/>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4392711E"/>
    <w:multiLevelType w:val="hybridMultilevel"/>
    <w:tmpl w:val="AC06F9A8"/>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4F110E1F"/>
    <w:multiLevelType w:val="multilevel"/>
    <w:tmpl w:val="EC7606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19621B7"/>
    <w:multiLevelType w:val="multilevel"/>
    <w:tmpl w:val="4D24EB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56AC3F73"/>
    <w:multiLevelType w:val="hybridMultilevel"/>
    <w:tmpl w:val="2604AD6C"/>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1" w15:restartNumberingAfterBreak="0">
    <w:nsid w:val="582268FC"/>
    <w:multiLevelType w:val="hybridMultilevel"/>
    <w:tmpl w:val="C4E6376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15:restartNumberingAfterBreak="0">
    <w:nsid w:val="5AC33325"/>
    <w:multiLevelType w:val="multilevel"/>
    <w:tmpl w:val="88B06B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5B0179B0"/>
    <w:multiLevelType w:val="multilevel"/>
    <w:tmpl w:val="4C780B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5B9D59C9"/>
    <w:multiLevelType w:val="hybridMultilevel"/>
    <w:tmpl w:val="911455FA"/>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D1F3E6A"/>
    <w:multiLevelType w:val="hybridMultilevel"/>
    <w:tmpl w:val="5BFC6A5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6" w15:restartNumberingAfterBreak="0">
    <w:nsid w:val="5D71141A"/>
    <w:multiLevelType w:val="hybridMultilevel"/>
    <w:tmpl w:val="37F88390"/>
    <w:lvl w:ilvl="0" w:tplc="8A403252">
      <w:start w:val="1"/>
      <w:numFmt w:val="upperRoman"/>
      <w:lvlText w:val="%1)"/>
      <w:lvlJc w:val="left"/>
      <w:pPr>
        <w:ind w:left="862" w:hanging="72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27" w15:restartNumberingAfterBreak="0">
    <w:nsid w:val="62D837D4"/>
    <w:multiLevelType w:val="hybridMultilevel"/>
    <w:tmpl w:val="0D969168"/>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650778B3"/>
    <w:multiLevelType w:val="hybridMultilevel"/>
    <w:tmpl w:val="C24458CA"/>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9" w15:restartNumberingAfterBreak="0">
    <w:nsid w:val="69702F82"/>
    <w:multiLevelType w:val="multilevel"/>
    <w:tmpl w:val="70A4E7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6EC00852"/>
    <w:multiLevelType w:val="hybridMultilevel"/>
    <w:tmpl w:val="A030C2E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8924756"/>
    <w:multiLevelType w:val="multilevel"/>
    <w:tmpl w:val="EEDE5A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7A8B68F1"/>
    <w:multiLevelType w:val="hybridMultilevel"/>
    <w:tmpl w:val="C24458CA"/>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7AA302FC"/>
    <w:multiLevelType w:val="multilevel"/>
    <w:tmpl w:val="4AA04CF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4" w15:restartNumberingAfterBreak="0">
    <w:nsid w:val="7D54633E"/>
    <w:multiLevelType w:val="hybridMultilevel"/>
    <w:tmpl w:val="B53410E2"/>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7"/>
  </w:num>
  <w:num w:numId="2">
    <w:abstractNumId w:val="31"/>
  </w:num>
  <w:num w:numId="3">
    <w:abstractNumId w:val="11"/>
  </w:num>
  <w:num w:numId="4">
    <w:abstractNumId w:val="33"/>
  </w:num>
  <w:num w:numId="5">
    <w:abstractNumId w:val="19"/>
  </w:num>
  <w:num w:numId="6">
    <w:abstractNumId w:val="14"/>
  </w:num>
  <w:num w:numId="7">
    <w:abstractNumId w:val="27"/>
  </w:num>
  <w:num w:numId="8">
    <w:abstractNumId w:val="20"/>
  </w:num>
  <w:num w:numId="9">
    <w:abstractNumId w:val="5"/>
  </w:num>
  <w:num w:numId="10">
    <w:abstractNumId w:val="34"/>
  </w:num>
  <w:num w:numId="11">
    <w:abstractNumId w:val="25"/>
  </w:num>
  <w:num w:numId="12">
    <w:abstractNumId w:val="17"/>
  </w:num>
  <w:num w:numId="13">
    <w:abstractNumId w:val="13"/>
  </w:num>
  <w:num w:numId="14">
    <w:abstractNumId w:val="21"/>
  </w:num>
  <w:num w:numId="15">
    <w:abstractNumId w:val="12"/>
  </w:num>
  <w:num w:numId="16">
    <w:abstractNumId w:val="16"/>
  </w:num>
  <w:num w:numId="17">
    <w:abstractNumId w:val="9"/>
  </w:num>
  <w:num w:numId="18">
    <w:abstractNumId w:val="24"/>
  </w:num>
  <w:num w:numId="19">
    <w:abstractNumId w:val="26"/>
  </w:num>
  <w:num w:numId="20">
    <w:abstractNumId w:val="28"/>
  </w:num>
  <w:num w:numId="21">
    <w:abstractNumId w:val="30"/>
  </w:num>
  <w:num w:numId="22">
    <w:abstractNumId w:val="32"/>
  </w:num>
  <w:num w:numId="23">
    <w:abstractNumId w:val="15"/>
  </w:num>
  <w:num w:numId="24">
    <w:abstractNumId w:val="22"/>
  </w:num>
  <w:num w:numId="25">
    <w:abstractNumId w:val="18"/>
  </w:num>
  <w:num w:numId="26">
    <w:abstractNumId w:val="4"/>
  </w:num>
  <w:num w:numId="27">
    <w:abstractNumId w:val="10"/>
  </w:num>
  <w:num w:numId="28">
    <w:abstractNumId w:val="6"/>
  </w:num>
  <w:num w:numId="29">
    <w:abstractNumId w:val="23"/>
  </w:num>
  <w:num w:numId="30">
    <w:abstractNumId w:val="29"/>
  </w:num>
  <w:num w:numId="31">
    <w:abstractNumId w:val="8"/>
  </w:num>
  <w:num w:numId="32">
    <w:abstractNumId w:val="0"/>
  </w:num>
  <w:num w:numId="33">
    <w:abstractNumId w:val="1"/>
  </w:num>
  <w:num w:numId="34">
    <w:abstractNumId w:val="2"/>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B3D42"/>
    <w:rsid w:val="00056F43"/>
    <w:rsid w:val="000B7808"/>
    <w:rsid w:val="000D46EC"/>
    <w:rsid w:val="001672A0"/>
    <w:rsid w:val="001874A0"/>
    <w:rsid w:val="001939CD"/>
    <w:rsid w:val="001E085E"/>
    <w:rsid w:val="00236AEC"/>
    <w:rsid w:val="002C4100"/>
    <w:rsid w:val="002F7238"/>
    <w:rsid w:val="003C1184"/>
    <w:rsid w:val="003D2BED"/>
    <w:rsid w:val="0041543E"/>
    <w:rsid w:val="004478EB"/>
    <w:rsid w:val="004E4013"/>
    <w:rsid w:val="004E65E9"/>
    <w:rsid w:val="004F7985"/>
    <w:rsid w:val="00516D6E"/>
    <w:rsid w:val="00520C4C"/>
    <w:rsid w:val="005E05AE"/>
    <w:rsid w:val="00655BA3"/>
    <w:rsid w:val="00701752"/>
    <w:rsid w:val="00737C98"/>
    <w:rsid w:val="007B69C5"/>
    <w:rsid w:val="008120AE"/>
    <w:rsid w:val="00850B6C"/>
    <w:rsid w:val="008619A9"/>
    <w:rsid w:val="00886929"/>
    <w:rsid w:val="008875A0"/>
    <w:rsid w:val="00AC49A6"/>
    <w:rsid w:val="00AD36FC"/>
    <w:rsid w:val="00AF5028"/>
    <w:rsid w:val="00B3483F"/>
    <w:rsid w:val="00BD73B0"/>
    <w:rsid w:val="00C620F2"/>
    <w:rsid w:val="00C67771"/>
    <w:rsid w:val="00C86B3B"/>
    <w:rsid w:val="00C91815"/>
    <w:rsid w:val="00C9742C"/>
    <w:rsid w:val="00CF37F2"/>
    <w:rsid w:val="00D272C4"/>
    <w:rsid w:val="00D408E4"/>
    <w:rsid w:val="00DB3D42"/>
    <w:rsid w:val="00DE444F"/>
    <w:rsid w:val="00DE6EA4"/>
    <w:rsid w:val="00DF7D75"/>
    <w:rsid w:val="00E3254D"/>
    <w:rsid w:val="00E52F84"/>
    <w:rsid w:val="00EE1532"/>
    <w:rsid w:val="00F265C5"/>
    <w:rsid w:val="00FD29C5"/>
    <w:rsid w:val="00FD55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37C48"/>
  <w15:docId w15:val="{B1140BB5-0981-418C-B697-0B544411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5E05A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5AE"/>
    <w:rPr>
      <w:rFonts w:ascii="Tahoma" w:hAnsi="Tahoma" w:cs="Tahoma"/>
      <w:sz w:val="16"/>
      <w:szCs w:val="16"/>
    </w:rPr>
  </w:style>
  <w:style w:type="paragraph" w:styleId="Prrafodelista">
    <w:name w:val="List Paragraph"/>
    <w:basedOn w:val="Normal"/>
    <w:uiPriority w:val="34"/>
    <w:qFormat/>
    <w:rsid w:val="005E05AE"/>
    <w:pPr>
      <w:ind w:left="720"/>
      <w:contextualSpacing/>
    </w:pPr>
  </w:style>
  <w:style w:type="paragraph" w:styleId="Encabezado">
    <w:name w:val="header"/>
    <w:basedOn w:val="Normal"/>
    <w:link w:val="EncabezadoCar"/>
    <w:uiPriority w:val="99"/>
    <w:unhideWhenUsed/>
    <w:rsid w:val="00CF37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F37F2"/>
  </w:style>
  <w:style w:type="paragraph" w:styleId="Piedepgina">
    <w:name w:val="footer"/>
    <w:basedOn w:val="Normal"/>
    <w:link w:val="PiedepginaCar"/>
    <w:uiPriority w:val="99"/>
    <w:unhideWhenUsed/>
    <w:rsid w:val="00CF37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F37F2"/>
  </w:style>
  <w:style w:type="paragraph" w:styleId="TtuloTDC">
    <w:name w:val="TOC Heading"/>
    <w:basedOn w:val="Ttulo1"/>
    <w:next w:val="Normal"/>
    <w:uiPriority w:val="39"/>
    <w:unhideWhenUsed/>
    <w:qFormat/>
    <w:rsid w:val="00F265C5"/>
    <w:pPr>
      <w:spacing w:before="480"/>
      <w:outlineLvl w:val="9"/>
    </w:pPr>
    <w:rPr>
      <w:rFonts w:asciiTheme="majorHAnsi" w:eastAsiaTheme="majorEastAsia"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F265C5"/>
    <w:pPr>
      <w:spacing w:after="100"/>
      <w:ind w:left="220"/>
    </w:pPr>
    <w:rPr>
      <w:rFonts w:asciiTheme="minorHAnsi" w:eastAsiaTheme="minorEastAsia" w:hAnsiTheme="minorHAnsi" w:cstheme="minorBidi"/>
      <w:color w:val="auto"/>
    </w:rPr>
  </w:style>
  <w:style w:type="paragraph" w:styleId="TDC1">
    <w:name w:val="toc 1"/>
    <w:basedOn w:val="Normal"/>
    <w:next w:val="Normal"/>
    <w:autoRedefine/>
    <w:uiPriority w:val="39"/>
    <w:unhideWhenUsed/>
    <w:qFormat/>
    <w:rsid w:val="00F265C5"/>
    <w:pPr>
      <w:spacing w:after="100"/>
    </w:pPr>
    <w:rPr>
      <w:rFonts w:asciiTheme="minorHAnsi" w:eastAsiaTheme="minorEastAsia" w:hAnsiTheme="minorHAnsi" w:cstheme="minorBidi"/>
      <w:color w:val="auto"/>
    </w:rPr>
  </w:style>
  <w:style w:type="paragraph" w:styleId="TDC3">
    <w:name w:val="toc 3"/>
    <w:basedOn w:val="Normal"/>
    <w:next w:val="Normal"/>
    <w:autoRedefine/>
    <w:uiPriority w:val="39"/>
    <w:unhideWhenUsed/>
    <w:qFormat/>
    <w:rsid w:val="00F265C5"/>
    <w:pPr>
      <w:spacing w:after="100"/>
      <w:ind w:left="440"/>
    </w:pPr>
    <w:rPr>
      <w:rFonts w:asciiTheme="minorHAnsi" w:eastAsiaTheme="minorEastAsia" w:hAnsiTheme="minorHAnsi" w:cstheme="minorBidi"/>
      <w:color w:val="auto"/>
    </w:rPr>
  </w:style>
  <w:style w:type="character" w:styleId="Hipervnculo">
    <w:name w:val="Hyperlink"/>
    <w:basedOn w:val="Fuentedeprrafopredeter"/>
    <w:uiPriority w:val="99"/>
    <w:unhideWhenUsed/>
    <w:rsid w:val="00F265C5"/>
    <w:rPr>
      <w:color w:val="0000FF" w:themeColor="hyperlink"/>
      <w:u w:val="single"/>
    </w:rPr>
  </w:style>
  <w:style w:type="paragraph" w:customStyle="1" w:styleId="Normal1">
    <w:name w:val="Normal1"/>
    <w:rsid w:val="00E3254D"/>
    <w:rPr>
      <w:szCs w:val="20"/>
    </w:rPr>
  </w:style>
  <w:style w:type="paragraph" w:styleId="NormalWeb">
    <w:name w:val="Normal (Web)"/>
    <w:basedOn w:val="Normal"/>
    <w:uiPriority w:val="99"/>
    <w:semiHidden/>
    <w:unhideWhenUsed/>
    <w:rsid w:val="001E08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1E0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1479">
      <w:bodyDiv w:val="1"/>
      <w:marLeft w:val="0"/>
      <w:marRight w:val="0"/>
      <w:marTop w:val="0"/>
      <w:marBottom w:val="0"/>
      <w:divBdr>
        <w:top w:val="none" w:sz="0" w:space="0" w:color="auto"/>
        <w:left w:val="none" w:sz="0" w:space="0" w:color="auto"/>
        <w:bottom w:val="none" w:sz="0" w:space="0" w:color="auto"/>
        <w:right w:val="none" w:sz="0" w:space="0" w:color="auto"/>
      </w:divBdr>
    </w:div>
    <w:div w:id="219632919">
      <w:bodyDiv w:val="1"/>
      <w:marLeft w:val="0"/>
      <w:marRight w:val="0"/>
      <w:marTop w:val="0"/>
      <w:marBottom w:val="0"/>
      <w:divBdr>
        <w:top w:val="none" w:sz="0" w:space="0" w:color="auto"/>
        <w:left w:val="none" w:sz="0" w:space="0" w:color="auto"/>
        <w:bottom w:val="none" w:sz="0" w:space="0" w:color="auto"/>
        <w:right w:val="none" w:sz="0" w:space="0" w:color="auto"/>
      </w:divBdr>
    </w:div>
    <w:div w:id="1335573620">
      <w:bodyDiv w:val="1"/>
      <w:marLeft w:val="0"/>
      <w:marRight w:val="0"/>
      <w:marTop w:val="0"/>
      <w:marBottom w:val="0"/>
      <w:divBdr>
        <w:top w:val="none" w:sz="0" w:space="0" w:color="auto"/>
        <w:left w:val="none" w:sz="0" w:space="0" w:color="auto"/>
        <w:bottom w:val="none" w:sz="0" w:space="0" w:color="auto"/>
        <w:right w:val="none" w:sz="0" w:space="0" w:color="auto"/>
      </w:divBdr>
      <w:divsChild>
        <w:div w:id="788279558">
          <w:marLeft w:val="0"/>
          <w:marRight w:val="0"/>
          <w:marTop w:val="0"/>
          <w:marBottom w:val="0"/>
          <w:divBdr>
            <w:top w:val="none" w:sz="0" w:space="0" w:color="auto"/>
            <w:left w:val="none" w:sz="0" w:space="0" w:color="auto"/>
            <w:bottom w:val="none" w:sz="0" w:space="0" w:color="auto"/>
            <w:right w:val="none" w:sz="0" w:space="0" w:color="auto"/>
          </w:divBdr>
        </w:div>
      </w:divsChild>
    </w:div>
    <w:div w:id="2074816645">
      <w:bodyDiv w:val="1"/>
      <w:marLeft w:val="0"/>
      <w:marRight w:val="0"/>
      <w:marTop w:val="0"/>
      <w:marBottom w:val="0"/>
      <w:divBdr>
        <w:top w:val="none" w:sz="0" w:space="0" w:color="auto"/>
        <w:left w:val="none" w:sz="0" w:space="0" w:color="auto"/>
        <w:bottom w:val="none" w:sz="0" w:space="0" w:color="auto"/>
        <w:right w:val="none" w:sz="0" w:space="0" w:color="auto"/>
      </w:divBdr>
    </w:div>
    <w:div w:id="2086411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MATIAS\Google%20Drive\Facu\Analisis%20de%20Soft\2015%20-%20A%20de%20soft\PARA%20PONER%20EN%20CD\Encuesta\Analisis%20de%20result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Análisis de resultados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Hoja1!$A$15</c:f>
              <c:strCache>
                <c:ptCount val="1"/>
                <c:pt idx="0">
                  <c:v>Resultado encuesta</c:v>
                </c:pt>
              </c:strCache>
            </c:strRef>
          </c:tx>
          <c:spPr>
            <a:solidFill>
              <a:schemeClr val="accent1"/>
            </a:solidFill>
            <a:ln>
              <a:noFill/>
            </a:ln>
            <a:effectLst/>
          </c:spPr>
          <c:invertIfNegative val="0"/>
          <c:cat>
            <c:strRef>
              <c:f>Hoja1!$B$3:$P$3</c:f>
              <c:strCache>
                <c:ptCount val="13"/>
                <c:pt idx="0">
                  <c:v>Funcionabilidad</c:v>
                </c:pt>
                <c:pt idx="3">
                  <c:v>Eficiencia</c:v>
                </c:pt>
                <c:pt idx="6">
                  <c:v>Fiabilidad</c:v>
                </c:pt>
                <c:pt idx="9">
                  <c:v>Usabilidad</c:v>
                </c:pt>
                <c:pt idx="12">
                  <c:v>Portabilidad</c:v>
                </c:pt>
              </c:strCache>
            </c:strRef>
          </c:cat>
          <c:val>
            <c:numRef>
              <c:f>Hoja1!$B$15:$P$15</c:f>
              <c:numCache>
                <c:formatCode>General</c:formatCode>
                <c:ptCount val="15"/>
                <c:pt idx="0">
                  <c:v>64</c:v>
                </c:pt>
                <c:pt idx="3">
                  <c:v>74</c:v>
                </c:pt>
                <c:pt idx="6">
                  <c:v>78</c:v>
                </c:pt>
                <c:pt idx="9">
                  <c:v>74</c:v>
                </c:pt>
                <c:pt idx="12">
                  <c:v>66</c:v>
                </c:pt>
              </c:numCache>
            </c:numRef>
          </c:val>
          <c:extLst>
            <c:ext xmlns:c16="http://schemas.microsoft.com/office/drawing/2014/chart" uri="{C3380CC4-5D6E-409C-BE32-E72D297353CC}">
              <c16:uniqueId val="{00000000-F293-443B-AF20-D88836C50A90}"/>
            </c:ext>
          </c:extLst>
        </c:ser>
        <c:ser>
          <c:idx val="1"/>
          <c:order val="1"/>
          <c:tx>
            <c:strRef>
              <c:f>Hoja1!$A$16</c:f>
              <c:strCache>
                <c:ptCount val="1"/>
                <c:pt idx="0">
                  <c:v>Resultado modelo de calidad</c:v>
                </c:pt>
              </c:strCache>
            </c:strRef>
          </c:tx>
          <c:spPr>
            <a:solidFill>
              <a:schemeClr val="accent2"/>
            </a:solidFill>
            <a:ln>
              <a:noFill/>
            </a:ln>
            <a:effectLst/>
          </c:spPr>
          <c:invertIfNegative val="0"/>
          <c:cat>
            <c:strRef>
              <c:f>Hoja1!$B$3:$P$3</c:f>
              <c:strCache>
                <c:ptCount val="13"/>
                <c:pt idx="0">
                  <c:v>Funcionabilidad</c:v>
                </c:pt>
                <c:pt idx="3">
                  <c:v>Eficiencia</c:v>
                </c:pt>
                <c:pt idx="6">
                  <c:v>Fiabilidad</c:v>
                </c:pt>
                <c:pt idx="9">
                  <c:v>Usabilidad</c:v>
                </c:pt>
                <c:pt idx="12">
                  <c:v>Portabilidad</c:v>
                </c:pt>
              </c:strCache>
            </c:strRef>
          </c:cat>
          <c:val>
            <c:numRef>
              <c:f>Hoja1!$B$16:$P$16</c:f>
              <c:numCache>
                <c:formatCode>General</c:formatCode>
                <c:ptCount val="15"/>
                <c:pt idx="0">
                  <c:v>75</c:v>
                </c:pt>
                <c:pt idx="3">
                  <c:v>100</c:v>
                </c:pt>
                <c:pt idx="6">
                  <c:v>50</c:v>
                </c:pt>
                <c:pt idx="9">
                  <c:v>85</c:v>
                </c:pt>
                <c:pt idx="12">
                  <c:v>100</c:v>
                </c:pt>
              </c:numCache>
            </c:numRef>
          </c:val>
          <c:extLst>
            <c:ext xmlns:c16="http://schemas.microsoft.com/office/drawing/2014/chart" uri="{C3380CC4-5D6E-409C-BE32-E72D297353CC}">
              <c16:uniqueId val="{00000001-F293-443B-AF20-D88836C50A90}"/>
            </c:ext>
          </c:extLst>
        </c:ser>
        <c:ser>
          <c:idx val="2"/>
          <c:order val="2"/>
          <c:tx>
            <c:strRef>
              <c:f>Hoja1!$A$17</c:f>
              <c:strCache>
                <c:ptCount val="1"/>
                <c:pt idx="0">
                  <c:v>Puntuacióm máx. algoritmo</c:v>
                </c:pt>
              </c:strCache>
            </c:strRef>
          </c:tx>
          <c:spPr>
            <a:solidFill>
              <a:schemeClr val="accent3"/>
            </a:solidFill>
            <a:ln>
              <a:noFill/>
            </a:ln>
            <a:effectLst/>
          </c:spPr>
          <c:invertIfNegative val="0"/>
          <c:cat>
            <c:strRef>
              <c:f>Hoja1!$B$3:$P$3</c:f>
              <c:strCache>
                <c:ptCount val="13"/>
                <c:pt idx="0">
                  <c:v>Funcionabilidad</c:v>
                </c:pt>
                <c:pt idx="3">
                  <c:v>Eficiencia</c:v>
                </c:pt>
                <c:pt idx="6">
                  <c:v>Fiabilidad</c:v>
                </c:pt>
                <c:pt idx="9">
                  <c:v>Usabilidad</c:v>
                </c:pt>
                <c:pt idx="12">
                  <c:v>Portabilidad</c:v>
                </c:pt>
              </c:strCache>
            </c:strRef>
          </c:cat>
          <c:val>
            <c:numRef>
              <c:f>Hoja1!$B$17:$P$17</c:f>
              <c:numCache>
                <c:formatCode>General</c:formatCode>
                <c:ptCount val="15"/>
                <c:pt idx="0">
                  <c:v>100</c:v>
                </c:pt>
                <c:pt idx="3">
                  <c:v>100</c:v>
                </c:pt>
                <c:pt idx="6">
                  <c:v>100</c:v>
                </c:pt>
                <c:pt idx="9">
                  <c:v>100</c:v>
                </c:pt>
                <c:pt idx="12">
                  <c:v>100</c:v>
                </c:pt>
              </c:numCache>
            </c:numRef>
          </c:val>
          <c:extLst>
            <c:ext xmlns:c16="http://schemas.microsoft.com/office/drawing/2014/chart" uri="{C3380CC4-5D6E-409C-BE32-E72D297353CC}">
              <c16:uniqueId val="{00000002-F293-443B-AF20-D88836C50A90}"/>
            </c:ext>
          </c:extLst>
        </c:ser>
        <c:dLbls>
          <c:showLegendKey val="0"/>
          <c:showVal val="0"/>
          <c:showCatName val="0"/>
          <c:showSerName val="0"/>
          <c:showPercent val="0"/>
          <c:showBubbleSize val="0"/>
        </c:dLbls>
        <c:gapWidth val="219"/>
        <c:overlap val="-27"/>
        <c:axId val="420992896"/>
        <c:axId val="420987648"/>
      </c:barChart>
      <c:catAx>
        <c:axId val="42099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Caraterística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0987648"/>
        <c:crosses val="autoZero"/>
        <c:auto val="1"/>
        <c:lblAlgn val="ctr"/>
        <c:lblOffset val="100"/>
        <c:noMultiLvlLbl val="0"/>
      </c:catAx>
      <c:valAx>
        <c:axId val="42098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099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4AAC7-77B7-47C7-A188-9FB7D6D3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12712</Words>
  <Characters>69918</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Pandullo, Matias</cp:lastModifiedBy>
  <cp:revision>36</cp:revision>
  <cp:lastPrinted>2015-11-20T19:30:00Z</cp:lastPrinted>
  <dcterms:created xsi:type="dcterms:W3CDTF">2015-11-12T22:34:00Z</dcterms:created>
  <dcterms:modified xsi:type="dcterms:W3CDTF">2015-11-20T19:36:00Z</dcterms:modified>
</cp:coreProperties>
</file>