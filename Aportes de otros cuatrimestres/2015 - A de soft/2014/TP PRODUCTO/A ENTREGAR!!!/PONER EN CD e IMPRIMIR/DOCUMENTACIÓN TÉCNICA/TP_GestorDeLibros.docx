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0069" w:rsidRDefault="0082114D">
      <w:pPr>
        <w:pStyle w:val="normal0"/>
        <w:jc w:val="center"/>
      </w:pPr>
      <w:r>
        <w:rPr>
          <w:noProof/>
        </w:rPr>
        <w:drawing>
          <wp:inline distT="114300" distB="114300" distL="114300" distR="114300">
            <wp:extent cx="3676650" cy="952500"/>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3696943" cy="957757"/>
                    </a:xfrm>
                    <a:prstGeom prst="rect">
                      <a:avLst/>
                    </a:prstGeom>
                    <a:ln/>
                  </pic:spPr>
                </pic:pic>
              </a:graphicData>
            </a:graphic>
          </wp:inline>
        </w:drawing>
      </w:r>
    </w:p>
    <w:p w:rsidR="0060657C" w:rsidRPr="0060657C" w:rsidRDefault="0082114D">
      <w:pPr>
        <w:pStyle w:val="normal0"/>
        <w:rPr>
          <w:sz w:val="40"/>
        </w:rPr>
      </w:pPr>
      <w:r>
        <w:t xml:space="preserve"> </w:t>
      </w:r>
      <w:r>
        <w:rPr>
          <w:sz w:val="40"/>
        </w:rPr>
        <w:t xml:space="preserve"> </w:t>
      </w:r>
    </w:p>
    <w:p w:rsidR="00FB0069" w:rsidRDefault="0082114D" w:rsidP="0082186B">
      <w:pPr>
        <w:pStyle w:val="Ttulo"/>
        <w:contextualSpacing w:val="0"/>
        <w:jc w:val="center"/>
      </w:pPr>
      <w:bookmarkStart w:id="0" w:name="h.kwjicf357kso" w:colFirst="0" w:colLast="0"/>
      <w:bookmarkEnd w:id="0"/>
      <w:r>
        <w:t>Análisis de Software</w:t>
      </w:r>
    </w:p>
    <w:p w:rsidR="00FB0069" w:rsidRDefault="0082114D">
      <w:pPr>
        <w:pStyle w:val="normal0"/>
        <w:jc w:val="center"/>
      </w:pPr>
      <w:r>
        <w:rPr>
          <w:sz w:val="16"/>
        </w:rPr>
        <w:t xml:space="preserve"> </w:t>
      </w:r>
    </w:p>
    <w:p w:rsidR="00FB0069" w:rsidRPr="0082186B" w:rsidRDefault="00A010C4" w:rsidP="0082186B">
      <w:pPr>
        <w:jc w:val="center"/>
        <w:rPr>
          <w:rFonts w:ascii="Trebuchet MS" w:hAnsi="Trebuchet MS"/>
          <w:sz w:val="32"/>
          <w:szCs w:val="32"/>
        </w:rPr>
      </w:pPr>
      <w:r w:rsidRPr="0082186B">
        <w:rPr>
          <w:rFonts w:ascii="Trebuchet MS" w:hAnsi="Trebuchet MS"/>
          <w:sz w:val="32"/>
          <w:szCs w:val="32"/>
        </w:rPr>
        <w:t>Trabajo P</w:t>
      </w:r>
      <w:r w:rsidR="005E6ED1" w:rsidRPr="0082186B">
        <w:rPr>
          <w:rFonts w:ascii="Trebuchet MS" w:hAnsi="Trebuchet MS"/>
          <w:sz w:val="32"/>
          <w:szCs w:val="32"/>
        </w:rPr>
        <w:t>ráctico</w:t>
      </w:r>
    </w:p>
    <w:p w:rsidR="00FB0069" w:rsidRPr="0082186B" w:rsidRDefault="0082114D" w:rsidP="0082186B">
      <w:pPr>
        <w:jc w:val="center"/>
        <w:rPr>
          <w:rFonts w:ascii="Trebuchet MS" w:hAnsi="Trebuchet MS"/>
          <w:sz w:val="32"/>
          <w:szCs w:val="32"/>
        </w:rPr>
      </w:pPr>
      <w:bookmarkStart w:id="1" w:name="h.ybnxwyb72u1n" w:colFirst="0" w:colLast="0"/>
      <w:bookmarkEnd w:id="1"/>
      <w:r w:rsidRPr="0082186B">
        <w:rPr>
          <w:rFonts w:ascii="Trebuchet MS" w:hAnsi="Trebuchet MS"/>
          <w:sz w:val="32"/>
          <w:szCs w:val="32"/>
        </w:rPr>
        <w:t>“</w:t>
      </w:r>
      <w:r w:rsidR="00A010C4" w:rsidRPr="0082186B">
        <w:rPr>
          <w:rFonts w:ascii="Trebuchet MS" w:hAnsi="Trebuchet MS"/>
          <w:sz w:val="32"/>
          <w:szCs w:val="32"/>
        </w:rPr>
        <w:t>Producto</w:t>
      </w:r>
      <w:r w:rsidRPr="0082186B">
        <w:rPr>
          <w:rFonts w:ascii="Trebuchet MS" w:hAnsi="Trebuchet MS"/>
          <w:sz w:val="32"/>
          <w:szCs w:val="32"/>
        </w:rPr>
        <w:t xml:space="preserve"> – Gestor de Libros”</w:t>
      </w:r>
    </w:p>
    <w:p w:rsidR="0060657C" w:rsidRDefault="0060657C" w:rsidP="0082114D">
      <w:pPr>
        <w:pStyle w:val="Ttulo1"/>
        <w:contextualSpacing w:val="0"/>
        <w:jc w:val="center"/>
        <w:rPr>
          <w:sz w:val="24"/>
          <w:szCs w:val="24"/>
          <w:u w:val="single"/>
        </w:rPr>
      </w:pPr>
    </w:p>
    <w:p w:rsidR="00FB0069" w:rsidRPr="009C6BBB" w:rsidRDefault="0082114D" w:rsidP="009C6BBB">
      <w:pPr>
        <w:jc w:val="center"/>
        <w:rPr>
          <w:rFonts w:ascii="Trebuchet MS" w:hAnsi="Trebuchet MS"/>
          <w:sz w:val="24"/>
          <w:szCs w:val="24"/>
          <w:u w:val="single"/>
        </w:rPr>
      </w:pPr>
      <w:r w:rsidRPr="009C6BBB">
        <w:rPr>
          <w:rFonts w:ascii="Trebuchet MS" w:hAnsi="Trebuchet MS"/>
          <w:sz w:val="24"/>
          <w:szCs w:val="24"/>
          <w:u w:val="single"/>
        </w:rPr>
        <w:t>GRUPO N°6</w:t>
      </w:r>
    </w:p>
    <w:tbl>
      <w:tblPr>
        <w:tblStyle w:val="a"/>
        <w:bidiVisual/>
        <w:tblW w:w="9360" w:type="dxa"/>
        <w:tblInd w:w="60" w:type="dxa"/>
        <w:tblLayout w:type="fixed"/>
        <w:tblLook w:val="0600"/>
      </w:tblPr>
      <w:tblGrid>
        <w:gridCol w:w="6233"/>
        <w:gridCol w:w="3127"/>
      </w:tblGrid>
      <w:tr w:rsidR="00FB0069">
        <w:tc>
          <w:tcPr>
            <w:tcW w:w="6233" w:type="dxa"/>
            <w:tcBorders>
              <w:top w:val="nil"/>
              <w:left w:val="nil"/>
              <w:bottom w:val="nil"/>
              <w:right w:val="nil"/>
            </w:tcBorders>
            <w:tcMar>
              <w:top w:w="60" w:type="dxa"/>
              <w:left w:w="60" w:type="dxa"/>
              <w:bottom w:w="60" w:type="dxa"/>
              <w:right w:w="60" w:type="dxa"/>
            </w:tcMar>
          </w:tcPr>
          <w:p w:rsidR="00FB0069" w:rsidRDefault="00FB0069">
            <w:pPr>
              <w:pStyle w:val="normal0"/>
              <w:spacing w:line="240" w:lineRule="auto"/>
              <w:jc w:val="center"/>
            </w:pPr>
          </w:p>
        </w:tc>
        <w:tc>
          <w:tcPr>
            <w:tcW w:w="3127" w:type="dxa"/>
            <w:tcMar>
              <w:top w:w="100" w:type="dxa"/>
              <w:left w:w="100" w:type="dxa"/>
              <w:bottom w:w="100" w:type="dxa"/>
              <w:right w:w="100" w:type="dxa"/>
            </w:tcMar>
          </w:tcPr>
          <w:p w:rsidR="00FB0069" w:rsidRDefault="00FB0069">
            <w:pPr>
              <w:pStyle w:val="normal0"/>
              <w:spacing w:line="240" w:lineRule="auto"/>
              <w:jc w:val="center"/>
            </w:pP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rPr>
                <w:b/>
              </w:rPr>
              <w:t>Apellido y Nombre</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rPr>
                <w:b/>
              </w:rPr>
              <w:t>DNI</w:t>
            </w: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t>Javier Cuelli</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t>33988630</w:t>
            </w: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t>Jerónimo Deiros</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t>28095186</w:t>
            </w: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t>Hernán Funes</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t>31805089</w:t>
            </w: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t>Guillermo Garcia</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t>31999703</w:t>
            </w:r>
          </w:p>
        </w:tc>
      </w:tr>
      <w:tr w:rsidR="00FB0069">
        <w:tc>
          <w:tcPr>
            <w:tcW w:w="6233" w:type="dxa"/>
            <w:tcBorders>
              <w:left w:val="nil"/>
              <w:bottom w:val="nil"/>
            </w:tcBorders>
            <w:tcMar>
              <w:top w:w="60" w:type="dxa"/>
              <w:left w:w="60" w:type="dxa"/>
              <w:bottom w:w="60" w:type="dxa"/>
              <w:right w:w="60" w:type="dxa"/>
            </w:tcMar>
          </w:tcPr>
          <w:p w:rsidR="00FB0069" w:rsidRDefault="0082114D">
            <w:pPr>
              <w:pStyle w:val="normal0"/>
              <w:spacing w:line="240" w:lineRule="auto"/>
              <w:jc w:val="center"/>
            </w:pPr>
            <w:r>
              <w:t>Damián Lozano</w:t>
            </w:r>
          </w:p>
        </w:tc>
        <w:tc>
          <w:tcPr>
            <w:tcW w:w="3127" w:type="dxa"/>
            <w:tcBorders>
              <w:left w:val="nil"/>
              <w:bottom w:val="nil"/>
              <w:right w:val="nil"/>
            </w:tcBorders>
            <w:tcMar>
              <w:top w:w="60" w:type="dxa"/>
              <w:left w:w="60" w:type="dxa"/>
              <w:bottom w:w="60" w:type="dxa"/>
              <w:right w:w="60" w:type="dxa"/>
            </w:tcMar>
          </w:tcPr>
          <w:p w:rsidR="00FB0069" w:rsidRDefault="0082114D">
            <w:pPr>
              <w:pStyle w:val="normal0"/>
              <w:spacing w:line="240" w:lineRule="auto"/>
              <w:jc w:val="center"/>
            </w:pPr>
            <w:r>
              <w:t>22913871</w:t>
            </w:r>
          </w:p>
        </w:tc>
      </w:tr>
    </w:tbl>
    <w:p w:rsidR="0060657C" w:rsidRDefault="0060657C">
      <w:pPr>
        <w:pStyle w:val="Subttulo"/>
        <w:contextualSpacing w:val="0"/>
      </w:pPr>
      <w:bookmarkStart w:id="2" w:name="h.m7le30y9cs03" w:colFirst="0" w:colLast="0"/>
      <w:bookmarkEnd w:id="2"/>
    </w:p>
    <w:p w:rsidR="00FB0069" w:rsidRDefault="0082114D">
      <w:pPr>
        <w:pStyle w:val="Subttulo"/>
        <w:contextualSpacing w:val="0"/>
      </w:pPr>
      <w:r>
        <w:t xml:space="preserve"> </w:t>
      </w:r>
    </w:p>
    <w:p w:rsidR="00FB0069" w:rsidRDefault="0082114D">
      <w:pPr>
        <w:pStyle w:val="Subttulo"/>
        <w:contextualSpacing w:val="0"/>
      </w:pPr>
      <w:bookmarkStart w:id="3" w:name="h.mhjae6ls9w46" w:colFirst="0" w:colLast="0"/>
      <w:bookmarkEnd w:id="3"/>
      <w:r>
        <w:t>Profesores:</w:t>
      </w:r>
    </w:p>
    <w:p w:rsidR="00FB0069" w:rsidRDefault="0082114D">
      <w:pPr>
        <w:pStyle w:val="normal0"/>
        <w:numPr>
          <w:ilvl w:val="0"/>
          <w:numId w:val="1"/>
        </w:numPr>
        <w:ind w:hanging="359"/>
        <w:contextualSpacing/>
      </w:pPr>
      <w:r>
        <w:t>Lic. Marcelo D. Vinjoy</w:t>
      </w:r>
    </w:p>
    <w:p w:rsidR="00FB0069" w:rsidRDefault="0082114D">
      <w:pPr>
        <w:pStyle w:val="normal0"/>
        <w:numPr>
          <w:ilvl w:val="0"/>
          <w:numId w:val="1"/>
        </w:numPr>
        <w:ind w:hanging="359"/>
        <w:contextualSpacing/>
      </w:pPr>
      <w:r>
        <w:t>Ing. Roberto Landaburu</w:t>
      </w:r>
    </w:p>
    <w:p w:rsidR="00FB0069" w:rsidRDefault="0082114D">
      <w:pPr>
        <w:pStyle w:val="normal0"/>
        <w:numPr>
          <w:ilvl w:val="0"/>
          <w:numId w:val="1"/>
        </w:numPr>
        <w:ind w:hanging="359"/>
        <w:contextualSpacing/>
      </w:pPr>
      <w:r>
        <w:t>Lic. Gustavo Agustín</w:t>
      </w:r>
    </w:p>
    <w:p w:rsidR="00FB0069" w:rsidRDefault="0082114D">
      <w:pPr>
        <w:pStyle w:val="normal0"/>
        <w:numPr>
          <w:ilvl w:val="0"/>
          <w:numId w:val="1"/>
        </w:numPr>
        <w:ind w:hanging="359"/>
        <w:contextualSpacing/>
      </w:pPr>
      <w:r>
        <w:t>Lic. Enzo Del Ben</w:t>
      </w:r>
    </w:p>
    <w:p w:rsidR="00FB0069" w:rsidRDefault="0082114D">
      <w:pPr>
        <w:pStyle w:val="normal0"/>
      </w:pPr>
      <w:r>
        <w:rPr>
          <w:b/>
          <w:sz w:val="36"/>
        </w:rPr>
        <w:t xml:space="preserve"> </w:t>
      </w:r>
    </w:p>
    <w:p w:rsidR="00FB0069" w:rsidRDefault="0082114D">
      <w:pPr>
        <w:pStyle w:val="normal0"/>
      </w:pPr>
      <w:r>
        <w:rPr>
          <w:b/>
          <w:sz w:val="36"/>
        </w:rPr>
        <w:t xml:space="preserve"> </w:t>
      </w:r>
    </w:p>
    <w:p w:rsidR="00FB0069" w:rsidRDefault="00FB0069">
      <w:pPr>
        <w:pStyle w:val="normal0"/>
      </w:pPr>
    </w:p>
    <w:p w:rsidR="00FB0069" w:rsidRDefault="00FB0069">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sdt>
      <w:sdtPr>
        <w:rPr>
          <w:rFonts w:ascii="Arial" w:eastAsia="Arial" w:hAnsi="Arial" w:cs="Arial"/>
          <w:b w:val="0"/>
          <w:bCs w:val="0"/>
          <w:color w:val="000000"/>
          <w:sz w:val="22"/>
          <w:szCs w:val="20"/>
          <w:lang w:val="es-AR" w:eastAsia="es-AR"/>
        </w:rPr>
        <w:id w:val="525695956"/>
        <w:docPartObj>
          <w:docPartGallery w:val="Table of Contents"/>
          <w:docPartUnique/>
        </w:docPartObj>
      </w:sdtPr>
      <w:sdtContent>
        <w:p w:rsidR="0082186B" w:rsidRDefault="0082186B">
          <w:pPr>
            <w:pStyle w:val="TtulodeTDC"/>
          </w:pPr>
          <w:r>
            <w:t>Contenido</w:t>
          </w:r>
        </w:p>
        <w:p w:rsidR="0071638C" w:rsidRDefault="00CE4ECB">
          <w:pPr>
            <w:pStyle w:val="TDC1"/>
            <w:tabs>
              <w:tab w:val="right" w:leader="dot" w:pos="9350"/>
            </w:tabs>
            <w:rPr>
              <w:rFonts w:asciiTheme="minorHAnsi" w:eastAsiaTheme="minorEastAsia" w:hAnsiTheme="minorHAnsi" w:cstheme="minorBidi"/>
              <w:noProof/>
              <w:color w:val="auto"/>
              <w:szCs w:val="22"/>
            </w:rPr>
          </w:pPr>
          <w:r>
            <w:rPr>
              <w:lang w:val="es-ES"/>
            </w:rPr>
            <w:fldChar w:fldCharType="begin"/>
          </w:r>
          <w:r w:rsidR="0082186B">
            <w:rPr>
              <w:lang w:val="es-ES"/>
            </w:rPr>
            <w:instrText xml:space="preserve"> TOC \o "1-3" \h \z \u </w:instrText>
          </w:r>
          <w:r>
            <w:rPr>
              <w:lang w:val="es-ES"/>
            </w:rPr>
            <w:fldChar w:fldCharType="separate"/>
          </w:r>
          <w:hyperlink w:anchor="_Toc404919619" w:history="1">
            <w:r w:rsidR="0071638C" w:rsidRPr="000C36ED">
              <w:rPr>
                <w:rStyle w:val="Hipervnculo"/>
                <w:b/>
                <w:noProof/>
              </w:rPr>
              <w:t>DESCRIPCIÓN FUNCIONAL DEL SISTEMA</w:t>
            </w:r>
            <w:r w:rsidR="0071638C">
              <w:rPr>
                <w:noProof/>
                <w:webHidden/>
              </w:rPr>
              <w:tab/>
            </w:r>
            <w:r>
              <w:rPr>
                <w:noProof/>
                <w:webHidden/>
              </w:rPr>
              <w:fldChar w:fldCharType="begin"/>
            </w:r>
            <w:r w:rsidR="0071638C">
              <w:rPr>
                <w:noProof/>
                <w:webHidden/>
              </w:rPr>
              <w:instrText xml:space="preserve"> PAGEREF _Toc404919619 \h </w:instrText>
            </w:r>
            <w:r>
              <w:rPr>
                <w:noProof/>
                <w:webHidden/>
              </w:rPr>
            </w:r>
            <w:r>
              <w:rPr>
                <w:noProof/>
                <w:webHidden/>
              </w:rPr>
              <w:fldChar w:fldCharType="separate"/>
            </w:r>
            <w:r w:rsidR="0071638C">
              <w:rPr>
                <w:noProof/>
                <w:webHidden/>
              </w:rPr>
              <w:t>3</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20" w:history="1">
            <w:r w:rsidR="0071638C" w:rsidRPr="000C36ED">
              <w:rPr>
                <w:rStyle w:val="Hipervnculo"/>
                <w:b/>
                <w:noProof/>
              </w:rPr>
              <w:t>MODELO DE CALIDAD</w:t>
            </w:r>
            <w:r w:rsidR="0071638C">
              <w:rPr>
                <w:noProof/>
                <w:webHidden/>
              </w:rPr>
              <w:tab/>
            </w:r>
            <w:r>
              <w:rPr>
                <w:noProof/>
                <w:webHidden/>
              </w:rPr>
              <w:fldChar w:fldCharType="begin"/>
            </w:r>
            <w:r w:rsidR="0071638C">
              <w:rPr>
                <w:noProof/>
                <w:webHidden/>
              </w:rPr>
              <w:instrText xml:space="preserve"> PAGEREF _Toc404919620 \h </w:instrText>
            </w:r>
            <w:r>
              <w:rPr>
                <w:noProof/>
                <w:webHidden/>
              </w:rPr>
            </w:r>
            <w:r>
              <w:rPr>
                <w:noProof/>
                <w:webHidden/>
              </w:rPr>
              <w:fldChar w:fldCharType="separate"/>
            </w:r>
            <w:r w:rsidR="0071638C">
              <w:rPr>
                <w:noProof/>
                <w:webHidden/>
              </w:rPr>
              <w:t>4</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1" w:history="1">
            <w:r w:rsidR="0071638C" w:rsidRPr="000C36ED">
              <w:rPr>
                <w:rStyle w:val="Hipervnculo"/>
                <w:noProof/>
              </w:rPr>
              <w:t>ALGORITMO PARA OBTENCIÓN DEL NIVEL DE CALIDAD ALCANZADO</w:t>
            </w:r>
            <w:r w:rsidR="0071638C">
              <w:rPr>
                <w:noProof/>
                <w:webHidden/>
              </w:rPr>
              <w:tab/>
            </w:r>
            <w:r>
              <w:rPr>
                <w:noProof/>
                <w:webHidden/>
              </w:rPr>
              <w:fldChar w:fldCharType="begin"/>
            </w:r>
            <w:r w:rsidR="0071638C">
              <w:rPr>
                <w:noProof/>
                <w:webHidden/>
              </w:rPr>
              <w:instrText xml:space="preserve"> PAGEREF _Toc404919621 \h </w:instrText>
            </w:r>
            <w:r>
              <w:rPr>
                <w:noProof/>
                <w:webHidden/>
              </w:rPr>
            </w:r>
            <w:r>
              <w:rPr>
                <w:noProof/>
                <w:webHidden/>
              </w:rPr>
              <w:fldChar w:fldCharType="separate"/>
            </w:r>
            <w:r w:rsidR="0071638C">
              <w:rPr>
                <w:noProof/>
                <w:webHidden/>
              </w:rPr>
              <w:t>4</w:t>
            </w:r>
            <w:r>
              <w:rPr>
                <w:noProof/>
                <w:webHidden/>
              </w:rPr>
              <w:fldChar w:fldCharType="end"/>
            </w:r>
          </w:hyperlink>
        </w:p>
        <w:p w:rsidR="0071638C" w:rsidRDefault="00CE4ECB">
          <w:pPr>
            <w:pStyle w:val="TDC3"/>
            <w:tabs>
              <w:tab w:val="right" w:leader="dot" w:pos="9350"/>
            </w:tabs>
            <w:rPr>
              <w:rFonts w:asciiTheme="minorHAnsi" w:eastAsiaTheme="minorEastAsia" w:hAnsiTheme="minorHAnsi" w:cstheme="minorBidi"/>
              <w:noProof/>
              <w:color w:val="auto"/>
              <w:szCs w:val="22"/>
            </w:rPr>
          </w:pPr>
          <w:hyperlink w:anchor="_Toc404919622" w:history="1">
            <w:r w:rsidR="0071638C" w:rsidRPr="000C36ED">
              <w:rPr>
                <w:rStyle w:val="Hipervnculo"/>
                <w:noProof/>
              </w:rPr>
              <w:t>Características y Subcaracterísticas Utilizadas</w:t>
            </w:r>
            <w:r w:rsidR="0071638C">
              <w:rPr>
                <w:noProof/>
                <w:webHidden/>
              </w:rPr>
              <w:tab/>
            </w:r>
            <w:r>
              <w:rPr>
                <w:noProof/>
                <w:webHidden/>
              </w:rPr>
              <w:fldChar w:fldCharType="begin"/>
            </w:r>
            <w:r w:rsidR="0071638C">
              <w:rPr>
                <w:noProof/>
                <w:webHidden/>
              </w:rPr>
              <w:instrText xml:space="preserve"> PAGEREF _Toc404919622 \h </w:instrText>
            </w:r>
            <w:r>
              <w:rPr>
                <w:noProof/>
                <w:webHidden/>
              </w:rPr>
            </w:r>
            <w:r>
              <w:rPr>
                <w:noProof/>
                <w:webHidden/>
              </w:rPr>
              <w:fldChar w:fldCharType="separate"/>
            </w:r>
            <w:r w:rsidR="0071638C">
              <w:rPr>
                <w:noProof/>
                <w:webHidden/>
              </w:rPr>
              <w:t>4</w:t>
            </w:r>
            <w:r>
              <w:rPr>
                <w:noProof/>
                <w:webHidden/>
              </w:rPr>
              <w:fldChar w:fldCharType="end"/>
            </w:r>
          </w:hyperlink>
        </w:p>
        <w:p w:rsidR="0071638C" w:rsidRDefault="00CE4ECB">
          <w:pPr>
            <w:pStyle w:val="TDC3"/>
            <w:tabs>
              <w:tab w:val="right" w:leader="dot" w:pos="9350"/>
            </w:tabs>
            <w:rPr>
              <w:rFonts w:asciiTheme="minorHAnsi" w:eastAsiaTheme="minorEastAsia" w:hAnsiTheme="minorHAnsi" w:cstheme="minorBidi"/>
              <w:noProof/>
              <w:color w:val="auto"/>
              <w:szCs w:val="22"/>
            </w:rPr>
          </w:pPr>
          <w:hyperlink w:anchor="_Toc404919623" w:history="1">
            <w:r w:rsidR="0071638C" w:rsidRPr="000C36ED">
              <w:rPr>
                <w:rStyle w:val="Hipervnculo"/>
                <w:noProof/>
              </w:rPr>
              <w:t>Criterios de Evaluación de Métricas</w:t>
            </w:r>
            <w:r w:rsidR="0071638C">
              <w:rPr>
                <w:noProof/>
                <w:webHidden/>
              </w:rPr>
              <w:tab/>
            </w:r>
            <w:r>
              <w:rPr>
                <w:noProof/>
                <w:webHidden/>
              </w:rPr>
              <w:fldChar w:fldCharType="begin"/>
            </w:r>
            <w:r w:rsidR="0071638C">
              <w:rPr>
                <w:noProof/>
                <w:webHidden/>
              </w:rPr>
              <w:instrText xml:space="preserve"> PAGEREF _Toc404919623 \h </w:instrText>
            </w:r>
            <w:r>
              <w:rPr>
                <w:noProof/>
                <w:webHidden/>
              </w:rPr>
            </w:r>
            <w:r>
              <w:rPr>
                <w:noProof/>
                <w:webHidden/>
              </w:rPr>
              <w:fldChar w:fldCharType="separate"/>
            </w:r>
            <w:r w:rsidR="0071638C">
              <w:rPr>
                <w:noProof/>
                <w:webHidden/>
              </w:rPr>
              <w:t>5</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4" w:history="1">
            <w:r w:rsidR="0071638C" w:rsidRPr="000C36ED">
              <w:rPr>
                <w:rStyle w:val="Hipervnculo"/>
                <w:noProof/>
              </w:rPr>
              <w:t>ALGORITMO DE CALIDAD - CALIFICACIÓN FINAL</w:t>
            </w:r>
            <w:r w:rsidR="0071638C">
              <w:rPr>
                <w:noProof/>
                <w:webHidden/>
              </w:rPr>
              <w:tab/>
            </w:r>
            <w:r>
              <w:rPr>
                <w:noProof/>
                <w:webHidden/>
              </w:rPr>
              <w:fldChar w:fldCharType="begin"/>
            </w:r>
            <w:r w:rsidR="0071638C">
              <w:rPr>
                <w:noProof/>
                <w:webHidden/>
              </w:rPr>
              <w:instrText xml:space="preserve"> PAGEREF _Toc404919624 \h </w:instrText>
            </w:r>
            <w:r>
              <w:rPr>
                <w:noProof/>
                <w:webHidden/>
              </w:rPr>
            </w:r>
            <w:r>
              <w:rPr>
                <w:noProof/>
                <w:webHidden/>
              </w:rPr>
              <w:fldChar w:fldCharType="separate"/>
            </w:r>
            <w:r w:rsidR="0071638C">
              <w:rPr>
                <w:noProof/>
                <w:webHidden/>
              </w:rPr>
              <w:t>9</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5" w:history="1">
            <w:r w:rsidR="0071638C" w:rsidRPr="000C36ED">
              <w:rPr>
                <w:rStyle w:val="Hipervnculo"/>
                <w:noProof/>
              </w:rPr>
              <w:t>PUNTUACIÓN DEL ALGORITMO DE CALIDAD</w:t>
            </w:r>
            <w:r w:rsidR="0071638C">
              <w:rPr>
                <w:noProof/>
                <w:webHidden/>
              </w:rPr>
              <w:tab/>
            </w:r>
            <w:r>
              <w:rPr>
                <w:noProof/>
                <w:webHidden/>
              </w:rPr>
              <w:fldChar w:fldCharType="begin"/>
            </w:r>
            <w:r w:rsidR="0071638C">
              <w:rPr>
                <w:noProof/>
                <w:webHidden/>
              </w:rPr>
              <w:instrText xml:space="preserve"> PAGEREF _Toc404919625 \h </w:instrText>
            </w:r>
            <w:r>
              <w:rPr>
                <w:noProof/>
                <w:webHidden/>
              </w:rPr>
            </w:r>
            <w:r>
              <w:rPr>
                <w:noProof/>
                <w:webHidden/>
              </w:rPr>
              <w:fldChar w:fldCharType="separate"/>
            </w:r>
            <w:r w:rsidR="0071638C">
              <w:rPr>
                <w:noProof/>
                <w:webHidden/>
              </w:rPr>
              <w:t>10</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6" w:history="1">
            <w:r w:rsidR="0071638C" w:rsidRPr="000C36ED">
              <w:rPr>
                <w:rStyle w:val="Hipervnculo"/>
                <w:noProof/>
              </w:rPr>
              <w:t>ANALISIS DE CALIFICACIÓN FINAL</w:t>
            </w:r>
            <w:r w:rsidR="0071638C">
              <w:rPr>
                <w:noProof/>
                <w:webHidden/>
              </w:rPr>
              <w:tab/>
            </w:r>
            <w:r>
              <w:rPr>
                <w:noProof/>
                <w:webHidden/>
              </w:rPr>
              <w:fldChar w:fldCharType="begin"/>
            </w:r>
            <w:r w:rsidR="0071638C">
              <w:rPr>
                <w:noProof/>
                <w:webHidden/>
              </w:rPr>
              <w:instrText xml:space="preserve"> PAGEREF _Toc404919626 \h </w:instrText>
            </w:r>
            <w:r>
              <w:rPr>
                <w:noProof/>
                <w:webHidden/>
              </w:rPr>
            </w:r>
            <w:r>
              <w:rPr>
                <w:noProof/>
                <w:webHidden/>
              </w:rPr>
              <w:fldChar w:fldCharType="separate"/>
            </w:r>
            <w:r w:rsidR="0071638C">
              <w:rPr>
                <w:noProof/>
                <w:webHidden/>
              </w:rPr>
              <w:t>11</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27" w:history="1">
            <w:r w:rsidR="0071638C" w:rsidRPr="000C36ED">
              <w:rPr>
                <w:rStyle w:val="Hipervnculo"/>
                <w:b/>
                <w:noProof/>
              </w:rPr>
              <w:t>MÉTODOS DE CAJA BLANCA</w:t>
            </w:r>
            <w:r w:rsidR="0071638C">
              <w:rPr>
                <w:noProof/>
                <w:webHidden/>
              </w:rPr>
              <w:tab/>
            </w:r>
            <w:r>
              <w:rPr>
                <w:noProof/>
                <w:webHidden/>
              </w:rPr>
              <w:fldChar w:fldCharType="begin"/>
            </w:r>
            <w:r w:rsidR="0071638C">
              <w:rPr>
                <w:noProof/>
                <w:webHidden/>
              </w:rPr>
              <w:instrText xml:space="preserve"> PAGEREF _Toc404919627 \h </w:instrText>
            </w:r>
            <w:r>
              <w:rPr>
                <w:noProof/>
                <w:webHidden/>
              </w:rPr>
            </w:r>
            <w:r>
              <w:rPr>
                <w:noProof/>
                <w:webHidden/>
              </w:rPr>
              <w:fldChar w:fldCharType="separate"/>
            </w:r>
            <w:r w:rsidR="0071638C">
              <w:rPr>
                <w:noProof/>
                <w:webHidden/>
              </w:rPr>
              <w:t>11</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8" w:history="1">
            <w:r w:rsidR="0071638C" w:rsidRPr="000C36ED">
              <w:rPr>
                <w:rStyle w:val="Hipervnculo"/>
                <w:noProof/>
              </w:rPr>
              <w:t>REPORTE DE LA HERRAMIENTA DE TESTING</w:t>
            </w:r>
            <w:r w:rsidR="0071638C">
              <w:rPr>
                <w:noProof/>
                <w:webHidden/>
              </w:rPr>
              <w:tab/>
            </w:r>
            <w:r>
              <w:rPr>
                <w:noProof/>
                <w:webHidden/>
              </w:rPr>
              <w:fldChar w:fldCharType="begin"/>
            </w:r>
            <w:r w:rsidR="0071638C">
              <w:rPr>
                <w:noProof/>
                <w:webHidden/>
              </w:rPr>
              <w:instrText xml:space="preserve"> PAGEREF _Toc404919628 \h </w:instrText>
            </w:r>
            <w:r>
              <w:rPr>
                <w:noProof/>
                <w:webHidden/>
              </w:rPr>
            </w:r>
            <w:r>
              <w:rPr>
                <w:noProof/>
                <w:webHidden/>
              </w:rPr>
              <w:fldChar w:fldCharType="separate"/>
            </w:r>
            <w:r w:rsidR="0071638C">
              <w:rPr>
                <w:noProof/>
                <w:webHidden/>
              </w:rPr>
              <w:t>11</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29" w:history="1">
            <w:r w:rsidR="0071638C" w:rsidRPr="000C36ED">
              <w:rPr>
                <w:rStyle w:val="Hipervnculo"/>
                <w:noProof/>
              </w:rPr>
              <w:t>MÉTODO DE MC CABE</w:t>
            </w:r>
            <w:r w:rsidR="0071638C">
              <w:rPr>
                <w:noProof/>
                <w:webHidden/>
              </w:rPr>
              <w:tab/>
            </w:r>
            <w:r>
              <w:rPr>
                <w:noProof/>
                <w:webHidden/>
              </w:rPr>
              <w:fldChar w:fldCharType="begin"/>
            </w:r>
            <w:r w:rsidR="0071638C">
              <w:rPr>
                <w:noProof/>
                <w:webHidden/>
              </w:rPr>
              <w:instrText xml:space="preserve"> PAGEREF _Toc404919629 \h </w:instrText>
            </w:r>
            <w:r>
              <w:rPr>
                <w:noProof/>
                <w:webHidden/>
              </w:rPr>
            </w:r>
            <w:r>
              <w:rPr>
                <w:noProof/>
                <w:webHidden/>
              </w:rPr>
              <w:fldChar w:fldCharType="separate"/>
            </w:r>
            <w:r w:rsidR="0071638C">
              <w:rPr>
                <w:noProof/>
                <w:webHidden/>
              </w:rPr>
              <w:t>13</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0" w:history="1">
            <w:r w:rsidR="0071638C" w:rsidRPr="000C36ED">
              <w:rPr>
                <w:rStyle w:val="Hipervnculo"/>
                <w:noProof/>
              </w:rPr>
              <w:t>MÉTODO DE COBERTURA DE DECISIONES</w:t>
            </w:r>
            <w:r w:rsidR="0071638C">
              <w:rPr>
                <w:noProof/>
                <w:webHidden/>
              </w:rPr>
              <w:tab/>
            </w:r>
            <w:r>
              <w:rPr>
                <w:noProof/>
                <w:webHidden/>
              </w:rPr>
              <w:fldChar w:fldCharType="begin"/>
            </w:r>
            <w:r w:rsidR="0071638C">
              <w:rPr>
                <w:noProof/>
                <w:webHidden/>
              </w:rPr>
              <w:instrText xml:space="preserve"> PAGEREF _Toc404919630 \h </w:instrText>
            </w:r>
            <w:r>
              <w:rPr>
                <w:noProof/>
                <w:webHidden/>
              </w:rPr>
            </w:r>
            <w:r>
              <w:rPr>
                <w:noProof/>
                <w:webHidden/>
              </w:rPr>
              <w:fldChar w:fldCharType="separate"/>
            </w:r>
            <w:r w:rsidR="0071638C">
              <w:rPr>
                <w:noProof/>
                <w:webHidden/>
              </w:rPr>
              <w:t>17</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31" w:history="1">
            <w:r w:rsidR="0071638C" w:rsidRPr="000C36ED">
              <w:rPr>
                <w:rStyle w:val="Hipervnculo"/>
                <w:b/>
                <w:noProof/>
              </w:rPr>
              <w:t>MÉTODO DE CAJA NEGRA</w:t>
            </w:r>
            <w:r w:rsidR="0071638C">
              <w:rPr>
                <w:noProof/>
                <w:webHidden/>
              </w:rPr>
              <w:tab/>
            </w:r>
            <w:r>
              <w:rPr>
                <w:noProof/>
                <w:webHidden/>
              </w:rPr>
              <w:fldChar w:fldCharType="begin"/>
            </w:r>
            <w:r w:rsidR="0071638C">
              <w:rPr>
                <w:noProof/>
                <w:webHidden/>
              </w:rPr>
              <w:instrText xml:space="preserve"> PAGEREF _Toc404919631 \h </w:instrText>
            </w:r>
            <w:r>
              <w:rPr>
                <w:noProof/>
                <w:webHidden/>
              </w:rPr>
            </w:r>
            <w:r>
              <w:rPr>
                <w:noProof/>
                <w:webHidden/>
              </w:rPr>
              <w:fldChar w:fldCharType="separate"/>
            </w:r>
            <w:r w:rsidR="0071638C">
              <w:rPr>
                <w:noProof/>
                <w:webHidden/>
              </w:rPr>
              <w:t>27</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32" w:history="1">
            <w:r w:rsidR="0071638C" w:rsidRPr="000C36ED">
              <w:rPr>
                <w:rStyle w:val="Hipervnculo"/>
                <w:b/>
                <w:noProof/>
              </w:rPr>
              <w:t>PRUEBAS DEL SISTEMA APLICADAS</w:t>
            </w:r>
            <w:r w:rsidR="0071638C">
              <w:rPr>
                <w:noProof/>
                <w:webHidden/>
              </w:rPr>
              <w:tab/>
            </w:r>
            <w:r>
              <w:rPr>
                <w:noProof/>
                <w:webHidden/>
              </w:rPr>
              <w:fldChar w:fldCharType="begin"/>
            </w:r>
            <w:r w:rsidR="0071638C">
              <w:rPr>
                <w:noProof/>
                <w:webHidden/>
              </w:rPr>
              <w:instrText xml:space="preserve"> PAGEREF _Toc404919632 \h </w:instrText>
            </w:r>
            <w:r>
              <w:rPr>
                <w:noProof/>
                <w:webHidden/>
              </w:rPr>
            </w:r>
            <w:r>
              <w:rPr>
                <w:noProof/>
                <w:webHidden/>
              </w:rPr>
              <w:fldChar w:fldCharType="separate"/>
            </w:r>
            <w:r w:rsidR="0071638C">
              <w:rPr>
                <w:noProof/>
                <w:webHidden/>
              </w:rPr>
              <w:t>32</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3" w:history="1">
            <w:r w:rsidR="0071638C" w:rsidRPr="000C36ED">
              <w:rPr>
                <w:rStyle w:val="Hipervnculo"/>
                <w:bCs/>
                <w:noProof/>
              </w:rPr>
              <w:t>OBJETIVO</w:t>
            </w:r>
            <w:r w:rsidR="0071638C">
              <w:rPr>
                <w:noProof/>
                <w:webHidden/>
              </w:rPr>
              <w:tab/>
            </w:r>
            <w:r>
              <w:rPr>
                <w:noProof/>
                <w:webHidden/>
              </w:rPr>
              <w:fldChar w:fldCharType="begin"/>
            </w:r>
            <w:r w:rsidR="0071638C">
              <w:rPr>
                <w:noProof/>
                <w:webHidden/>
              </w:rPr>
              <w:instrText xml:space="preserve"> PAGEREF _Toc404919633 \h </w:instrText>
            </w:r>
            <w:r>
              <w:rPr>
                <w:noProof/>
                <w:webHidden/>
              </w:rPr>
            </w:r>
            <w:r>
              <w:rPr>
                <w:noProof/>
                <w:webHidden/>
              </w:rPr>
              <w:fldChar w:fldCharType="separate"/>
            </w:r>
            <w:r w:rsidR="0071638C">
              <w:rPr>
                <w:noProof/>
                <w:webHidden/>
              </w:rPr>
              <w:t>32</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4" w:history="1">
            <w:r w:rsidR="0071638C" w:rsidRPr="000C36ED">
              <w:rPr>
                <w:rStyle w:val="Hipervnculo"/>
                <w:bCs/>
                <w:noProof/>
              </w:rPr>
              <w:t>DESARROLLO</w:t>
            </w:r>
            <w:r w:rsidR="0071638C">
              <w:rPr>
                <w:noProof/>
                <w:webHidden/>
              </w:rPr>
              <w:tab/>
            </w:r>
            <w:r>
              <w:rPr>
                <w:noProof/>
                <w:webHidden/>
              </w:rPr>
              <w:fldChar w:fldCharType="begin"/>
            </w:r>
            <w:r w:rsidR="0071638C">
              <w:rPr>
                <w:noProof/>
                <w:webHidden/>
              </w:rPr>
              <w:instrText xml:space="preserve"> PAGEREF _Toc404919634 \h </w:instrText>
            </w:r>
            <w:r>
              <w:rPr>
                <w:noProof/>
                <w:webHidden/>
              </w:rPr>
            </w:r>
            <w:r>
              <w:rPr>
                <w:noProof/>
                <w:webHidden/>
              </w:rPr>
              <w:fldChar w:fldCharType="separate"/>
            </w:r>
            <w:r w:rsidR="0071638C">
              <w:rPr>
                <w:noProof/>
                <w:webHidden/>
              </w:rPr>
              <w:t>32</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35" w:history="1">
            <w:r w:rsidR="0071638C" w:rsidRPr="000C36ED">
              <w:rPr>
                <w:rStyle w:val="Hipervnculo"/>
                <w:b/>
                <w:noProof/>
              </w:rPr>
              <w:t>MANUAL DE USUARIO</w:t>
            </w:r>
            <w:r w:rsidR="0071638C">
              <w:rPr>
                <w:noProof/>
                <w:webHidden/>
              </w:rPr>
              <w:tab/>
            </w:r>
            <w:r>
              <w:rPr>
                <w:noProof/>
                <w:webHidden/>
              </w:rPr>
              <w:fldChar w:fldCharType="begin"/>
            </w:r>
            <w:r w:rsidR="0071638C">
              <w:rPr>
                <w:noProof/>
                <w:webHidden/>
              </w:rPr>
              <w:instrText xml:space="preserve"> PAGEREF _Toc404919635 \h </w:instrText>
            </w:r>
            <w:r>
              <w:rPr>
                <w:noProof/>
                <w:webHidden/>
              </w:rPr>
            </w:r>
            <w:r>
              <w:rPr>
                <w:noProof/>
                <w:webHidden/>
              </w:rPr>
              <w:fldChar w:fldCharType="separate"/>
            </w:r>
            <w:r w:rsidR="0071638C">
              <w:rPr>
                <w:noProof/>
                <w:webHidden/>
              </w:rPr>
              <w:t>34</w:t>
            </w:r>
            <w:r>
              <w:rPr>
                <w:noProof/>
                <w:webHidden/>
              </w:rPr>
              <w:fldChar w:fldCharType="end"/>
            </w:r>
          </w:hyperlink>
        </w:p>
        <w:p w:rsidR="0071638C" w:rsidRDefault="00CE4ECB">
          <w:pPr>
            <w:pStyle w:val="TDC1"/>
            <w:tabs>
              <w:tab w:val="right" w:leader="dot" w:pos="9350"/>
            </w:tabs>
            <w:rPr>
              <w:rFonts w:asciiTheme="minorHAnsi" w:eastAsiaTheme="minorEastAsia" w:hAnsiTheme="minorHAnsi" w:cstheme="minorBidi"/>
              <w:noProof/>
              <w:color w:val="auto"/>
              <w:szCs w:val="22"/>
            </w:rPr>
          </w:pPr>
          <w:hyperlink w:anchor="_Toc404919636" w:history="1">
            <w:r w:rsidR="0071638C" w:rsidRPr="000C36ED">
              <w:rPr>
                <w:rStyle w:val="Hipervnculo"/>
                <w:b/>
                <w:noProof/>
              </w:rPr>
              <w:t>ENCUESTA DE SATISFACCIÓN DE USUARIO CON COMPARACIÓN SOBRE EL MODELO DE CALIDAD</w:t>
            </w:r>
            <w:r w:rsidR="0071638C">
              <w:rPr>
                <w:noProof/>
                <w:webHidden/>
              </w:rPr>
              <w:tab/>
            </w:r>
            <w:r>
              <w:rPr>
                <w:noProof/>
                <w:webHidden/>
              </w:rPr>
              <w:fldChar w:fldCharType="begin"/>
            </w:r>
            <w:r w:rsidR="0071638C">
              <w:rPr>
                <w:noProof/>
                <w:webHidden/>
              </w:rPr>
              <w:instrText xml:space="preserve"> PAGEREF _Toc404919636 \h </w:instrText>
            </w:r>
            <w:r>
              <w:rPr>
                <w:noProof/>
                <w:webHidden/>
              </w:rPr>
            </w:r>
            <w:r>
              <w:rPr>
                <w:noProof/>
                <w:webHidden/>
              </w:rPr>
              <w:fldChar w:fldCharType="separate"/>
            </w:r>
            <w:r w:rsidR="0071638C">
              <w:rPr>
                <w:noProof/>
                <w:webHidden/>
              </w:rPr>
              <w:t>35</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7" w:history="1">
            <w:r w:rsidR="0071638C" w:rsidRPr="000C36ED">
              <w:rPr>
                <w:rStyle w:val="Hipervnculo"/>
                <w:noProof/>
              </w:rPr>
              <w:t>MODELO DE ENCUESTA DE SATISFACCIÓN</w:t>
            </w:r>
            <w:r w:rsidR="0071638C">
              <w:rPr>
                <w:noProof/>
                <w:webHidden/>
              </w:rPr>
              <w:tab/>
            </w:r>
            <w:r>
              <w:rPr>
                <w:noProof/>
                <w:webHidden/>
              </w:rPr>
              <w:fldChar w:fldCharType="begin"/>
            </w:r>
            <w:r w:rsidR="0071638C">
              <w:rPr>
                <w:noProof/>
                <w:webHidden/>
              </w:rPr>
              <w:instrText xml:space="preserve"> PAGEREF _Toc404919637 \h </w:instrText>
            </w:r>
            <w:r>
              <w:rPr>
                <w:noProof/>
                <w:webHidden/>
              </w:rPr>
            </w:r>
            <w:r>
              <w:rPr>
                <w:noProof/>
                <w:webHidden/>
              </w:rPr>
              <w:fldChar w:fldCharType="separate"/>
            </w:r>
            <w:r w:rsidR="0071638C">
              <w:rPr>
                <w:noProof/>
                <w:webHidden/>
              </w:rPr>
              <w:t>35</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8" w:history="1">
            <w:r w:rsidR="0071638C" w:rsidRPr="000C36ED">
              <w:rPr>
                <w:rStyle w:val="Hipervnculo"/>
                <w:noProof/>
              </w:rPr>
              <w:t>ENCUESTAS</w:t>
            </w:r>
            <w:r w:rsidR="0071638C">
              <w:rPr>
                <w:noProof/>
                <w:webHidden/>
              </w:rPr>
              <w:tab/>
            </w:r>
            <w:r>
              <w:rPr>
                <w:noProof/>
                <w:webHidden/>
              </w:rPr>
              <w:fldChar w:fldCharType="begin"/>
            </w:r>
            <w:r w:rsidR="0071638C">
              <w:rPr>
                <w:noProof/>
                <w:webHidden/>
              </w:rPr>
              <w:instrText xml:space="preserve"> PAGEREF _Toc404919638 \h </w:instrText>
            </w:r>
            <w:r>
              <w:rPr>
                <w:noProof/>
                <w:webHidden/>
              </w:rPr>
            </w:r>
            <w:r>
              <w:rPr>
                <w:noProof/>
                <w:webHidden/>
              </w:rPr>
              <w:fldChar w:fldCharType="separate"/>
            </w:r>
            <w:r w:rsidR="0071638C">
              <w:rPr>
                <w:noProof/>
                <w:webHidden/>
              </w:rPr>
              <w:t>36</w:t>
            </w:r>
            <w:r>
              <w:rPr>
                <w:noProof/>
                <w:webHidden/>
              </w:rPr>
              <w:fldChar w:fldCharType="end"/>
            </w:r>
          </w:hyperlink>
        </w:p>
        <w:p w:rsidR="0071638C" w:rsidRDefault="00CE4ECB">
          <w:pPr>
            <w:pStyle w:val="TDC2"/>
            <w:tabs>
              <w:tab w:val="right" w:leader="dot" w:pos="9350"/>
            </w:tabs>
            <w:rPr>
              <w:rFonts w:asciiTheme="minorHAnsi" w:eastAsiaTheme="minorEastAsia" w:hAnsiTheme="minorHAnsi" w:cstheme="minorBidi"/>
              <w:noProof/>
              <w:color w:val="auto"/>
              <w:szCs w:val="22"/>
            </w:rPr>
          </w:pPr>
          <w:hyperlink w:anchor="_Toc404919639" w:history="1">
            <w:r w:rsidR="0071638C" w:rsidRPr="000C36ED">
              <w:rPr>
                <w:rStyle w:val="Hipervnculo"/>
                <w:noProof/>
              </w:rPr>
              <w:t>ANÁLISIS DEL RESULTADO DE ENCUESTA</w:t>
            </w:r>
            <w:r w:rsidR="0071638C">
              <w:rPr>
                <w:noProof/>
                <w:webHidden/>
              </w:rPr>
              <w:tab/>
            </w:r>
            <w:r>
              <w:rPr>
                <w:noProof/>
                <w:webHidden/>
              </w:rPr>
              <w:fldChar w:fldCharType="begin"/>
            </w:r>
            <w:r w:rsidR="0071638C">
              <w:rPr>
                <w:noProof/>
                <w:webHidden/>
              </w:rPr>
              <w:instrText xml:space="preserve"> PAGEREF _Toc404919639 \h </w:instrText>
            </w:r>
            <w:r>
              <w:rPr>
                <w:noProof/>
                <w:webHidden/>
              </w:rPr>
            </w:r>
            <w:r>
              <w:rPr>
                <w:noProof/>
                <w:webHidden/>
              </w:rPr>
              <w:fldChar w:fldCharType="separate"/>
            </w:r>
            <w:r w:rsidR="0071638C">
              <w:rPr>
                <w:noProof/>
                <w:webHidden/>
              </w:rPr>
              <w:t>47</w:t>
            </w:r>
            <w:r>
              <w:rPr>
                <w:noProof/>
                <w:webHidden/>
              </w:rPr>
              <w:fldChar w:fldCharType="end"/>
            </w:r>
          </w:hyperlink>
        </w:p>
        <w:p w:rsidR="0082186B" w:rsidRDefault="00CE4ECB">
          <w:pPr>
            <w:rPr>
              <w:lang w:val="es-ES"/>
            </w:rPr>
          </w:pPr>
          <w:r>
            <w:rPr>
              <w:lang w:val="es-ES"/>
            </w:rPr>
            <w:fldChar w:fldCharType="end"/>
          </w:r>
        </w:p>
      </w:sdtContent>
    </w:sdt>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60657C" w:rsidRDefault="0060657C">
      <w:pPr>
        <w:pStyle w:val="normal0"/>
      </w:pPr>
    </w:p>
    <w:p w:rsidR="00713C74" w:rsidRDefault="00713C74" w:rsidP="001D071F">
      <w:pPr>
        <w:pStyle w:val="normal0"/>
        <w:outlineLvl w:val="0"/>
      </w:pPr>
    </w:p>
    <w:p w:rsidR="00893690" w:rsidRPr="001D071F" w:rsidRDefault="00893690" w:rsidP="001D071F">
      <w:pPr>
        <w:pStyle w:val="normal0"/>
        <w:outlineLvl w:val="0"/>
        <w:rPr>
          <w:b/>
          <w:color w:val="0070C0"/>
          <w:sz w:val="32"/>
          <w:szCs w:val="32"/>
        </w:rPr>
      </w:pPr>
      <w:bookmarkStart w:id="4" w:name="_Toc404919619"/>
      <w:r w:rsidRPr="001D071F">
        <w:rPr>
          <w:b/>
          <w:color w:val="0070C0"/>
          <w:sz w:val="32"/>
          <w:szCs w:val="32"/>
        </w:rPr>
        <w:t>DESCRIPCIÓN FUNCIONAL DEL SISTEMA</w:t>
      </w:r>
      <w:bookmarkEnd w:id="4"/>
    </w:p>
    <w:p w:rsidR="00893690" w:rsidRDefault="00893690">
      <w:pPr>
        <w:pStyle w:val="normal0"/>
      </w:pPr>
    </w:p>
    <w:p w:rsidR="00893690" w:rsidRDefault="00713C74">
      <w:pPr>
        <w:pStyle w:val="normal0"/>
      </w:pPr>
      <w:r>
        <w:t xml:space="preserve">  El sistema de "Gestor de Libros" está orientado a usuarios tales como editoriales, bibliotecas, librerías</w:t>
      </w:r>
      <w:r w:rsidR="00634341">
        <w:t xml:space="preserve">, o cualquier entidad en la cual necesiten tener un orden establecido para acceder a la información de un libro con sólo cargar su código ISBN (código unívoco que identifica cada libro). A través del mismo el usuario podrá acceder al siguiente detalle: </w:t>
      </w:r>
    </w:p>
    <w:p w:rsidR="00634341" w:rsidRDefault="00634341" w:rsidP="00634341">
      <w:pPr>
        <w:pStyle w:val="normal0"/>
        <w:numPr>
          <w:ilvl w:val="0"/>
          <w:numId w:val="9"/>
        </w:numPr>
      </w:pPr>
      <w:r>
        <w:t>Título,</w:t>
      </w:r>
    </w:p>
    <w:p w:rsidR="00634341" w:rsidRDefault="00634341" w:rsidP="00634341">
      <w:pPr>
        <w:pStyle w:val="normal0"/>
        <w:numPr>
          <w:ilvl w:val="0"/>
          <w:numId w:val="9"/>
        </w:numPr>
      </w:pPr>
      <w:r>
        <w:t>Autor,</w:t>
      </w:r>
    </w:p>
    <w:p w:rsidR="00634341" w:rsidRDefault="00634341" w:rsidP="00634341">
      <w:pPr>
        <w:pStyle w:val="normal0"/>
        <w:numPr>
          <w:ilvl w:val="0"/>
          <w:numId w:val="9"/>
        </w:numPr>
      </w:pPr>
      <w:r>
        <w:t>Editorial,</w:t>
      </w:r>
    </w:p>
    <w:p w:rsidR="00634341" w:rsidRDefault="00634341" w:rsidP="00634341">
      <w:pPr>
        <w:pStyle w:val="normal0"/>
        <w:numPr>
          <w:ilvl w:val="0"/>
          <w:numId w:val="9"/>
        </w:numPr>
      </w:pPr>
      <w:r>
        <w:t>Edición,</w:t>
      </w:r>
    </w:p>
    <w:p w:rsidR="00634341" w:rsidRDefault="00634341" w:rsidP="00634341">
      <w:pPr>
        <w:pStyle w:val="normal0"/>
        <w:numPr>
          <w:ilvl w:val="0"/>
          <w:numId w:val="9"/>
        </w:numPr>
      </w:pPr>
      <w:r>
        <w:t>Año de publicación.</w:t>
      </w:r>
    </w:p>
    <w:p w:rsidR="003C17C0" w:rsidRDefault="00634341">
      <w:pPr>
        <w:pStyle w:val="normal0"/>
      </w:pPr>
      <w:r>
        <w:t xml:space="preserve"> Este sistema permite dar de alta nuevos libros, consultar los existentes y actualizar datos en estos, darlos de baja, ordenarlos y visualizar la totalidad de los mismos a partir de la opción listar registros. Esta última opción se utilizará principalmente para buscar un libro en particular cuando no se conozca el código ISBN (en caso de que la base de datos sea acotada).</w:t>
      </w:r>
    </w:p>
    <w:p w:rsidR="00AC1F83" w:rsidRDefault="00AC1F83">
      <w:pPr>
        <w:pStyle w:val="normal0"/>
      </w:pPr>
      <w:r>
        <w:t xml:space="preserve"> En caso de alta, el usuario deberá adjudicar un nuevo código ISBN y completar los datos mencionados luego del primer párrafo (datos a los cuales el mismo permite acceder).</w:t>
      </w:r>
    </w:p>
    <w:p w:rsidR="00634341" w:rsidRDefault="003C17C0">
      <w:pPr>
        <w:pStyle w:val="normal0"/>
      </w:pPr>
      <w:r>
        <w:t xml:space="preserve"> Se podrá salir del sistema en cualquier momento, pulsando en la opción salir o el botón cancelar, habiéndose guardado automáticamente las modificaciones, altas y bajas realizadas hasta aquel momento.</w:t>
      </w:r>
    </w:p>
    <w:p w:rsidR="00C540B1" w:rsidRDefault="00C540B1">
      <w:pPr>
        <w:pStyle w:val="normal0"/>
      </w:pPr>
    </w:p>
    <w:p w:rsidR="00C540B1" w:rsidRDefault="00C540B1">
      <w:pPr>
        <w:pStyle w:val="normal0"/>
      </w:pPr>
      <w:r>
        <w:t>NOTA: El usuario deberá tener "Usuario" y "Contraseña" para poder acceder al sistema de "Gestor de Libros".</w:t>
      </w:r>
    </w:p>
    <w:p w:rsidR="00C540B1" w:rsidRDefault="00C540B1">
      <w:pPr>
        <w:pStyle w:val="normal0"/>
      </w:pPr>
    </w:p>
    <w:p w:rsidR="00C540B1" w:rsidRDefault="00C540B1">
      <w:pPr>
        <w:pStyle w:val="normal0"/>
      </w:pPr>
      <w:r>
        <w:t>Modelo de menú principal de "Gestor de Libros":</w:t>
      </w:r>
    </w:p>
    <w:p w:rsidR="00C540B1" w:rsidRDefault="00C540B1">
      <w:pPr>
        <w:pStyle w:val="normal0"/>
      </w:pPr>
    </w:p>
    <w:p w:rsidR="00C540B1" w:rsidRDefault="00C540B1" w:rsidP="00C540B1">
      <w:pPr>
        <w:pStyle w:val="normal0"/>
        <w:jc w:val="center"/>
      </w:pPr>
      <w:r>
        <w:rPr>
          <w:noProof/>
        </w:rPr>
        <w:drawing>
          <wp:inline distT="0" distB="0" distL="0" distR="0">
            <wp:extent cx="2924175" cy="2714625"/>
            <wp:effectExtent l="1905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634341" w:rsidRDefault="00634341">
      <w:pPr>
        <w:pStyle w:val="normal0"/>
      </w:pPr>
    </w:p>
    <w:p w:rsidR="00C540B1" w:rsidRDefault="00C540B1" w:rsidP="001D071F">
      <w:pPr>
        <w:pStyle w:val="normal0"/>
        <w:outlineLvl w:val="0"/>
        <w:rPr>
          <w:b/>
          <w:color w:val="0070C0"/>
          <w:sz w:val="32"/>
          <w:szCs w:val="32"/>
        </w:rPr>
      </w:pPr>
    </w:p>
    <w:p w:rsidR="001D071F" w:rsidRPr="001D071F" w:rsidRDefault="00893690" w:rsidP="001D071F">
      <w:pPr>
        <w:pStyle w:val="normal0"/>
        <w:outlineLvl w:val="0"/>
      </w:pPr>
      <w:bookmarkStart w:id="5" w:name="_Toc404919620"/>
      <w:r w:rsidRPr="001D071F">
        <w:rPr>
          <w:b/>
          <w:color w:val="0070C0"/>
          <w:sz w:val="32"/>
          <w:szCs w:val="32"/>
        </w:rPr>
        <w:t>MODELO DE CALIDAD</w:t>
      </w:r>
      <w:bookmarkEnd w:id="5"/>
    </w:p>
    <w:p w:rsidR="00893690" w:rsidRPr="001D071F" w:rsidRDefault="001D071F" w:rsidP="001D071F">
      <w:pPr>
        <w:pStyle w:val="normal0"/>
        <w:outlineLvl w:val="1"/>
        <w:rPr>
          <w:color w:val="0070C0"/>
          <w:sz w:val="24"/>
          <w:szCs w:val="24"/>
        </w:rPr>
      </w:pPr>
      <w:r>
        <w:rPr>
          <w:color w:val="0070C0"/>
          <w:sz w:val="24"/>
          <w:szCs w:val="24"/>
        </w:rPr>
        <w:t xml:space="preserve">  </w:t>
      </w:r>
      <w:bookmarkStart w:id="6" w:name="_Toc404919621"/>
      <w:r w:rsidR="00893690" w:rsidRPr="001D071F">
        <w:rPr>
          <w:color w:val="0070C0"/>
          <w:sz w:val="24"/>
          <w:szCs w:val="24"/>
        </w:rPr>
        <w:t>ALGORITMO PARA OBTENCIÓN DEL NIVEL DE CALIDAD ALCANZADO</w:t>
      </w:r>
      <w:bookmarkEnd w:id="6"/>
    </w:p>
    <w:p w:rsidR="001D071F" w:rsidRDefault="001D071F" w:rsidP="001D071F">
      <w:pPr>
        <w:pStyle w:val="Ttulo3"/>
        <w:rPr>
          <w:rFonts w:ascii="Arial" w:eastAsia="Arial" w:hAnsi="Arial" w:cs="Arial"/>
          <w:b w:val="0"/>
          <w:sz w:val="28"/>
          <w:szCs w:val="28"/>
        </w:rPr>
      </w:pPr>
      <w:bookmarkStart w:id="7" w:name="h.jfh6g4gweex8" w:colFirst="0" w:colLast="0"/>
      <w:bookmarkEnd w:id="7"/>
      <w:r>
        <w:rPr>
          <w:rFonts w:ascii="Arial" w:eastAsia="Arial" w:hAnsi="Arial" w:cs="Arial"/>
          <w:b w:val="0"/>
          <w:sz w:val="28"/>
          <w:szCs w:val="28"/>
        </w:rPr>
        <w:t xml:space="preserve">  </w:t>
      </w:r>
    </w:p>
    <w:p w:rsidR="00893690" w:rsidRPr="001D071F" w:rsidRDefault="00893690" w:rsidP="001D071F">
      <w:pPr>
        <w:pStyle w:val="Ttulo3"/>
        <w:rPr>
          <w:color w:val="000000" w:themeColor="text1"/>
          <w:sz w:val="28"/>
          <w:szCs w:val="28"/>
        </w:rPr>
      </w:pPr>
      <w:bookmarkStart w:id="8" w:name="_Toc404919622"/>
      <w:r w:rsidRPr="00EC4E9B">
        <w:rPr>
          <w:rFonts w:ascii="Arial" w:eastAsia="Arial" w:hAnsi="Arial" w:cs="Arial"/>
          <w:color w:val="000000" w:themeColor="text1"/>
          <w:sz w:val="28"/>
          <w:szCs w:val="28"/>
          <w:u w:val="single"/>
        </w:rPr>
        <w:t>Características y Subcaracterísticas Utilizadas</w:t>
      </w:r>
      <w:bookmarkEnd w:id="8"/>
    </w:p>
    <w:p w:rsidR="00CA4BD6" w:rsidRDefault="00AD41F9" w:rsidP="00CA4BD6">
      <w:pPr>
        <w:rPr>
          <w:sz w:val="24"/>
          <w:szCs w:val="24"/>
        </w:rPr>
      </w:pPr>
      <w:bookmarkStart w:id="9" w:name="h.345hb7gtoflh" w:colFirst="0" w:colLast="0"/>
      <w:bookmarkEnd w:id="9"/>
      <w:r>
        <w:rPr>
          <w:sz w:val="24"/>
          <w:szCs w:val="24"/>
        </w:rPr>
        <w:tab/>
      </w:r>
    </w:p>
    <w:p w:rsidR="00893690" w:rsidRPr="00CA4BD6" w:rsidRDefault="00CA4BD6" w:rsidP="00CA4BD6">
      <w:pPr>
        <w:rPr>
          <w:b/>
          <w:sz w:val="24"/>
          <w:szCs w:val="24"/>
        </w:rPr>
      </w:pPr>
      <w:r>
        <w:rPr>
          <w:sz w:val="24"/>
          <w:szCs w:val="24"/>
        </w:rPr>
        <w:tab/>
      </w:r>
      <w:r w:rsidR="00893690" w:rsidRPr="00CA4BD6">
        <w:rPr>
          <w:b/>
          <w:sz w:val="24"/>
          <w:szCs w:val="24"/>
        </w:rPr>
        <w:t>1. Funcionabilidad</w:t>
      </w:r>
    </w:p>
    <w:p w:rsidR="00893690" w:rsidRDefault="001D071F" w:rsidP="00893690">
      <w:pPr>
        <w:pStyle w:val="normal0"/>
      </w:pPr>
      <w:r>
        <w:t xml:space="preserve">    </w:t>
      </w:r>
      <w:r w:rsidR="00AD41F9">
        <w:tab/>
      </w:r>
      <w:r w:rsidR="00AD41F9">
        <w:tab/>
      </w:r>
      <w:r w:rsidR="00893690">
        <w:t xml:space="preserve">a. Seguridad de Acceso </w:t>
      </w:r>
    </w:p>
    <w:p w:rsidR="00893690" w:rsidRDefault="001D071F" w:rsidP="00893690">
      <w:pPr>
        <w:pStyle w:val="normal0"/>
      </w:pPr>
      <w:r>
        <w:t xml:space="preserve">  </w:t>
      </w:r>
      <w:r w:rsidR="00AD41F9">
        <w:tab/>
      </w:r>
      <w:r w:rsidR="00AD41F9">
        <w:tab/>
      </w:r>
      <w:r w:rsidR="00893690">
        <w:t xml:space="preserve">b. Exactitud de los resultados </w:t>
      </w:r>
    </w:p>
    <w:p w:rsidR="00CA4BD6" w:rsidRDefault="00AD41F9" w:rsidP="00CA4BD6">
      <w:pPr>
        <w:rPr>
          <w:sz w:val="24"/>
          <w:szCs w:val="24"/>
        </w:rPr>
      </w:pPr>
      <w:bookmarkStart w:id="10" w:name="h.80dzz3d9eg7t" w:colFirst="0" w:colLast="0"/>
      <w:bookmarkEnd w:id="10"/>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2. Eficiencia</w:t>
      </w:r>
    </w:p>
    <w:p w:rsidR="00893690" w:rsidRDefault="001D071F" w:rsidP="00893690">
      <w:pPr>
        <w:pStyle w:val="normal0"/>
      </w:pPr>
      <w:r>
        <w:t xml:space="preserve">    </w:t>
      </w:r>
      <w:r w:rsidR="00AD41F9">
        <w:tab/>
      </w:r>
      <w:r w:rsidR="00AD41F9">
        <w:tab/>
      </w:r>
      <w:r w:rsidR="00893690">
        <w:t xml:space="preserve">a. Utilización de recursos </w:t>
      </w:r>
    </w:p>
    <w:p w:rsidR="00893690" w:rsidRDefault="001D071F" w:rsidP="00893690">
      <w:pPr>
        <w:pStyle w:val="normal0"/>
      </w:pPr>
      <w:r>
        <w:t xml:space="preserve">    </w:t>
      </w:r>
      <w:r w:rsidR="00AD41F9">
        <w:tab/>
      </w:r>
      <w:r w:rsidR="00AD41F9">
        <w:tab/>
      </w:r>
      <w:r w:rsidR="00893690">
        <w:t>b. Comportamiento frente al tiempo</w:t>
      </w:r>
    </w:p>
    <w:p w:rsidR="00CA4BD6" w:rsidRDefault="00AD41F9" w:rsidP="00CA4BD6">
      <w:pPr>
        <w:rPr>
          <w:sz w:val="24"/>
          <w:szCs w:val="24"/>
        </w:rPr>
      </w:pPr>
      <w:bookmarkStart w:id="11" w:name="h.906c2imhkpn9" w:colFirst="0" w:colLast="0"/>
      <w:bookmarkEnd w:id="11"/>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3. Fiabilidad</w:t>
      </w:r>
    </w:p>
    <w:p w:rsidR="00893690" w:rsidRDefault="001D071F" w:rsidP="00893690">
      <w:pPr>
        <w:pStyle w:val="normal0"/>
      </w:pPr>
      <w:r>
        <w:t xml:space="preserve">    </w:t>
      </w:r>
      <w:r w:rsidR="00AD41F9">
        <w:tab/>
      </w:r>
      <w:r w:rsidR="00AD41F9">
        <w:tab/>
      </w:r>
      <w:r w:rsidR="00893690">
        <w:t>a. Tolerancia a fallos</w:t>
      </w:r>
    </w:p>
    <w:p w:rsidR="00893690" w:rsidRDefault="001D071F" w:rsidP="00893690">
      <w:pPr>
        <w:pStyle w:val="normal0"/>
      </w:pPr>
      <w:r>
        <w:t xml:space="preserve">    </w:t>
      </w:r>
      <w:r w:rsidR="00AD41F9">
        <w:tab/>
      </w:r>
      <w:r w:rsidR="00AD41F9">
        <w:tab/>
      </w:r>
      <w:r w:rsidR="00893690">
        <w:t>b. Capacidad de recuperación de errores</w:t>
      </w:r>
    </w:p>
    <w:p w:rsidR="00CA4BD6" w:rsidRDefault="00AD41F9" w:rsidP="00CA4BD6">
      <w:pPr>
        <w:rPr>
          <w:sz w:val="24"/>
          <w:szCs w:val="24"/>
        </w:rPr>
      </w:pPr>
      <w:bookmarkStart w:id="12" w:name="h.yn7tbeg39i7l" w:colFirst="0" w:colLast="0"/>
      <w:bookmarkEnd w:id="12"/>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4. Mantenibilidad</w:t>
      </w:r>
    </w:p>
    <w:p w:rsidR="00893690" w:rsidRDefault="001D071F" w:rsidP="00893690">
      <w:pPr>
        <w:pStyle w:val="normal0"/>
      </w:pPr>
      <w:r>
        <w:t xml:space="preserve">    </w:t>
      </w:r>
      <w:r w:rsidR="00AD41F9">
        <w:tab/>
      </w:r>
      <w:r w:rsidR="00AD41F9">
        <w:tab/>
      </w:r>
      <w:r w:rsidR="00893690">
        <w:t>a. Capacidad del código de ser analizado</w:t>
      </w:r>
    </w:p>
    <w:p w:rsidR="00893690" w:rsidRDefault="001D071F" w:rsidP="00893690">
      <w:pPr>
        <w:pStyle w:val="normal0"/>
      </w:pPr>
      <w:r>
        <w:t xml:space="preserve">    </w:t>
      </w:r>
      <w:r w:rsidR="00AD41F9">
        <w:tab/>
      </w:r>
      <w:r w:rsidR="00AD41F9">
        <w:tab/>
      </w:r>
      <w:r w:rsidR="00893690">
        <w:t>b. Capacidad del código de ser cambiado</w:t>
      </w:r>
    </w:p>
    <w:p w:rsidR="00893690" w:rsidRDefault="001D071F" w:rsidP="00893690">
      <w:pPr>
        <w:pStyle w:val="normal0"/>
      </w:pPr>
      <w:r>
        <w:t xml:space="preserve">    </w:t>
      </w:r>
      <w:r w:rsidR="00AD41F9">
        <w:tab/>
      </w:r>
      <w:r w:rsidR="00AD41F9">
        <w:tab/>
      </w:r>
      <w:r w:rsidR="00893690">
        <w:t>c. Estabilidad</w:t>
      </w:r>
    </w:p>
    <w:p w:rsidR="00CA4BD6" w:rsidRDefault="00AD41F9" w:rsidP="00CA4BD6">
      <w:pPr>
        <w:rPr>
          <w:sz w:val="24"/>
          <w:szCs w:val="24"/>
        </w:rPr>
      </w:pPr>
      <w:bookmarkStart w:id="13" w:name="h.e8leqhlzxnaj" w:colFirst="0" w:colLast="0"/>
      <w:bookmarkEnd w:id="13"/>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5. Usabilidad</w:t>
      </w:r>
    </w:p>
    <w:p w:rsidR="00893690" w:rsidRDefault="001D071F" w:rsidP="00893690">
      <w:pPr>
        <w:pStyle w:val="normal0"/>
      </w:pPr>
      <w:r>
        <w:t xml:space="preserve">    </w:t>
      </w:r>
      <w:r w:rsidR="00AD41F9">
        <w:tab/>
      </w:r>
      <w:r w:rsidR="00AD41F9">
        <w:tab/>
      </w:r>
      <w:r w:rsidR="00893690">
        <w:t>a. Capacidad de ser entendido</w:t>
      </w:r>
    </w:p>
    <w:p w:rsidR="00893690" w:rsidRDefault="001D071F" w:rsidP="00893690">
      <w:pPr>
        <w:pStyle w:val="normal0"/>
      </w:pPr>
      <w:r>
        <w:t xml:space="preserve">    </w:t>
      </w:r>
      <w:r w:rsidR="00AD41F9">
        <w:tab/>
      </w:r>
      <w:r w:rsidR="00AD41F9">
        <w:tab/>
      </w:r>
      <w:r w:rsidR="00893690">
        <w:t>b. Capacidad de ser operado</w:t>
      </w:r>
    </w:p>
    <w:p w:rsidR="00893690" w:rsidRDefault="001D071F" w:rsidP="00893690">
      <w:pPr>
        <w:pStyle w:val="normal0"/>
      </w:pPr>
      <w:r>
        <w:t xml:space="preserve">    </w:t>
      </w:r>
      <w:r w:rsidR="00AD41F9">
        <w:tab/>
      </w:r>
      <w:r w:rsidR="00AD41F9">
        <w:tab/>
      </w:r>
      <w:r w:rsidR="00893690">
        <w:t>c. Capacidad de ser atractivo para el usuario</w:t>
      </w:r>
    </w:p>
    <w:p w:rsidR="00CA4BD6" w:rsidRDefault="00AD41F9" w:rsidP="00CA4BD6">
      <w:pPr>
        <w:rPr>
          <w:sz w:val="24"/>
          <w:szCs w:val="24"/>
        </w:rPr>
      </w:pPr>
      <w:bookmarkStart w:id="14" w:name="h.96e6ovdj1y1a" w:colFirst="0" w:colLast="0"/>
      <w:bookmarkEnd w:id="14"/>
      <w:r>
        <w:rPr>
          <w:sz w:val="24"/>
          <w:szCs w:val="24"/>
        </w:rPr>
        <w:tab/>
      </w:r>
    </w:p>
    <w:p w:rsidR="00893690" w:rsidRPr="001D071F" w:rsidRDefault="00CA4BD6" w:rsidP="00CA4BD6">
      <w:pPr>
        <w:rPr>
          <w:sz w:val="24"/>
          <w:szCs w:val="24"/>
        </w:rPr>
      </w:pPr>
      <w:r>
        <w:rPr>
          <w:sz w:val="24"/>
          <w:szCs w:val="24"/>
        </w:rPr>
        <w:tab/>
      </w:r>
      <w:r w:rsidR="00893690" w:rsidRPr="00CA4BD6">
        <w:rPr>
          <w:b/>
          <w:sz w:val="24"/>
          <w:szCs w:val="24"/>
        </w:rPr>
        <w:t>6. Portabilidad</w:t>
      </w:r>
    </w:p>
    <w:p w:rsidR="00893690" w:rsidRDefault="00AD41F9" w:rsidP="00893690">
      <w:pPr>
        <w:pStyle w:val="normal0"/>
      </w:pPr>
      <w:r>
        <w:t xml:space="preserve">    </w:t>
      </w:r>
      <w:r>
        <w:tab/>
      </w:r>
      <w:r>
        <w:tab/>
      </w:r>
      <w:r w:rsidR="00893690">
        <w:t>a. Adaptabilidad</w:t>
      </w:r>
    </w:p>
    <w:p w:rsidR="00893690" w:rsidRDefault="00AD41F9" w:rsidP="00893690">
      <w:pPr>
        <w:pStyle w:val="normal0"/>
      </w:pPr>
      <w:r>
        <w:t xml:space="preserve">    </w:t>
      </w:r>
      <w:r>
        <w:tab/>
      </w:r>
      <w:r>
        <w:tab/>
      </w:r>
      <w:r w:rsidR="00893690">
        <w:t>b. Instalabilidad</w:t>
      </w:r>
    </w:p>
    <w:p w:rsidR="00893690" w:rsidRDefault="00893690" w:rsidP="00893690">
      <w:pPr>
        <w:pStyle w:val="normal0"/>
      </w:pPr>
      <w:r>
        <w:t xml:space="preserve">  </w:t>
      </w:r>
    </w:p>
    <w:p w:rsidR="001D071F" w:rsidRPr="00210EB8" w:rsidRDefault="00893690" w:rsidP="00210EB8">
      <w:pPr>
        <w:pStyle w:val="normal0"/>
      </w:pPr>
      <w:r>
        <w:t xml:space="preserve"> </w:t>
      </w:r>
      <w:r>
        <w:br w:type="page"/>
      </w:r>
      <w:bookmarkStart w:id="15" w:name="h.3wt12owdume4" w:colFirst="0" w:colLast="0"/>
      <w:bookmarkEnd w:id="15"/>
    </w:p>
    <w:p w:rsidR="00893690" w:rsidRPr="00EC4E9B" w:rsidRDefault="001D071F" w:rsidP="001D071F">
      <w:pPr>
        <w:pStyle w:val="Ttulo3"/>
        <w:rPr>
          <w:rFonts w:ascii="Arial" w:eastAsia="Arial" w:hAnsi="Arial" w:cs="Arial"/>
          <w:b w:val="0"/>
          <w:color w:val="000000" w:themeColor="text1"/>
          <w:sz w:val="28"/>
          <w:szCs w:val="28"/>
          <w:u w:val="single"/>
        </w:rPr>
      </w:pPr>
      <w:r>
        <w:rPr>
          <w:rFonts w:ascii="Arial" w:eastAsia="Arial" w:hAnsi="Arial" w:cs="Arial"/>
          <w:color w:val="000000" w:themeColor="text1"/>
          <w:sz w:val="28"/>
          <w:szCs w:val="28"/>
        </w:rPr>
        <w:lastRenderedPageBreak/>
        <w:t xml:space="preserve">  </w:t>
      </w:r>
      <w:bookmarkStart w:id="16" w:name="_Toc404919623"/>
      <w:r w:rsidR="00893690" w:rsidRPr="00EC4E9B">
        <w:rPr>
          <w:rFonts w:ascii="Arial" w:eastAsia="Arial" w:hAnsi="Arial" w:cs="Arial"/>
          <w:color w:val="000000" w:themeColor="text1"/>
          <w:sz w:val="28"/>
          <w:szCs w:val="28"/>
          <w:u w:val="single"/>
        </w:rPr>
        <w:t>Criterios de Evaluación de Métricas</w:t>
      </w:r>
      <w:bookmarkEnd w:id="16"/>
    </w:p>
    <w:p w:rsidR="00893690" w:rsidRDefault="00893690" w:rsidP="00893690">
      <w:pPr>
        <w:pStyle w:val="normal0"/>
      </w:pPr>
      <w:r>
        <w:rPr>
          <w:color w:val="4F82BE"/>
          <w:sz w:val="26"/>
        </w:rPr>
        <w:t xml:space="preserve"> </w:t>
      </w:r>
    </w:p>
    <w:p w:rsidR="00CA4BD6" w:rsidRDefault="00CA4BD6" w:rsidP="00CA4BD6">
      <w:pPr>
        <w:rPr>
          <w:b/>
          <w:sz w:val="24"/>
          <w:szCs w:val="24"/>
        </w:rPr>
      </w:pPr>
      <w:bookmarkStart w:id="17" w:name="h.2mmp2xx5uks9" w:colFirst="0" w:colLast="0"/>
      <w:bookmarkEnd w:id="17"/>
    </w:p>
    <w:p w:rsidR="00893690" w:rsidRDefault="001D071F" w:rsidP="00CA4BD6">
      <w:r w:rsidRPr="00CA4BD6">
        <w:rPr>
          <w:b/>
          <w:sz w:val="24"/>
          <w:szCs w:val="24"/>
        </w:rPr>
        <w:t>1. Funcionabilidad</w:t>
      </w:r>
    </w:p>
    <w:p w:rsidR="00893690" w:rsidRDefault="001D071F" w:rsidP="001D071F">
      <w:pPr>
        <w:pStyle w:val="normal0"/>
      </w:pPr>
      <w:bookmarkStart w:id="18" w:name="h.an7lohamrw7n" w:colFirst="0" w:colLast="0"/>
      <w:bookmarkEnd w:id="18"/>
      <w:r w:rsidRPr="00BD6C44">
        <w:rPr>
          <w:b/>
          <w:sz w:val="26"/>
        </w:rPr>
        <w:t xml:space="preserve">  </w:t>
      </w:r>
      <w:r w:rsidRPr="00BD6C44">
        <w:rPr>
          <w:b/>
        </w:rPr>
        <w:t>a.</w:t>
      </w:r>
      <w:r>
        <w:t xml:space="preserve"> </w:t>
      </w:r>
      <w:r w:rsidR="00893690" w:rsidRPr="001D071F">
        <w:t>Seguridad de acceso</w:t>
      </w:r>
    </w:p>
    <w:p w:rsidR="00893690" w:rsidRDefault="00893690" w:rsidP="00893690">
      <w:pPr>
        <w:pStyle w:val="normal0"/>
      </w:pPr>
      <w:r>
        <w:t xml:space="preserve"> </w:t>
      </w:r>
    </w:p>
    <w:p w:rsidR="001D071F" w:rsidRDefault="00893690" w:rsidP="00893690">
      <w:pPr>
        <w:pStyle w:val="normal0"/>
        <w:rPr>
          <w:b/>
        </w:rPr>
      </w:pPr>
      <w:r>
        <w:rPr>
          <w:b/>
        </w:rPr>
        <w:t>Descripción</w:t>
      </w:r>
      <w:r w:rsidR="00BD6C44">
        <w:rPr>
          <w:b/>
        </w:rPr>
        <w:t>:</w:t>
      </w:r>
    </w:p>
    <w:p w:rsidR="00893690" w:rsidRDefault="00893690" w:rsidP="00893690">
      <w:pPr>
        <w:pStyle w:val="normal0"/>
      </w:pPr>
      <w:r>
        <w:t xml:space="preserve">Capacidad del producto software para asegurar la integridad de los datos y la </w:t>
      </w:r>
      <w:r w:rsidR="001D071F">
        <w:t xml:space="preserve">         </w:t>
      </w:r>
      <w:r>
        <w:t>confidencialidad de estos.</w:t>
      </w:r>
    </w:p>
    <w:p w:rsidR="00893690" w:rsidRDefault="00893690" w:rsidP="00893690">
      <w:pPr>
        <w:pStyle w:val="normal0"/>
      </w:pPr>
      <w:r>
        <w:t>Características a medir:</w:t>
      </w:r>
    </w:p>
    <w:p w:rsidR="00893690" w:rsidRDefault="00893690" w:rsidP="001D071F">
      <w:pPr>
        <w:pStyle w:val="normal0"/>
        <w:numPr>
          <w:ilvl w:val="0"/>
          <w:numId w:val="3"/>
        </w:numPr>
      </w:pPr>
      <w:r>
        <w:t>Encriptación de datos</w:t>
      </w:r>
    </w:p>
    <w:p w:rsidR="001D071F" w:rsidRDefault="00893690" w:rsidP="00893690">
      <w:pPr>
        <w:pStyle w:val="normal0"/>
        <w:numPr>
          <w:ilvl w:val="0"/>
          <w:numId w:val="3"/>
        </w:numPr>
      </w:pPr>
      <w:r>
        <w:t>Se utiliza inicio de sesión de usuario</w:t>
      </w:r>
    </w:p>
    <w:p w:rsidR="00893690" w:rsidRDefault="00893690" w:rsidP="00893690">
      <w:pPr>
        <w:pStyle w:val="normal0"/>
      </w:pPr>
      <w:r>
        <w:rPr>
          <w:b/>
        </w:rPr>
        <w:t>Evaluación</w:t>
      </w:r>
      <w:r w:rsidR="00BD6C44">
        <w:rPr>
          <w:b/>
        </w:rPr>
        <w:t>:</w:t>
      </w:r>
    </w:p>
    <w:p w:rsidR="00893690" w:rsidRDefault="00893690" w:rsidP="001D071F">
      <w:pPr>
        <w:pStyle w:val="normal0"/>
        <w:numPr>
          <w:ilvl w:val="0"/>
          <w:numId w:val="3"/>
        </w:numPr>
      </w:pPr>
      <w:r>
        <w:t>Mala [0] No cumple con alguna característica.</w:t>
      </w:r>
    </w:p>
    <w:p w:rsidR="00893690" w:rsidRDefault="00893690" w:rsidP="001D071F">
      <w:pPr>
        <w:pStyle w:val="normal0"/>
        <w:numPr>
          <w:ilvl w:val="0"/>
          <w:numId w:val="3"/>
        </w:numPr>
      </w:pPr>
      <w:r>
        <w:t>Regular [1] Cumple con 1 característica.</w:t>
      </w:r>
    </w:p>
    <w:p w:rsidR="00893690" w:rsidRDefault="00893690" w:rsidP="001D071F">
      <w:pPr>
        <w:pStyle w:val="normal0"/>
        <w:numPr>
          <w:ilvl w:val="0"/>
          <w:numId w:val="3"/>
        </w:numPr>
      </w:pPr>
      <w:r>
        <w:t>Buena [2] Cumple con 2 características.</w:t>
      </w:r>
    </w:p>
    <w:p w:rsidR="00BD6C44" w:rsidRDefault="00893690" w:rsidP="00BD6C44">
      <w:pPr>
        <w:pStyle w:val="normal0"/>
      </w:pPr>
      <w:r>
        <w:t xml:space="preserve"> </w:t>
      </w:r>
      <w:bookmarkStart w:id="19" w:name="h.j08p1xkuobpw" w:colFirst="0" w:colLast="0"/>
      <w:bookmarkEnd w:id="19"/>
    </w:p>
    <w:p w:rsidR="00AD41F9" w:rsidRPr="00AD41F9" w:rsidRDefault="00AD41F9" w:rsidP="00BD6C44">
      <w:pPr>
        <w:pStyle w:val="normal0"/>
      </w:pPr>
    </w:p>
    <w:p w:rsidR="00893690" w:rsidRPr="004C64C2" w:rsidRDefault="004C64C2" w:rsidP="00BD6C44">
      <w:pPr>
        <w:pStyle w:val="normal0"/>
        <w:rPr>
          <w:sz w:val="24"/>
          <w:szCs w:val="24"/>
        </w:rPr>
      </w:pPr>
      <w:r w:rsidRPr="00BD6C44">
        <w:rPr>
          <w:b/>
          <w:sz w:val="24"/>
          <w:szCs w:val="24"/>
        </w:rPr>
        <w:t xml:space="preserve"> </w:t>
      </w:r>
      <w:r w:rsidR="00BD6C44">
        <w:rPr>
          <w:b/>
          <w:sz w:val="24"/>
          <w:szCs w:val="24"/>
        </w:rPr>
        <w:t xml:space="preserve"> </w:t>
      </w:r>
      <w:r w:rsidR="00BD6C44" w:rsidRPr="00BD6C44">
        <w:rPr>
          <w:b/>
        </w:rPr>
        <w:t>b.</w:t>
      </w:r>
      <w:r w:rsidRPr="00BD6C44">
        <w:t xml:space="preserve"> </w:t>
      </w:r>
      <w:r w:rsidR="00893690" w:rsidRPr="00BD6C44">
        <w:t>Exactitud de resultados los Resultados</w:t>
      </w:r>
    </w:p>
    <w:p w:rsidR="00893690" w:rsidRDefault="00893690" w:rsidP="00893690">
      <w:pPr>
        <w:pStyle w:val="normal0"/>
      </w:pPr>
      <w:r>
        <w:t xml:space="preserve"> </w:t>
      </w:r>
    </w:p>
    <w:p w:rsidR="00893690" w:rsidRDefault="00893690" w:rsidP="00893690">
      <w:pPr>
        <w:pStyle w:val="normal0"/>
      </w:pPr>
      <w:r>
        <w:rPr>
          <w:b/>
        </w:rPr>
        <w:t>Descripción:</w:t>
      </w:r>
    </w:p>
    <w:p w:rsidR="004C64C2" w:rsidRDefault="00893690" w:rsidP="00893690">
      <w:pPr>
        <w:pStyle w:val="normal0"/>
      </w:pPr>
      <w:r>
        <w:t>Es la capacidad del producto software para proporcionar los resultados con el grado necesario de precisión.</w:t>
      </w:r>
    </w:p>
    <w:p w:rsidR="00893690" w:rsidRDefault="00893690" w:rsidP="00893690">
      <w:pPr>
        <w:pStyle w:val="normal0"/>
      </w:pPr>
      <w:r>
        <w:rPr>
          <w:b/>
        </w:rPr>
        <w:t>Evaluación</w:t>
      </w:r>
      <w:r w:rsidR="00BD6C44">
        <w:rPr>
          <w:b/>
        </w:rPr>
        <w:t>:</w:t>
      </w:r>
    </w:p>
    <w:p w:rsidR="00893690" w:rsidRDefault="00893690" w:rsidP="004C64C2">
      <w:pPr>
        <w:pStyle w:val="normal0"/>
        <w:numPr>
          <w:ilvl w:val="0"/>
          <w:numId w:val="3"/>
        </w:numPr>
      </w:pPr>
      <w:r>
        <w:t>Mala [&gt;=10</w:t>
      </w:r>
      <w:r w:rsidRPr="004C64C2">
        <w:t>-3</w:t>
      </w:r>
      <w:r>
        <w:t>] Los resultados tienen un error del orden de 10</w:t>
      </w:r>
      <w:r w:rsidRPr="004C64C2">
        <w:t xml:space="preserve">-3 </w:t>
      </w:r>
      <w:r>
        <w:t>o superior.</w:t>
      </w:r>
    </w:p>
    <w:p w:rsidR="00893690" w:rsidRDefault="00893690" w:rsidP="004C64C2">
      <w:pPr>
        <w:pStyle w:val="normal0"/>
        <w:numPr>
          <w:ilvl w:val="0"/>
          <w:numId w:val="3"/>
        </w:numPr>
      </w:pPr>
      <w:r>
        <w:t>Regular [10</w:t>
      </w:r>
      <w:r w:rsidRPr="004C64C2">
        <w:t>-4</w:t>
      </w:r>
      <w:r>
        <w:t>; 10</w:t>
      </w:r>
      <w:r w:rsidRPr="004C64C2">
        <w:t>-6</w:t>
      </w:r>
      <w:r>
        <w:t>] Los resultados tienen un error del orden entre10</w:t>
      </w:r>
      <w:r w:rsidRPr="004C64C2">
        <w:t>-4</w:t>
      </w:r>
      <w:r>
        <w:t>y 10</w:t>
      </w:r>
      <w:r w:rsidRPr="004C64C2">
        <w:t>-6</w:t>
      </w:r>
      <w:r>
        <w:t>.</w:t>
      </w:r>
    </w:p>
    <w:p w:rsidR="00893690" w:rsidRDefault="00893690" w:rsidP="004C64C2">
      <w:pPr>
        <w:pStyle w:val="normal0"/>
        <w:numPr>
          <w:ilvl w:val="0"/>
          <w:numId w:val="3"/>
        </w:numPr>
      </w:pPr>
      <w:r>
        <w:t>Buena [&lt;=10-7] Los resultados tienen un error del orden de10-7 o inferior</w:t>
      </w:r>
      <w:r w:rsidR="00AD41F9">
        <w:t>.</w:t>
      </w:r>
    </w:p>
    <w:p w:rsidR="00893690" w:rsidRDefault="00893690" w:rsidP="00893690">
      <w:pPr>
        <w:pStyle w:val="normal0"/>
      </w:pPr>
      <w:r>
        <w:t xml:space="preserve"> </w:t>
      </w:r>
    </w:p>
    <w:p w:rsidR="00CA4BD6" w:rsidRDefault="00CA4BD6" w:rsidP="00CA4BD6">
      <w:pPr>
        <w:rPr>
          <w:b/>
          <w:sz w:val="24"/>
          <w:szCs w:val="24"/>
        </w:rPr>
      </w:pPr>
      <w:bookmarkStart w:id="20" w:name="h.7cuyurt19f0u" w:colFirst="0" w:colLast="0"/>
      <w:bookmarkEnd w:id="20"/>
    </w:p>
    <w:p w:rsidR="00893690" w:rsidRPr="00CA4BD6" w:rsidRDefault="00893690" w:rsidP="00CA4BD6">
      <w:pPr>
        <w:rPr>
          <w:b/>
          <w:sz w:val="24"/>
          <w:szCs w:val="24"/>
        </w:rPr>
      </w:pPr>
      <w:r w:rsidRPr="00CA4BD6">
        <w:rPr>
          <w:b/>
          <w:sz w:val="24"/>
          <w:szCs w:val="24"/>
        </w:rPr>
        <w:t>2.</w:t>
      </w:r>
      <w:r w:rsidR="00BD6C44" w:rsidRPr="00CA4BD6">
        <w:rPr>
          <w:b/>
          <w:sz w:val="24"/>
          <w:szCs w:val="24"/>
        </w:rPr>
        <w:t xml:space="preserve"> </w:t>
      </w:r>
      <w:r w:rsidRPr="00CA4BD6">
        <w:rPr>
          <w:b/>
          <w:sz w:val="24"/>
          <w:szCs w:val="24"/>
        </w:rPr>
        <w:t>Eficiencia</w:t>
      </w:r>
    </w:p>
    <w:p w:rsidR="00893690" w:rsidRDefault="00BD6C44" w:rsidP="00BD6C44">
      <w:pPr>
        <w:pStyle w:val="normal0"/>
      </w:pPr>
      <w:bookmarkStart w:id="21" w:name="h.l8ndektzdx4j" w:colFirst="0" w:colLast="0"/>
      <w:bookmarkEnd w:id="21"/>
      <w:r>
        <w:rPr>
          <w:sz w:val="26"/>
        </w:rPr>
        <w:t xml:space="preserve">    </w:t>
      </w:r>
      <w:r w:rsidRPr="00BD6C44">
        <w:rPr>
          <w:b/>
        </w:rPr>
        <w:t>a.</w:t>
      </w:r>
      <w:r>
        <w:t xml:space="preserve"> </w:t>
      </w:r>
      <w:r w:rsidR="00893690" w:rsidRPr="00BD6C44">
        <w:t>Utilización de recursos</w:t>
      </w:r>
    </w:p>
    <w:p w:rsidR="00893690" w:rsidRDefault="00893690" w:rsidP="00893690">
      <w:pPr>
        <w:pStyle w:val="normal0"/>
      </w:pPr>
      <w:r>
        <w:t xml:space="preserve"> </w:t>
      </w:r>
    </w:p>
    <w:p w:rsidR="00893690" w:rsidRDefault="00893690" w:rsidP="00893690">
      <w:pPr>
        <w:pStyle w:val="normal0"/>
      </w:pPr>
      <w:r>
        <w:rPr>
          <w:b/>
        </w:rPr>
        <w:t>Descripción:</w:t>
      </w:r>
    </w:p>
    <w:p w:rsidR="00BD6C44" w:rsidRPr="00AD41F9" w:rsidRDefault="00893690" w:rsidP="00893690">
      <w:pPr>
        <w:pStyle w:val="normal0"/>
      </w:pPr>
      <w:r>
        <w:t>Se evaluará la eficiencia del producto software de acuerdo al porcentaje de uso de procesador que realice.</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[41; 100] 41% o más de uso de procesador.</w:t>
      </w:r>
    </w:p>
    <w:p w:rsidR="00893690" w:rsidRDefault="00893690" w:rsidP="00BD6C44">
      <w:pPr>
        <w:pStyle w:val="normal0"/>
        <w:numPr>
          <w:ilvl w:val="0"/>
          <w:numId w:val="3"/>
        </w:numPr>
      </w:pPr>
      <w:r>
        <w:t>Regular [11; 40] 11% a 40% de uso de procesador.</w:t>
      </w:r>
    </w:p>
    <w:p w:rsidR="00893690" w:rsidRDefault="00893690" w:rsidP="00BD6C44">
      <w:pPr>
        <w:pStyle w:val="normal0"/>
        <w:numPr>
          <w:ilvl w:val="0"/>
          <w:numId w:val="3"/>
        </w:numPr>
      </w:pPr>
      <w:r>
        <w:t>Buena [0; 10] 10% o menos de uso de procesador.</w:t>
      </w:r>
    </w:p>
    <w:p w:rsidR="00BD6C44" w:rsidRDefault="00893690" w:rsidP="00893690">
      <w:pPr>
        <w:pStyle w:val="normal0"/>
        <w:rPr>
          <w:color w:val="FFFFFF"/>
        </w:rPr>
      </w:pPr>
      <w:r>
        <w:rPr>
          <w:color w:val="FFFFFF"/>
        </w:rPr>
        <w:t xml:space="preserve"> </w:t>
      </w:r>
    </w:p>
    <w:p w:rsidR="00210EB8" w:rsidRDefault="00210EB8" w:rsidP="00893690">
      <w:pPr>
        <w:pStyle w:val="normal0"/>
        <w:rPr>
          <w:color w:val="FFFFFF"/>
        </w:rPr>
      </w:pPr>
    </w:p>
    <w:p w:rsidR="00893690" w:rsidRDefault="00893690" w:rsidP="00893690">
      <w:pPr>
        <w:pStyle w:val="normal0"/>
      </w:pPr>
      <w:r>
        <w:rPr>
          <w:color w:val="FFFFFF"/>
        </w:rPr>
        <w:t>Sub</w:t>
      </w:r>
    </w:p>
    <w:p w:rsidR="00893690" w:rsidRDefault="00BD6C44" w:rsidP="00BD6C44">
      <w:pPr>
        <w:pStyle w:val="normal0"/>
      </w:pPr>
      <w:bookmarkStart w:id="22" w:name="h.52q6dmkn3g7" w:colFirst="0" w:colLast="0"/>
      <w:bookmarkEnd w:id="22"/>
      <w:r>
        <w:lastRenderedPageBreak/>
        <w:t xml:space="preserve">  </w:t>
      </w:r>
      <w:r w:rsidRPr="00BD6C44">
        <w:rPr>
          <w:b/>
        </w:rPr>
        <w:t>b.</w:t>
      </w:r>
      <w:r w:rsidRPr="00BD6C44">
        <w:t xml:space="preserve"> </w:t>
      </w:r>
      <w:r w:rsidR="00893690" w:rsidRPr="00BD6C44">
        <w:t>Comportamiento en el tiempo</w:t>
      </w:r>
    </w:p>
    <w:p w:rsidR="00893690" w:rsidRDefault="00893690" w:rsidP="00893690">
      <w:pPr>
        <w:pStyle w:val="normal0"/>
      </w:pPr>
      <w:r>
        <w:t xml:space="preserve"> </w:t>
      </w:r>
    </w:p>
    <w:p w:rsidR="00893690" w:rsidRDefault="00893690" w:rsidP="00893690">
      <w:pPr>
        <w:pStyle w:val="normal0"/>
      </w:pPr>
      <w:r>
        <w:rPr>
          <w:b/>
        </w:rPr>
        <w:t>Descripción:</w:t>
      </w:r>
    </w:p>
    <w:p w:rsidR="00BD6C44" w:rsidRDefault="00893690" w:rsidP="00893690">
      <w:pPr>
        <w:pStyle w:val="normal0"/>
      </w:pPr>
      <w:r>
        <w:t>Se evaluará el tiempo que está el producto software sin informarle al usuario del estado en que se encuentra la solicitud que realizó.</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[&gt;=5] El producto está 5 o más segundos sin informar al usuario del estado de la solicitud.</w:t>
      </w:r>
    </w:p>
    <w:p w:rsidR="00893690" w:rsidRDefault="00893690" w:rsidP="00BD6C44">
      <w:pPr>
        <w:pStyle w:val="normal0"/>
        <w:numPr>
          <w:ilvl w:val="0"/>
          <w:numId w:val="3"/>
        </w:numPr>
      </w:pPr>
      <w:r>
        <w:t>Regular [2; 4] El producto está entre 2 y 4 segundos sin informar al usuario del estado de la solicitud.</w:t>
      </w:r>
    </w:p>
    <w:p w:rsidR="00893690" w:rsidRDefault="00893690" w:rsidP="00893690">
      <w:pPr>
        <w:pStyle w:val="normal0"/>
        <w:numPr>
          <w:ilvl w:val="0"/>
          <w:numId w:val="3"/>
        </w:numPr>
      </w:pPr>
      <w:r>
        <w:t>Buena [0; 1] El producto está menos de 1 segundo sin informar al usuario del estado de la solicitud.</w:t>
      </w:r>
    </w:p>
    <w:p w:rsidR="00893690" w:rsidRDefault="00893690" w:rsidP="00893690">
      <w:pPr>
        <w:pStyle w:val="normal0"/>
      </w:pPr>
      <w:r>
        <w:rPr>
          <w:b/>
          <w:color w:val="00B050"/>
        </w:rPr>
        <w:t xml:space="preserve"> </w:t>
      </w:r>
    </w:p>
    <w:p w:rsidR="00CA4BD6" w:rsidRDefault="00BD6C44" w:rsidP="00CA4BD6">
      <w:pPr>
        <w:rPr>
          <w:sz w:val="24"/>
          <w:szCs w:val="24"/>
        </w:rPr>
      </w:pPr>
      <w:bookmarkStart w:id="23" w:name="h.ed6rpayb6nbu" w:colFirst="0" w:colLast="0"/>
      <w:bookmarkEnd w:id="23"/>
      <w:r>
        <w:rPr>
          <w:sz w:val="24"/>
          <w:szCs w:val="24"/>
        </w:rPr>
        <w:t xml:space="preserve"> </w:t>
      </w:r>
    </w:p>
    <w:p w:rsidR="00893690" w:rsidRPr="00BD6C44" w:rsidRDefault="00893690" w:rsidP="00CA4BD6">
      <w:pPr>
        <w:rPr>
          <w:sz w:val="24"/>
          <w:szCs w:val="24"/>
        </w:rPr>
      </w:pPr>
      <w:r w:rsidRPr="00CA4BD6">
        <w:rPr>
          <w:b/>
          <w:sz w:val="24"/>
          <w:szCs w:val="24"/>
        </w:rPr>
        <w:t>3.</w:t>
      </w:r>
      <w:r w:rsidR="00BD6C44" w:rsidRPr="00CA4BD6">
        <w:rPr>
          <w:b/>
          <w:sz w:val="24"/>
          <w:szCs w:val="24"/>
        </w:rPr>
        <w:t xml:space="preserve"> </w:t>
      </w:r>
      <w:r w:rsidRPr="00CA4BD6">
        <w:rPr>
          <w:b/>
          <w:sz w:val="24"/>
          <w:szCs w:val="24"/>
        </w:rPr>
        <w:t>Fiabilidad</w:t>
      </w:r>
    </w:p>
    <w:p w:rsidR="00893690" w:rsidRDefault="00BD6C44" w:rsidP="00BD6C44">
      <w:pPr>
        <w:pStyle w:val="normal0"/>
      </w:pPr>
      <w:bookmarkStart w:id="24" w:name="h.j94c2rddocu8" w:colFirst="0" w:colLast="0"/>
      <w:bookmarkEnd w:id="24"/>
      <w:r>
        <w:t xml:space="preserve">   </w:t>
      </w:r>
      <w:r w:rsidRPr="00BD6C44">
        <w:rPr>
          <w:b/>
        </w:rPr>
        <w:t>a.</w:t>
      </w:r>
      <w:r>
        <w:t xml:space="preserve"> </w:t>
      </w:r>
      <w:r w:rsidR="00893690" w:rsidRPr="00BD6C44">
        <w:t>Tolerancia a fallos</w:t>
      </w:r>
    </w:p>
    <w:p w:rsidR="00893690" w:rsidRDefault="00893690" w:rsidP="00893690">
      <w:pPr>
        <w:pStyle w:val="normal0"/>
      </w:pPr>
      <w:r>
        <w:t xml:space="preserve"> </w:t>
      </w:r>
    </w:p>
    <w:p w:rsidR="00893690" w:rsidRDefault="00893690" w:rsidP="00893690">
      <w:pPr>
        <w:pStyle w:val="normal0"/>
      </w:pPr>
      <w:r>
        <w:rPr>
          <w:b/>
        </w:rPr>
        <w:t>Descripción</w:t>
      </w:r>
      <w:r w:rsidR="00BD6C44">
        <w:rPr>
          <w:b/>
        </w:rPr>
        <w:t>:</w:t>
      </w:r>
    </w:p>
    <w:p w:rsidR="00893690" w:rsidRDefault="00893690" w:rsidP="00893690">
      <w:pPr>
        <w:pStyle w:val="normal0"/>
      </w:pPr>
      <w:r>
        <w:t>Es la capacidad del producto software de mantener la integridad de los datos cuando se producen fallas del sistema.</w:t>
      </w:r>
    </w:p>
    <w:p w:rsidR="00893690" w:rsidRDefault="00893690" w:rsidP="00893690">
      <w:pPr>
        <w:pStyle w:val="normal0"/>
      </w:pPr>
      <w:r>
        <w:t>Características a medir:</w:t>
      </w:r>
    </w:p>
    <w:p w:rsidR="00893690" w:rsidRDefault="00893690" w:rsidP="00BD6C44">
      <w:pPr>
        <w:pStyle w:val="normal0"/>
        <w:numPr>
          <w:ilvl w:val="0"/>
          <w:numId w:val="3"/>
        </w:numPr>
      </w:pPr>
      <w:r>
        <w:t>Cuando sucede un error se protegen los datos procesados.</w:t>
      </w:r>
    </w:p>
    <w:p w:rsidR="00BD6C44" w:rsidRPr="00AD41F9" w:rsidRDefault="00893690" w:rsidP="00893690">
      <w:pPr>
        <w:pStyle w:val="normal0"/>
        <w:numPr>
          <w:ilvl w:val="0"/>
          <w:numId w:val="3"/>
        </w:numPr>
      </w:pPr>
      <w:r>
        <w:t>Se realiza un log de actividades que el sistema estaba haciendo.</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[0] No cumple con alguna característica</w:t>
      </w:r>
      <w:r w:rsidRPr="00BD6C44">
        <w:t>.</w:t>
      </w:r>
    </w:p>
    <w:p w:rsidR="00893690" w:rsidRDefault="00893690" w:rsidP="00BD6C44">
      <w:pPr>
        <w:pStyle w:val="normal0"/>
        <w:numPr>
          <w:ilvl w:val="0"/>
          <w:numId w:val="3"/>
        </w:numPr>
      </w:pPr>
      <w:r>
        <w:t>Regular [1] Cumple con 1 característica.</w:t>
      </w:r>
    </w:p>
    <w:p w:rsidR="00893690" w:rsidRDefault="00893690" w:rsidP="00BD6C44">
      <w:pPr>
        <w:pStyle w:val="normal0"/>
        <w:numPr>
          <w:ilvl w:val="0"/>
          <w:numId w:val="3"/>
        </w:numPr>
      </w:pPr>
      <w:r>
        <w:t>Buena [2] Cumple con 2 características.</w:t>
      </w:r>
    </w:p>
    <w:p w:rsidR="00893690" w:rsidRDefault="00893690" w:rsidP="00893690">
      <w:pPr>
        <w:pStyle w:val="normal0"/>
        <w:rPr>
          <w:color w:val="FFFFFF"/>
        </w:rPr>
      </w:pPr>
      <w:r>
        <w:rPr>
          <w:color w:val="FFFFFF"/>
        </w:rPr>
        <w:t>Sub</w:t>
      </w:r>
    </w:p>
    <w:p w:rsidR="00AD41F9" w:rsidRPr="00BD6C44" w:rsidRDefault="00AD41F9" w:rsidP="00893690">
      <w:pPr>
        <w:pStyle w:val="normal0"/>
        <w:rPr>
          <w:color w:val="FFFFFF"/>
        </w:rPr>
      </w:pPr>
    </w:p>
    <w:p w:rsidR="00893690" w:rsidRDefault="00BD6C44" w:rsidP="00BD6C44">
      <w:pPr>
        <w:pStyle w:val="normal0"/>
      </w:pPr>
      <w:bookmarkStart w:id="25" w:name="h.h1kuv8s32gu7" w:colFirst="0" w:colLast="0"/>
      <w:bookmarkEnd w:id="25"/>
      <w:r>
        <w:rPr>
          <w:b/>
        </w:rPr>
        <w:t xml:space="preserve">  </w:t>
      </w:r>
      <w:r w:rsidRPr="00BD6C44">
        <w:rPr>
          <w:b/>
        </w:rPr>
        <w:t>b.</w:t>
      </w:r>
      <w:r w:rsidRPr="00BD6C44">
        <w:t xml:space="preserve"> </w:t>
      </w:r>
      <w:r w:rsidR="00893690" w:rsidRPr="00BD6C44">
        <w:t>Capacidad de recuperación de errores</w:t>
      </w:r>
    </w:p>
    <w:p w:rsidR="00893690" w:rsidRDefault="00893690" w:rsidP="00893690">
      <w:pPr>
        <w:pStyle w:val="normal0"/>
      </w:pPr>
      <w:r>
        <w:t xml:space="preserve"> </w:t>
      </w:r>
    </w:p>
    <w:p w:rsidR="00893690" w:rsidRDefault="00893690" w:rsidP="00893690">
      <w:pPr>
        <w:pStyle w:val="normal0"/>
      </w:pPr>
      <w:r>
        <w:rPr>
          <w:b/>
        </w:rPr>
        <w:t>Descripción</w:t>
      </w:r>
      <w:r w:rsidR="00BD6C44">
        <w:rPr>
          <w:b/>
        </w:rPr>
        <w:t>:</w:t>
      </w:r>
    </w:p>
    <w:p w:rsidR="00893690" w:rsidRDefault="00893690" w:rsidP="00893690">
      <w:pPr>
        <w:pStyle w:val="normal0"/>
      </w:pPr>
      <w:r>
        <w:t>Es la capacidad del sistema de reanudar sus actividades cuando se producen errores críticos.</w:t>
      </w:r>
    </w:p>
    <w:p w:rsidR="00893690" w:rsidRDefault="00893690" w:rsidP="00893690">
      <w:pPr>
        <w:pStyle w:val="normal0"/>
      </w:pPr>
      <w:r>
        <w:t>Características a medir:</w:t>
      </w:r>
    </w:p>
    <w:p w:rsidR="00893690" w:rsidRDefault="00893690" w:rsidP="00BD6C44">
      <w:pPr>
        <w:pStyle w:val="normal0"/>
        <w:numPr>
          <w:ilvl w:val="0"/>
          <w:numId w:val="3"/>
        </w:numPr>
      </w:pPr>
      <w:r>
        <w:t xml:space="preserve"> El sistema reanuda las actividades si se produce una falla crítica.</w:t>
      </w:r>
    </w:p>
    <w:p w:rsidR="00BD6C44" w:rsidRPr="00AD41F9" w:rsidRDefault="00893690" w:rsidP="00893690">
      <w:pPr>
        <w:pStyle w:val="normal0"/>
        <w:numPr>
          <w:ilvl w:val="0"/>
          <w:numId w:val="3"/>
        </w:numPr>
      </w:pPr>
      <w:r>
        <w:t xml:space="preserve"> Reanuda sus actividades y vuelve al estado en que estaba.</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[0] No cumple con ninguna característica.</w:t>
      </w:r>
    </w:p>
    <w:p w:rsidR="00893690" w:rsidRDefault="00893690" w:rsidP="00BD6C44">
      <w:pPr>
        <w:pStyle w:val="normal0"/>
        <w:numPr>
          <w:ilvl w:val="0"/>
          <w:numId w:val="3"/>
        </w:numPr>
      </w:pPr>
      <w:r>
        <w:t>Regular [1] Cumple con 1 característica.</w:t>
      </w:r>
    </w:p>
    <w:p w:rsidR="00893690" w:rsidRDefault="00893690" w:rsidP="00BD6C44">
      <w:pPr>
        <w:pStyle w:val="normal0"/>
        <w:numPr>
          <w:ilvl w:val="0"/>
          <w:numId w:val="3"/>
        </w:numPr>
      </w:pPr>
      <w:r>
        <w:t>Buena [2] Cumple con 2 características.</w:t>
      </w:r>
    </w:p>
    <w:p w:rsidR="00210EB8" w:rsidRDefault="00210EB8" w:rsidP="00893690">
      <w:pPr>
        <w:pStyle w:val="normal0"/>
      </w:pPr>
    </w:p>
    <w:p w:rsidR="00AD41F9" w:rsidRDefault="00893690" w:rsidP="00893690">
      <w:pPr>
        <w:pStyle w:val="normal0"/>
      </w:pPr>
      <w:r>
        <w:t xml:space="preserve">  </w:t>
      </w:r>
    </w:p>
    <w:p w:rsidR="00CA4BD6" w:rsidRDefault="00CA4BD6" w:rsidP="00CA4BD6">
      <w:pPr>
        <w:rPr>
          <w:b/>
          <w:sz w:val="24"/>
          <w:szCs w:val="24"/>
        </w:rPr>
      </w:pPr>
      <w:bookmarkStart w:id="26" w:name="h.k19a8jpm988g" w:colFirst="0" w:colLast="0"/>
      <w:bookmarkEnd w:id="26"/>
    </w:p>
    <w:p w:rsidR="00893690" w:rsidRPr="00BD6C44" w:rsidRDefault="00893690" w:rsidP="00CA4BD6">
      <w:pPr>
        <w:rPr>
          <w:sz w:val="24"/>
          <w:szCs w:val="24"/>
        </w:rPr>
      </w:pPr>
      <w:r w:rsidRPr="00CA4BD6">
        <w:rPr>
          <w:b/>
          <w:sz w:val="24"/>
          <w:szCs w:val="24"/>
        </w:rPr>
        <w:lastRenderedPageBreak/>
        <w:t>4.</w:t>
      </w:r>
      <w:r w:rsidR="00BD6C44" w:rsidRPr="00CA4BD6">
        <w:rPr>
          <w:b/>
          <w:sz w:val="24"/>
          <w:szCs w:val="24"/>
        </w:rPr>
        <w:t xml:space="preserve"> </w:t>
      </w:r>
      <w:r w:rsidRPr="00CA4BD6">
        <w:rPr>
          <w:b/>
          <w:sz w:val="24"/>
          <w:szCs w:val="24"/>
        </w:rPr>
        <w:t>Mantenibilidad</w:t>
      </w:r>
    </w:p>
    <w:p w:rsidR="00893690" w:rsidRDefault="00BD6C44" w:rsidP="00BD6C44">
      <w:pPr>
        <w:pStyle w:val="normal0"/>
      </w:pPr>
      <w:r>
        <w:rPr>
          <w:color w:val="548ED5"/>
          <w:sz w:val="26"/>
        </w:rPr>
        <w:t xml:space="preserve"> </w:t>
      </w:r>
      <w:r w:rsidR="00893690">
        <w:rPr>
          <w:color w:val="548ED5"/>
          <w:sz w:val="26"/>
        </w:rPr>
        <w:t xml:space="preserve"> </w:t>
      </w:r>
      <w:bookmarkStart w:id="27" w:name="h.6kdsymqt1phe" w:colFirst="0" w:colLast="0"/>
      <w:bookmarkEnd w:id="27"/>
      <w:r w:rsidRPr="00BD6C44">
        <w:rPr>
          <w:b/>
        </w:rPr>
        <w:t>a.</w:t>
      </w:r>
      <w:r w:rsidRPr="00BD6C44">
        <w:t xml:space="preserve"> </w:t>
      </w:r>
      <w:r w:rsidR="00893690" w:rsidRPr="00BD6C44">
        <w:t>Capacidad del código para ser analizado</w:t>
      </w:r>
      <w:r>
        <w:t>.</w:t>
      </w:r>
    </w:p>
    <w:p w:rsidR="00893690" w:rsidRDefault="00893690" w:rsidP="00893690">
      <w:pPr>
        <w:pStyle w:val="normal0"/>
      </w:pPr>
      <w:r>
        <w:t xml:space="preserve"> </w:t>
      </w:r>
    </w:p>
    <w:p w:rsidR="00893690" w:rsidRDefault="00893690" w:rsidP="00893690">
      <w:pPr>
        <w:pStyle w:val="normal0"/>
      </w:pPr>
      <w:r>
        <w:rPr>
          <w:b/>
        </w:rPr>
        <w:t>Descripción</w:t>
      </w:r>
      <w:r w:rsidR="00BD6C44">
        <w:rPr>
          <w:b/>
        </w:rPr>
        <w:t>:</w:t>
      </w:r>
    </w:p>
    <w:p w:rsidR="00BD6C44" w:rsidRPr="00AD41F9" w:rsidRDefault="00893690" w:rsidP="00893690">
      <w:pPr>
        <w:pStyle w:val="normal0"/>
      </w:pPr>
      <w:r>
        <w:t>Para evaluar la capacidad que tiene el código para ser analizado se tiene en cuenta el porcentaje de comentarios que posee el código por cada método y en general.</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[0; 14] 14% o menos del código comentado.</w:t>
      </w:r>
    </w:p>
    <w:p w:rsidR="00893690" w:rsidRDefault="00893690" w:rsidP="00BD6C44">
      <w:pPr>
        <w:pStyle w:val="normal0"/>
        <w:numPr>
          <w:ilvl w:val="0"/>
          <w:numId w:val="3"/>
        </w:numPr>
      </w:pPr>
      <w:r>
        <w:t>Regular [15; 29] Entre 15 y 29% del código comentado.</w:t>
      </w:r>
    </w:p>
    <w:p w:rsidR="00893690" w:rsidRDefault="00893690" w:rsidP="00BD6C44">
      <w:pPr>
        <w:pStyle w:val="normal0"/>
        <w:numPr>
          <w:ilvl w:val="0"/>
          <w:numId w:val="3"/>
        </w:numPr>
      </w:pPr>
      <w:r>
        <w:t>Buena [&gt;=30] 30% o más del código comentado</w:t>
      </w:r>
    </w:p>
    <w:p w:rsidR="00893690" w:rsidRDefault="00893690" w:rsidP="00893690">
      <w:pPr>
        <w:pStyle w:val="normal0"/>
      </w:pPr>
      <w:r>
        <w:t xml:space="preserve"> </w:t>
      </w:r>
    </w:p>
    <w:p w:rsidR="00893690" w:rsidRDefault="00893690" w:rsidP="00893690">
      <w:pPr>
        <w:pStyle w:val="normal0"/>
      </w:pPr>
      <w:r>
        <w:t xml:space="preserve"> </w:t>
      </w:r>
    </w:p>
    <w:p w:rsidR="00893690" w:rsidRDefault="00BD6C44" w:rsidP="00BD6C44">
      <w:pPr>
        <w:pStyle w:val="normal0"/>
      </w:pPr>
      <w:bookmarkStart w:id="28" w:name="h.klg4fk1btrs2" w:colFirst="0" w:colLast="0"/>
      <w:bookmarkEnd w:id="28"/>
      <w:r>
        <w:rPr>
          <w:b/>
        </w:rPr>
        <w:t xml:space="preserve">  </w:t>
      </w:r>
      <w:r w:rsidRPr="00BD6C44">
        <w:rPr>
          <w:b/>
        </w:rPr>
        <w:t>b.</w:t>
      </w:r>
      <w:r w:rsidRPr="00BD6C44">
        <w:t xml:space="preserve"> </w:t>
      </w:r>
      <w:r w:rsidR="00893690" w:rsidRPr="00BD6C44">
        <w:t>Capacidad del código para ser cambiado</w:t>
      </w:r>
      <w:r>
        <w:t>.</w:t>
      </w:r>
    </w:p>
    <w:p w:rsidR="00893690" w:rsidRDefault="00893690" w:rsidP="00893690">
      <w:pPr>
        <w:pStyle w:val="normal0"/>
      </w:pPr>
      <w:r>
        <w:t xml:space="preserve"> </w:t>
      </w:r>
    </w:p>
    <w:p w:rsidR="00893690" w:rsidRDefault="00893690" w:rsidP="00893690">
      <w:pPr>
        <w:pStyle w:val="normal0"/>
      </w:pPr>
      <w:r>
        <w:rPr>
          <w:b/>
        </w:rPr>
        <w:t>Descripción</w:t>
      </w:r>
      <w:r w:rsidR="00BD6C44">
        <w:rPr>
          <w:b/>
        </w:rPr>
        <w:t>:</w:t>
      </w:r>
    </w:p>
    <w:p w:rsidR="00BD6C44" w:rsidRPr="00AD41F9" w:rsidRDefault="00893690" w:rsidP="00893690">
      <w:pPr>
        <w:pStyle w:val="normal0"/>
      </w:pPr>
      <w:r>
        <w:t>Para evaluar la capacidad que tiene el código para ser cambiado se tomarán cuenta la complejidad ciclomática del método.</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[21] La complejidad ciclomática es mayor o igual a 21.</w:t>
      </w:r>
    </w:p>
    <w:p w:rsidR="00893690" w:rsidRDefault="00893690" w:rsidP="00BD6C44">
      <w:pPr>
        <w:pStyle w:val="normal0"/>
        <w:numPr>
          <w:ilvl w:val="0"/>
          <w:numId w:val="3"/>
        </w:numPr>
      </w:pPr>
      <w:r>
        <w:t>Regular [11; 20] La complejidad ciclomática es entre 11 y 20.</w:t>
      </w:r>
    </w:p>
    <w:p w:rsidR="00893690" w:rsidRDefault="00893690" w:rsidP="00BD6C44">
      <w:pPr>
        <w:pStyle w:val="normal0"/>
        <w:numPr>
          <w:ilvl w:val="0"/>
          <w:numId w:val="3"/>
        </w:numPr>
      </w:pPr>
      <w:r>
        <w:t>Buena [1; 10] La complejidad ciclomática es menor o igual a 10.</w:t>
      </w:r>
    </w:p>
    <w:p w:rsidR="00893690" w:rsidRDefault="00893690" w:rsidP="00893690">
      <w:pPr>
        <w:pStyle w:val="normal0"/>
      </w:pPr>
      <w:r>
        <w:t xml:space="preserve"> </w:t>
      </w:r>
    </w:p>
    <w:p w:rsidR="00AD41F9" w:rsidRDefault="00AD41F9" w:rsidP="00893690">
      <w:pPr>
        <w:pStyle w:val="normal0"/>
      </w:pPr>
    </w:p>
    <w:p w:rsidR="00893690" w:rsidRDefault="00BD6C44" w:rsidP="00BD6C44">
      <w:pPr>
        <w:pStyle w:val="normal0"/>
      </w:pPr>
      <w:bookmarkStart w:id="29" w:name="h.n4hff2cuz6wu" w:colFirst="0" w:colLast="0"/>
      <w:bookmarkEnd w:id="29"/>
      <w:r>
        <w:rPr>
          <w:b/>
        </w:rPr>
        <w:t xml:space="preserve">  </w:t>
      </w:r>
      <w:r w:rsidRPr="00BD6C44">
        <w:rPr>
          <w:b/>
        </w:rPr>
        <w:t>c.</w:t>
      </w:r>
      <w:r w:rsidRPr="00BD6C44">
        <w:t xml:space="preserve"> </w:t>
      </w:r>
      <w:r w:rsidR="00893690" w:rsidRPr="00BD6C44">
        <w:t>Estabilidad</w:t>
      </w:r>
    </w:p>
    <w:p w:rsidR="00893690" w:rsidRDefault="00893690" w:rsidP="00893690">
      <w:pPr>
        <w:pStyle w:val="normal0"/>
      </w:pPr>
      <w:r>
        <w:t xml:space="preserve"> </w:t>
      </w:r>
    </w:p>
    <w:p w:rsidR="00893690" w:rsidRDefault="00893690" w:rsidP="00893690">
      <w:pPr>
        <w:pStyle w:val="normal0"/>
      </w:pPr>
      <w:r>
        <w:rPr>
          <w:b/>
        </w:rPr>
        <w:t>Descripción</w:t>
      </w:r>
      <w:r w:rsidR="00BD6C44">
        <w:rPr>
          <w:b/>
        </w:rPr>
        <w:t>:</w:t>
      </w:r>
    </w:p>
    <w:p w:rsidR="00BD6C44" w:rsidRDefault="00893690" w:rsidP="00893690">
      <w:pPr>
        <w:pStyle w:val="normal0"/>
      </w:pPr>
      <w:r>
        <w:t>Para determinar la estabilidad del software se evalúa el promedio de fallas que presenta el producto por prueba.</w:t>
      </w:r>
    </w:p>
    <w:p w:rsidR="00893690" w:rsidRDefault="00893690" w:rsidP="00893690">
      <w:pPr>
        <w:pStyle w:val="normal0"/>
      </w:pPr>
      <w:r>
        <w:rPr>
          <w:b/>
        </w:rPr>
        <w:t>Evaluación</w:t>
      </w:r>
      <w:r w:rsidR="00BD6C44">
        <w:rPr>
          <w:b/>
        </w:rPr>
        <w:t>:</w:t>
      </w:r>
    </w:p>
    <w:p w:rsidR="00893690" w:rsidRDefault="00893690" w:rsidP="00BD6C44">
      <w:pPr>
        <w:pStyle w:val="normal0"/>
        <w:numPr>
          <w:ilvl w:val="0"/>
          <w:numId w:val="3"/>
        </w:numPr>
      </w:pPr>
      <w:r>
        <w:t>Mala [5] El software presenta un promedio 5 o más errores por prueba.</w:t>
      </w:r>
    </w:p>
    <w:p w:rsidR="00893690" w:rsidRDefault="00893690" w:rsidP="00BD6C44">
      <w:pPr>
        <w:pStyle w:val="normal0"/>
        <w:numPr>
          <w:ilvl w:val="0"/>
          <w:numId w:val="3"/>
        </w:numPr>
      </w:pPr>
      <w:r>
        <w:t>Regular [2; 4] El software presenta un promedio entre 2 y 4 errores por prueba.</w:t>
      </w:r>
    </w:p>
    <w:p w:rsidR="00893690" w:rsidRDefault="00893690" w:rsidP="00BD6C44">
      <w:pPr>
        <w:pStyle w:val="normal0"/>
        <w:numPr>
          <w:ilvl w:val="0"/>
          <w:numId w:val="3"/>
        </w:numPr>
      </w:pPr>
      <w:r>
        <w:t>Buena [0; 1] El software presenta un promedio entre 0 y 1error por prueba.</w:t>
      </w:r>
    </w:p>
    <w:p w:rsidR="00893690" w:rsidRDefault="00893690" w:rsidP="00893690">
      <w:pPr>
        <w:pStyle w:val="normal0"/>
      </w:pPr>
    </w:p>
    <w:p w:rsidR="00CA4BD6" w:rsidRDefault="00CA4BD6" w:rsidP="00CA4BD6">
      <w:pPr>
        <w:rPr>
          <w:b/>
          <w:sz w:val="24"/>
          <w:szCs w:val="24"/>
        </w:rPr>
      </w:pPr>
      <w:bookmarkStart w:id="30" w:name="h.xxtuvwv3pw97" w:colFirst="0" w:colLast="0"/>
      <w:bookmarkEnd w:id="30"/>
    </w:p>
    <w:p w:rsidR="00893690" w:rsidRPr="00BD6C44" w:rsidRDefault="00893690" w:rsidP="00CA4BD6">
      <w:pPr>
        <w:rPr>
          <w:sz w:val="24"/>
          <w:szCs w:val="24"/>
        </w:rPr>
      </w:pPr>
      <w:r w:rsidRPr="00CA4BD6">
        <w:rPr>
          <w:b/>
          <w:sz w:val="24"/>
          <w:szCs w:val="24"/>
        </w:rPr>
        <w:t>5.</w:t>
      </w:r>
      <w:r w:rsidR="00BD6C44" w:rsidRPr="00CA4BD6">
        <w:rPr>
          <w:b/>
          <w:sz w:val="24"/>
          <w:szCs w:val="24"/>
        </w:rPr>
        <w:t xml:space="preserve"> </w:t>
      </w:r>
      <w:r w:rsidRPr="00CA4BD6">
        <w:rPr>
          <w:b/>
          <w:sz w:val="24"/>
          <w:szCs w:val="24"/>
        </w:rPr>
        <w:t>Usabilidad</w:t>
      </w:r>
    </w:p>
    <w:p w:rsidR="00893690" w:rsidRDefault="00AD41F9" w:rsidP="00BD6C44">
      <w:pPr>
        <w:pStyle w:val="normal0"/>
      </w:pPr>
      <w:bookmarkStart w:id="31" w:name="h.isqjv5hdyiby" w:colFirst="0" w:colLast="0"/>
      <w:bookmarkEnd w:id="31"/>
      <w:r>
        <w:rPr>
          <w:b/>
        </w:rPr>
        <w:t xml:space="preserve">  </w:t>
      </w:r>
      <w:r w:rsidR="00BD6C44" w:rsidRPr="00BD6C44">
        <w:rPr>
          <w:b/>
        </w:rPr>
        <w:t>a.</w:t>
      </w:r>
      <w:r w:rsidR="00BD6C44" w:rsidRPr="00BD6C44">
        <w:t xml:space="preserve"> </w:t>
      </w:r>
      <w:r w:rsidR="00893690" w:rsidRPr="00BD6C44">
        <w:t>Capacidad de ser entendido ser Entendido</w:t>
      </w:r>
    </w:p>
    <w:p w:rsidR="00893690" w:rsidRDefault="00893690" w:rsidP="00893690">
      <w:pPr>
        <w:pStyle w:val="normal0"/>
      </w:pPr>
      <w:r>
        <w:t xml:space="preserve"> </w:t>
      </w:r>
    </w:p>
    <w:p w:rsidR="00893690" w:rsidRDefault="00893690" w:rsidP="00893690">
      <w:pPr>
        <w:pStyle w:val="normal0"/>
      </w:pPr>
      <w:r>
        <w:rPr>
          <w:b/>
        </w:rPr>
        <w:t>Descripción</w:t>
      </w:r>
      <w:r w:rsidR="00AD41F9">
        <w:rPr>
          <w:b/>
        </w:rPr>
        <w:t>:</w:t>
      </w:r>
    </w:p>
    <w:p w:rsidR="00893690" w:rsidRDefault="00893690" w:rsidP="00893690">
      <w:pPr>
        <w:pStyle w:val="normal0"/>
      </w:pPr>
      <w:r>
        <w:t>Capacidad que posee el software, para ayudar a los usuarios ante una determinada situación donde se necesite asistencia.</w:t>
      </w:r>
    </w:p>
    <w:p w:rsidR="00893690" w:rsidRDefault="00893690" w:rsidP="00893690">
      <w:pPr>
        <w:pStyle w:val="normal0"/>
      </w:pPr>
      <w:r>
        <w:t>Características a medir:</w:t>
      </w:r>
    </w:p>
    <w:p w:rsidR="00893690" w:rsidRDefault="00893690" w:rsidP="00AD41F9">
      <w:pPr>
        <w:pStyle w:val="normal0"/>
        <w:numPr>
          <w:ilvl w:val="0"/>
          <w:numId w:val="3"/>
        </w:numPr>
      </w:pPr>
      <w:r>
        <w:t>Posee ayuda contextual sobre menús y botones de acción.</w:t>
      </w:r>
    </w:p>
    <w:p w:rsidR="00AD41F9" w:rsidRDefault="00893690" w:rsidP="00893690">
      <w:pPr>
        <w:pStyle w:val="normal0"/>
        <w:numPr>
          <w:ilvl w:val="0"/>
          <w:numId w:val="3"/>
        </w:numPr>
      </w:pPr>
      <w:r>
        <w:t>Manual de usuario incorporado al sistema como un menú dedicado.</w:t>
      </w:r>
    </w:p>
    <w:p w:rsidR="00893690" w:rsidRDefault="00893690" w:rsidP="00893690">
      <w:pPr>
        <w:pStyle w:val="normal0"/>
      </w:pPr>
      <w:r>
        <w:rPr>
          <w:b/>
        </w:rPr>
        <w:lastRenderedPageBreak/>
        <w:t>Evaluación</w:t>
      </w:r>
      <w:r w:rsidR="00AD41F9">
        <w:rPr>
          <w:b/>
        </w:rPr>
        <w:t>:</w:t>
      </w:r>
    </w:p>
    <w:p w:rsidR="00893690" w:rsidRDefault="00893690" w:rsidP="00AD41F9">
      <w:pPr>
        <w:pStyle w:val="normal0"/>
        <w:numPr>
          <w:ilvl w:val="0"/>
          <w:numId w:val="3"/>
        </w:numPr>
      </w:pPr>
      <w:r>
        <w:t>Mala [0] No cumple con alguna característica.</w:t>
      </w:r>
    </w:p>
    <w:p w:rsidR="00893690" w:rsidRDefault="00893690" w:rsidP="00AD41F9">
      <w:pPr>
        <w:pStyle w:val="normal0"/>
        <w:numPr>
          <w:ilvl w:val="0"/>
          <w:numId w:val="3"/>
        </w:numPr>
      </w:pPr>
      <w:r>
        <w:t>Regular [1] Cumple con 1 característica.</w:t>
      </w:r>
    </w:p>
    <w:p w:rsidR="00893690" w:rsidRDefault="00893690" w:rsidP="00AD41F9">
      <w:pPr>
        <w:pStyle w:val="normal0"/>
        <w:numPr>
          <w:ilvl w:val="0"/>
          <w:numId w:val="3"/>
        </w:numPr>
      </w:pPr>
      <w:r>
        <w:t>Buena [2] Cumple con 2 características.</w:t>
      </w:r>
    </w:p>
    <w:p w:rsidR="00893690" w:rsidRDefault="00893690" w:rsidP="00893690">
      <w:pPr>
        <w:pStyle w:val="normal0"/>
      </w:pPr>
      <w:r>
        <w:t xml:space="preserve"> </w:t>
      </w:r>
    </w:p>
    <w:p w:rsidR="00AD41F9" w:rsidRDefault="00AD41F9" w:rsidP="00893690">
      <w:pPr>
        <w:pStyle w:val="normal0"/>
      </w:pPr>
    </w:p>
    <w:p w:rsidR="00893690" w:rsidRDefault="00AD41F9" w:rsidP="00AD41F9">
      <w:pPr>
        <w:pStyle w:val="normal0"/>
      </w:pPr>
      <w:bookmarkStart w:id="32" w:name="h.o7x6rwzi1vso" w:colFirst="0" w:colLast="0"/>
      <w:bookmarkEnd w:id="32"/>
      <w:r>
        <w:t xml:space="preserve">  </w:t>
      </w:r>
      <w:r w:rsidRPr="00AD41F9">
        <w:rPr>
          <w:b/>
        </w:rPr>
        <w:t>b.</w:t>
      </w:r>
      <w:r>
        <w:t xml:space="preserve"> </w:t>
      </w:r>
      <w:r w:rsidR="00893690" w:rsidRPr="00AD41F9">
        <w:t>Capacidad para ser operado de ser Operado</w:t>
      </w:r>
    </w:p>
    <w:p w:rsidR="00893690" w:rsidRDefault="00893690" w:rsidP="00893690">
      <w:pPr>
        <w:pStyle w:val="normal0"/>
      </w:pPr>
      <w:r>
        <w:t xml:space="preserve"> </w:t>
      </w:r>
    </w:p>
    <w:p w:rsidR="00893690" w:rsidRDefault="00893690" w:rsidP="00893690">
      <w:pPr>
        <w:pStyle w:val="normal0"/>
      </w:pPr>
      <w:r>
        <w:rPr>
          <w:b/>
        </w:rPr>
        <w:t>Descripción</w:t>
      </w:r>
      <w:r w:rsidR="00AD41F9">
        <w:rPr>
          <w:b/>
        </w:rPr>
        <w:t>:</w:t>
      </w:r>
    </w:p>
    <w:p w:rsidR="00AD41F9" w:rsidRDefault="00893690" w:rsidP="00893690">
      <w:pPr>
        <w:pStyle w:val="normal0"/>
      </w:pPr>
      <w:r>
        <w:t>Es la Capacidad del producto software de ser utilizado sin asistencia adicional. Se valúa qué requiere el usuario para operar correctamente el producto.</w:t>
      </w:r>
    </w:p>
    <w:p w:rsidR="00893690" w:rsidRDefault="00893690" w:rsidP="00893690">
      <w:pPr>
        <w:pStyle w:val="normal0"/>
      </w:pPr>
      <w:r>
        <w:rPr>
          <w:b/>
        </w:rPr>
        <w:t>Evaluación</w:t>
      </w:r>
      <w:r w:rsidR="00AD41F9">
        <w:rPr>
          <w:b/>
        </w:rPr>
        <w:t>:</w:t>
      </w:r>
    </w:p>
    <w:p w:rsidR="00893690" w:rsidRDefault="00893690" w:rsidP="00AD41F9">
      <w:pPr>
        <w:pStyle w:val="normal0"/>
        <w:numPr>
          <w:ilvl w:val="0"/>
          <w:numId w:val="3"/>
        </w:numPr>
      </w:pPr>
      <w:r>
        <w:t>Mala [1] El usuario requiere consultar a personal especializado para operar el producto software.</w:t>
      </w:r>
    </w:p>
    <w:p w:rsidR="00893690" w:rsidRDefault="00893690" w:rsidP="00AD41F9">
      <w:pPr>
        <w:pStyle w:val="normal0"/>
        <w:numPr>
          <w:ilvl w:val="0"/>
          <w:numId w:val="3"/>
        </w:numPr>
      </w:pPr>
      <w:r>
        <w:t>Regular [2] El usuario requiere ayuda contextual y manual de uso para operar el producto</w:t>
      </w:r>
    </w:p>
    <w:p w:rsidR="00893690" w:rsidRDefault="00893690" w:rsidP="00AD41F9">
      <w:pPr>
        <w:pStyle w:val="normal0"/>
        <w:numPr>
          <w:ilvl w:val="0"/>
          <w:numId w:val="3"/>
        </w:numPr>
      </w:pPr>
      <w:r>
        <w:t>Software.</w:t>
      </w:r>
    </w:p>
    <w:p w:rsidR="00893690" w:rsidRDefault="00893690" w:rsidP="00AD41F9">
      <w:pPr>
        <w:pStyle w:val="normal0"/>
        <w:numPr>
          <w:ilvl w:val="0"/>
          <w:numId w:val="3"/>
        </w:numPr>
      </w:pPr>
      <w:r>
        <w:t>Buena [3] El usuario opera el producto software sin asistencia.</w:t>
      </w:r>
    </w:p>
    <w:p w:rsidR="00893690" w:rsidRDefault="00893690" w:rsidP="00893690">
      <w:pPr>
        <w:pStyle w:val="normal0"/>
      </w:pPr>
      <w:r>
        <w:t xml:space="preserve"> </w:t>
      </w:r>
    </w:p>
    <w:p w:rsidR="00AD41F9" w:rsidRDefault="00AD41F9" w:rsidP="00AD41F9">
      <w:pPr>
        <w:pStyle w:val="normal0"/>
      </w:pPr>
      <w:bookmarkStart w:id="33" w:name="h.3xb9466mvi2h" w:colFirst="0" w:colLast="0"/>
      <w:bookmarkEnd w:id="33"/>
      <w:r>
        <w:t xml:space="preserve">  </w:t>
      </w:r>
    </w:p>
    <w:p w:rsidR="00893690" w:rsidRPr="00AD41F9" w:rsidRDefault="00AD41F9" w:rsidP="00AD41F9">
      <w:pPr>
        <w:pStyle w:val="normal0"/>
      </w:pPr>
      <w:r>
        <w:t xml:space="preserve">  </w:t>
      </w:r>
      <w:r w:rsidRPr="00AD41F9">
        <w:rPr>
          <w:b/>
        </w:rPr>
        <w:t>c.</w:t>
      </w:r>
      <w:r>
        <w:t xml:space="preserve"> </w:t>
      </w:r>
      <w:r w:rsidR="00893690" w:rsidRPr="00AD41F9">
        <w:t>Capacidad de ser atractivo para el usuario</w:t>
      </w:r>
    </w:p>
    <w:p w:rsidR="00AD41F9" w:rsidRDefault="00AD41F9" w:rsidP="00AD41F9">
      <w:pPr>
        <w:pStyle w:val="normal0"/>
        <w:rPr>
          <w:b/>
        </w:rPr>
      </w:pPr>
      <w:bookmarkStart w:id="34" w:name="h.1hzxhi5by58p" w:colFirst="0" w:colLast="0"/>
      <w:bookmarkEnd w:id="34"/>
    </w:p>
    <w:p w:rsidR="00893690" w:rsidRPr="00AD41F9" w:rsidRDefault="00893690" w:rsidP="00AD41F9">
      <w:pPr>
        <w:pStyle w:val="normal0"/>
        <w:rPr>
          <w:b/>
        </w:rPr>
      </w:pPr>
      <w:r w:rsidRPr="00AD41F9">
        <w:rPr>
          <w:b/>
        </w:rPr>
        <w:t>Descripción</w:t>
      </w:r>
      <w:r w:rsidR="00AD41F9">
        <w:rPr>
          <w:b/>
        </w:rPr>
        <w:t>:</w:t>
      </w:r>
    </w:p>
    <w:p w:rsidR="00AD41F9" w:rsidRPr="00AD41F9" w:rsidRDefault="00893690" w:rsidP="00893690">
      <w:pPr>
        <w:pStyle w:val="normal0"/>
      </w:pPr>
      <w:r>
        <w:t>Es la agrupación correcta de funcionalidad del producto software en su interfaz gráfica, desde su agrupación lógica hasta el número promedio de pasos para alcanzar una función o contenido específico.</w:t>
      </w:r>
    </w:p>
    <w:p w:rsidR="00893690" w:rsidRDefault="00893690" w:rsidP="00893690">
      <w:pPr>
        <w:pStyle w:val="normal0"/>
      </w:pPr>
      <w:r>
        <w:rPr>
          <w:b/>
        </w:rPr>
        <w:t>Evaluación</w:t>
      </w:r>
      <w:r w:rsidR="00AD41F9">
        <w:rPr>
          <w:b/>
        </w:rPr>
        <w:t>:</w:t>
      </w:r>
    </w:p>
    <w:p w:rsidR="00893690" w:rsidRDefault="00893690" w:rsidP="00AD41F9">
      <w:pPr>
        <w:pStyle w:val="normal0"/>
        <w:numPr>
          <w:ilvl w:val="0"/>
          <w:numId w:val="3"/>
        </w:numPr>
      </w:pPr>
      <w:r>
        <w:t>Mala [6] 6 o más pasos promedio sin organización de categoría.</w:t>
      </w:r>
    </w:p>
    <w:p w:rsidR="00893690" w:rsidRDefault="00893690" w:rsidP="00AD41F9">
      <w:pPr>
        <w:pStyle w:val="normal0"/>
        <w:numPr>
          <w:ilvl w:val="0"/>
          <w:numId w:val="3"/>
        </w:numPr>
      </w:pPr>
      <w:r>
        <w:t>Regular [3; 5] Entre 3 y 5 pasos promedio y distribuidos en categorías.</w:t>
      </w:r>
    </w:p>
    <w:p w:rsidR="00893690" w:rsidRDefault="00893690" w:rsidP="00AD41F9">
      <w:pPr>
        <w:pStyle w:val="normal0"/>
        <w:numPr>
          <w:ilvl w:val="0"/>
          <w:numId w:val="3"/>
        </w:numPr>
      </w:pPr>
      <w:r>
        <w:t>Buena [1; 2] 1 o 2 pasos promedio y distribuidos en categorías.</w:t>
      </w:r>
    </w:p>
    <w:p w:rsidR="00893690" w:rsidRDefault="00893690" w:rsidP="00893690">
      <w:pPr>
        <w:pStyle w:val="normal0"/>
      </w:pPr>
      <w:r>
        <w:t xml:space="preserve"> </w:t>
      </w:r>
    </w:p>
    <w:p w:rsidR="00CA4BD6" w:rsidRDefault="00CA4BD6" w:rsidP="00CA4BD6">
      <w:pPr>
        <w:rPr>
          <w:b/>
          <w:sz w:val="24"/>
          <w:szCs w:val="24"/>
        </w:rPr>
      </w:pPr>
      <w:bookmarkStart w:id="35" w:name="h.z42gycjy2ueq" w:colFirst="0" w:colLast="0"/>
      <w:bookmarkEnd w:id="35"/>
    </w:p>
    <w:p w:rsidR="00893690" w:rsidRPr="00AD41F9" w:rsidRDefault="00893690" w:rsidP="00CA4BD6">
      <w:pPr>
        <w:rPr>
          <w:sz w:val="24"/>
          <w:szCs w:val="24"/>
        </w:rPr>
      </w:pPr>
      <w:r w:rsidRPr="00CA4BD6">
        <w:rPr>
          <w:b/>
          <w:sz w:val="24"/>
          <w:szCs w:val="24"/>
        </w:rPr>
        <w:t>6.</w:t>
      </w:r>
      <w:r w:rsidR="00AD41F9" w:rsidRPr="00CA4BD6">
        <w:rPr>
          <w:b/>
          <w:sz w:val="24"/>
          <w:szCs w:val="24"/>
        </w:rPr>
        <w:t xml:space="preserve"> </w:t>
      </w:r>
      <w:r w:rsidRPr="00CA4BD6">
        <w:rPr>
          <w:b/>
          <w:sz w:val="24"/>
          <w:szCs w:val="24"/>
        </w:rPr>
        <w:t>Portabilidad</w:t>
      </w:r>
    </w:p>
    <w:p w:rsidR="00893690" w:rsidRDefault="00893690" w:rsidP="00AD41F9">
      <w:pPr>
        <w:pStyle w:val="normal0"/>
      </w:pPr>
      <w:r>
        <w:rPr>
          <w:color w:val="548ED5"/>
          <w:sz w:val="26"/>
        </w:rPr>
        <w:t xml:space="preserve"> </w:t>
      </w:r>
      <w:bookmarkStart w:id="36" w:name="h.y336bippoxnq" w:colFirst="0" w:colLast="0"/>
      <w:bookmarkEnd w:id="36"/>
      <w:r w:rsidR="00AD41F9" w:rsidRPr="00AD41F9">
        <w:rPr>
          <w:b/>
        </w:rPr>
        <w:t>a.</w:t>
      </w:r>
      <w:r w:rsidR="00AD41F9" w:rsidRPr="00AD41F9">
        <w:t xml:space="preserve"> </w:t>
      </w:r>
      <w:r w:rsidRPr="00AD41F9">
        <w:t>Adaptabilidad</w:t>
      </w:r>
    </w:p>
    <w:p w:rsidR="00893690" w:rsidRDefault="00893690" w:rsidP="00893690">
      <w:pPr>
        <w:pStyle w:val="normal0"/>
      </w:pPr>
      <w:r>
        <w:t xml:space="preserve"> </w:t>
      </w:r>
    </w:p>
    <w:p w:rsidR="00893690" w:rsidRDefault="00893690" w:rsidP="00893690">
      <w:pPr>
        <w:pStyle w:val="normal0"/>
      </w:pPr>
      <w:r>
        <w:rPr>
          <w:b/>
        </w:rPr>
        <w:t>Descripción</w:t>
      </w:r>
      <w:r w:rsidR="00AD41F9">
        <w:rPr>
          <w:b/>
        </w:rPr>
        <w:t>:</w:t>
      </w:r>
    </w:p>
    <w:p w:rsidR="00893690" w:rsidRDefault="00893690" w:rsidP="00893690">
      <w:pPr>
        <w:pStyle w:val="normal0"/>
      </w:pPr>
      <w:r>
        <w:t>Es la capacidad del producto software de adaptarse a diferentes sistemas operativos sin cambiar su estructura interna.</w:t>
      </w:r>
    </w:p>
    <w:p w:rsidR="00893690" w:rsidRDefault="00893690" w:rsidP="00893690">
      <w:pPr>
        <w:pStyle w:val="normal0"/>
      </w:pPr>
      <w:r>
        <w:rPr>
          <w:b/>
        </w:rPr>
        <w:t>Evaluación</w:t>
      </w:r>
      <w:r w:rsidR="00AD41F9">
        <w:rPr>
          <w:b/>
        </w:rPr>
        <w:t>:</w:t>
      </w:r>
    </w:p>
    <w:p w:rsidR="00893690" w:rsidRDefault="00893690" w:rsidP="00AD41F9">
      <w:pPr>
        <w:pStyle w:val="normal0"/>
        <w:numPr>
          <w:ilvl w:val="0"/>
          <w:numId w:val="3"/>
        </w:numPr>
      </w:pPr>
      <w:r>
        <w:t>Mala [1] Compatible con 1 sistema operativo.</w:t>
      </w:r>
    </w:p>
    <w:p w:rsidR="00893690" w:rsidRDefault="00893690" w:rsidP="00AD41F9">
      <w:pPr>
        <w:pStyle w:val="normal0"/>
        <w:numPr>
          <w:ilvl w:val="0"/>
          <w:numId w:val="3"/>
        </w:numPr>
      </w:pPr>
      <w:r>
        <w:t>Regular [2] Compatible con 2 sistemas operativos.</w:t>
      </w:r>
    </w:p>
    <w:p w:rsidR="00893690" w:rsidRDefault="00893690" w:rsidP="00AD41F9">
      <w:pPr>
        <w:pStyle w:val="normal0"/>
        <w:numPr>
          <w:ilvl w:val="0"/>
          <w:numId w:val="3"/>
        </w:numPr>
      </w:pPr>
      <w:r>
        <w:t>Buena [&gt;=3] Compatible con 3 o más sistemas operativos.</w:t>
      </w:r>
    </w:p>
    <w:p w:rsidR="00AD41F9" w:rsidRDefault="00AD41F9" w:rsidP="00AD41F9">
      <w:pPr>
        <w:pStyle w:val="normal0"/>
        <w:rPr>
          <w:b/>
        </w:rPr>
      </w:pPr>
      <w:bookmarkStart w:id="37" w:name="h.wdkvjywpwsbe" w:colFirst="0" w:colLast="0"/>
      <w:bookmarkEnd w:id="37"/>
    </w:p>
    <w:p w:rsidR="00AD41F9" w:rsidRDefault="00AD41F9" w:rsidP="00AD41F9">
      <w:pPr>
        <w:pStyle w:val="normal0"/>
        <w:rPr>
          <w:b/>
        </w:rPr>
      </w:pPr>
    </w:p>
    <w:p w:rsidR="00893690" w:rsidRDefault="00AD41F9" w:rsidP="00AD41F9">
      <w:pPr>
        <w:pStyle w:val="normal0"/>
      </w:pPr>
      <w:r>
        <w:rPr>
          <w:b/>
        </w:rPr>
        <w:t xml:space="preserve">  </w:t>
      </w:r>
      <w:r w:rsidRPr="00AD41F9">
        <w:rPr>
          <w:b/>
        </w:rPr>
        <w:t>b.</w:t>
      </w:r>
      <w:r w:rsidRPr="00AD41F9">
        <w:t xml:space="preserve"> </w:t>
      </w:r>
      <w:r w:rsidR="00893690" w:rsidRPr="00AD41F9">
        <w:t>Instalabilidad</w:t>
      </w:r>
    </w:p>
    <w:p w:rsidR="00893690" w:rsidRDefault="00893690" w:rsidP="00893690">
      <w:pPr>
        <w:pStyle w:val="normal0"/>
      </w:pPr>
      <w:r>
        <w:t xml:space="preserve"> </w:t>
      </w:r>
    </w:p>
    <w:p w:rsidR="00893690" w:rsidRDefault="00893690" w:rsidP="00893690">
      <w:pPr>
        <w:pStyle w:val="normal0"/>
      </w:pPr>
      <w:r>
        <w:rPr>
          <w:b/>
        </w:rPr>
        <w:t>Descripción</w:t>
      </w:r>
      <w:r w:rsidR="00AD41F9">
        <w:rPr>
          <w:b/>
        </w:rPr>
        <w:t>:</w:t>
      </w:r>
    </w:p>
    <w:p w:rsidR="00893690" w:rsidRDefault="00893690" w:rsidP="00893690">
      <w:pPr>
        <w:pStyle w:val="normal0"/>
      </w:pPr>
      <w:r>
        <w:t>El producto software debe poder ser instalado en una cantidad mínima de pasos.</w:t>
      </w:r>
    </w:p>
    <w:p w:rsidR="00893690" w:rsidRDefault="00893690" w:rsidP="00893690">
      <w:pPr>
        <w:pStyle w:val="normal0"/>
      </w:pPr>
      <w:r>
        <w:rPr>
          <w:b/>
        </w:rPr>
        <w:t>Evaluación</w:t>
      </w:r>
      <w:r w:rsidR="00AD41F9">
        <w:rPr>
          <w:b/>
        </w:rPr>
        <w:t>:</w:t>
      </w:r>
    </w:p>
    <w:p w:rsidR="00893690" w:rsidRDefault="00893690" w:rsidP="00AD41F9">
      <w:pPr>
        <w:pStyle w:val="normal0"/>
        <w:numPr>
          <w:ilvl w:val="0"/>
          <w:numId w:val="3"/>
        </w:numPr>
      </w:pPr>
      <w:r>
        <w:t>Mala [&gt;7] El producto se instala en 7 o más pasos.</w:t>
      </w:r>
    </w:p>
    <w:p w:rsidR="00893690" w:rsidRDefault="00893690" w:rsidP="00AD41F9">
      <w:pPr>
        <w:pStyle w:val="normal0"/>
        <w:numPr>
          <w:ilvl w:val="0"/>
          <w:numId w:val="3"/>
        </w:numPr>
      </w:pPr>
      <w:r>
        <w:t>Regular [4; 6] El producto se instala entre 4 y 6 pasos.</w:t>
      </w:r>
    </w:p>
    <w:p w:rsidR="00893690" w:rsidRDefault="00893690" w:rsidP="00AD41F9">
      <w:pPr>
        <w:pStyle w:val="normal0"/>
        <w:numPr>
          <w:ilvl w:val="0"/>
          <w:numId w:val="3"/>
        </w:numPr>
      </w:pPr>
      <w:r>
        <w:t>Buena [1; 3] El producto se instala en 3 o menos pasos.</w:t>
      </w:r>
    </w:p>
    <w:p w:rsidR="00893690" w:rsidRDefault="00893690" w:rsidP="00893690">
      <w:pPr>
        <w:pStyle w:val="normal0"/>
      </w:pPr>
      <w:r>
        <w:t xml:space="preserve"> </w:t>
      </w:r>
    </w:p>
    <w:p w:rsidR="00893690" w:rsidRDefault="00893690" w:rsidP="00893690">
      <w:pPr>
        <w:pStyle w:val="normal0"/>
      </w:pPr>
      <w:r>
        <w:t xml:space="preserve"> </w:t>
      </w:r>
    </w:p>
    <w:p w:rsidR="00893690" w:rsidRDefault="00893690" w:rsidP="00893690">
      <w:pPr>
        <w:pStyle w:val="normal0"/>
      </w:pPr>
    </w:p>
    <w:p w:rsidR="00893690" w:rsidRDefault="004E239D" w:rsidP="00AD41F9">
      <w:pPr>
        <w:pStyle w:val="normal0"/>
        <w:outlineLvl w:val="1"/>
        <w:rPr>
          <w:color w:val="0070C0"/>
          <w:sz w:val="28"/>
          <w:szCs w:val="28"/>
        </w:rPr>
      </w:pPr>
      <w:bookmarkStart w:id="38" w:name="h.fdie1i3b1j77" w:colFirst="0" w:colLast="0"/>
      <w:bookmarkStart w:id="39" w:name="_Toc404919624"/>
      <w:bookmarkEnd w:id="38"/>
      <w:r>
        <w:rPr>
          <w:color w:val="0070C0"/>
          <w:sz w:val="28"/>
          <w:szCs w:val="28"/>
        </w:rPr>
        <w:t>ALGORITMO</w:t>
      </w:r>
      <w:r w:rsidR="00893690" w:rsidRPr="00F508E3">
        <w:rPr>
          <w:color w:val="0070C0"/>
          <w:sz w:val="28"/>
          <w:szCs w:val="28"/>
        </w:rPr>
        <w:t xml:space="preserve"> </w:t>
      </w:r>
      <w:r>
        <w:rPr>
          <w:color w:val="0070C0"/>
          <w:sz w:val="28"/>
          <w:szCs w:val="28"/>
        </w:rPr>
        <w:t>DE</w:t>
      </w:r>
      <w:r w:rsidR="00893690" w:rsidRPr="00F508E3">
        <w:rPr>
          <w:color w:val="0070C0"/>
          <w:sz w:val="28"/>
          <w:szCs w:val="28"/>
        </w:rPr>
        <w:t xml:space="preserve"> </w:t>
      </w:r>
      <w:r>
        <w:rPr>
          <w:color w:val="0070C0"/>
          <w:sz w:val="28"/>
          <w:szCs w:val="28"/>
        </w:rPr>
        <w:t>CALIDAD</w:t>
      </w:r>
      <w:r w:rsidR="00893690" w:rsidRPr="00F508E3">
        <w:rPr>
          <w:color w:val="0070C0"/>
          <w:sz w:val="28"/>
          <w:szCs w:val="28"/>
        </w:rPr>
        <w:t xml:space="preserve"> - C</w:t>
      </w:r>
      <w:r>
        <w:rPr>
          <w:color w:val="0070C0"/>
          <w:sz w:val="28"/>
          <w:szCs w:val="28"/>
        </w:rPr>
        <w:t>ALIFICACIÓN</w:t>
      </w:r>
      <w:r w:rsidR="00893690" w:rsidRPr="00F508E3">
        <w:rPr>
          <w:color w:val="0070C0"/>
          <w:sz w:val="28"/>
          <w:szCs w:val="28"/>
        </w:rPr>
        <w:t xml:space="preserve"> </w:t>
      </w:r>
      <w:r>
        <w:rPr>
          <w:color w:val="0070C0"/>
          <w:sz w:val="28"/>
          <w:szCs w:val="28"/>
        </w:rPr>
        <w:t>FINAL</w:t>
      </w:r>
      <w:bookmarkEnd w:id="39"/>
    </w:p>
    <w:p w:rsidR="00F508E3" w:rsidRPr="00F508E3" w:rsidRDefault="00F508E3" w:rsidP="00AD41F9">
      <w:pPr>
        <w:pStyle w:val="normal0"/>
        <w:outlineLvl w:val="1"/>
        <w:rPr>
          <w:color w:val="0070C0"/>
          <w:sz w:val="28"/>
          <w:szCs w:val="28"/>
        </w:rPr>
      </w:pPr>
    </w:p>
    <w:p w:rsidR="00893690" w:rsidRDefault="00893690" w:rsidP="00F508E3">
      <w:pPr>
        <w:pStyle w:val="normal0"/>
        <w:numPr>
          <w:ilvl w:val="0"/>
          <w:numId w:val="3"/>
        </w:numPr>
      </w:pPr>
      <w:r w:rsidRPr="00F508E3">
        <w:t>Cada subcaracterística será puntuada de la siguiente manera:</w:t>
      </w:r>
    </w:p>
    <w:p w:rsidR="00893690" w:rsidRDefault="00893690" w:rsidP="00F508E3">
      <w:pPr>
        <w:pStyle w:val="normal0"/>
        <w:numPr>
          <w:ilvl w:val="0"/>
          <w:numId w:val="4"/>
        </w:numPr>
      </w:pPr>
      <w:r w:rsidRPr="00F508E3">
        <w:t>Si es “mala” obtendrá 2 puntos,</w:t>
      </w:r>
    </w:p>
    <w:p w:rsidR="00893690" w:rsidRDefault="00893690" w:rsidP="00F508E3">
      <w:pPr>
        <w:pStyle w:val="normal0"/>
        <w:numPr>
          <w:ilvl w:val="0"/>
          <w:numId w:val="4"/>
        </w:numPr>
      </w:pPr>
      <w:r w:rsidRPr="00F508E3">
        <w:t>Si es “regular” obtendrá 5 puntos,</w:t>
      </w:r>
    </w:p>
    <w:p w:rsidR="00893690" w:rsidRDefault="00893690" w:rsidP="00F508E3">
      <w:pPr>
        <w:pStyle w:val="normal0"/>
        <w:numPr>
          <w:ilvl w:val="0"/>
          <w:numId w:val="4"/>
        </w:numPr>
      </w:pPr>
      <w:r w:rsidRPr="00F508E3">
        <w:t>Si es “buena” obtendrá 9 puntos.</w:t>
      </w:r>
    </w:p>
    <w:p w:rsidR="00F508E3" w:rsidRDefault="00F508E3" w:rsidP="00F508E3">
      <w:pPr>
        <w:pStyle w:val="normal0"/>
        <w:ind w:left="1440"/>
      </w:pPr>
    </w:p>
    <w:p w:rsidR="00893690" w:rsidRDefault="00F508E3" w:rsidP="00F508E3">
      <w:pPr>
        <w:pStyle w:val="normal0"/>
        <w:numPr>
          <w:ilvl w:val="0"/>
          <w:numId w:val="3"/>
        </w:numPr>
      </w:pPr>
      <w:r w:rsidRPr="00F508E3">
        <w:t>Mínimo</w:t>
      </w:r>
      <w:r w:rsidR="00893690" w:rsidRPr="00F508E3">
        <w:t xml:space="preserve"> requerido:</w:t>
      </w:r>
    </w:p>
    <w:p w:rsidR="00893690" w:rsidRDefault="00893690" w:rsidP="00F508E3">
      <w:pPr>
        <w:pStyle w:val="normal0"/>
        <w:numPr>
          <w:ilvl w:val="0"/>
          <w:numId w:val="4"/>
        </w:numPr>
      </w:pPr>
      <w:r w:rsidRPr="00F508E3">
        <w:t>Funcionabilidad: 1 buenas y 1 regular</w:t>
      </w:r>
    </w:p>
    <w:p w:rsidR="00893690" w:rsidRDefault="00893690" w:rsidP="00F508E3">
      <w:pPr>
        <w:pStyle w:val="normal0"/>
        <w:numPr>
          <w:ilvl w:val="0"/>
          <w:numId w:val="4"/>
        </w:numPr>
      </w:pPr>
      <w:r w:rsidRPr="00F508E3">
        <w:t>Eficiencia: 1 buena</w:t>
      </w:r>
    </w:p>
    <w:p w:rsidR="00893690" w:rsidRDefault="00893690" w:rsidP="00F508E3">
      <w:pPr>
        <w:pStyle w:val="normal0"/>
        <w:numPr>
          <w:ilvl w:val="0"/>
          <w:numId w:val="4"/>
        </w:numPr>
      </w:pPr>
      <w:r w:rsidRPr="00F508E3">
        <w:t>Fiabilidad: 1 buena y 1 regular</w:t>
      </w:r>
    </w:p>
    <w:p w:rsidR="00893690" w:rsidRDefault="00893690" w:rsidP="00F508E3">
      <w:pPr>
        <w:pStyle w:val="normal0"/>
        <w:numPr>
          <w:ilvl w:val="0"/>
          <w:numId w:val="4"/>
        </w:numPr>
      </w:pPr>
      <w:r w:rsidRPr="00F508E3">
        <w:t>Mantenibilidad: 2 buenas y 1 regular</w:t>
      </w:r>
    </w:p>
    <w:p w:rsidR="00893690" w:rsidRDefault="00893690" w:rsidP="00F508E3">
      <w:pPr>
        <w:pStyle w:val="normal0"/>
        <w:numPr>
          <w:ilvl w:val="0"/>
          <w:numId w:val="4"/>
        </w:numPr>
      </w:pPr>
      <w:r w:rsidRPr="00F508E3">
        <w:t>Usabilidad: 2 buenas y 1 regular</w:t>
      </w:r>
    </w:p>
    <w:p w:rsidR="00893690" w:rsidRDefault="00893690" w:rsidP="00F508E3">
      <w:pPr>
        <w:pStyle w:val="normal0"/>
        <w:numPr>
          <w:ilvl w:val="0"/>
          <w:numId w:val="4"/>
        </w:numPr>
      </w:pPr>
      <w:r w:rsidRPr="00F508E3">
        <w:t>Portabilidad: 1 buena y 1 regular</w:t>
      </w:r>
    </w:p>
    <w:p w:rsidR="00F508E3" w:rsidRDefault="00F508E3" w:rsidP="00F508E3">
      <w:pPr>
        <w:pStyle w:val="normal0"/>
        <w:ind w:left="1440"/>
      </w:pPr>
    </w:p>
    <w:p w:rsidR="00893690" w:rsidRPr="00F508E3" w:rsidRDefault="00893690" w:rsidP="00F508E3">
      <w:pPr>
        <w:pStyle w:val="normal0"/>
        <w:spacing w:line="245" w:lineRule="auto"/>
        <w:ind w:left="720" w:hanging="359"/>
        <w:rPr>
          <w:color w:val="333333"/>
          <w:sz w:val="14"/>
        </w:rPr>
      </w:pPr>
      <w:r>
        <w:rPr>
          <w:color w:val="333333"/>
          <w:sz w:val="14"/>
        </w:rPr>
        <w:t xml:space="preserve">    </w:t>
      </w:r>
      <w:r w:rsidR="00F508E3">
        <w:rPr>
          <w:color w:val="333333"/>
          <w:sz w:val="14"/>
        </w:rPr>
        <w:t xml:space="preserve">     </w:t>
      </w:r>
      <w:r>
        <w:rPr>
          <w:color w:val="333333"/>
          <w:sz w:val="14"/>
        </w:rPr>
        <w:t xml:space="preserve"> </w:t>
      </w:r>
      <w:r w:rsidRPr="00F508E3">
        <w:t>El promedio de todas las características deberá ser superior a 7.</w:t>
      </w:r>
      <w:r w:rsidR="00F508E3">
        <w:t xml:space="preserve"> </w:t>
      </w:r>
      <w:r w:rsidRPr="00F508E3">
        <w:t>A lo sumo dos características podrán tener un promedio inferior a 7.</w:t>
      </w:r>
    </w:p>
    <w:p w:rsidR="00F508E3" w:rsidRDefault="00F508E3" w:rsidP="00893690">
      <w:pPr>
        <w:pStyle w:val="normal0"/>
        <w:spacing w:before="140" w:after="140" w:line="245" w:lineRule="auto"/>
        <w:ind w:left="720"/>
        <w:rPr>
          <w:b/>
          <w:sz w:val="28"/>
        </w:rPr>
      </w:pPr>
    </w:p>
    <w:p w:rsidR="00893690" w:rsidRPr="00F508E3" w:rsidRDefault="00893690" w:rsidP="00893690">
      <w:pPr>
        <w:pStyle w:val="normal0"/>
        <w:spacing w:before="140" w:after="140" w:line="245" w:lineRule="auto"/>
        <w:ind w:left="720"/>
        <w:rPr>
          <w:b/>
        </w:rPr>
      </w:pPr>
      <w:r w:rsidRPr="00F508E3">
        <w:rPr>
          <w:b/>
          <w:sz w:val="28"/>
        </w:rPr>
        <w:t>No satisfactorio:</w:t>
      </w:r>
    </w:p>
    <w:p w:rsidR="00893690" w:rsidRDefault="00F508E3" w:rsidP="00F508E3">
      <w:pPr>
        <w:pStyle w:val="normal0"/>
        <w:spacing w:line="245" w:lineRule="auto"/>
        <w:ind w:left="720" w:hanging="359"/>
      </w:pPr>
      <w:r>
        <w:t xml:space="preserve">        </w:t>
      </w:r>
      <w:r w:rsidR="00893690" w:rsidRPr="00F508E3">
        <w:t>Cualquier característica que tenga alguna de sus subcaracterísticas calificada como mala y por debajo del mínimo requerido, hará que el software sea considerado de calidad no satisfactoria.</w:t>
      </w:r>
    </w:p>
    <w:p w:rsidR="0060657C" w:rsidRDefault="0060657C">
      <w:pPr>
        <w:pStyle w:val="normal0"/>
      </w:pPr>
    </w:p>
    <w:p w:rsidR="00893690" w:rsidRDefault="00893690">
      <w:pPr>
        <w:pStyle w:val="normal0"/>
      </w:pPr>
    </w:p>
    <w:p w:rsidR="00893690" w:rsidRDefault="00893690">
      <w:pPr>
        <w:pStyle w:val="normal0"/>
      </w:pPr>
    </w:p>
    <w:p w:rsidR="00893690" w:rsidRDefault="00893690">
      <w:pPr>
        <w:pStyle w:val="normal0"/>
      </w:pPr>
    </w:p>
    <w:p w:rsidR="00893690" w:rsidRDefault="00893690">
      <w:pPr>
        <w:pStyle w:val="normal0"/>
      </w:pPr>
    </w:p>
    <w:p w:rsidR="00893690" w:rsidRDefault="00893690">
      <w:pPr>
        <w:pStyle w:val="normal0"/>
      </w:pPr>
    </w:p>
    <w:p w:rsidR="00210EB8" w:rsidRDefault="00210EB8">
      <w:pPr>
        <w:pStyle w:val="normal0"/>
      </w:pPr>
    </w:p>
    <w:p w:rsidR="00210EB8" w:rsidRDefault="00210EB8">
      <w:pPr>
        <w:pStyle w:val="normal0"/>
      </w:pPr>
    </w:p>
    <w:p w:rsidR="00893690" w:rsidRPr="005E4B6D" w:rsidRDefault="004E239D" w:rsidP="005E4B6D">
      <w:pPr>
        <w:pStyle w:val="normal0"/>
        <w:outlineLvl w:val="1"/>
        <w:rPr>
          <w:color w:val="0070C0"/>
          <w:sz w:val="28"/>
          <w:szCs w:val="28"/>
        </w:rPr>
      </w:pPr>
      <w:bookmarkStart w:id="40" w:name="_Toc404919625"/>
      <w:r>
        <w:rPr>
          <w:color w:val="0070C0"/>
          <w:sz w:val="28"/>
          <w:szCs w:val="28"/>
        </w:rPr>
        <w:lastRenderedPageBreak/>
        <w:t>PUNTUACIÓN DEL ALGORITMO DE CALIDAD</w:t>
      </w:r>
      <w:bookmarkEnd w:id="40"/>
    </w:p>
    <w:p w:rsidR="00365FE6" w:rsidRDefault="005E4B6D" w:rsidP="00365FE6">
      <w:pPr>
        <w:rPr>
          <w:sz w:val="24"/>
          <w:szCs w:val="24"/>
        </w:rPr>
      </w:pPr>
      <w:r>
        <w:rPr>
          <w:sz w:val="24"/>
          <w:szCs w:val="24"/>
        </w:rPr>
        <w:tab/>
      </w:r>
    </w:p>
    <w:p w:rsidR="00893690" w:rsidRPr="00365FE6" w:rsidRDefault="00365FE6" w:rsidP="00365FE6">
      <w:pPr>
        <w:rPr>
          <w:b/>
          <w:sz w:val="24"/>
          <w:szCs w:val="24"/>
        </w:rPr>
      </w:pPr>
      <w:r>
        <w:rPr>
          <w:sz w:val="24"/>
          <w:szCs w:val="24"/>
        </w:rPr>
        <w:tab/>
      </w:r>
      <w:r w:rsidR="00893690" w:rsidRPr="00365FE6">
        <w:rPr>
          <w:b/>
          <w:sz w:val="24"/>
          <w:szCs w:val="24"/>
        </w:rPr>
        <w:t>1. Funcionabilidad: Promedio = 7</w:t>
      </w:r>
    </w:p>
    <w:p w:rsidR="00893690" w:rsidRDefault="005E4B6D" w:rsidP="00893690">
      <w:pPr>
        <w:pStyle w:val="normal0"/>
      </w:pPr>
      <w:r>
        <w:tab/>
      </w:r>
      <w:r>
        <w:tab/>
      </w:r>
      <w:r w:rsidR="00893690">
        <w:t>a. Seguridad de Acceso: regular (5)</w:t>
      </w:r>
    </w:p>
    <w:p w:rsidR="00893690" w:rsidRDefault="005E4B6D" w:rsidP="00893690">
      <w:pPr>
        <w:pStyle w:val="normal0"/>
      </w:pPr>
      <w:r>
        <w:tab/>
      </w:r>
      <w:r>
        <w:tab/>
      </w:r>
      <w:r w:rsidR="00893690">
        <w:t>b. Exactitud de los resultados: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2. Eficiencia: Promedio = 9</w:t>
      </w:r>
    </w:p>
    <w:p w:rsidR="00893690" w:rsidRDefault="005E4B6D" w:rsidP="00893690">
      <w:pPr>
        <w:pStyle w:val="normal0"/>
      </w:pPr>
      <w:r>
        <w:tab/>
      </w:r>
      <w:r>
        <w:tab/>
      </w:r>
      <w:r w:rsidR="00893690">
        <w:t>a. Utilización de recursos: buena (9)</w:t>
      </w:r>
    </w:p>
    <w:p w:rsidR="00893690" w:rsidRDefault="005E4B6D" w:rsidP="00893690">
      <w:pPr>
        <w:pStyle w:val="normal0"/>
      </w:pPr>
      <w:r>
        <w:tab/>
      </w:r>
      <w:r>
        <w:tab/>
      </w:r>
      <w:r w:rsidR="00893690">
        <w:t>b. Comportamiento frente al tiempo: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3. Fiabilidad: Promedio = 5</w:t>
      </w:r>
    </w:p>
    <w:p w:rsidR="00893690" w:rsidRDefault="005E4B6D" w:rsidP="00893690">
      <w:pPr>
        <w:pStyle w:val="normal0"/>
      </w:pPr>
      <w:r>
        <w:tab/>
      </w:r>
      <w:r>
        <w:tab/>
      </w:r>
      <w:r w:rsidR="00893690">
        <w:t>a. Tolerancia a fallos: regular (5)</w:t>
      </w:r>
    </w:p>
    <w:p w:rsidR="00893690" w:rsidRDefault="005E4B6D" w:rsidP="00893690">
      <w:pPr>
        <w:pStyle w:val="normal0"/>
      </w:pPr>
      <w:r>
        <w:tab/>
      </w:r>
      <w:r>
        <w:tab/>
      </w:r>
      <w:r w:rsidR="00893690">
        <w:t>b. Capacidad de recuperación de errores: regular (5)</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4. Mantenibilidad: Promedio = 9</w:t>
      </w:r>
    </w:p>
    <w:p w:rsidR="00893690" w:rsidRDefault="005E4B6D" w:rsidP="00893690">
      <w:pPr>
        <w:pStyle w:val="normal0"/>
      </w:pPr>
      <w:r>
        <w:tab/>
      </w:r>
      <w:r>
        <w:tab/>
      </w:r>
      <w:r w:rsidR="00893690">
        <w:t>a. Capacidad del código de ser analizado: buena (9)</w:t>
      </w:r>
    </w:p>
    <w:p w:rsidR="00893690" w:rsidRDefault="005E4B6D" w:rsidP="00893690">
      <w:pPr>
        <w:pStyle w:val="normal0"/>
      </w:pPr>
      <w:r>
        <w:tab/>
      </w:r>
      <w:r>
        <w:tab/>
      </w:r>
      <w:r w:rsidR="00893690">
        <w:t>b. Capacidad del código de ser cambiado: buena (9)</w:t>
      </w:r>
    </w:p>
    <w:p w:rsidR="00893690" w:rsidRDefault="005E4B6D" w:rsidP="00893690">
      <w:pPr>
        <w:pStyle w:val="normal0"/>
      </w:pPr>
      <w:r>
        <w:tab/>
      </w:r>
      <w:r>
        <w:tab/>
      </w:r>
      <w:r w:rsidR="00893690">
        <w:t>c. Estabilidad: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5. Usabilidad: Promedio = 7</w:t>
      </w:r>
    </w:p>
    <w:p w:rsidR="00893690" w:rsidRDefault="005E4B6D" w:rsidP="00893690">
      <w:pPr>
        <w:pStyle w:val="normal0"/>
      </w:pPr>
      <w:r>
        <w:tab/>
      </w:r>
      <w:r>
        <w:tab/>
      </w:r>
      <w:r w:rsidR="00893690">
        <w:t>a. Capacidad de ser entendido: regular (5)</w:t>
      </w:r>
    </w:p>
    <w:p w:rsidR="00893690" w:rsidRDefault="005E4B6D" w:rsidP="00893690">
      <w:pPr>
        <w:pStyle w:val="normal0"/>
      </w:pPr>
      <w:r>
        <w:tab/>
      </w:r>
      <w:r>
        <w:tab/>
      </w:r>
      <w:r w:rsidR="00893690">
        <w:t>b. Capacidad de ser operado: buena (9)</w:t>
      </w:r>
    </w:p>
    <w:p w:rsidR="00893690" w:rsidRDefault="005E4B6D" w:rsidP="00893690">
      <w:pPr>
        <w:pStyle w:val="normal0"/>
      </w:pPr>
      <w:r>
        <w:tab/>
      </w:r>
      <w:r>
        <w:tab/>
      </w:r>
      <w:r w:rsidR="00893690">
        <w:t>c. Capacidad de ser atractivo para el usuario: buena (9)</w:t>
      </w:r>
    </w:p>
    <w:p w:rsidR="00365FE6" w:rsidRDefault="005E4B6D" w:rsidP="00365FE6">
      <w:pPr>
        <w:rPr>
          <w:sz w:val="24"/>
          <w:szCs w:val="24"/>
        </w:rPr>
      </w:pPr>
      <w:r>
        <w:rPr>
          <w:sz w:val="24"/>
          <w:szCs w:val="24"/>
        </w:rPr>
        <w:tab/>
      </w:r>
    </w:p>
    <w:p w:rsidR="00893690" w:rsidRPr="005E4B6D" w:rsidRDefault="00365FE6" w:rsidP="00365FE6">
      <w:pPr>
        <w:rPr>
          <w:sz w:val="24"/>
          <w:szCs w:val="24"/>
        </w:rPr>
      </w:pPr>
      <w:r>
        <w:rPr>
          <w:sz w:val="24"/>
          <w:szCs w:val="24"/>
        </w:rPr>
        <w:tab/>
      </w:r>
      <w:r w:rsidR="00893690" w:rsidRPr="00365FE6">
        <w:rPr>
          <w:b/>
          <w:sz w:val="24"/>
          <w:szCs w:val="24"/>
        </w:rPr>
        <w:t>6. Portabilidad: Promedio = 9</w:t>
      </w:r>
    </w:p>
    <w:p w:rsidR="00893690" w:rsidRDefault="005E4B6D" w:rsidP="00893690">
      <w:pPr>
        <w:pStyle w:val="normal0"/>
      </w:pPr>
      <w:r>
        <w:tab/>
      </w:r>
      <w:r>
        <w:tab/>
      </w:r>
      <w:r w:rsidR="00893690">
        <w:t>a. Adaptabilidad: buena (9)</w:t>
      </w:r>
    </w:p>
    <w:p w:rsidR="00893690" w:rsidRDefault="005E4B6D" w:rsidP="00893690">
      <w:pPr>
        <w:pStyle w:val="normal0"/>
      </w:pPr>
      <w:r>
        <w:tab/>
      </w:r>
      <w:r>
        <w:tab/>
      </w:r>
      <w:r w:rsidR="00893690">
        <w:t>b. Instalabilidad: buena (9)</w:t>
      </w:r>
    </w:p>
    <w:p w:rsidR="00893690" w:rsidRDefault="00893690" w:rsidP="00893690">
      <w:pPr>
        <w:pStyle w:val="normal0"/>
      </w:pPr>
    </w:p>
    <w:p w:rsidR="00893690" w:rsidRDefault="00893690" w:rsidP="00893690">
      <w:pPr>
        <w:pStyle w:val="normal0"/>
      </w:pPr>
    </w:p>
    <w:p w:rsidR="00893690" w:rsidRDefault="00893690" w:rsidP="00893690">
      <w:pPr>
        <w:pStyle w:val="normal0"/>
      </w:pPr>
      <w:r>
        <w:br w:type="page"/>
      </w:r>
    </w:p>
    <w:p w:rsidR="00893690" w:rsidRDefault="00893690" w:rsidP="00893690">
      <w:pPr>
        <w:pStyle w:val="normal0"/>
      </w:pPr>
    </w:p>
    <w:p w:rsidR="00893690" w:rsidRPr="007452C9" w:rsidRDefault="00893690" w:rsidP="007452C9">
      <w:pPr>
        <w:pStyle w:val="normal0"/>
        <w:outlineLvl w:val="1"/>
        <w:rPr>
          <w:color w:val="0070C0"/>
          <w:sz w:val="28"/>
          <w:szCs w:val="28"/>
        </w:rPr>
      </w:pPr>
      <w:bookmarkStart w:id="41" w:name="h.dcs2vjireuu3" w:colFirst="0" w:colLast="0"/>
      <w:bookmarkStart w:id="42" w:name="_Toc404919626"/>
      <w:bookmarkEnd w:id="41"/>
      <w:r w:rsidRPr="007452C9">
        <w:rPr>
          <w:color w:val="0070C0"/>
          <w:sz w:val="28"/>
          <w:szCs w:val="28"/>
        </w:rPr>
        <w:t>ANALISIS DE CALIFICACIÓN FINAL</w:t>
      </w:r>
      <w:bookmarkEnd w:id="42"/>
    </w:p>
    <w:p w:rsidR="00893690" w:rsidRDefault="00893690" w:rsidP="00893690">
      <w:pPr>
        <w:pStyle w:val="normal0"/>
      </w:pPr>
    </w:p>
    <w:p w:rsidR="00893690" w:rsidRDefault="00893690" w:rsidP="007452C9">
      <w:pPr>
        <w:pStyle w:val="normal0"/>
        <w:numPr>
          <w:ilvl w:val="0"/>
          <w:numId w:val="3"/>
        </w:numPr>
      </w:pPr>
      <w:r w:rsidRPr="007452C9">
        <w:rPr>
          <w:b/>
        </w:rPr>
        <w:t>PROMEDIO DE TODAS LAS CARACTERÍSTICAS:</w:t>
      </w:r>
      <w:r>
        <w:t xml:space="preserve"> 7.66</w:t>
      </w:r>
    </w:p>
    <w:p w:rsidR="00893690" w:rsidRDefault="00893690" w:rsidP="007452C9">
      <w:pPr>
        <w:pStyle w:val="normal0"/>
        <w:numPr>
          <w:ilvl w:val="0"/>
          <w:numId w:val="3"/>
        </w:numPr>
      </w:pPr>
      <w:r w:rsidRPr="007452C9">
        <w:rPr>
          <w:b/>
        </w:rPr>
        <w:t>Funcionabilidad:</w:t>
      </w:r>
      <w:r w:rsidRPr="007452C9">
        <w:t xml:space="preserve"> 1 buenas y 1 regular  (Cumple con el mínimo requerido)</w:t>
      </w:r>
    </w:p>
    <w:p w:rsidR="00893690" w:rsidRDefault="00893690" w:rsidP="007452C9">
      <w:pPr>
        <w:pStyle w:val="normal0"/>
        <w:numPr>
          <w:ilvl w:val="0"/>
          <w:numId w:val="3"/>
        </w:numPr>
      </w:pPr>
      <w:r w:rsidRPr="007452C9">
        <w:rPr>
          <w:b/>
        </w:rPr>
        <w:t>Eficiencia:</w:t>
      </w:r>
      <w:r w:rsidRPr="007452C9">
        <w:t xml:space="preserve"> 1 buena (Cumple con el mínimo requerido)</w:t>
      </w:r>
    </w:p>
    <w:p w:rsidR="00893690" w:rsidRDefault="00893690" w:rsidP="007452C9">
      <w:pPr>
        <w:pStyle w:val="normal0"/>
        <w:numPr>
          <w:ilvl w:val="0"/>
          <w:numId w:val="3"/>
        </w:numPr>
      </w:pPr>
      <w:r w:rsidRPr="007452C9">
        <w:rPr>
          <w:b/>
        </w:rPr>
        <w:t>Fiabilidad:</w:t>
      </w:r>
      <w:r w:rsidRPr="007452C9">
        <w:t xml:space="preserve"> 2 regular (Cumple con el mínimo requerido)</w:t>
      </w:r>
    </w:p>
    <w:p w:rsidR="00893690" w:rsidRDefault="00893690" w:rsidP="007452C9">
      <w:pPr>
        <w:pStyle w:val="normal0"/>
        <w:numPr>
          <w:ilvl w:val="0"/>
          <w:numId w:val="3"/>
        </w:numPr>
      </w:pPr>
      <w:r w:rsidRPr="007452C9">
        <w:rPr>
          <w:b/>
        </w:rPr>
        <w:t>Mantenibilidad:</w:t>
      </w:r>
      <w:r w:rsidRPr="007452C9">
        <w:t xml:space="preserve"> 2 buenas y 1 regular (Cumple con el mínimo requerido)</w:t>
      </w:r>
    </w:p>
    <w:p w:rsidR="00893690" w:rsidRDefault="00893690" w:rsidP="007452C9">
      <w:pPr>
        <w:pStyle w:val="normal0"/>
        <w:numPr>
          <w:ilvl w:val="0"/>
          <w:numId w:val="3"/>
        </w:numPr>
      </w:pPr>
      <w:r w:rsidRPr="007452C9">
        <w:rPr>
          <w:b/>
        </w:rPr>
        <w:t>Usabilidad:</w:t>
      </w:r>
      <w:r w:rsidRPr="007452C9">
        <w:t xml:space="preserve"> 2 buenas y 1 regular (Cumple con el mínimo requerido)</w:t>
      </w:r>
    </w:p>
    <w:p w:rsidR="00893690" w:rsidRDefault="00893690" w:rsidP="007452C9">
      <w:pPr>
        <w:pStyle w:val="normal0"/>
        <w:numPr>
          <w:ilvl w:val="0"/>
          <w:numId w:val="3"/>
        </w:numPr>
      </w:pPr>
      <w:r w:rsidRPr="007452C9">
        <w:rPr>
          <w:b/>
        </w:rPr>
        <w:t>Portabilidad:</w:t>
      </w:r>
      <w:r w:rsidRPr="007452C9">
        <w:t xml:space="preserve"> 1 buena y 1 regular (Cumple con el mínimo requerido)</w:t>
      </w:r>
    </w:p>
    <w:p w:rsidR="00893690" w:rsidRDefault="00893690" w:rsidP="007452C9">
      <w:pPr>
        <w:pStyle w:val="normal0"/>
        <w:numPr>
          <w:ilvl w:val="0"/>
          <w:numId w:val="3"/>
        </w:numPr>
      </w:pPr>
      <w:r w:rsidRPr="007452C9">
        <w:t>El promedio de todas las características deberá ser superior a 7. (Se cumple)</w:t>
      </w:r>
    </w:p>
    <w:p w:rsidR="00893690" w:rsidRDefault="00893690" w:rsidP="007452C9">
      <w:pPr>
        <w:pStyle w:val="normal0"/>
        <w:numPr>
          <w:ilvl w:val="0"/>
          <w:numId w:val="3"/>
        </w:numPr>
      </w:pPr>
      <w:r w:rsidRPr="007452C9">
        <w:t>A lo sumo dos características podrán tener un promedio inferior a 7. (Cumple).</w:t>
      </w:r>
    </w:p>
    <w:p w:rsidR="00893690" w:rsidRDefault="00893690" w:rsidP="00893690">
      <w:pPr>
        <w:pStyle w:val="normal0"/>
      </w:pPr>
    </w:p>
    <w:p w:rsidR="007452C9" w:rsidRDefault="007452C9" w:rsidP="00893690">
      <w:pPr>
        <w:pStyle w:val="normal0"/>
        <w:rPr>
          <w:b/>
        </w:rPr>
      </w:pPr>
    </w:p>
    <w:p w:rsidR="00893690" w:rsidRDefault="00893690" w:rsidP="00893690">
      <w:pPr>
        <w:pStyle w:val="normal0"/>
      </w:pPr>
      <w:r>
        <w:rPr>
          <w:b/>
        </w:rPr>
        <w:t>RESULTADO FINAL:</w:t>
      </w:r>
      <w:r>
        <w:t xml:space="preserve"> SATISFACTORIO</w:t>
      </w:r>
      <w:r w:rsidR="007452C9">
        <w:t>.</w:t>
      </w:r>
    </w:p>
    <w:p w:rsidR="007452C9" w:rsidRDefault="007452C9" w:rsidP="00893690">
      <w:pPr>
        <w:pStyle w:val="normal0"/>
      </w:pPr>
    </w:p>
    <w:p w:rsidR="00893690" w:rsidRDefault="007452C9" w:rsidP="00893690">
      <w:pPr>
        <w:pStyle w:val="normal0"/>
      </w:pPr>
      <w:r>
        <w:t>Siendo,</w:t>
      </w:r>
    </w:p>
    <w:p w:rsidR="00893690" w:rsidRDefault="007452C9" w:rsidP="00893690">
      <w:pPr>
        <w:pStyle w:val="normal0"/>
      </w:pPr>
      <w:r>
        <w:tab/>
      </w:r>
      <w:r w:rsidR="00893690">
        <w:t>FUNCIONALIDAD: 75%</w:t>
      </w:r>
      <w:r>
        <w:t>.</w:t>
      </w:r>
    </w:p>
    <w:p w:rsidR="00893690" w:rsidRDefault="007452C9" w:rsidP="00893690">
      <w:pPr>
        <w:pStyle w:val="normal0"/>
      </w:pPr>
      <w:r>
        <w:tab/>
      </w:r>
      <w:r w:rsidR="00893690">
        <w:t>EFICIENCIA: 100%</w:t>
      </w:r>
      <w:r>
        <w:t>.</w:t>
      </w:r>
    </w:p>
    <w:p w:rsidR="00893690" w:rsidRDefault="007452C9" w:rsidP="00893690">
      <w:pPr>
        <w:pStyle w:val="normal0"/>
      </w:pPr>
      <w:r>
        <w:tab/>
      </w:r>
      <w:r w:rsidR="00893690">
        <w:t>FIABILIDAD: 50%</w:t>
      </w:r>
      <w:r>
        <w:t>.</w:t>
      </w:r>
    </w:p>
    <w:p w:rsidR="00893690" w:rsidRDefault="007452C9" w:rsidP="00893690">
      <w:pPr>
        <w:pStyle w:val="normal0"/>
      </w:pPr>
      <w:r>
        <w:tab/>
      </w:r>
      <w:r w:rsidR="00893690">
        <w:t>MANTENIBILIDAD: 100%</w:t>
      </w:r>
      <w:r>
        <w:t>.</w:t>
      </w:r>
    </w:p>
    <w:p w:rsidR="00893690" w:rsidRDefault="007452C9" w:rsidP="00893690">
      <w:pPr>
        <w:pStyle w:val="normal0"/>
      </w:pPr>
      <w:r>
        <w:tab/>
      </w:r>
      <w:r w:rsidR="00893690">
        <w:t>USABILIDAD: 85%</w:t>
      </w:r>
      <w:r>
        <w:t>.</w:t>
      </w:r>
    </w:p>
    <w:p w:rsidR="00893690" w:rsidRDefault="007452C9" w:rsidP="00893690">
      <w:pPr>
        <w:pStyle w:val="normal0"/>
      </w:pPr>
      <w:r>
        <w:tab/>
      </w:r>
      <w:r w:rsidR="00893690">
        <w:t>PORTABILIDAD: 100%</w:t>
      </w:r>
      <w:r>
        <w:t>.</w:t>
      </w:r>
    </w:p>
    <w:p w:rsidR="00893690" w:rsidRDefault="00893690" w:rsidP="00893690">
      <w:pPr>
        <w:pStyle w:val="normal0"/>
      </w:pPr>
    </w:p>
    <w:p w:rsidR="00893690" w:rsidRDefault="00893690" w:rsidP="00893690">
      <w:pPr>
        <w:pStyle w:val="normal0"/>
      </w:pPr>
    </w:p>
    <w:p w:rsidR="00893690" w:rsidRDefault="004E239D" w:rsidP="004E239D">
      <w:pPr>
        <w:pStyle w:val="normal0"/>
        <w:outlineLvl w:val="0"/>
        <w:rPr>
          <w:b/>
          <w:color w:val="0070C0"/>
          <w:sz w:val="32"/>
          <w:szCs w:val="32"/>
        </w:rPr>
      </w:pPr>
      <w:bookmarkStart w:id="43" w:name="_Toc404919627"/>
      <w:r>
        <w:rPr>
          <w:b/>
          <w:color w:val="0070C0"/>
          <w:sz w:val="32"/>
          <w:szCs w:val="32"/>
        </w:rPr>
        <w:t>MÉTODOS DE CAJA BLANCA</w:t>
      </w:r>
      <w:bookmarkEnd w:id="43"/>
    </w:p>
    <w:p w:rsidR="004E239D" w:rsidRPr="004E239D" w:rsidRDefault="004E239D" w:rsidP="004E239D">
      <w:pPr>
        <w:pStyle w:val="normal0"/>
        <w:outlineLvl w:val="1"/>
        <w:rPr>
          <w:color w:val="0070C0"/>
          <w:sz w:val="28"/>
          <w:szCs w:val="28"/>
        </w:rPr>
      </w:pPr>
      <w:r>
        <w:rPr>
          <w:color w:val="0070C0"/>
          <w:sz w:val="28"/>
          <w:szCs w:val="28"/>
        </w:rPr>
        <w:t xml:space="preserve">  </w:t>
      </w:r>
      <w:bookmarkStart w:id="44" w:name="_Toc404919628"/>
      <w:r w:rsidRPr="004E239D">
        <w:rPr>
          <w:color w:val="0070C0"/>
          <w:sz w:val="28"/>
          <w:szCs w:val="28"/>
        </w:rPr>
        <w:t>R</w:t>
      </w:r>
      <w:r w:rsidR="00365FE6">
        <w:rPr>
          <w:color w:val="0070C0"/>
          <w:sz w:val="28"/>
          <w:szCs w:val="28"/>
        </w:rPr>
        <w:t>EPORTE</w:t>
      </w:r>
      <w:r w:rsidRPr="004E239D">
        <w:rPr>
          <w:color w:val="0070C0"/>
          <w:sz w:val="28"/>
          <w:szCs w:val="28"/>
        </w:rPr>
        <w:t xml:space="preserve"> </w:t>
      </w:r>
      <w:r w:rsidR="00365FE6">
        <w:rPr>
          <w:color w:val="0070C0"/>
          <w:sz w:val="28"/>
          <w:szCs w:val="28"/>
        </w:rPr>
        <w:t>DE</w:t>
      </w:r>
      <w:r w:rsidRPr="004E239D">
        <w:rPr>
          <w:color w:val="0070C0"/>
          <w:sz w:val="28"/>
          <w:szCs w:val="28"/>
        </w:rPr>
        <w:t xml:space="preserve"> </w:t>
      </w:r>
      <w:r w:rsidR="00365FE6">
        <w:rPr>
          <w:color w:val="0070C0"/>
          <w:sz w:val="28"/>
          <w:szCs w:val="28"/>
        </w:rPr>
        <w:t>LA</w:t>
      </w:r>
      <w:r w:rsidRPr="004E239D">
        <w:rPr>
          <w:color w:val="0070C0"/>
          <w:sz w:val="28"/>
          <w:szCs w:val="28"/>
        </w:rPr>
        <w:t xml:space="preserve"> </w:t>
      </w:r>
      <w:r w:rsidR="00365FE6">
        <w:rPr>
          <w:color w:val="0070C0"/>
          <w:sz w:val="28"/>
          <w:szCs w:val="28"/>
        </w:rPr>
        <w:t>HERRAMIENTA DE TESTING</w:t>
      </w:r>
      <w:bookmarkEnd w:id="44"/>
    </w:p>
    <w:p w:rsidR="00893690" w:rsidRDefault="00893690" w:rsidP="00893690">
      <w:pPr>
        <w:pStyle w:val="normal0"/>
      </w:pPr>
    </w:p>
    <w:p w:rsidR="00893690" w:rsidRDefault="00273FBA" w:rsidP="00893690">
      <w:pPr>
        <w:pStyle w:val="normal0"/>
      </w:pPr>
      <w:r>
        <w:t xml:space="preserve">  1. Clase </w:t>
      </w:r>
      <w:r w:rsidRPr="00273FBA">
        <w:rPr>
          <w:b/>
        </w:rPr>
        <w:t>App</w:t>
      </w:r>
      <w:r>
        <w:t>.</w:t>
      </w:r>
    </w:p>
    <w:p w:rsidR="00273FBA" w:rsidRDefault="00273FBA" w:rsidP="00893690">
      <w:pPr>
        <w:pStyle w:val="normal0"/>
      </w:pPr>
      <w:r>
        <w:t xml:space="preserve">    a. Método </w:t>
      </w:r>
      <w:r w:rsidRPr="00273FBA">
        <w:rPr>
          <w:b/>
        </w:rPr>
        <w:t>main</w:t>
      </w:r>
      <w:r>
        <w:t>.</w:t>
      </w:r>
      <w:r w:rsidR="005A4DFF">
        <w:t xml:space="preserve"> Dentro de este método se encuentran también el del </w:t>
      </w:r>
      <w:r w:rsidR="005A4DFF" w:rsidRPr="005A4DFF">
        <w:rPr>
          <w:b/>
        </w:rPr>
        <w:t>Login</w:t>
      </w:r>
      <w:r w:rsidR="005A4DFF">
        <w:t xml:space="preserve">,    </w:t>
      </w:r>
      <w:r w:rsidR="005A4DFF">
        <w:tab/>
      </w:r>
      <w:r w:rsidR="005A4DFF" w:rsidRPr="005A4DFF">
        <w:rPr>
          <w:b/>
        </w:rPr>
        <w:t>actualizarArchivo</w:t>
      </w:r>
      <w:r w:rsidR="005A4DFF" w:rsidRPr="005A4DFF">
        <w:t xml:space="preserve">, </w:t>
      </w:r>
      <w:r w:rsidR="005A4DFF" w:rsidRPr="005A4DFF">
        <w:rPr>
          <w:b/>
        </w:rPr>
        <w:t>Imprimir</w:t>
      </w:r>
      <w:r w:rsidR="005A4DFF" w:rsidRPr="005A4DFF">
        <w:t xml:space="preserve"> y </w:t>
      </w:r>
      <w:r w:rsidR="005A4DFF" w:rsidRPr="005A4DFF">
        <w:rPr>
          <w:b/>
        </w:rPr>
        <w:t>ImprimirEnArchivo</w:t>
      </w:r>
      <w:r w:rsidR="005A4DFF" w:rsidRPr="005A4DFF">
        <w:t>.</w:t>
      </w:r>
    </w:p>
    <w:p w:rsidR="00273FBA" w:rsidRDefault="00273FBA" w:rsidP="00893690">
      <w:pPr>
        <w:pStyle w:val="normal0"/>
      </w:pPr>
      <w:r>
        <w:rPr>
          <w:noProof/>
        </w:rPr>
        <w:drawing>
          <wp:inline distT="0" distB="0" distL="0" distR="0">
            <wp:extent cx="6038850" cy="10572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038850" cy="1057275"/>
                    </a:xfrm>
                    <a:prstGeom prst="rect">
                      <a:avLst/>
                    </a:prstGeom>
                    <a:noFill/>
                    <a:ln w="9525">
                      <a:noFill/>
                      <a:miter lim="800000"/>
                      <a:headEnd/>
                      <a:tailEnd/>
                    </a:ln>
                  </pic:spPr>
                </pic:pic>
              </a:graphicData>
            </a:graphic>
          </wp:inline>
        </w:drawing>
      </w:r>
    </w:p>
    <w:p w:rsidR="00893690" w:rsidRDefault="00893690" w:rsidP="00893690">
      <w:pPr>
        <w:rPr>
          <w:b/>
          <w:bCs/>
          <w:color w:val="4F82BE"/>
          <w:sz w:val="26"/>
          <w:szCs w:val="26"/>
        </w:rPr>
      </w:pPr>
    </w:p>
    <w:p w:rsidR="00893690" w:rsidRDefault="003E2B13" w:rsidP="00273FBA">
      <w:pPr>
        <w:pStyle w:val="normal0"/>
      </w:pPr>
      <w:r>
        <w:t xml:space="preserve"> </w:t>
      </w:r>
      <w:r w:rsidR="00273FBA" w:rsidRPr="00273FBA">
        <w:t>2.</w:t>
      </w:r>
      <w:r>
        <w:t xml:space="preserve"> Clase </w:t>
      </w:r>
      <w:r w:rsidRPr="003E2B13">
        <w:rPr>
          <w:b/>
        </w:rPr>
        <w:t>Libro</w:t>
      </w:r>
      <w:r>
        <w:t>.</w:t>
      </w:r>
    </w:p>
    <w:p w:rsidR="003E2B13" w:rsidRDefault="003E2B13" w:rsidP="00273FBA">
      <w:pPr>
        <w:pStyle w:val="normal0"/>
      </w:pPr>
      <w:r>
        <w:t xml:space="preserve">   a. Método </w:t>
      </w:r>
      <w:r w:rsidRPr="003E2B13">
        <w:rPr>
          <w:b/>
        </w:rPr>
        <w:t>equals</w:t>
      </w:r>
      <w:r>
        <w:t>.</w:t>
      </w:r>
    </w:p>
    <w:p w:rsidR="003E2B13" w:rsidRDefault="003E2B13" w:rsidP="00273FBA">
      <w:pPr>
        <w:pStyle w:val="normal0"/>
      </w:pPr>
      <w:r>
        <w:t xml:space="preserve">   b. Método </w:t>
      </w:r>
      <w:r>
        <w:rPr>
          <w:b/>
        </w:rPr>
        <w:t>compareTo</w:t>
      </w:r>
      <w:r>
        <w:t>.</w:t>
      </w:r>
    </w:p>
    <w:p w:rsidR="003E2B13" w:rsidRDefault="003E2B13" w:rsidP="00273FBA">
      <w:pPr>
        <w:pStyle w:val="normal0"/>
      </w:pPr>
      <w:r>
        <w:t xml:space="preserve">   c. Método </w:t>
      </w:r>
      <w:r>
        <w:rPr>
          <w:b/>
        </w:rPr>
        <w:t>toString</w:t>
      </w:r>
      <w:r>
        <w:t>.</w:t>
      </w:r>
    </w:p>
    <w:p w:rsidR="003E2B13" w:rsidRDefault="003E2B13" w:rsidP="00273FBA">
      <w:pPr>
        <w:pStyle w:val="normal0"/>
      </w:pPr>
      <w:r>
        <w:lastRenderedPageBreak/>
        <w:t xml:space="preserve">   d. Método </w:t>
      </w:r>
      <w:r>
        <w:rPr>
          <w:b/>
        </w:rPr>
        <w:t>getISBN</w:t>
      </w:r>
      <w:r>
        <w:t>.</w:t>
      </w:r>
    </w:p>
    <w:p w:rsidR="003E2B13" w:rsidRDefault="003E2B13" w:rsidP="00273FBA">
      <w:pPr>
        <w:pStyle w:val="normal0"/>
      </w:pPr>
      <w:r>
        <w:t xml:space="preserve">   e. Método </w:t>
      </w:r>
      <w:r>
        <w:rPr>
          <w:b/>
        </w:rPr>
        <w:t>setISBN</w:t>
      </w:r>
      <w:r>
        <w:t>.</w:t>
      </w:r>
    </w:p>
    <w:p w:rsidR="003E2B13" w:rsidRDefault="003E2B13" w:rsidP="00273FBA">
      <w:pPr>
        <w:pStyle w:val="normal0"/>
      </w:pPr>
      <w:r>
        <w:t xml:space="preserve">   f. Método </w:t>
      </w:r>
      <w:r>
        <w:rPr>
          <w:b/>
        </w:rPr>
        <w:t>getTitulo</w:t>
      </w:r>
      <w:r>
        <w:t>.</w:t>
      </w:r>
    </w:p>
    <w:p w:rsidR="003E2B13" w:rsidRDefault="003E2B13" w:rsidP="00273FBA">
      <w:pPr>
        <w:pStyle w:val="normal0"/>
      </w:pPr>
      <w:r>
        <w:t xml:space="preserve">   g. Método </w:t>
      </w:r>
      <w:r>
        <w:rPr>
          <w:b/>
        </w:rPr>
        <w:t>setTitulo</w:t>
      </w:r>
      <w:r>
        <w:t>.</w:t>
      </w:r>
    </w:p>
    <w:p w:rsidR="003E2B13" w:rsidRDefault="003E2B13" w:rsidP="00273FBA">
      <w:pPr>
        <w:pStyle w:val="normal0"/>
      </w:pPr>
      <w:r>
        <w:t xml:space="preserve">   h. Método </w:t>
      </w:r>
      <w:r>
        <w:rPr>
          <w:b/>
        </w:rPr>
        <w:t>getAutor</w:t>
      </w:r>
      <w:r>
        <w:t>.</w:t>
      </w:r>
    </w:p>
    <w:p w:rsidR="003E2B13" w:rsidRDefault="003E2B13" w:rsidP="00273FBA">
      <w:pPr>
        <w:pStyle w:val="normal0"/>
      </w:pPr>
      <w:r>
        <w:t xml:space="preserve">   i. Método </w:t>
      </w:r>
      <w:r>
        <w:rPr>
          <w:b/>
        </w:rPr>
        <w:t>setAutor</w:t>
      </w:r>
      <w:r>
        <w:t>.</w:t>
      </w:r>
    </w:p>
    <w:p w:rsidR="003E2B13" w:rsidRDefault="003E2B13" w:rsidP="00273FBA">
      <w:pPr>
        <w:pStyle w:val="normal0"/>
      </w:pPr>
      <w:r>
        <w:t xml:space="preserve">   j. Método </w:t>
      </w:r>
      <w:r>
        <w:rPr>
          <w:b/>
        </w:rPr>
        <w:t>getEditorial</w:t>
      </w:r>
      <w:r>
        <w:t>.</w:t>
      </w:r>
    </w:p>
    <w:p w:rsidR="003E2B13" w:rsidRDefault="003E2B13" w:rsidP="00273FBA">
      <w:pPr>
        <w:pStyle w:val="normal0"/>
      </w:pPr>
      <w:r>
        <w:t xml:space="preserve">   k. Método </w:t>
      </w:r>
      <w:r>
        <w:rPr>
          <w:b/>
        </w:rPr>
        <w:t>setEditorial</w:t>
      </w:r>
      <w:r>
        <w:t>.</w:t>
      </w:r>
    </w:p>
    <w:p w:rsidR="003E2B13" w:rsidRDefault="003E2B13" w:rsidP="00273FBA">
      <w:pPr>
        <w:pStyle w:val="normal0"/>
      </w:pPr>
      <w:r>
        <w:t xml:space="preserve">   l. Método </w:t>
      </w:r>
      <w:r>
        <w:rPr>
          <w:b/>
        </w:rPr>
        <w:t>getEdicion</w:t>
      </w:r>
      <w:r>
        <w:t>.</w:t>
      </w:r>
    </w:p>
    <w:p w:rsidR="003E2B13" w:rsidRDefault="003E2B13" w:rsidP="00273FBA">
      <w:pPr>
        <w:pStyle w:val="normal0"/>
      </w:pPr>
      <w:r>
        <w:t xml:space="preserve">   m. Método </w:t>
      </w:r>
      <w:r>
        <w:rPr>
          <w:b/>
        </w:rPr>
        <w:t>setEdicion</w:t>
      </w:r>
      <w:r>
        <w:t>.</w:t>
      </w:r>
    </w:p>
    <w:p w:rsidR="003E2B13" w:rsidRDefault="003E2B13" w:rsidP="00273FBA">
      <w:pPr>
        <w:pStyle w:val="normal0"/>
        <w:rPr>
          <w:b/>
        </w:rPr>
      </w:pPr>
      <w:r>
        <w:t xml:space="preserve">   n. Método </w:t>
      </w:r>
      <w:r>
        <w:rPr>
          <w:b/>
        </w:rPr>
        <w:t>getAnno_de_publicacion.</w:t>
      </w:r>
    </w:p>
    <w:p w:rsidR="003E2B13" w:rsidRPr="00273FBA" w:rsidRDefault="003E2B13" w:rsidP="00273FBA">
      <w:pPr>
        <w:pStyle w:val="normal0"/>
      </w:pPr>
      <w:r>
        <w:t xml:space="preserve">   o. Método </w:t>
      </w:r>
      <w:r>
        <w:rPr>
          <w:b/>
        </w:rPr>
        <w:t>setAnno_de_publicacion</w:t>
      </w:r>
      <w:r>
        <w:t>.</w:t>
      </w:r>
    </w:p>
    <w:p w:rsidR="00893690" w:rsidRDefault="00893690" w:rsidP="00893690">
      <w:pPr>
        <w:rPr>
          <w:b/>
          <w:bCs/>
          <w:color w:val="4F82BE"/>
          <w:sz w:val="26"/>
          <w:szCs w:val="26"/>
        </w:rPr>
      </w:pPr>
    </w:p>
    <w:p w:rsidR="003E2B13" w:rsidRDefault="003E2B13" w:rsidP="00893690">
      <w:pPr>
        <w:rPr>
          <w:b/>
          <w:bCs/>
          <w:color w:val="4F82BE"/>
          <w:sz w:val="26"/>
          <w:szCs w:val="26"/>
        </w:rPr>
      </w:pPr>
      <w:r>
        <w:rPr>
          <w:b/>
          <w:bCs/>
          <w:noProof/>
          <w:color w:val="4F82BE"/>
          <w:sz w:val="26"/>
          <w:szCs w:val="26"/>
        </w:rPr>
        <w:drawing>
          <wp:inline distT="0" distB="0" distL="0" distR="0">
            <wp:extent cx="6219825" cy="269557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19825" cy="2695575"/>
                    </a:xfrm>
                    <a:prstGeom prst="rect">
                      <a:avLst/>
                    </a:prstGeom>
                    <a:noFill/>
                    <a:ln w="9525">
                      <a:noFill/>
                      <a:miter lim="800000"/>
                      <a:headEnd/>
                      <a:tailEnd/>
                    </a:ln>
                  </pic:spPr>
                </pic:pic>
              </a:graphicData>
            </a:graphic>
          </wp:inline>
        </w:drawing>
      </w:r>
    </w:p>
    <w:p w:rsidR="00893690" w:rsidRDefault="00893690" w:rsidP="00893690">
      <w:pPr>
        <w:rPr>
          <w:b/>
          <w:bCs/>
          <w:color w:val="4F82BE"/>
          <w:sz w:val="26"/>
          <w:szCs w:val="26"/>
        </w:rPr>
      </w:pPr>
    </w:p>
    <w:p w:rsidR="00893690" w:rsidRDefault="00893690" w:rsidP="00893690">
      <w:pPr>
        <w:rPr>
          <w:b/>
          <w:bCs/>
          <w:color w:val="4F82BE"/>
          <w:sz w:val="26"/>
          <w:szCs w:val="26"/>
        </w:rPr>
      </w:pPr>
    </w:p>
    <w:p w:rsidR="003E2B13" w:rsidRDefault="003E2B13" w:rsidP="003E2B13">
      <w:pPr>
        <w:pStyle w:val="normal0"/>
      </w:pPr>
      <w:r>
        <w:t xml:space="preserve">3. Clase </w:t>
      </w:r>
      <w:r>
        <w:rPr>
          <w:b/>
        </w:rPr>
        <w:t>Main</w:t>
      </w:r>
      <w:r>
        <w:t>.</w:t>
      </w:r>
    </w:p>
    <w:p w:rsidR="00893690" w:rsidRDefault="003E2B13" w:rsidP="003E2B13">
      <w:r>
        <w:t xml:space="preserve">    a. Método </w:t>
      </w:r>
      <w:r>
        <w:rPr>
          <w:b/>
        </w:rPr>
        <w:t>pausar</w:t>
      </w:r>
      <w:r>
        <w:t>.</w:t>
      </w:r>
    </w:p>
    <w:p w:rsidR="003E2B13" w:rsidRDefault="003E2B13" w:rsidP="003E2B13">
      <w:r>
        <w:t xml:space="preserve">    b. Método </w:t>
      </w:r>
      <w:r>
        <w:rPr>
          <w:b/>
        </w:rPr>
        <w:t>leer_cadena</w:t>
      </w:r>
      <w:r>
        <w:t>.</w:t>
      </w:r>
    </w:p>
    <w:p w:rsidR="003E2B13" w:rsidRDefault="003E2B13" w:rsidP="003E2B13">
      <w:r>
        <w:t xml:space="preserve">    c. Método </w:t>
      </w:r>
      <w:r>
        <w:rPr>
          <w:b/>
        </w:rPr>
        <w:t>leer_entero</w:t>
      </w:r>
      <w:r>
        <w:t>.</w:t>
      </w:r>
    </w:p>
    <w:p w:rsidR="003E2B13" w:rsidRDefault="003E2B13" w:rsidP="003E2B13">
      <w:pPr>
        <w:rPr>
          <w:b/>
          <w:bCs/>
          <w:color w:val="4F82BE"/>
          <w:sz w:val="26"/>
          <w:szCs w:val="26"/>
        </w:rPr>
      </w:pPr>
      <w:r>
        <w:t xml:space="preserve">    d. Método </w:t>
      </w:r>
      <w:r>
        <w:rPr>
          <w:b/>
        </w:rPr>
        <w:t>leer_entero2</w:t>
      </w:r>
      <w:r>
        <w:t>.</w:t>
      </w:r>
    </w:p>
    <w:p w:rsidR="00893690" w:rsidRDefault="00893690" w:rsidP="00893690">
      <w:pPr>
        <w:rPr>
          <w:b/>
          <w:bCs/>
          <w:color w:val="4F82BE"/>
          <w:sz w:val="26"/>
          <w:szCs w:val="26"/>
        </w:rPr>
      </w:pPr>
    </w:p>
    <w:p w:rsidR="00893690" w:rsidRDefault="003E2B13" w:rsidP="00893690">
      <w:pPr>
        <w:rPr>
          <w:b/>
          <w:bCs/>
          <w:color w:val="4F82BE"/>
          <w:sz w:val="26"/>
          <w:szCs w:val="26"/>
        </w:rPr>
      </w:pPr>
      <w:r>
        <w:rPr>
          <w:b/>
          <w:bCs/>
          <w:noProof/>
          <w:color w:val="4F82BE"/>
          <w:sz w:val="26"/>
          <w:szCs w:val="26"/>
        </w:rPr>
        <w:drawing>
          <wp:inline distT="0" distB="0" distL="0" distR="0">
            <wp:extent cx="6162675" cy="1152525"/>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162675" cy="1152525"/>
                    </a:xfrm>
                    <a:prstGeom prst="rect">
                      <a:avLst/>
                    </a:prstGeom>
                    <a:noFill/>
                    <a:ln w="9525">
                      <a:noFill/>
                      <a:miter lim="800000"/>
                      <a:headEnd/>
                      <a:tailEnd/>
                    </a:ln>
                  </pic:spPr>
                </pic:pic>
              </a:graphicData>
            </a:graphic>
          </wp:inline>
        </w:drawing>
      </w:r>
    </w:p>
    <w:p w:rsidR="00893690" w:rsidRDefault="00893690" w:rsidP="00893690">
      <w:pPr>
        <w:rPr>
          <w:b/>
          <w:bCs/>
          <w:color w:val="4F82BE"/>
          <w:sz w:val="26"/>
          <w:szCs w:val="26"/>
        </w:rPr>
      </w:pPr>
    </w:p>
    <w:p w:rsidR="00BE5054" w:rsidRDefault="00BE5054" w:rsidP="00893690">
      <w:pPr>
        <w:rPr>
          <w:b/>
          <w:bCs/>
          <w:color w:val="4F82BE"/>
          <w:sz w:val="26"/>
          <w:szCs w:val="26"/>
        </w:rPr>
      </w:pPr>
    </w:p>
    <w:p w:rsidR="005A4DFF" w:rsidRDefault="00BE5054" w:rsidP="00893690">
      <w:pPr>
        <w:rPr>
          <w:color w:val="0070C0"/>
          <w:sz w:val="28"/>
          <w:szCs w:val="28"/>
        </w:rPr>
      </w:pPr>
      <w:r>
        <w:rPr>
          <w:color w:val="0070C0"/>
          <w:sz w:val="28"/>
          <w:szCs w:val="28"/>
        </w:rPr>
        <w:t xml:space="preserve">  </w:t>
      </w:r>
    </w:p>
    <w:p w:rsidR="005A4DFF" w:rsidRDefault="005A4DFF" w:rsidP="00893690">
      <w:pPr>
        <w:rPr>
          <w:color w:val="0070C0"/>
          <w:sz w:val="28"/>
          <w:szCs w:val="28"/>
        </w:rPr>
      </w:pPr>
    </w:p>
    <w:p w:rsidR="00BE5054" w:rsidRPr="00860E82" w:rsidRDefault="005A4DFF" w:rsidP="00860E82">
      <w:pPr>
        <w:pStyle w:val="normal0"/>
        <w:outlineLvl w:val="1"/>
        <w:rPr>
          <w:b/>
          <w:bCs/>
          <w:color w:val="4F82BE"/>
          <w:sz w:val="26"/>
          <w:szCs w:val="26"/>
        </w:rPr>
      </w:pPr>
      <w:r>
        <w:rPr>
          <w:color w:val="0070C0"/>
          <w:sz w:val="28"/>
          <w:szCs w:val="28"/>
        </w:rPr>
        <w:t xml:space="preserve">  </w:t>
      </w:r>
      <w:bookmarkStart w:id="45" w:name="_Toc404919629"/>
      <w:r w:rsidRPr="00860E82">
        <w:rPr>
          <w:color w:val="0070C0"/>
          <w:sz w:val="28"/>
          <w:szCs w:val="28"/>
        </w:rPr>
        <w:t>MÉTODO DE MC CABE</w:t>
      </w:r>
      <w:bookmarkEnd w:id="45"/>
    </w:p>
    <w:p w:rsidR="00893690" w:rsidRDefault="00893690" w:rsidP="00893690">
      <w:pPr>
        <w:rPr>
          <w:b/>
          <w:bCs/>
          <w:color w:val="4F82BE"/>
          <w:sz w:val="26"/>
          <w:szCs w:val="26"/>
        </w:rPr>
      </w:pPr>
    </w:p>
    <w:p w:rsidR="00893690" w:rsidRDefault="00893690" w:rsidP="00893690">
      <w:pPr>
        <w:rPr>
          <w:b/>
          <w:bCs/>
          <w:color w:val="4F82BE"/>
          <w:sz w:val="26"/>
          <w:szCs w:val="26"/>
        </w:rPr>
      </w:pPr>
    </w:p>
    <w:p w:rsidR="00893690" w:rsidRPr="003755E0" w:rsidRDefault="00F40305" w:rsidP="00893690">
      <w:pPr>
        <w:numPr>
          <w:ilvl w:val="0"/>
          <w:numId w:val="2"/>
        </w:numPr>
        <w:suppressAutoHyphens/>
        <w:spacing w:after="200"/>
        <w:rPr>
          <w:b/>
        </w:rPr>
      </w:pPr>
      <w:r>
        <w:rPr>
          <w:b/>
        </w:rPr>
        <w:t>Análisis del método “L</w:t>
      </w:r>
      <w:r w:rsidR="00893690">
        <w:rPr>
          <w:b/>
        </w:rPr>
        <w:t>ogin”</w:t>
      </w:r>
      <w:r>
        <w:rPr>
          <w:b/>
        </w:rPr>
        <w:t>.</w:t>
      </w:r>
    </w:p>
    <w:p w:rsidR="00893690" w:rsidRPr="00CD2670" w:rsidRDefault="00F40305" w:rsidP="00893690">
      <w:pPr>
        <w:rPr>
          <w:b/>
        </w:rPr>
      </w:pPr>
      <w:r>
        <w:rPr>
          <w:b/>
        </w:rPr>
        <w:tab/>
        <w:t>I-a) Complejidad C</w:t>
      </w:r>
      <w:r w:rsidR="00893690">
        <w:rPr>
          <w:b/>
        </w:rPr>
        <w:t>iclomática</w:t>
      </w:r>
      <w:r w:rsidR="00893690">
        <w:t xml:space="preserve"> = Nodos Condición + 1 = 2 + 1 = 3</w:t>
      </w:r>
    </w:p>
    <w:p w:rsidR="00893690" w:rsidRDefault="00F40305" w:rsidP="00893690">
      <w:pPr>
        <w:rPr>
          <w:b/>
        </w:rPr>
      </w:pPr>
      <w:r>
        <w:rPr>
          <w:b/>
        </w:rPr>
        <w:tab/>
      </w:r>
      <w:r w:rsidR="00893690">
        <w:rPr>
          <w:b/>
        </w:rPr>
        <w:t>I-b) Diagrama de Mc Cabe</w:t>
      </w:r>
      <w:r>
        <w:rPr>
          <w:b/>
        </w:rPr>
        <w:t>:</w:t>
      </w:r>
    </w:p>
    <w:p w:rsidR="00893690" w:rsidRDefault="00CE4ECB" w:rsidP="00893690">
      <w:r>
        <w:rPr>
          <w:noProof/>
        </w:rPr>
        <w:pict>
          <v:shapetype id="_x0000_t32" coordsize="21600,21600" o:spt="32" o:oned="t" path="m,l21600,21600e" filled="f">
            <v:path arrowok="t" fillok="f" o:connecttype="none"/>
            <o:lock v:ext="edit" shapetype="t"/>
          </v:shapetype>
          <v:shape id="18 Conector recto de flecha" o:spid="_x0000_s1040" type="#_x0000_t32" style="position:absolute;margin-left:35.7pt;margin-top:270.75pt;width:0;height:71.6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" strokecolor="#4a7ebb">
            <v:stroke endarrow="open"/>
          </v:shape>
        </w:pict>
      </w:r>
      <w:r>
        <w:rPr>
          <w:noProof/>
        </w:rPr>
        <w:pict>
          <v:shape id="17 Conector recto de flecha" o:spid="_x0000_s1039" type="#_x0000_t32" style="position:absolute;margin-left:54.75pt;margin-top:252pt;width:16.95pt;height:36.4pt;flip:x 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" strokecolor="#4a7ebb">
            <v:stroke endarrow="open"/>
          </v:shape>
        </w:pict>
      </w:r>
      <w:r>
        <w:rPr>
          <w:noProof/>
        </w:rPr>
        <w:pict>
          <v:shape id="16 Conector recto de flecha" o:spid="_x0000_s1038" type="#_x0000_t32" style="position:absolute;margin-left:35.7pt;margin-top:270.75pt;width:19.05pt;height:35.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" strokecolor="#4a7ebb">
            <v:stroke endarrow="open"/>
          </v:shape>
        </w:pict>
      </w:r>
      <w:r>
        <w:rPr>
          <w:noProof/>
        </w:rPr>
        <w:pict>
          <v:shape id="15 Conector recto de flecha" o:spid="_x0000_s1037" type="#_x0000_t32" style="position:absolute;margin-left:35.7pt;margin-top:216.75pt;width:0;height:17.6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" strokecolor="#4a7ebb">
            <v:stroke endarrow="open"/>
          </v:shape>
        </w:pict>
      </w:r>
      <w:r>
        <w:rPr>
          <w:noProof/>
        </w:rPr>
        <w:pict>
          <v:shape id="14 Conector recto de flecha" o:spid="_x0000_s1036" type="#_x0000_t32" style="position:absolute;margin-left:35.7pt;margin-top:108.75pt;width:0;height:71.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" strokecolor="#4a7ebb">
            <v:stroke endarrow="open"/>
          </v:shape>
        </w:pict>
      </w:r>
      <w:r>
        <w:rPr>
          <w:noProof/>
        </w:rPr>
        <w:pict>
          <v:shape id="13 Conector recto de flecha" o:spid="_x0000_s1035" type="#_x0000_t32" style="position:absolute;margin-left:54.75pt;margin-top:90pt;width:17.25pt;height:35.65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" strokecolor="#4a7ebb">
            <v:stroke endarrow="open"/>
          </v:shape>
        </w:pict>
      </w:r>
      <w:r>
        <w:rPr>
          <w:noProof/>
        </w:rPr>
        <w:pict>
          <v:shape id="12 Conector recto de flecha" o:spid="_x0000_s1034" type="#_x0000_t32" style="position:absolute;margin-left:35.7pt;margin-top:108.75pt;width:18.75pt;height:35.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" strokecolor="#4a7ebb">
            <v:stroke endarrow="open"/>
          </v:shape>
        </w:pict>
      </w:r>
      <w:r>
        <w:rPr>
          <w:noProof/>
        </w:rPr>
        <w:pict>
          <v:shape id="11 Conector recto de flecha" o:spid="_x0000_s1033" type="#_x0000_t32" style="position:absolute;margin-left:36pt;margin-top:54pt;width:0;height:18.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" strokecolor="#4a7ebb">
            <v:stroke endarrow="open"/>
          </v:shape>
        </w:pict>
      </w:r>
      <w:r>
        <w:rPr>
          <w:noProof/>
        </w:rPr>
        <w:pict>
          <v:oval id="10 Elipse" o:spid="_x0000_s1032" style="position:absolute;margin-left:17.55pt;margin-top:342.7pt;width:35.55pt;height:36.3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7</w:t>
                  </w:r>
                </w:p>
              </w:txbxContent>
            </v:textbox>
          </v:oval>
        </w:pict>
      </w:r>
      <w:r>
        <w:rPr>
          <w:noProof/>
        </w:rPr>
        <w:pict>
          <v:oval id="8 Elipse" o:spid="_x0000_s1030" style="position:absolute;margin-left:54.75pt;margin-top:288.35pt;width:35.55pt;height:36.3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6</w:t>
                  </w:r>
                </w:p>
              </w:txbxContent>
            </v:textbox>
          </v:oval>
        </w:pict>
      </w:r>
      <w:r>
        <w:rPr>
          <w:noProof/>
        </w:rPr>
        <w:pict>
          <v:oval id="6 Elipse" o:spid="_x0000_s1028" style="position:absolute;margin-left:19.5pt;margin-top:234.35pt;width:35.55pt;height:36.3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5</w:t>
                  </w:r>
                </w:p>
              </w:txbxContent>
            </v:textbox>
          </v:oval>
        </w:pict>
      </w:r>
      <w:r>
        <w:rPr>
          <w:noProof/>
        </w:rPr>
        <w:pict>
          <v:oval id="9 Elipse" o:spid="_x0000_s1031" style="position:absolute;margin-left:19.2pt;margin-top:180.35pt;width:35.55pt;height:36.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4</w:t>
                  </w:r>
                </w:p>
              </w:txbxContent>
            </v:textbox>
          </v:oval>
        </w:pict>
      </w:r>
      <w:r>
        <w:rPr>
          <w:noProof/>
        </w:rPr>
        <w:pict>
          <v:oval id="7 Elipse" o:spid="_x0000_s1029" style="position:absolute;margin-left:54.3pt;margin-top:125.95pt;width:35.55pt;height:36.3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3</w:t>
                  </w:r>
                </w:p>
              </w:txbxContent>
            </v:textbox>
          </v:oval>
        </w:pict>
      </w:r>
      <w:r>
        <w:rPr>
          <w:noProof/>
        </w:rPr>
        <w:pict>
          <v:oval id="5 Elipse" o:spid="_x0000_s1027" style="position:absolute;margin-left:18pt;margin-top:72.35pt;width:35.55pt;height:36.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2</w:t>
                  </w:r>
                </w:p>
              </w:txbxContent>
            </v:textbox>
          </v:oval>
        </w:pict>
      </w:r>
      <w:r>
        <w:rPr>
          <w:noProof/>
        </w:rPr>
        <w:pict>
          <v:oval id="1 Elipse" o:spid="_x0000_s1026" style="position:absolute;margin-left:18.45pt;margin-top:17.65pt;width:35.55pt;height:36.3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" fillcolor="#a3c4ff" strokecolor="#4a7ebb">
            <v:fill color2="#e5eeff" rotate="t" angle="180" colors="0 #a3c4ff;22938f #bfd5ff;1 #e5eeff" focus="100%" type="gradient"/>
            <v:shadow on="t" color="black" opacity="24903f" origin=",.5" offset="0,.55556mm"/>
            <v:textbox>
              <w:txbxContent>
                <w:p w:rsidR="004E36D3" w:rsidRPr="00A01C68" w:rsidRDefault="004E36D3" w:rsidP="00893690">
                  <w:pPr>
                    <w:jc w:val="center"/>
                    <w:rPr>
                      <w:b/>
                      <w:caps/>
                      <w:color w:val="17365D"/>
                      <w:sz w:val="28"/>
                    </w:rPr>
                  </w:pPr>
                  <w:r w:rsidRPr="00A01C68">
                    <w:rPr>
                      <w:b/>
                      <w:caps/>
                      <w:color w:val="17365D"/>
                      <w:sz w:val="28"/>
                    </w:rPr>
                    <w:t>1</w:t>
                  </w:r>
                </w:p>
              </w:txbxContent>
            </v:textbox>
          </v:oval>
        </w:pict>
      </w: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F40305" w:rsidP="00893690">
      <w:pPr>
        <w:rPr>
          <w:b/>
        </w:rPr>
      </w:pPr>
      <w:r>
        <w:rPr>
          <w:b/>
        </w:rPr>
        <w:tab/>
      </w:r>
      <w:r w:rsidR="00893690">
        <w:rPr>
          <w:b/>
        </w:rPr>
        <w:t>I-c) Caminos (ciclos de prueba)</w:t>
      </w:r>
    </w:p>
    <w:p w:rsidR="00893690" w:rsidRDefault="00893690" w:rsidP="00893690">
      <w:pPr>
        <w:spacing w:line="240" w:lineRule="auto"/>
        <w:rPr>
          <w:b/>
        </w:rPr>
      </w:pPr>
      <w:r>
        <w:rPr>
          <w:b/>
        </w:rPr>
        <w:tab/>
      </w:r>
      <w:r w:rsidR="00F40305">
        <w:rPr>
          <w:b/>
        </w:rPr>
        <w:tab/>
      </w:r>
      <w:r>
        <w:rPr>
          <w:b/>
        </w:rPr>
        <w:t>C1:</w:t>
      </w:r>
      <w:r>
        <w:t xml:space="preserve"> 1 2 4 5 7</w:t>
      </w:r>
    </w:p>
    <w:p w:rsidR="00893690" w:rsidRDefault="00893690" w:rsidP="00893690">
      <w:pPr>
        <w:spacing w:line="240" w:lineRule="auto"/>
        <w:rPr>
          <w:b/>
        </w:rPr>
      </w:pPr>
      <w:r>
        <w:rPr>
          <w:b/>
        </w:rPr>
        <w:tab/>
      </w:r>
      <w:r w:rsidR="00F40305">
        <w:rPr>
          <w:b/>
        </w:rPr>
        <w:tab/>
      </w:r>
      <w:r>
        <w:rPr>
          <w:b/>
        </w:rPr>
        <w:t>C2:</w:t>
      </w:r>
      <w:r>
        <w:t xml:space="preserve"> 1 2 3 2 4 5 7</w:t>
      </w:r>
    </w:p>
    <w:p w:rsidR="00893690" w:rsidRDefault="00893690" w:rsidP="00893690">
      <w:pPr>
        <w:spacing w:line="240" w:lineRule="auto"/>
        <w:rPr>
          <w:b/>
        </w:rPr>
      </w:pPr>
      <w:r>
        <w:rPr>
          <w:b/>
        </w:rPr>
        <w:tab/>
      </w:r>
      <w:r w:rsidR="00F40305">
        <w:rPr>
          <w:b/>
        </w:rPr>
        <w:tab/>
      </w:r>
      <w:r>
        <w:rPr>
          <w:b/>
        </w:rPr>
        <w:t>C3:</w:t>
      </w:r>
      <w:r>
        <w:t xml:space="preserve"> 1 2 4 5 6 5 7</w:t>
      </w:r>
    </w:p>
    <w:p w:rsidR="00893690" w:rsidRDefault="00893690" w:rsidP="00893690">
      <w:pPr>
        <w:spacing w:line="240" w:lineRule="auto"/>
      </w:pPr>
      <w:r>
        <w:rPr>
          <w:b/>
        </w:rPr>
        <w:tab/>
      </w:r>
    </w:p>
    <w:p w:rsidR="00893690" w:rsidRDefault="00F40305" w:rsidP="00893690">
      <w:r>
        <w:rPr>
          <w:b/>
          <w:i/>
        </w:rPr>
        <w:tab/>
      </w:r>
      <w:r w:rsidR="00893690">
        <w:rPr>
          <w:b/>
          <w:i/>
        </w:rPr>
        <w:t>I-d) Casos de prueba para cada camino hallado</w:t>
      </w:r>
      <w:r w:rsidR="00893690">
        <w:t xml:space="preserve"> </w:t>
      </w:r>
    </w:p>
    <w:p w:rsidR="00893690" w:rsidRDefault="00F40305" w:rsidP="00893690">
      <w:pPr>
        <w:spacing w:line="240" w:lineRule="auto"/>
        <w:ind w:firstLine="708"/>
        <w:rPr>
          <w:rStyle w:val="Textoennegrita"/>
        </w:rPr>
      </w:pPr>
      <w:r>
        <w:rPr>
          <w:rStyle w:val="Textoennegrita"/>
        </w:rPr>
        <w:lastRenderedPageBreak/>
        <w:tab/>
      </w:r>
      <w:r>
        <w:rPr>
          <w:rStyle w:val="Textoennegrita"/>
        </w:rPr>
        <w:tab/>
      </w:r>
      <w:r w:rsidR="00893690">
        <w:rPr>
          <w:rStyle w:val="Textoennegrita"/>
        </w:rPr>
        <w:t xml:space="preserve">I-d-1) C1: </w:t>
      </w:r>
      <w:r w:rsidR="00893690">
        <w:t>1 2 4 5 7</w:t>
      </w:r>
    </w:p>
    <w:p w:rsidR="00893690" w:rsidRDefault="00893690" w:rsidP="00893690">
      <w:pPr>
        <w:spacing w:line="240" w:lineRule="auto"/>
      </w:pPr>
    </w:p>
    <w:p w:rsidR="00893690" w:rsidRDefault="00893690" w:rsidP="00893690">
      <w:pPr>
        <w:spacing w:line="240" w:lineRule="auto"/>
      </w:pPr>
      <w:r>
        <w:t>Tanto el nombre de usuario, como la contraseña se ingresan correctamente en el primer intento.</w:t>
      </w:r>
    </w:p>
    <w:p w:rsidR="00893690" w:rsidRDefault="00893690"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ind w:firstLine="708"/>
      </w:pPr>
      <w:r>
        <w:t>loginUsuario = “grupo6”</w:t>
      </w:r>
    </w:p>
    <w:p w:rsidR="00893690" w:rsidRDefault="00893690" w:rsidP="00893690">
      <w:pPr>
        <w:spacing w:line="240" w:lineRule="auto"/>
        <w:ind w:firstLine="708"/>
      </w:pPr>
      <w:r>
        <w:t xml:space="preserve">loginPassword = “password” </w:t>
      </w:r>
    </w:p>
    <w:p w:rsidR="00893690" w:rsidRDefault="00893690" w:rsidP="00893690">
      <w:pPr>
        <w:spacing w:line="240" w:lineRule="auto"/>
      </w:pPr>
    </w:p>
    <w:p w:rsidR="00893690" w:rsidRDefault="00893690" w:rsidP="00893690">
      <w:pPr>
        <w:spacing w:line="240" w:lineRule="auto"/>
      </w:pPr>
      <w:r>
        <w:t>Resultado esperado: Accede al sistema.</w:t>
      </w:r>
    </w:p>
    <w:p w:rsidR="00893690" w:rsidRDefault="00893690" w:rsidP="00893690">
      <w:pPr>
        <w:spacing w:line="240" w:lineRule="auto"/>
      </w:pPr>
    </w:p>
    <w:p w:rsidR="00893690" w:rsidRDefault="00F40305" w:rsidP="00893690">
      <w:pPr>
        <w:ind w:firstLine="708"/>
      </w:pPr>
      <w:r>
        <w:rPr>
          <w:rStyle w:val="Textoennegrita"/>
        </w:rPr>
        <w:tab/>
      </w:r>
      <w:r>
        <w:rPr>
          <w:rStyle w:val="Textoennegrita"/>
        </w:rPr>
        <w:tab/>
      </w:r>
      <w:r w:rsidR="00893690">
        <w:rPr>
          <w:rStyle w:val="Textoennegrita"/>
        </w:rPr>
        <w:t xml:space="preserve">I-d-2) </w:t>
      </w:r>
      <w:r w:rsidR="00893690" w:rsidRPr="000E037A">
        <w:rPr>
          <w:b/>
        </w:rPr>
        <w:t xml:space="preserve">C2: </w:t>
      </w:r>
      <w:r w:rsidR="00893690">
        <w:t>1 2 3 2 4 5 7</w:t>
      </w:r>
    </w:p>
    <w:p w:rsidR="00893690" w:rsidRDefault="00893690" w:rsidP="00893690">
      <w:pPr>
        <w:spacing w:line="240" w:lineRule="auto"/>
      </w:pPr>
      <w:r>
        <w:t>El nombre de usuario se ingresa erróneamente en la primera oportunidad y correctamente en la segunda, la contraseña se ingresa correctamente en la primera oportunidad.</w:t>
      </w:r>
    </w:p>
    <w:p w:rsidR="00893690" w:rsidRDefault="00893690"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loginUsuario = “Grupo6” (o cualquier otra cadena distinta de “grupo6”)</w:t>
      </w:r>
    </w:p>
    <w:p w:rsidR="00893690" w:rsidRDefault="00893690" w:rsidP="00893690">
      <w:pPr>
        <w:spacing w:line="240" w:lineRule="auto"/>
      </w:pPr>
      <w:r>
        <w:tab/>
        <w:t>loginUsuario = “grupo6”</w:t>
      </w:r>
    </w:p>
    <w:p w:rsidR="00893690" w:rsidRDefault="00893690" w:rsidP="00893690">
      <w:pPr>
        <w:spacing w:line="240" w:lineRule="auto"/>
      </w:pPr>
      <w:r>
        <w:tab/>
        <w:t>loginPassword = “password”</w:t>
      </w:r>
    </w:p>
    <w:p w:rsidR="00893690" w:rsidRDefault="00893690" w:rsidP="00893690">
      <w:pPr>
        <w:spacing w:line="240" w:lineRule="auto"/>
      </w:pPr>
    </w:p>
    <w:p w:rsidR="00893690" w:rsidRDefault="00893690" w:rsidP="00893690">
      <w:pPr>
        <w:spacing w:line="240" w:lineRule="auto"/>
      </w:pPr>
      <w:r>
        <w:t>Resultado esperado: Solicita el usuario nuevamente cuando se ingresa en forma errónea.</w:t>
      </w:r>
    </w:p>
    <w:p w:rsidR="00893690" w:rsidRDefault="00893690" w:rsidP="00893690">
      <w:pPr>
        <w:spacing w:line="240" w:lineRule="auto"/>
      </w:pPr>
    </w:p>
    <w:p w:rsidR="00893690" w:rsidRDefault="00F40305" w:rsidP="00893690">
      <w:pPr>
        <w:ind w:firstLine="708"/>
      </w:pPr>
      <w:r>
        <w:rPr>
          <w:rStyle w:val="Textoennegrita"/>
        </w:rPr>
        <w:tab/>
      </w:r>
      <w:r>
        <w:rPr>
          <w:rStyle w:val="Textoennegrita"/>
        </w:rPr>
        <w:tab/>
      </w:r>
      <w:r w:rsidR="00893690">
        <w:rPr>
          <w:rStyle w:val="Textoennegrita"/>
        </w:rPr>
        <w:t xml:space="preserve">I-d-3) </w:t>
      </w:r>
      <w:r w:rsidR="00893690" w:rsidRPr="000E037A">
        <w:rPr>
          <w:b/>
        </w:rPr>
        <w:t xml:space="preserve">C2: </w:t>
      </w:r>
      <w:r w:rsidR="00893690">
        <w:t>1 2 4 5 6 5 7</w:t>
      </w:r>
    </w:p>
    <w:p w:rsidR="00893690" w:rsidRDefault="00893690" w:rsidP="00893690">
      <w:pPr>
        <w:spacing w:line="240" w:lineRule="auto"/>
      </w:pPr>
      <w:r>
        <w:t>El nombre de usuario se ingresa correctamente en la primera oportunidad y falla en la primer oportunidad de ingresar la contraseña.</w:t>
      </w:r>
    </w:p>
    <w:p w:rsidR="00893690" w:rsidRDefault="00893690"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loginUsuario = “grupo6”</w:t>
      </w:r>
    </w:p>
    <w:p w:rsidR="00893690" w:rsidRDefault="00893690" w:rsidP="00893690">
      <w:pPr>
        <w:spacing w:line="240" w:lineRule="auto"/>
      </w:pPr>
      <w:r>
        <w:tab/>
        <w:t>loginPassword = “pasword”</w:t>
      </w:r>
      <w:r w:rsidRPr="00E16C9E">
        <w:t xml:space="preserve"> </w:t>
      </w:r>
      <w:r>
        <w:t>(o cualquier otra cadena distinta de “password”)</w:t>
      </w:r>
    </w:p>
    <w:p w:rsidR="00893690" w:rsidRDefault="00893690" w:rsidP="00893690">
      <w:pPr>
        <w:spacing w:line="240" w:lineRule="auto"/>
      </w:pPr>
      <w:r>
        <w:tab/>
        <w:t>loginPassword = “password”</w:t>
      </w:r>
    </w:p>
    <w:p w:rsidR="00893690" w:rsidRDefault="00893690" w:rsidP="00893690">
      <w:pPr>
        <w:spacing w:line="240" w:lineRule="auto"/>
      </w:pPr>
    </w:p>
    <w:p w:rsidR="00893690" w:rsidRDefault="00893690" w:rsidP="00893690">
      <w:pPr>
        <w:spacing w:line="240" w:lineRule="auto"/>
      </w:pPr>
    </w:p>
    <w:p w:rsidR="00893690" w:rsidRDefault="00893690" w:rsidP="00893690">
      <w:pPr>
        <w:spacing w:line="240" w:lineRule="auto"/>
      </w:pPr>
      <w:r>
        <w:t>Resultado esperado: Solicita la contraseña nuevamente cuando se ingresa en forma errónea.</w:t>
      </w:r>
    </w:p>
    <w:p w:rsidR="00893690" w:rsidRDefault="00893690" w:rsidP="00893690"/>
    <w:p w:rsidR="00893690" w:rsidRDefault="00F40305" w:rsidP="00893690">
      <w:pPr>
        <w:rPr>
          <w:b/>
        </w:rPr>
      </w:pPr>
      <w:r>
        <w:rPr>
          <w:b/>
        </w:rPr>
        <w:tab/>
      </w:r>
      <w:r w:rsidR="00893690" w:rsidRPr="003755E0">
        <w:rPr>
          <w:b/>
        </w:rPr>
        <w:t>I-e) Porción del código</w:t>
      </w:r>
      <w:r w:rsidR="00893690">
        <w:rPr>
          <w:b/>
        </w:rPr>
        <w:t xml:space="preserve"> (sin comentarios)</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 xml:space="preserve">String loginUsuario = </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nombre usuario"</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ind w:firstLine="708"/>
        <w:rPr>
          <w:rFonts w:ascii="Courier New" w:eastAsia="Times New Roman" w:hAnsi="Courier New" w:cs="Courier New"/>
          <w:sz w:val="20"/>
          <w:lang w:val="es-ES_tradnl" w:eastAsia="es-ES_tradnl"/>
        </w:rPr>
      </w:pPr>
      <w:r>
        <w:rPr>
          <w:rFonts w:ascii="Courier New" w:eastAsia="Times New Roman" w:hAnsi="Courier New" w:cs="Courier New"/>
          <w:b/>
          <w:bCs/>
          <w:color w:val="7F0055"/>
          <w:sz w:val="20"/>
          <w:lang w:val="es-ES_tradnl" w:eastAsia="es-ES_tradnl"/>
        </w:rPr>
        <w:t>while</w:t>
      </w:r>
      <w:r>
        <w:rPr>
          <w:rFonts w:ascii="Courier New" w:eastAsia="Times New Roman" w:hAnsi="Courier New" w:cs="Courier New"/>
          <w:sz w:val="20"/>
          <w:lang w:val="es-ES_tradnl" w:eastAsia="es-ES_tradnl"/>
        </w:rPr>
        <w:t xml:space="preserve"> (!loginUsuario.equals(</w:t>
      </w:r>
      <w:r>
        <w:rPr>
          <w:rFonts w:ascii="Courier New" w:eastAsia="Times New Roman" w:hAnsi="Courier New" w:cs="Courier New"/>
          <w:i/>
          <w:iCs/>
          <w:color w:val="0000C0"/>
          <w:sz w:val="20"/>
          <w:lang w:val="es-ES_tradnl" w:eastAsia="es-ES_tradnl"/>
        </w:rPr>
        <w:t>username</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 xml:space="preserve">loginUsuario = </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"Usuario incorrecto, intente nuevamente"</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ind w:firstLine="708"/>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 xml:space="preserve">String loginPassword = </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la contraseña"</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while</w:t>
      </w:r>
      <w:r>
        <w:rPr>
          <w:rFonts w:ascii="Courier New" w:eastAsia="Times New Roman" w:hAnsi="Courier New" w:cs="Courier New"/>
          <w:sz w:val="20"/>
          <w:lang w:val="es-ES_tradnl" w:eastAsia="es-ES_tradnl"/>
        </w:rPr>
        <w:t xml:space="preserve"> (!loginPassword.equals(</w:t>
      </w:r>
      <w:r>
        <w:rPr>
          <w:rFonts w:ascii="Courier New" w:eastAsia="Times New Roman" w:hAnsi="Courier New" w:cs="Courier New"/>
          <w:i/>
          <w:iCs/>
          <w:color w:val="0000C0"/>
          <w:sz w:val="20"/>
          <w:lang w:val="es-ES_tradnl" w:eastAsia="es-ES_tradnl"/>
        </w:rPr>
        <w:t>password</w:t>
      </w:r>
      <w:r>
        <w:rPr>
          <w:rFonts w:ascii="Courier New" w:eastAsia="Times New Roman" w:hAnsi="Courier New" w:cs="Courier New"/>
          <w:sz w:val="20"/>
          <w:lang w:val="es-ES_tradnl" w:eastAsia="es-ES_tradnl"/>
        </w:rPr>
        <w:t>))</w:t>
      </w:r>
    </w:p>
    <w:p w:rsidR="00893690" w:rsidRDefault="00893690" w:rsidP="00893690">
      <w:pPr>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 xml:space="preserve">loginPassword = </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"Contraseña incorrecta, intente nuevamente"</w:t>
      </w:r>
      <w:r>
        <w:rPr>
          <w:rFonts w:ascii="Courier New" w:eastAsia="Times New Roman" w:hAnsi="Courier New" w:cs="Courier New"/>
          <w:sz w:val="20"/>
          <w:lang w:val="es-ES_tradnl" w:eastAsia="es-ES_tradnl"/>
        </w:rPr>
        <w:t>);</w:t>
      </w:r>
    </w:p>
    <w:p w:rsidR="00893690" w:rsidRDefault="00893690" w:rsidP="00893690">
      <w:pPr>
        <w:rPr>
          <w:rFonts w:ascii="Courier New" w:eastAsia="Times New Roman" w:hAnsi="Courier New" w:cs="Courier New"/>
          <w:sz w:val="20"/>
          <w:lang w:val="es-ES_tradnl" w:eastAsia="es-ES_tradnl"/>
        </w:rPr>
      </w:pPr>
    </w:p>
    <w:p w:rsidR="00893690" w:rsidRDefault="00893690" w:rsidP="00893690">
      <w:pPr>
        <w:rPr>
          <w:rFonts w:ascii="Courier New" w:eastAsia="Times New Roman" w:hAnsi="Courier New" w:cs="Courier New"/>
          <w:sz w:val="20"/>
          <w:lang w:val="es-ES_tradnl" w:eastAsia="es-ES_tradnl"/>
        </w:rPr>
      </w:pPr>
    </w:p>
    <w:p w:rsidR="00893690" w:rsidRDefault="00893690" w:rsidP="00893690">
      <w:pPr>
        <w:numPr>
          <w:ilvl w:val="0"/>
          <w:numId w:val="2"/>
        </w:numPr>
        <w:suppressAutoHyphens/>
        <w:spacing w:after="200"/>
        <w:rPr>
          <w:b/>
        </w:rPr>
      </w:pPr>
      <w:r>
        <w:rPr>
          <w:b/>
        </w:rPr>
        <w:t>Análisis de la porción de código de la actualización de registros</w:t>
      </w:r>
      <w:r w:rsidR="00F40305">
        <w:rPr>
          <w:b/>
        </w:rPr>
        <w:t>.</w:t>
      </w:r>
    </w:p>
    <w:p w:rsidR="00893690" w:rsidRPr="00CD2670" w:rsidRDefault="00F40305" w:rsidP="00893690">
      <w:pPr>
        <w:rPr>
          <w:b/>
        </w:rPr>
      </w:pPr>
      <w:r>
        <w:rPr>
          <w:b/>
        </w:rPr>
        <w:tab/>
        <w:t>II-a) Complejidad C</w:t>
      </w:r>
      <w:r w:rsidR="00893690">
        <w:rPr>
          <w:b/>
        </w:rPr>
        <w:t>iclomática</w:t>
      </w:r>
      <w:r w:rsidR="00893690">
        <w:t xml:space="preserve"> = Nodos Condición + 1 = 7 + 1 = 8</w:t>
      </w:r>
    </w:p>
    <w:p w:rsidR="00893690" w:rsidRDefault="00F40305" w:rsidP="00893690">
      <w:pPr>
        <w:rPr>
          <w:b/>
        </w:rPr>
      </w:pPr>
      <w:r>
        <w:rPr>
          <w:b/>
        </w:rPr>
        <w:tab/>
      </w:r>
      <w:r w:rsidR="00893690">
        <w:rPr>
          <w:b/>
        </w:rPr>
        <w:t>II-b) Diagrama de Mc Cabe</w:t>
      </w:r>
      <w:r>
        <w:rPr>
          <w:b/>
        </w:rPr>
        <w:t>:</w:t>
      </w:r>
    </w:p>
    <w:p w:rsidR="00893690" w:rsidRDefault="00893690" w:rsidP="00893690">
      <w:pPr>
        <w:rPr>
          <w:b/>
        </w:rPr>
      </w:pPr>
    </w:p>
    <w:p w:rsidR="00893690" w:rsidRDefault="00893690" w:rsidP="00893690">
      <w:pPr>
        <w:rPr>
          <w:b/>
        </w:rPr>
      </w:pPr>
    </w:p>
    <w:p w:rsidR="00893690" w:rsidRDefault="00893690" w:rsidP="00893690">
      <w:pPr>
        <w:rPr>
          <w:b/>
        </w:rPr>
      </w:pPr>
    </w:p>
    <w:p w:rsidR="00893690" w:rsidRDefault="00C91964" w:rsidP="00470469">
      <w:pPr>
        <w:jc w:val="center"/>
        <w:rPr>
          <w:b/>
        </w:rPr>
      </w:pPr>
      <w:r>
        <w:rPr>
          <w:b/>
          <w:noProof/>
        </w:rPr>
        <w:drawing>
          <wp:anchor distT="0" distB="0" distL="114300" distR="114300" simplePos="0" relativeHeight="251675648" behindDoc="0" locked="0" layoutInCell="1" allowOverlap="1">
            <wp:simplePos x="0" y="0"/>
            <wp:positionH relativeFrom="column">
              <wp:posOffset>1809750</wp:posOffset>
            </wp:positionH>
            <wp:positionV relativeFrom="paragraph">
              <wp:posOffset>5118735</wp:posOffset>
            </wp:positionV>
            <wp:extent cx="2343150" cy="600075"/>
            <wp:effectExtent l="19050" t="0" r="0" b="0"/>
            <wp:wrapNone/>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343150" cy="600075"/>
                    </a:xfrm>
                    <a:prstGeom prst="rect">
                      <a:avLst/>
                    </a:prstGeom>
                    <a:noFill/>
                    <a:ln w="9525">
                      <a:noFill/>
                      <a:miter lim="800000"/>
                      <a:headEnd/>
                      <a:tailEnd/>
                    </a:ln>
                  </pic:spPr>
                </pic:pic>
              </a:graphicData>
            </a:graphic>
          </wp:anchor>
        </w:drawing>
      </w:r>
      <w:r w:rsidR="00470469">
        <w:rPr>
          <w:b/>
        </w:rPr>
        <w:t xml:space="preserve">                        </w:t>
      </w:r>
      <w:r w:rsidR="00470469">
        <w:rPr>
          <w:b/>
          <w:noProof/>
        </w:rPr>
        <w:drawing>
          <wp:inline distT="0" distB="0" distL="0" distR="0">
            <wp:extent cx="2914650" cy="51149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14650" cy="5114925"/>
                    </a:xfrm>
                    <a:prstGeom prst="rect">
                      <a:avLst/>
                    </a:prstGeom>
                    <a:noFill/>
                    <a:ln w="9525">
                      <a:noFill/>
                      <a:miter lim="800000"/>
                      <a:headEnd/>
                      <a:tailEnd/>
                    </a:ln>
                  </pic:spPr>
                </pic:pic>
              </a:graphicData>
            </a:graphic>
          </wp:inline>
        </w:drawing>
      </w:r>
    </w:p>
    <w:p w:rsidR="00893690" w:rsidRDefault="00893690" w:rsidP="00470469">
      <w:pPr>
        <w:jc w:val="center"/>
        <w:rPr>
          <w:b/>
        </w:rPr>
      </w:pPr>
    </w:p>
    <w:p w:rsidR="00893690" w:rsidRDefault="00893690" w:rsidP="00470469">
      <w:pPr>
        <w:jc w:val="center"/>
        <w:rPr>
          <w:b/>
        </w:rPr>
      </w:pPr>
    </w:p>
    <w:p w:rsidR="00893690" w:rsidRDefault="00893690" w:rsidP="00893690"/>
    <w:p w:rsidR="00893690" w:rsidRDefault="00893690" w:rsidP="00893690">
      <w:pPr>
        <w:rPr>
          <w:b/>
        </w:rPr>
      </w:pPr>
    </w:p>
    <w:p w:rsidR="00893690" w:rsidRDefault="00893690" w:rsidP="00893690">
      <w:pPr>
        <w:rPr>
          <w:b/>
        </w:rPr>
      </w:pPr>
    </w:p>
    <w:p w:rsidR="00893690" w:rsidRDefault="00893690" w:rsidP="00893690">
      <w:pPr>
        <w:rPr>
          <w:b/>
        </w:rPr>
      </w:pPr>
    </w:p>
    <w:p w:rsidR="00893690" w:rsidRDefault="00C91964" w:rsidP="00893690">
      <w:pPr>
        <w:rPr>
          <w:b/>
        </w:rPr>
      </w:pPr>
      <w:r>
        <w:rPr>
          <w:b/>
        </w:rPr>
        <w:tab/>
      </w:r>
      <w:r w:rsidR="00893690">
        <w:rPr>
          <w:b/>
        </w:rPr>
        <w:t>II-c) Caminos (ciclos de prueba)</w:t>
      </w:r>
    </w:p>
    <w:p w:rsidR="00893690" w:rsidRDefault="00C91964" w:rsidP="00893690">
      <w:pPr>
        <w:spacing w:line="240" w:lineRule="auto"/>
        <w:ind w:firstLine="708"/>
        <w:rPr>
          <w:b/>
        </w:rPr>
      </w:pPr>
      <w:r>
        <w:rPr>
          <w:b/>
        </w:rPr>
        <w:tab/>
      </w:r>
      <w:r>
        <w:rPr>
          <w:b/>
        </w:rPr>
        <w:tab/>
      </w:r>
      <w:r w:rsidR="00893690">
        <w:rPr>
          <w:b/>
        </w:rPr>
        <w:t>C1:</w:t>
      </w:r>
      <w:r w:rsidR="00893690">
        <w:t xml:space="preserve"> 1 2 3 4 6 7 8 17</w:t>
      </w:r>
    </w:p>
    <w:p w:rsidR="00893690" w:rsidRDefault="00893690" w:rsidP="00893690">
      <w:pPr>
        <w:spacing w:line="240" w:lineRule="auto"/>
        <w:rPr>
          <w:b/>
        </w:rPr>
      </w:pPr>
      <w:r>
        <w:rPr>
          <w:b/>
        </w:rPr>
        <w:tab/>
      </w:r>
      <w:r w:rsidR="00C91964">
        <w:rPr>
          <w:b/>
        </w:rPr>
        <w:tab/>
      </w:r>
      <w:r>
        <w:rPr>
          <w:b/>
        </w:rPr>
        <w:t>C2:</w:t>
      </w:r>
      <w:r>
        <w:t xml:space="preserve"> 1 2 3 4 5 6 7 8 17</w:t>
      </w:r>
    </w:p>
    <w:p w:rsidR="00893690" w:rsidRDefault="00C91964" w:rsidP="00893690">
      <w:pPr>
        <w:spacing w:line="240" w:lineRule="auto"/>
        <w:rPr>
          <w:b/>
        </w:rPr>
      </w:pPr>
      <w:r>
        <w:rPr>
          <w:b/>
        </w:rPr>
        <w:tab/>
      </w:r>
      <w:r w:rsidR="00893690">
        <w:rPr>
          <w:b/>
        </w:rPr>
        <w:tab/>
        <w:t>C3:</w:t>
      </w:r>
      <w:r w:rsidR="00893690">
        <w:t xml:space="preserve"> 1 2 3 4 5 6 2 3 4 6 7 8 17</w:t>
      </w:r>
    </w:p>
    <w:p w:rsidR="00893690" w:rsidRDefault="00C91964" w:rsidP="00893690">
      <w:pPr>
        <w:spacing w:line="240" w:lineRule="auto"/>
        <w:ind w:firstLine="708"/>
        <w:rPr>
          <w:b/>
        </w:rPr>
      </w:pPr>
      <w:r>
        <w:rPr>
          <w:b/>
        </w:rPr>
        <w:tab/>
      </w:r>
      <w:r>
        <w:rPr>
          <w:b/>
        </w:rPr>
        <w:tab/>
      </w:r>
      <w:r w:rsidR="00893690">
        <w:rPr>
          <w:b/>
        </w:rPr>
        <w:t>C4:</w:t>
      </w:r>
      <w:r w:rsidR="00893690">
        <w:t xml:space="preserve"> 1 2 3 4 6 7 9 10 17</w:t>
      </w:r>
    </w:p>
    <w:p w:rsidR="00893690" w:rsidRDefault="00893690" w:rsidP="00893690">
      <w:pPr>
        <w:spacing w:line="240" w:lineRule="auto"/>
        <w:rPr>
          <w:b/>
        </w:rPr>
      </w:pPr>
      <w:r>
        <w:rPr>
          <w:b/>
        </w:rPr>
        <w:tab/>
      </w:r>
      <w:r w:rsidR="00C91964">
        <w:rPr>
          <w:b/>
        </w:rPr>
        <w:tab/>
      </w:r>
      <w:r>
        <w:rPr>
          <w:b/>
        </w:rPr>
        <w:t>C5:</w:t>
      </w:r>
      <w:r>
        <w:t xml:space="preserve"> 1 2 3 4 6 7 9 11 12 17</w:t>
      </w:r>
    </w:p>
    <w:p w:rsidR="00893690" w:rsidRDefault="00893690" w:rsidP="00893690">
      <w:pPr>
        <w:spacing w:line="240" w:lineRule="auto"/>
        <w:rPr>
          <w:b/>
        </w:rPr>
      </w:pPr>
      <w:r>
        <w:rPr>
          <w:b/>
        </w:rPr>
        <w:tab/>
      </w:r>
      <w:r w:rsidR="00C91964">
        <w:rPr>
          <w:b/>
        </w:rPr>
        <w:tab/>
      </w:r>
      <w:r>
        <w:rPr>
          <w:b/>
        </w:rPr>
        <w:t>C6:</w:t>
      </w:r>
      <w:r>
        <w:t xml:space="preserve"> 1 2 3 4 6 7 9 11 13 14 17</w:t>
      </w:r>
    </w:p>
    <w:p w:rsidR="00893690" w:rsidRDefault="00C91964" w:rsidP="00893690">
      <w:pPr>
        <w:spacing w:line="240" w:lineRule="auto"/>
        <w:ind w:firstLine="708"/>
        <w:rPr>
          <w:b/>
        </w:rPr>
      </w:pPr>
      <w:r>
        <w:rPr>
          <w:b/>
        </w:rPr>
        <w:tab/>
      </w:r>
      <w:r>
        <w:rPr>
          <w:b/>
        </w:rPr>
        <w:tab/>
      </w:r>
      <w:r w:rsidR="00893690">
        <w:rPr>
          <w:b/>
        </w:rPr>
        <w:t>C7:</w:t>
      </w:r>
      <w:r w:rsidR="00893690">
        <w:t xml:space="preserve"> 1 2 3 4 6 7 9 11 13 15 16 17</w:t>
      </w:r>
    </w:p>
    <w:p w:rsidR="00893690" w:rsidRDefault="00893690" w:rsidP="00893690">
      <w:pPr>
        <w:spacing w:line="240" w:lineRule="auto"/>
        <w:rPr>
          <w:b/>
        </w:rPr>
      </w:pPr>
      <w:r>
        <w:rPr>
          <w:b/>
        </w:rPr>
        <w:tab/>
      </w:r>
      <w:r w:rsidR="00C91964">
        <w:rPr>
          <w:b/>
        </w:rPr>
        <w:tab/>
      </w:r>
      <w:r>
        <w:rPr>
          <w:b/>
        </w:rPr>
        <w:t>C8:</w:t>
      </w:r>
      <w:r>
        <w:t xml:space="preserve"> 1 2 3 4 6 7 9 11 13 15 17</w:t>
      </w:r>
    </w:p>
    <w:p w:rsidR="00893690" w:rsidRDefault="00893690" w:rsidP="00893690">
      <w:pPr>
        <w:spacing w:line="240" w:lineRule="auto"/>
        <w:rPr>
          <w:b/>
        </w:rPr>
      </w:pPr>
      <w:r>
        <w:rPr>
          <w:b/>
        </w:rPr>
        <w:lastRenderedPageBreak/>
        <w:tab/>
      </w:r>
    </w:p>
    <w:p w:rsidR="00893690" w:rsidRDefault="00C91964" w:rsidP="00893690">
      <w:r>
        <w:rPr>
          <w:b/>
          <w:i/>
        </w:rPr>
        <w:tab/>
      </w:r>
      <w:r w:rsidR="00893690">
        <w:rPr>
          <w:b/>
          <w:i/>
        </w:rPr>
        <w:t>II-d) Casos de prueba para cada camino hallado</w:t>
      </w:r>
      <w:r w:rsidR="00893690">
        <w:t xml:space="preserve"> </w:t>
      </w:r>
    </w:p>
    <w:p w:rsidR="00893690" w:rsidRDefault="00C91964" w:rsidP="00893690">
      <w:pPr>
        <w:spacing w:line="240" w:lineRule="auto"/>
        <w:ind w:firstLine="708"/>
      </w:pPr>
      <w:r>
        <w:rPr>
          <w:rStyle w:val="Textoennegrita"/>
        </w:rPr>
        <w:tab/>
      </w:r>
      <w:r>
        <w:rPr>
          <w:rStyle w:val="Textoennegrita"/>
        </w:rPr>
        <w:tab/>
      </w:r>
      <w:r w:rsidR="00893690">
        <w:rPr>
          <w:rStyle w:val="Textoennegrita"/>
        </w:rPr>
        <w:t xml:space="preserve">II-d-1) </w:t>
      </w:r>
      <w:r w:rsidR="00893690">
        <w:rPr>
          <w:b/>
        </w:rPr>
        <w:t>C1:</w:t>
      </w:r>
      <w:r w:rsidR="00893690">
        <w:t xml:space="preserve"> 1 2 3 4 6 7 8 17</w:t>
      </w:r>
    </w:p>
    <w:p w:rsidR="00C91964" w:rsidRDefault="00C91964" w:rsidP="00893690">
      <w:pPr>
        <w:spacing w:line="240" w:lineRule="auto"/>
      </w:pPr>
    </w:p>
    <w:p w:rsidR="00893690" w:rsidRDefault="00893690" w:rsidP="00893690">
      <w:pPr>
        <w:spacing w:line="240" w:lineRule="auto"/>
      </w:pPr>
      <w:r>
        <w:t>Opción no posible, si el número no está entre 1 y 5 volvería al nodo 2</w:t>
      </w:r>
    </w:p>
    <w:p w:rsidR="00893690" w:rsidRDefault="00893690" w:rsidP="00893690">
      <w:pPr>
        <w:spacing w:line="240" w:lineRule="auto"/>
        <w:ind w:firstLine="708"/>
        <w:rPr>
          <w:b/>
        </w:rPr>
      </w:pPr>
    </w:p>
    <w:p w:rsidR="00893690" w:rsidRDefault="00C91964" w:rsidP="00893690">
      <w:pPr>
        <w:spacing w:line="240" w:lineRule="auto"/>
      </w:pPr>
      <w:r>
        <w:rPr>
          <w:b/>
        </w:rPr>
        <w:tab/>
      </w:r>
      <w:r w:rsidR="00893690">
        <w:rPr>
          <w:b/>
        </w:rPr>
        <w:tab/>
      </w:r>
      <w:r w:rsidR="00893690">
        <w:rPr>
          <w:rStyle w:val="Textoennegrita"/>
        </w:rPr>
        <w:t xml:space="preserve">II-d-2) </w:t>
      </w:r>
      <w:r w:rsidR="00893690">
        <w:rPr>
          <w:b/>
        </w:rPr>
        <w:t>C2:</w:t>
      </w:r>
      <w:r w:rsidR="00893690">
        <w:t xml:space="preserve"> 1 2 3 4 5 6 7 8 17</w:t>
      </w:r>
    </w:p>
    <w:p w:rsidR="00C91964" w:rsidRDefault="00C91964"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subopcion = 1</w:t>
      </w:r>
    </w:p>
    <w:p w:rsidR="00893690" w:rsidRDefault="00893690" w:rsidP="00893690">
      <w:pPr>
        <w:spacing w:line="240" w:lineRule="auto"/>
      </w:pPr>
      <w:r>
        <w:t xml:space="preserve">Resultado esperado:  </w:t>
      </w:r>
      <w:r w:rsidRPr="00C91964">
        <w:t>pide el nuevo título</w:t>
      </w:r>
      <w:r w:rsidR="00C91964">
        <w:t>.</w:t>
      </w:r>
    </w:p>
    <w:p w:rsidR="00893690" w:rsidRDefault="00893690" w:rsidP="00893690">
      <w:pPr>
        <w:spacing w:line="240" w:lineRule="auto"/>
        <w:rPr>
          <w:b/>
        </w:rPr>
      </w:pPr>
    </w:p>
    <w:p w:rsidR="00893690" w:rsidRDefault="00C91964" w:rsidP="00893690">
      <w:pPr>
        <w:spacing w:line="240" w:lineRule="auto"/>
        <w:rPr>
          <w:b/>
        </w:rPr>
      </w:pPr>
      <w:r>
        <w:rPr>
          <w:b/>
        </w:rPr>
        <w:tab/>
      </w:r>
      <w:r w:rsidR="00893690">
        <w:rPr>
          <w:b/>
        </w:rPr>
        <w:tab/>
      </w:r>
      <w:r w:rsidR="00893690">
        <w:rPr>
          <w:rStyle w:val="Textoennegrita"/>
        </w:rPr>
        <w:t xml:space="preserve">II-d-3) </w:t>
      </w:r>
      <w:r w:rsidR="00893690">
        <w:rPr>
          <w:b/>
        </w:rPr>
        <w:t>C3:</w:t>
      </w:r>
      <w:r w:rsidR="00893690">
        <w:t xml:space="preserve"> 1 2 3 4 5 6 2 3 4 6 7 8 17</w:t>
      </w:r>
    </w:p>
    <w:p w:rsidR="00C91964" w:rsidRDefault="00C91964"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subopcion = 0</w:t>
      </w:r>
    </w:p>
    <w:p w:rsidR="00893690" w:rsidRDefault="00893690" w:rsidP="00893690">
      <w:pPr>
        <w:spacing w:line="240" w:lineRule="auto"/>
      </w:pPr>
      <w:r>
        <w:tab/>
        <w:t>subopcion = 1</w:t>
      </w:r>
    </w:p>
    <w:p w:rsidR="00893690" w:rsidRDefault="00893690" w:rsidP="00893690">
      <w:pPr>
        <w:spacing w:line="240" w:lineRule="auto"/>
      </w:pPr>
      <w:r>
        <w:t>Resultado esperado:</w:t>
      </w:r>
      <w:r w:rsidRPr="00C91964">
        <w:t xml:space="preserve"> pide ingresar nuevamente la opción y luego pide el nuevo título</w:t>
      </w:r>
      <w:r w:rsidR="00C91964">
        <w:t>.</w:t>
      </w:r>
    </w:p>
    <w:p w:rsidR="00893690" w:rsidRDefault="00893690" w:rsidP="00893690">
      <w:pPr>
        <w:spacing w:line="240" w:lineRule="auto"/>
        <w:ind w:firstLine="708"/>
        <w:rPr>
          <w:b/>
        </w:rPr>
      </w:pPr>
    </w:p>
    <w:p w:rsidR="00893690" w:rsidRDefault="00C91964" w:rsidP="00893690">
      <w:pPr>
        <w:spacing w:line="240" w:lineRule="auto"/>
        <w:ind w:firstLine="708"/>
        <w:rPr>
          <w:b/>
        </w:rPr>
      </w:pPr>
      <w:r>
        <w:rPr>
          <w:rStyle w:val="Textoennegrita"/>
        </w:rPr>
        <w:tab/>
      </w:r>
      <w:r>
        <w:rPr>
          <w:rStyle w:val="Textoennegrita"/>
        </w:rPr>
        <w:tab/>
      </w:r>
      <w:r w:rsidR="00893690">
        <w:rPr>
          <w:rStyle w:val="Textoennegrita"/>
        </w:rPr>
        <w:t xml:space="preserve">II-d-4) </w:t>
      </w:r>
      <w:r w:rsidR="00893690">
        <w:rPr>
          <w:b/>
        </w:rPr>
        <w:t>C4:</w:t>
      </w:r>
      <w:r w:rsidR="00893690">
        <w:t xml:space="preserve"> 1 2 3 4 6 7 9 10 17</w:t>
      </w:r>
    </w:p>
    <w:p w:rsidR="00C91964" w:rsidRDefault="00C91964"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subopcion = 2</w:t>
      </w:r>
    </w:p>
    <w:p w:rsidR="00893690" w:rsidRDefault="00893690" w:rsidP="00893690">
      <w:pPr>
        <w:spacing w:line="240" w:lineRule="auto"/>
      </w:pPr>
      <w:r>
        <w:t>Resultado esperado:</w:t>
      </w:r>
      <w:r w:rsidRPr="00C91964">
        <w:t xml:space="preserve"> pide el nuevo autor</w:t>
      </w:r>
      <w:r w:rsidR="00C91964">
        <w:t>.</w:t>
      </w:r>
    </w:p>
    <w:p w:rsidR="00893690" w:rsidRDefault="00893690" w:rsidP="00893690">
      <w:pPr>
        <w:spacing w:line="240" w:lineRule="auto"/>
        <w:ind w:firstLine="708"/>
        <w:rPr>
          <w:b/>
        </w:rPr>
      </w:pPr>
    </w:p>
    <w:p w:rsidR="00893690" w:rsidRDefault="00C91964" w:rsidP="00893690">
      <w:pPr>
        <w:spacing w:line="240" w:lineRule="auto"/>
        <w:ind w:firstLine="708"/>
      </w:pPr>
      <w:r>
        <w:rPr>
          <w:rStyle w:val="Textoennegrita"/>
        </w:rPr>
        <w:tab/>
      </w:r>
      <w:r>
        <w:rPr>
          <w:rStyle w:val="Textoennegrita"/>
        </w:rPr>
        <w:tab/>
      </w:r>
      <w:r w:rsidR="00893690">
        <w:rPr>
          <w:rStyle w:val="Textoennegrita"/>
        </w:rPr>
        <w:t xml:space="preserve">II-d-5) </w:t>
      </w:r>
      <w:r w:rsidR="00893690">
        <w:rPr>
          <w:b/>
        </w:rPr>
        <w:t>C5:</w:t>
      </w:r>
      <w:r w:rsidR="00893690">
        <w:t xml:space="preserve"> 1 2 3 4 6 7 9 11 12 17</w:t>
      </w:r>
    </w:p>
    <w:p w:rsidR="00C91964" w:rsidRDefault="00C91964" w:rsidP="00893690">
      <w:pPr>
        <w:spacing w:line="240" w:lineRule="auto"/>
        <w:ind w:firstLine="708"/>
        <w:rPr>
          <w:b/>
        </w:rPr>
      </w:pPr>
    </w:p>
    <w:p w:rsidR="00893690" w:rsidRDefault="00893690" w:rsidP="00893690">
      <w:pPr>
        <w:spacing w:line="240" w:lineRule="auto"/>
      </w:pPr>
      <w:r>
        <w:t>Datos a ingresar:</w:t>
      </w:r>
    </w:p>
    <w:p w:rsidR="00893690" w:rsidRDefault="00893690" w:rsidP="00893690">
      <w:pPr>
        <w:spacing w:line="240" w:lineRule="auto"/>
      </w:pPr>
      <w:r>
        <w:tab/>
        <w:t>subopcion = 3</w:t>
      </w:r>
    </w:p>
    <w:p w:rsidR="00893690" w:rsidRDefault="00893690" w:rsidP="00893690">
      <w:pPr>
        <w:spacing w:line="240" w:lineRule="auto"/>
      </w:pPr>
      <w:r>
        <w:t>Resultado esperado:</w:t>
      </w:r>
      <w:r w:rsidRPr="00C91964">
        <w:t xml:space="preserve"> pide la nueva editorial</w:t>
      </w:r>
      <w:r w:rsidR="00C91964">
        <w:t>.</w:t>
      </w:r>
    </w:p>
    <w:p w:rsidR="00893690" w:rsidRDefault="00893690" w:rsidP="00893690">
      <w:pPr>
        <w:spacing w:line="240" w:lineRule="auto"/>
        <w:ind w:firstLine="708"/>
        <w:rPr>
          <w:b/>
        </w:rPr>
      </w:pPr>
    </w:p>
    <w:p w:rsidR="00893690" w:rsidRDefault="00C91964" w:rsidP="00893690">
      <w:pPr>
        <w:spacing w:line="240" w:lineRule="auto"/>
        <w:ind w:firstLine="708"/>
        <w:rPr>
          <w:b/>
        </w:rPr>
      </w:pPr>
      <w:r>
        <w:rPr>
          <w:rStyle w:val="Textoennegrita"/>
        </w:rPr>
        <w:tab/>
      </w:r>
      <w:r>
        <w:rPr>
          <w:rStyle w:val="Textoennegrita"/>
        </w:rPr>
        <w:tab/>
      </w:r>
      <w:r w:rsidR="00893690">
        <w:rPr>
          <w:rStyle w:val="Textoennegrita"/>
        </w:rPr>
        <w:t xml:space="preserve">II-d-6) </w:t>
      </w:r>
      <w:r w:rsidR="00893690">
        <w:rPr>
          <w:b/>
        </w:rPr>
        <w:t>C6:</w:t>
      </w:r>
      <w:r w:rsidR="00893690">
        <w:t xml:space="preserve"> 1 2 3 4 6 7 9 11 13 14 17</w:t>
      </w:r>
    </w:p>
    <w:p w:rsidR="00C91964" w:rsidRDefault="00C91964"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subopcion = 4</w:t>
      </w:r>
    </w:p>
    <w:p w:rsidR="00893690" w:rsidRDefault="00893690" w:rsidP="00893690">
      <w:pPr>
        <w:spacing w:line="240" w:lineRule="auto"/>
      </w:pPr>
      <w:r>
        <w:t>Resultado esperado: pide la nueva edición</w:t>
      </w:r>
    </w:p>
    <w:p w:rsidR="00893690" w:rsidRDefault="00893690" w:rsidP="00893690">
      <w:pPr>
        <w:spacing w:line="240" w:lineRule="auto"/>
        <w:rPr>
          <w:rStyle w:val="Textoennegrita"/>
        </w:rPr>
      </w:pPr>
    </w:p>
    <w:p w:rsidR="00893690" w:rsidRDefault="00C91964" w:rsidP="00893690">
      <w:pPr>
        <w:spacing w:line="240" w:lineRule="auto"/>
        <w:ind w:firstLine="708"/>
        <w:rPr>
          <w:b/>
        </w:rPr>
      </w:pPr>
      <w:r>
        <w:rPr>
          <w:rStyle w:val="Textoennegrita"/>
        </w:rPr>
        <w:tab/>
      </w:r>
      <w:r>
        <w:rPr>
          <w:rStyle w:val="Textoennegrita"/>
        </w:rPr>
        <w:tab/>
      </w:r>
      <w:r w:rsidR="00893690">
        <w:rPr>
          <w:rStyle w:val="Textoennegrita"/>
        </w:rPr>
        <w:t xml:space="preserve">II-d-7) </w:t>
      </w:r>
      <w:r w:rsidR="00893690">
        <w:rPr>
          <w:b/>
        </w:rPr>
        <w:t>C7:</w:t>
      </w:r>
      <w:r w:rsidR="00893690">
        <w:t xml:space="preserve"> 1 2 3 4 6 7 9 11 13 15 16 17</w:t>
      </w:r>
    </w:p>
    <w:p w:rsidR="00C91964" w:rsidRDefault="00C91964" w:rsidP="00893690">
      <w:pPr>
        <w:spacing w:line="240" w:lineRule="auto"/>
      </w:pPr>
    </w:p>
    <w:p w:rsidR="00893690" w:rsidRDefault="00893690" w:rsidP="00893690">
      <w:pPr>
        <w:spacing w:line="240" w:lineRule="auto"/>
      </w:pPr>
      <w:r>
        <w:t>Datos a ingresar:</w:t>
      </w:r>
    </w:p>
    <w:p w:rsidR="00893690" w:rsidRDefault="00893690" w:rsidP="00893690">
      <w:pPr>
        <w:spacing w:line="240" w:lineRule="auto"/>
      </w:pPr>
      <w:r>
        <w:tab/>
        <w:t>subopcion = 5</w:t>
      </w:r>
    </w:p>
    <w:p w:rsidR="00893690" w:rsidRDefault="00893690" w:rsidP="00893690">
      <w:pPr>
        <w:spacing w:line="240" w:lineRule="auto"/>
      </w:pPr>
      <w:r>
        <w:t>Resultado esperado: pide el nuevo año de publicación</w:t>
      </w:r>
    </w:p>
    <w:p w:rsidR="00893690" w:rsidRDefault="00893690" w:rsidP="00893690">
      <w:pPr>
        <w:spacing w:line="240" w:lineRule="auto"/>
        <w:ind w:firstLine="708"/>
        <w:rPr>
          <w:b/>
        </w:rPr>
      </w:pPr>
    </w:p>
    <w:p w:rsidR="00893690" w:rsidRDefault="00C91964" w:rsidP="00893690">
      <w:pPr>
        <w:spacing w:line="240" w:lineRule="auto"/>
        <w:ind w:firstLine="708"/>
        <w:rPr>
          <w:rStyle w:val="Textoennegrita"/>
        </w:rPr>
      </w:pPr>
      <w:r>
        <w:rPr>
          <w:rStyle w:val="Textoennegrita"/>
        </w:rPr>
        <w:tab/>
      </w:r>
      <w:r>
        <w:rPr>
          <w:rStyle w:val="Textoennegrita"/>
        </w:rPr>
        <w:tab/>
      </w:r>
      <w:r w:rsidR="00893690">
        <w:rPr>
          <w:rStyle w:val="Textoennegrita"/>
        </w:rPr>
        <w:t xml:space="preserve">II-d-8) </w:t>
      </w:r>
      <w:r w:rsidR="00893690">
        <w:rPr>
          <w:b/>
        </w:rPr>
        <w:t>C8:</w:t>
      </w:r>
      <w:r w:rsidR="00893690">
        <w:t xml:space="preserve"> 1 2 3 4 6 7 9 11 13 15 17</w:t>
      </w:r>
    </w:p>
    <w:p w:rsidR="00C91964" w:rsidRDefault="00C91964" w:rsidP="00893690">
      <w:pPr>
        <w:spacing w:line="240" w:lineRule="auto"/>
      </w:pPr>
    </w:p>
    <w:p w:rsidR="00893690" w:rsidRDefault="00893690" w:rsidP="00893690">
      <w:pPr>
        <w:spacing w:line="240" w:lineRule="auto"/>
        <w:rPr>
          <w:b/>
        </w:rPr>
      </w:pPr>
      <w:r>
        <w:t>Opción no posible, si pasa el do-while entraría en alguna de las opciones del switch</w:t>
      </w:r>
    </w:p>
    <w:p w:rsidR="00893690" w:rsidRDefault="00893690" w:rsidP="00893690">
      <w:pPr>
        <w:spacing w:line="240" w:lineRule="auto"/>
        <w:rPr>
          <w:b/>
        </w:rPr>
      </w:pPr>
    </w:p>
    <w:p w:rsidR="00C91964" w:rsidRDefault="00C91964" w:rsidP="00893690">
      <w:pPr>
        <w:rPr>
          <w:b/>
        </w:rPr>
      </w:pPr>
    </w:p>
    <w:p w:rsidR="00210EB8" w:rsidRDefault="00210EB8" w:rsidP="00893690">
      <w:pPr>
        <w:rPr>
          <w:b/>
        </w:rPr>
      </w:pPr>
    </w:p>
    <w:p w:rsidR="00210EB8" w:rsidRDefault="00210EB8" w:rsidP="00893690">
      <w:pPr>
        <w:rPr>
          <w:b/>
        </w:rPr>
      </w:pPr>
    </w:p>
    <w:p w:rsidR="00893690" w:rsidRDefault="00C91964" w:rsidP="00893690">
      <w:pPr>
        <w:rPr>
          <w:b/>
        </w:rPr>
      </w:pPr>
      <w:r>
        <w:rPr>
          <w:b/>
        </w:rPr>
        <w:lastRenderedPageBreak/>
        <w:tab/>
      </w:r>
      <w:r w:rsidR="00893690" w:rsidRPr="003755E0">
        <w:rPr>
          <w:b/>
        </w:rPr>
        <w:t>I</w:t>
      </w:r>
      <w:r w:rsidR="00893690">
        <w:rPr>
          <w:b/>
        </w:rPr>
        <w:t>I</w:t>
      </w:r>
      <w:r w:rsidR="00893690" w:rsidRPr="003755E0">
        <w:rPr>
          <w:b/>
        </w:rPr>
        <w:t>-e) Porción del código</w:t>
      </w:r>
      <w:r w:rsidR="00893690">
        <w:rPr>
          <w:b/>
        </w:rPr>
        <w:t xml:space="preserve"> (sin comentarios)</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"Men\u00FA de modificaci\u00F3n de campos"</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"1.- titulo"</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"2.- autor"</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"3.- editorial"</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"4.- edicion"</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"5.- a&amp;nacute;o de publicacion"</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b/>
          <w:bCs/>
          <w:color w:val="7F0055"/>
          <w:sz w:val="20"/>
          <w:lang w:val="es-ES_tradnl" w:eastAsia="es-ES_tradnl"/>
        </w:rPr>
        <w:t>do</w:t>
      </w:r>
      <w:r>
        <w:rPr>
          <w:rFonts w:ascii="Courier New" w:eastAsia="Times New Roman" w:hAnsi="Courier New" w:cs="Courier New"/>
          <w:sz w:val="20"/>
          <w:lang w:val="es-ES_tradnl" w:eastAsia="es-ES_tradnl"/>
        </w:rPr>
        <w:t xml:space="preserve"> {</w:t>
      </w:r>
    </w:p>
    <w:p w:rsidR="00893690" w:rsidRDefault="00893690" w:rsidP="00893690">
      <w:pPr>
        <w:autoSpaceDE w:val="0"/>
        <w:autoSpaceDN w:val="0"/>
        <w:adjustRightInd w:val="0"/>
        <w:spacing w:line="240" w:lineRule="auto"/>
        <w:ind w:firstLine="708"/>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 xml:space="preserve">subopcion = </w:t>
      </w:r>
      <w:r>
        <w:rPr>
          <w:rFonts w:ascii="Courier New" w:eastAsia="Times New Roman" w:hAnsi="Courier New" w:cs="Courier New"/>
          <w:i/>
          <w:iCs/>
          <w:sz w:val="20"/>
          <w:lang w:val="es-ES_tradnl" w:eastAsia="es-ES_tradnl"/>
        </w:rPr>
        <w:t>leer_entero</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"Seleccione un n\u00FAmero de campo a modificar"</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if</w:t>
      </w:r>
      <w:r>
        <w:rPr>
          <w:rFonts w:ascii="Courier New" w:eastAsia="Times New Roman" w:hAnsi="Courier New" w:cs="Courier New"/>
          <w:sz w:val="20"/>
          <w:lang w:val="es-ES_tradnl" w:eastAsia="es-ES_tradnl"/>
        </w:rPr>
        <w:t xml:space="preserve"> (subopcion &lt; 1 || subopcion &gt; 5)</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"Opci\u00F3n no v\u00E1lida."</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 xml:space="preserve">} </w:t>
      </w:r>
      <w:r>
        <w:rPr>
          <w:rFonts w:ascii="Courier New" w:eastAsia="Times New Roman" w:hAnsi="Courier New" w:cs="Courier New"/>
          <w:b/>
          <w:bCs/>
          <w:color w:val="7F0055"/>
          <w:sz w:val="20"/>
          <w:lang w:val="es-ES_tradnl" w:eastAsia="es-ES_tradnl"/>
        </w:rPr>
        <w:t>while</w:t>
      </w:r>
      <w:r>
        <w:rPr>
          <w:rFonts w:ascii="Courier New" w:eastAsia="Times New Roman" w:hAnsi="Courier New" w:cs="Courier New"/>
          <w:sz w:val="20"/>
          <w:lang w:val="es-ES_tradnl" w:eastAsia="es-ES_tradnl"/>
        </w:rPr>
        <w:t xml:space="preserve"> (subopcion &lt; 1 || subopcion &gt; 5);</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b/>
          <w:bCs/>
          <w:color w:val="7F0055"/>
          <w:sz w:val="20"/>
          <w:lang w:val="es-ES_tradnl" w:eastAsia="es-ES_tradnl"/>
        </w:rPr>
        <w:t>switch</w:t>
      </w:r>
      <w:r>
        <w:rPr>
          <w:rFonts w:ascii="Courier New" w:eastAsia="Times New Roman" w:hAnsi="Courier New" w:cs="Courier New"/>
          <w:sz w:val="20"/>
          <w:lang w:val="es-ES_tradnl" w:eastAsia="es-ES_tradnl"/>
        </w:rPr>
        <w:t xml:space="preserve"> (subopcion) {</w:t>
      </w:r>
    </w:p>
    <w:p w:rsidR="00893690" w:rsidRDefault="00893690" w:rsidP="00893690">
      <w:pPr>
        <w:autoSpaceDE w:val="0"/>
        <w:autoSpaceDN w:val="0"/>
        <w:adjustRightInd w:val="0"/>
        <w:spacing w:line="240" w:lineRule="auto"/>
        <w:ind w:firstLine="708"/>
        <w:rPr>
          <w:rFonts w:ascii="Courier New" w:eastAsia="Times New Roman" w:hAnsi="Courier New" w:cs="Courier New"/>
          <w:sz w:val="20"/>
          <w:lang w:val="es-ES_tradnl" w:eastAsia="es-ES_tradnl"/>
        </w:rPr>
      </w:pPr>
      <w:r>
        <w:rPr>
          <w:rFonts w:ascii="Courier New" w:eastAsia="Times New Roman" w:hAnsi="Courier New" w:cs="Courier New"/>
          <w:b/>
          <w:bCs/>
          <w:color w:val="7F0055"/>
          <w:sz w:val="20"/>
          <w:lang w:val="es-ES_tradnl" w:eastAsia="es-ES_tradnl"/>
        </w:rPr>
        <w:t>case</w:t>
      </w:r>
      <w:r>
        <w:rPr>
          <w:rFonts w:ascii="Courier New" w:eastAsia="Times New Roman" w:hAnsi="Courier New" w:cs="Courier New"/>
          <w:sz w:val="20"/>
          <w:lang w:val="es-ES_tradnl" w:eastAsia="es-ES_tradnl"/>
        </w:rPr>
        <w:t xml:space="preserve"> 1:</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dato.setTitulo(</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nuevo titulo"</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case</w:t>
      </w:r>
      <w:r>
        <w:rPr>
          <w:rFonts w:ascii="Courier New" w:eastAsia="Times New Roman" w:hAnsi="Courier New" w:cs="Courier New"/>
          <w:sz w:val="20"/>
          <w:lang w:val="es-ES_tradnl" w:eastAsia="es-ES_tradnl"/>
        </w:rPr>
        <w:t xml:space="preserve"> 2:</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dato.setAutor(</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nuevo autor"</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case</w:t>
      </w:r>
      <w:r>
        <w:rPr>
          <w:rFonts w:ascii="Courier New" w:eastAsia="Times New Roman" w:hAnsi="Courier New" w:cs="Courier New"/>
          <w:sz w:val="20"/>
          <w:lang w:val="es-ES_tradnl" w:eastAsia="es-ES_tradnl"/>
        </w:rPr>
        <w:t xml:space="preserve"> 3:</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dato.setEditorial(</w:t>
      </w:r>
      <w:r>
        <w:rPr>
          <w:rFonts w:ascii="Courier New" w:eastAsia="Times New Roman" w:hAnsi="Courier New" w:cs="Courier New"/>
          <w:i/>
          <w:iCs/>
          <w:sz w:val="20"/>
          <w:lang w:val="es-ES_tradnl" w:eastAsia="es-ES_tradnl"/>
        </w:rPr>
        <w:t>leer_cadena</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nuevo editorial"</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case</w:t>
      </w:r>
      <w:r>
        <w:rPr>
          <w:rFonts w:ascii="Courier New" w:eastAsia="Times New Roman" w:hAnsi="Courier New" w:cs="Courier New"/>
          <w:sz w:val="20"/>
          <w:lang w:val="es-ES_tradnl" w:eastAsia="es-ES_tradnl"/>
        </w:rPr>
        <w:t xml:space="preserve"> 4:</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dato.setEdicion(</w:t>
      </w:r>
      <w:r>
        <w:rPr>
          <w:rFonts w:ascii="Courier New" w:eastAsia="Times New Roman" w:hAnsi="Courier New" w:cs="Courier New"/>
          <w:i/>
          <w:iCs/>
          <w:sz w:val="20"/>
          <w:lang w:val="es-ES_tradnl" w:eastAsia="es-ES_tradnl"/>
        </w:rPr>
        <w:t>leer_entero</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nuevo edicion"</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case</w:t>
      </w:r>
      <w:r>
        <w:rPr>
          <w:rFonts w:ascii="Courier New" w:eastAsia="Times New Roman" w:hAnsi="Courier New" w:cs="Courier New"/>
          <w:sz w:val="20"/>
          <w:lang w:val="es-ES_tradnl" w:eastAsia="es-ES_tradnl"/>
        </w:rPr>
        <w:t xml:space="preserve"> 5:</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t>dato.setAnno_de_publicacion(</w:t>
      </w:r>
      <w:r>
        <w:rPr>
          <w:rFonts w:ascii="Courier New" w:eastAsia="Times New Roman" w:hAnsi="Courier New" w:cs="Courier New"/>
          <w:i/>
          <w:iCs/>
          <w:sz w:val="20"/>
          <w:lang w:val="es-ES_tradnl" w:eastAsia="es-ES_tradnl"/>
        </w:rPr>
        <w:t>leer_entero</w:t>
      </w:r>
      <w:r>
        <w:rPr>
          <w:rFonts w:ascii="Courier New" w:eastAsia="Times New Roman" w:hAnsi="Courier New" w:cs="Courier New"/>
          <w:sz w:val="20"/>
          <w:lang w:val="es-ES_tradnl" w:eastAsia="es-ES_tradnl"/>
        </w:rPr>
        <w:t>(</w:t>
      </w:r>
      <w:r>
        <w:rPr>
          <w:rFonts w:ascii="Courier New" w:eastAsia="Times New Roman" w:hAnsi="Courier New" w:cs="Courier New"/>
          <w:color w:val="2A00FF"/>
          <w:sz w:val="20"/>
          <w:lang w:val="es-ES_tradnl" w:eastAsia="es-ES_tradnl"/>
        </w:rPr>
        <w:t>"Ingrese el nuevo anno de publicacion"</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ab/>
      </w:r>
      <w:r>
        <w:rPr>
          <w:rFonts w:ascii="Courier New" w:eastAsia="Times New Roman" w:hAnsi="Courier New" w:cs="Courier New"/>
          <w:sz w:val="20"/>
          <w:lang w:val="es-ES_tradnl" w:eastAsia="es-ES_tradnl"/>
        </w:rPr>
        <w:tab/>
      </w:r>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color w:val="0000C0"/>
          <w:sz w:val="20"/>
          <w:lang w:val="es-ES_tradnl" w:eastAsia="es-ES_tradnl"/>
        </w:rPr>
        <w:t>out</w:t>
      </w:r>
      <w:r>
        <w:rPr>
          <w:rFonts w:ascii="Courier New" w:eastAsia="Times New Roman" w:hAnsi="Courier New" w:cs="Courier New"/>
          <w:sz w:val="20"/>
          <w:lang w:val="es-ES_tradnl" w:eastAsia="es-ES_tradnl"/>
        </w:rPr>
        <w:t>.println(</w:t>
      </w:r>
      <w:r>
        <w:rPr>
          <w:rFonts w:ascii="Courier New" w:eastAsia="Times New Roman" w:hAnsi="Courier New" w:cs="Courier New"/>
          <w:color w:val="2A00FF"/>
          <w:sz w:val="20"/>
          <w:lang w:val="es-ES_tradnl" w:eastAsia="es-ES_tradnl"/>
        </w:rPr>
        <w:t>"\nRegistro actualizado correctamente."</w:t>
      </w:r>
      <w:r>
        <w:rPr>
          <w:rFonts w:ascii="Courier New" w:eastAsia="Times New Roman" w:hAnsi="Courier New" w:cs="Courier New"/>
          <w:sz w:val="20"/>
          <w:lang w:val="es-ES_tradnl" w:eastAsia="es-ES_tradnl"/>
        </w:rPr>
        <w:t>);</w:t>
      </w:r>
    </w:p>
    <w:p w:rsidR="00893690" w:rsidRDefault="00893690" w:rsidP="00893690">
      <w:pPr>
        <w:autoSpaceDE w:val="0"/>
        <w:autoSpaceDN w:val="0"/>
        <w:adjustRightInd w:val="0"/>
        <w:spacing w:line="240" w:lineRule="auto"/>
        <w:rPr>
          <w:rFonts w:ascii="Courier New" w:eastAsia="Times New Roman" w:hAnsi="Courier New" w:cs="Courier New"/>
          <w:sz w:val="20"/>
          <w:lang w:val="es-ES_tradnl" w:eastAsia="es-ES_tradnl"/>
        </w:rPr>
      </w:pPr>
      <w:r>
        <w:rPr>
          <w:rFonts w:ascii="Courier New" w:eastAsia="Times New Roman" w:hAnsi="Courier New" w:cs="Courier New"/>
          <w:i/>
          <w:iCs/>
          <w:sz w:val="20"/>
          <w:lang w:val="es-ES_tradnl" w:eastAsia="es-ES_tradnl"/>
        </w:rPr>
        <w:t>actualizarArchivo</w:t>
      </w:r>
      <w:r>
        <w:rPr>
          <w:rFonts w:ascii="Courier New" w:eastAsia="Times New Roman" w:hAnsi="Courier New" w:cs="Courier New"/>
          <w:sz w:val="20"/>
          <w:lang w:val="es-ES_tradnl" w:eastAsia="es-ES_tradnl"/>
        </w:rPr>
        <w:t>(vector);</w:t>
      </w:r>
    </w:p>
    <w:p w:rsidR="00893690" w:rsidRPr="003755E0" w:rsidRDefault="00893690" w:rsidP="00893690">
      <w:r>
        <w:rPr>
          <w:rFonts w:ascii="Courier New" w:eastAsia="Times New Roman" w:hAnsi="Courier New" w:cs="Courier New"/>
          <w:b/>
          <w:bCs/>
          <w:color w:val="7F0055"/>
          <w:sz w:val="20"/>
          <w:lang w:val="es-ES_tradnl" w:eastAsia="es-ES_tradnl"/>
        </w:rPr>
        <w:t>break</w:t>
      </w:r>
      <w:r>
        <w:rPr>
          <w:rFonts w:ascii="Courier New" w:eastAsia="Times New Roman" w:hAnsi="Courier New" w:cs="Courier New"/>
          <w:sz w:val="20"/>
          <w:lang w:val="es-ES_tradnl" w:eastAsia="es-ES_tradnl"/>
        </w:rPr>
        <w:t>;</w:t>
      </w:r>
    </w:p>
    <w:p w:rsidR="00893690" w:rsidRDefault="00893690" w:rsidP="00893690">
      <w:pPr>
        <w:pStyle w:val="normal0"/>
      </w:pPr>
    </w:p>
    <w:p w:rsidR="00C17A54" w:rsidRDefault="00C17A54" w:rsidP="00893690">
      <w:pPr>
        <w:pStyle w:val="normal0"/>
      </w:pPr>
    </w:p>
    <w:p w:rsidR="00C17A54" w:rsidRDefault="00C17A54" w:rsidP="00C17A54">
      <w:pPr>
        <w:pStyle w:val="normal0"/>
        <w:outlineLvl w:val="1"/>
        <w:rPr>
          <w:color w:val="0070C0"/>
          <w:sz w:val="28"/>
          <w:szCs w:val="28"/>
        </w:rPr>
      </w:pPr>
      <w:bookmarkStart w:id="46" w:name="_Toc404919630"/>
      <w:r w:rsidRPr="00C17A54">
        <w:rPr>
          <w:color w:val="0070C0"/>
          <w:sz w:val="28"/>
          <w:szCs w:val="28"/>
        </w:rPr>
        <w:t>MÉTODO DE COBERTURA DE DECISIONES</w:t>
      </w:r>
      <w:bookmarkEnd w:id="46"/>
    </w:p>
    <w:p w:rsidR="00C17A54" w:rsidRDefault="00C17A54" w:rsidP="00C17A54">
      <w:pPr>
        <w:pStyle w:val="normal0"/>
        <w:outlineLvl w:val="1"/>
        <w:rPr>
          <w:color w:val="0070C0"/>
          <w:sz w:val="28"/>
          <w:szCs w:val="28"/>
        </w:rPr>
      </w:pPr>
    </w:p>
    <w:p w:rsidR="00C17A54" w:rsidRDefault="00C17A54" w:rsidP="00C17A54">
      <w:r>
        <w:t>Para cubrir las decisiones del programa, debemos validar los siguientes elementos:</w:t>
      </w:r>
    </w:p>
    <w:p w:rsidR="00C17A54" w:rsidRDefault="00C17A54" w:rsidP="00C17A54">
      <w:pPr>
        <w:numPr>
          <w:ilvl w:val="0"/>
          <w:numId w:val="5"/>
        </w:numPr>
        <w:suppressAutoHyphens/>
        <w:spacing w:after="200"/>
      </w:pPr>
      <w:r>
        <w:t>El While que realiza  validación del nombre de usuario.</w:t>
      </w:r>
    </w:p>
    <w:p w:rsidR="00C17A54" w:rsidRDefault="00C17A54" w:rsidP="00C17A54">
      <w:pPr>
        <w:rPr>
          <w:rFonts w:ascii="Courier New" w:eastAsia="Courier New" w:hAnsi="Courier New" w:cs="Courier New"/>
          <w:sz w:val="20"/>
        </w:rPr>
      </w:pPr>
      <w:r>
        <w:tab/>
      </w:r>
      <w:r>
        <w:rPr>
          <w:u w:val="single"/>
        </w:rPr>
        <w:t>Se evalúa sobre la siguiente porción de código:</w:t>
      </w:r>
    </w:p>
    <w:p w:rsidR="00C17A54" w:rsidRDefault="00C17A54" w:rsidP="00C17A54">
      <w:r>
        <w:rPr>
          <w:rFonts w:ascii="Courier New" w:eastAsia="Courier New" w:hAnsi="Courier New" w:cs="Courier New"/>
          <w:sz w:val="20"/>
        </w:rPr>
        <w:tab/>
      </w:r>
    </w:p>
    <w:p w:rsidR="00C17A54" w:rsidRDefault="00C17A54" w:rsidP="00C17A54">
      <w:pPr>
        <w:jc w:val="center"/>
      </w:pPr>
      <w:r>
        <w:rPr>
          <w:noProof/>
        </w:rPr>
        <w:drawing>
          <wp:inline distT="0" distB="0" distL="0" distR="0">
            <wp:extent cx="4295775" cy="962025"/>
            <wp:effectExtent l="19050" t="0" r="952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295775" cy="962025"/>
                    </a:xfrm>
                    <a:prstGeom prst="rect">
                      <a:avLst/>
                    </a:prstGeom>
                    <a:noFill/>
                    <a:ln w="9525">
                      <a:noFill/>
                      <a:miter lim="800000"/>
                      <a:headEnd/>
                      <a:tailEnd/>
                    </a:ln>
                  </pic:spPr>
                </pic:pic>
              </a:graphicData>
            </a:graphic>
          </wp:inline>
        </w:drawing>
      </w:r>
    </w:p>
    <w:p w:rsidR="00C17A54" w:rsidRDefault="00C17A54" w:rsidP="00C17A54"/>
    <w:p w:rsidR="00C17A54" w:rsidRDefault="00C17A54" w:rsidP="00C17A54"/>
    <w:p w:rsidR="00C17A54" w:rsidRPr="000520D5" w:rsidRDefault="00C17A54" w:rsidP="00C17A54">
      <w:pPr>
        <w:autoSpaceDE w:val="0"/>
        <w:rPr>
          <w:rFonts w:eastAsia="Courier New"/>
          <w:szCs w:val="22"/>
        </w:rPr>
      </w:pPr>
      <w:r>
        <w:rPr>
          <w:rFonts w:ascii="Courier New" w:eastAsia="Courier New" w:hAnsi="Courier New" w:cs="Courier New"/>
          <w:sz w:val="20"/>
        </w:rPr>
        <w:tab/>
      </w:r>
      <w:r w:rsidRPr="00C17A54">
        <w:rPr>
          <w:rFonts w:eastAsia="Courier New"/>
          <w:b/>
          <w:bCs/>
          <w:i/>
          <w:iCs/>
          <w:szCs w:val="22"/>
          <w:u w:val="single"/>
        </w:rPr>
        <w:t>Caso 1</w:t>
      </w:r>
      <w:r w:rsidRPr="00C17A54">
        <w:rPr>
          <w:rFonts w:eastAsia="Courier New"/>
          <w:b/>
          <w:bCs/>
          <w:i/>
          <w:iCs/>
          <w:szCs w:val="22"/>
        </w:rPr>
        <w:t>:</w:t>
      </w:r>
      <w:r w:rsidRPr="00C17A54">
        <w:rPr>
          <w:rFonts w:eastAsia="Courier New"/>
          <w:szCs w:val="22"/>
        </w:rPr>
        <w:t xml:space="preserve"> Probamos la </w:t>
      </w:r>
      <w:r w:rsidR="00116554" w:rsidRPr="00C17A54">
        <w:rPr>
          <w:rFonts w:eastAsia="Courier New"/>
          <w:szCs w:val="22"/>
        </w:rPr>
        <w:t>decisión</w:t>
      </w:r>
      <w:r w:rsidRPr="00C17A54">
        <w:rPr>
          <w:rFonts w:eastAsia="Courier New"/>
          <w:szCs w:val="22"/>
        </w:rPr>
        <w:t xml:space="preserve"> por </w:t>
      </w:r>
      <w:r>
        <w:rPr>
          <w:rFonts w:eastAsia="Courier New"/>
          <w:szCs w:val="22"/>
        </w:rPr>
        <w:t xml:space="preserve">falso del ciclo ingresando un </w:t>
      </w:r>
      <w:r w:rsidRPr="00C17A54">
        <w:rPr>
          <w:rFonts w:eastAsia="Courier New"/>
          <w:szCs w:val="22"/>
        </w:rPr>
        <w:t xml:space="preserve">nombre de </w:t>
      </w:r>
      <w:r>
        <w:rPr>
          <w:rFonts w:eastAsia="Courier New"/>
          <w:szCs w:val="22"/>
        </w:rPr>
        <w:tab/>
      </w:r>
      <w:r>
        <w:rPr>
          <w:rFonts w:eastAsia="Courier New"/>
          <w:szCs w:val="22"/>
        </w:rPr>
        <w:tab/>
      </w:r>
      <w:r w:rsidRPr="00C17A54">
        <w:rPr>
          <w:rFonts w:eastAsia="Courier New"/>
          <w:szCs w:val="22"/>
        </w:rPr>
        <w:t>usuario correcto: {loginUsurio = “grupo6”}</w:t>
      </w:r>
      <w:r>
        <w:rPr>
          <w:rFonts w:eastAsia="Courier New"/>
          <w:szCs w:val="22"/>
        </w:rPr>
        <w:t>.</w:t>
      </w:r>
      <w:r w:rsidRPr="00C17A54">
        <w:rPr>
          <w:rFonts w:eastAsia="Courier New"/>
          <w:szCs w:val="22"/>
        </w:rPr>
        <w:t xml:space="preserve"> </w:t>
      </w:r>
    </w:p>
    <w:p w:rsidR="00C17A54" w:rsidRDefault="000520D5" w:rsidP="00C17A54">
      <w:pPr>
        <w:autoSpaceDE w:val="0"/>
        <w:rPr>
          <w:rFonts w:eastAsia="Courier New"/>
          <w:szCs w:val="22"/>
        </w:rPr>
      </w:pPr>
      <w:r w:rsidRPr="000520D5">
        <w:rPr>
          <w:rFonts w:eastAsia="Courier New"/>
          <w:b/>
          <w:i/>
          <w:szCs w:val="22"/>
        </w:rPr>
        <w:tab/>
      </w:r>
      <w:r w:rsidR="00C17A54" w:rsidRPr="00C17A54">
        <w:rPr>
          <w:rFonts w:eastAsia="Courier New"/>
          <w:b/>
          <w:i/>
          <w:szCs w:val="22"/>
          <w:u w:val="single"/>
        </w:rPr>
        <w:t>Caso 2</w:t>
      </w:r>
      <w:r w:rsidR="00C17A54" w:rsidRPr="00C17A54">
        <w:rPr>
          <w:rFonts w:eastAsia="Courier New"/>
          <w:szCs w:val="22"/>
        </w:rPr>
        <w:t xml:space="preserve">: Probamos la decisión por verdadero del ciclo ingresando </w:t>
      </w:r>
      <w:r w:rsidR="00C17A54" w:rsidRPr="00C17A54">
        <w:rPr>
          <w:rFonts w:eastAsia="Courier New"/>
          <w:szCs w:val="22"/>
        </w:rPr>
        <w:tab/>
        <w:t xml:space="preserve">un nombre de usuario </w:t>
      </w:r>
      <w:r w:rsidR="00C17A54">
        <w:rPr>
          <w:rFonts w:eastAsia="Courier New"/>
          <w:szCs w:val="22"/>
        </w:rPr>
        <w:tab/>
      </w:r>
      <w:r w:rsidR="00C17A54" w:rsidRPr="00C17A54">
        <w:rPr>
          <w:rFonts w:eastAsia="Courier New"/>
          <w:szCs w:val="22"/>
        </w:rPr>
        <w:t>incorrecto: {loginUsuario = “grupo5”}</w:t>
      </w:r>
      <w:r w:rsidR="00C17A54">
        <w:rPr>
          <w:rFonts w:eastAsia="Courier New"/>
          <w:szCs w:val="22"/>
        </w:rPr>
        <w:t>.</w:t>
      </w:r>
    </w:p>
    <w:p w:rsidR="00C17A54" w:rsidRDefault="00C17A54" w:rsidP="00C17A54">
      <w:pPr>
        <w:autoSpaceDE w:val="0"/>
      </w:pPr>
      <w:r>
        <w:rPr>
          <w:rFonts w:ascii="Courier New" w:eastAsia="Courier New" w:hAnsi="Courier New" w:cs="Courier New"/>
          <w:sz w:val="20"/>
        </w:rPr>
        <w:t xml:space="preserve"> </w:t>
      </w:r>
    </w:p>
    <w:p w:rsidR="00C17A54" w:rsidRDefault="00C17A54" w:rsidP="00C17A54">
      <w:pPr>
        <w:numPr>
          <w:ilvl w:val="0"/>
          <w:numId w:val="5"/>
        </w:numPr>
        <w:suppressAutoHyphens/>
        <w:spacing w:after="200"/>
      </w:pPr>
      <w:r>
        <w:t>El While que realiza  la validación del password de usuario.</w:t>
      </w:r>
    </w:p>
    <w:p w:rsidR="00C17A54" w:rsidRDefault="00C17A54" w:rsidP="00C17A54">
      <w:pPr>
        <w:rPr>
          <w:u w:val="single"/>
        </w:rPr>
      </w:pPr>
      <w:r>
        <w:tab/>
      </w:r>
      <w:r>
        <w:rPr>
          <w:u w:val="single"/>
        </w:rPr>
        <w:t>Se evalúa sobre la siguiente porción de código:</w:t>
      </w:r>
    </w:p>
    <w:p w:rsidR="00C17A54" w:rsidRDefault="00C17A54" w:rsidP="00C17A54">
      <w:pPr>
        <w:rPr>
          <w:u w:val="single"/>
        </w:rPr>
      </w:pPr>
    </w:p>
    <w:p w:rsidR="00C17A54" w:rsidRDefault="000520D5" w:rsidP="000520D5">
      <w:pPr>
        <w:jc w:val="center"/>
      </w:pPr>
      <w:r>
        <w:rPr>
          <w:rFonts w:ascii="Courier New" w:eastAsia="Courier New" w:hAnsi="Courier New" w:cs="Courier New"/>
          <w:noProof/>
          <w:sz w:val="20"/>
        </w:rPr>
        <w:drawing>
          <wp:inline distT="0" distB="0" distL="0" distR="0">
            <wp:extent cx="4286250" cy="1057275"/>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286250" cy="1057275"/>
                    </a:xfrm>
                    <a:prstGeom prst="rect">
                      <a:avLst/>
                    </a:prstGeom>
                    <a:noFill/>
                    <a:ln w="9525">
                      <a:noFill/>
                      <a:miter lim="800000"/>
                      <a:headEnd/>
                      <a:tailEnd/>
                    </a:ln>
                  </pic:spPr>
                </pic:pic>
              </a:graphicData>
            </a:graphic>
          </wp:inline>
        </w:drawing>
      </w:r>
    </w:p>
    <w:p w:rsidR="00C17A54" w:rsidRDefault="00C17A54" w:rsidP="00C17A54"/>
    <w:p w:rsidR="00C17A54" w:rsidRDefault="00C17A54" w:rsidP="00C17A54"/>
    <w:p w:rsidR="00C17A54" w:rsidRPr="000520D5" w:rsidRDefault="00C17A54" w:rsidP="00C17A54">
      <w:pPr>
        <w:autoSpaceDE w:val="0"/>
        <w:rPr>
          <w:rFonts w:eastAsia="Courier New"/>
          <w:szCs w:val="22"/>
        </w:rPr>
      </w:pPr>
      <w:r>
        <w:rPr>
          <w:rFonts w:ascii="Courier New" w:eastAsia="Courier New" w:hAnsi="Courier New" w:cs="Courier New"/>
          <w:sz w:val="20"/>
        </w:rPr>
        <w:tab/>
      </w:r>
      <w:r w:rsidRPr="000520D5">
        <w:rPr>
          <w:rFonts w:eastAsia="Courier New"/>
          <w:b/>
          <w:i/>
          <w:szCs w:val="22"/>
          <w:u w:val="single"/>
        </w:rPr>
        <w:t>Caso 3</w:t>
      </w:r>
      <w:r w:rsidRPr="000520D5">
        <w:rPr>
          <w:rFonts w:eastAsia="Courier New"/>
          <w:szCs w:val="22"/>
        </w:rPr>
        <w:t xml:space="preserve">: Probamos la </w:t>
      </w:r>
      <w:r w:rsidR="00116554" w:rsidRPr="000520D5">
        <w:rPr>
          <w:rFonts w:eastAsia="Courier New"/>
          <w:szCs w:val="22"/>
        </w:rPr>
        <w:t>decisión</w:t>
      </w:r>
      <w:r w:rsidRPr="000520D5">
        <w:rPr>
          <w:rFonts w:eastAsia="Courier New"/>
          <w:szCs w:val="22"/>
        </w:rPr>
        <w:t xml:space="preserve"> por </w:t>
      </w:r>
      <w:r w:rsidR="000520D5">
        <w:rPr>
          <w:rFonts w:eastAsia="Courier New"/>
          <w:szCs w:val="22"/>
        </w:rPr>
        <w:t xml:space="preserve">falso del ciclo ingresando un </w:t>
      </w:r>
      <w:r w:rsidRPr="000520D5">
        <w:rPr>
          <w:rFonts w:eastAsia="Courier New"/>
          <w:szCs w:val="22"/>
        </w:rPr>
        <w:t xml:space="preserve">password </w:t>
      </w:r>
      <w:r w:rsidR="000520D5">
        <w:rPr>
          <w:rFonts w:eastAsia="Courier New"/>
          <w:szCs w:val="22"/>
        </w:rPr>
        <w:tab/>
      </w:r>
      <w:r w:rsidR="000520D5">
        <w:rPr>
          <w:rFonts w:eastAsia="Courier New"/>
          <w:szCs w:val="22"/>
        </w:rPr>
        <w:tab/>
      </w:r>
      <w:r w:rsidRPr="000520D5">
        <w:rPr>
          <w:rFonts w:eastAsia="Courier New"/>
          <w:szCs w:val="22"/>
        </w:rPr>
        <w:t>correcto: {loginPassword = “password”}</w:t>
      </w:r>
      <w:r w:rsidR="000520D5">
        <w:rPr>
          <w:rFonts w:eastAsia="Courier New"/>
          <w:szCs w:val="22"/>
        </w:rPr>
        <w:t>.</w:t>
      </w:r>
      <w:r w:rsidRPr="000520D5">
        <w:rPr>
          <w:rFonts w:eastAsia="Courier New"/>
          <w:szCs w:val="22"/>
        </w:rPr>
        <w:t xml:space="preserve"> </w:t>
      </w:r>
    </w:p>
    <w:p w:rsidR="00C17A54" w:rsidRPr="000520D5" w:rsidRDefault="00C17A54" w:rsidP="00C17A54">
      <w:pPr>
        <w:autoSpaceDE w:val="0"/>
        <w:rPr>
          <w:rFonts w:eastAsia="Courier New"/>
          <w:szCs w:val="22"/>
        </w:rPr>
      </w:pPr>
      <w:r w:rsidRPr="000520D5">
        <w:rPr>
          <w:rFonts w:eastAsia="Courier New"/>
          <w:szCs w:val="22"/>
        </w:rPr>
        <w:tab/>
      </w:r>
      <w:r w:rsidRPr="000520D5">
        <w:rPr>
          <w:rFonts w:eastAsia="Courier New"/>
          <w:b/>
          <w:i/>
          <w:szCs w:val="22"/>
          <w:u w:val="single"/>
        </w:rPr>
        <w:t>Caso 4</w:t>
      </w:r>
      <w:r w:rsidRPr="000520D5">
        <w:rPr>
          <w:rFonts w:eastAsia="Courier New"/>
          <w:szCs w:val="22"/>
        </w:rPr>
        <w:t xml:space="preserve">: Probamos la decisión por verdadero del ciclo ingresando </w:t>
      </w:r>
      <w:r w:rsidRPr="000520D5">
        <w:rPr>
          <w:rFonts w:eastAsia="Courier New"/>
          <w:szCs w:val="22"/>
        </w:rPr>
        <w:tab/>
        <w:t xml:space="preserve">un nombre de usuario </w:t>
      </w:r>
      <w:r w:rsidR="000520D5">
        <w:rPr>
          <w:rFonts w:eastAsia="Courier New"/>
          <w:szCs w:val="22"/>
        </w:rPr>
        <w:tab/>
      </w:r>
      <w:r w:rsidRPr="000520D5">
        <w:rPr>
          <w:rFonts w:eastAsia="Courier New"/>
          <w:szCs w:val="22"/>
        </w:rPr>
        <w:t>incorrecto: {loginPassword = “grupo6”}</w:t>
      </w:r>
      <w:r w:rsidR="000520D5">
        <w:rPr>
          <w:rFonts w:eastAsia="Courier New"/>
          <w:szCs w:val="22"/>
        </w:rPr>
        <w:t>.</w:t>
      </w:r>
    </w:p>
    <w:p w:rsidR="00C17A54" w:rsidRDefault="00C17A54" w:rsidP="00C17A54">
      <w:pPr>
        <w:autoSpaceDE w:val="0"/>
      </w:pPr>
    </w:p>
    <w:p w:rsidR="00C17A54" w:rsidRDefault="00C17A54" w:rsidP="00C17A54">
      <w:pPr>
        <w:autoSpaceDE w:val="0"/>
      </w:pPr>
    </w:p>
    <w:p w:rsidR="00C17A54" w:rsidRDefault="00C17A54" w:rsidP="00C17A54">
      <w:pPr>
        <w:numPr>
          <w:ilvl w:val="0"/>
          <w:numId w:val="5"/>
        </w:numPr>
        <w:suppressAutoHyphens/>
        <w:spacing w:after="200"/>
      </w:pPr>
      <w:r>
        <w:t>El Do-While que controla la lectura de registros del archivo:</w:t>
      </w:r>
    </w:p>
    <w:p w:rsidR="00C17A54" w:rsidRDefault="00C17A54" w:rsidP="00C17A54">
      <w:pPr>
        <w:rPr>
          <w:u w:val="single"/>
        </w:rPr>
      </w:pPr>
      <w:r>
        <w:tab/>
      </w:r>
      <w:r>
        <w:rPr>
          <w:u w:val="single"/>
        </w:rPr>
        <w:t>Se evalúa sobre la siguiente porción de código:</w:t>
      </w:r>
    </w:p>
    <w:p w:rsidR="00C17A54" w:rsidRDefault="00C17A54" w:rsidP="00C17A54">
      <w:pPr>
        <w:rPr>
          <w:u w:val="single"/>
        </w:rPr>
      </w:pPr>
    </w:p>
    <w:p w:rsidR="00C17A54" w:rsidRDefault="000520D5" w:rsidP="000520D5">
      <w:pPr>
        <w:jc w:val="center"/>
        <w:rPr>
          <w:u w:val="single"/>
        </w:rPr>
      </w:pPr>
      <w:r>
        <w:rPr>
          <w:noProof/>
          <w:u w:val="single"/>
        </w:rPr>
        <w:lastRenderedPageBreak/>
        <w:drawing>
          <wp:inline distT="0" distB="0" distL="0" distR="0">
            <wp:extent cx="4457700" cy="3381375"/>
            <wp:effectExtent l="19050" t="0" r="0" b="0"/>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457700" cy="3381375"/>
                    </a:xfrm>
                    <a:prstGeom prst="rect">
                      <a:avLst/>
                    </a:prstGeom>
                    <a:noFill/>
                    <a:ln w="9525">
                      <a:noFill/>
                      <a:miter lim="800000"/>
                      <a:headEnd/>
                      <a:tailEnd/>
                    </a:ln>
                  </pic:spPr>
                </pic:pic>
              </a:graphicData>
            </a:graphic>
          </wp:inline>
        </w:drawing>
      </w:r>
    </w:p>
    <w:p w:rsidR="00C17A54" w:rsidRDefault="00C17A54" w:rsidP="00C17A54">
      <w:pPr>
        <w:rPr>
          <w:u w:val="single"/>
        </w:rPr>
      </w:pPr>
    </w:p>
    <w:p w:rsidR="00C17A54" w:rsidRPr="000520D5" w:rsidRDefault="000520D5" w:rsidP="00C17A54">
      <w:pPr>
        <w:autoSpaceDE w:val="0"/>
        <w:rPr>
          <w:rFonts w:eastAsia="Courier New"/>
          <w:szCs w:val="22"/>
        </w:rPr>
      </w:pPr>
      <w:r w:rsidRPr="000520D5">
        <w:tab/>
      </w:r>
      <w:r w:rsidR="00C17A54" w:rsidRPr="000520D5">
        <w:rPr>
          <w:rFonts w:eastAsia="Courier New"/>
          <w:b/>
          <w:i/>
          <w:szCs w:val="22"/>
          <w:u w:val="single"/>
        </w:rPr>
        <w:t>Caso 5</w:t>
      </w:r>
      <w:r w:rsidR="00C17A54" w:rsidRPr="000520D5">
        <w:rPr>
          <w:rFonts w:eastAsia="Courier New"/>
          <w:szCs w:val="22"/>
        </w:rPr>
        <w:t xml:space="preserve">: Probamos la decisión por verdadero del ciclo ingresando </w:t>
      </w:r>
      <w:r w:rsidR="00C17A54" w:rsidRPr="000520D5">
        <w:rPr>
          <w:rFonts w:eastAsia="Courier New"/>
          <w:szCs w:val="22"/>
        </w:rPr>
        <w:tab/>
        <w:t xml:space="preserve">un archivo de un </w:t>
      </w:r>
      <w:r>
        <w:rPr>
          <w:rFonts w:eastAsia="Courier New"/>
          <w:szCs w:val="22"/>
        </w:rPr>
        <w:tab/>
      </w:r>
      <w:r w:rsidR="00C17A54" w:rsidRPr="000520D5">
        <w:rPr>
          <w:rFonts w:eastAsia="Courier New"/>
          <w:szCs w:val="22"/>
        </w:rPr>
        <w:t>registro. A su</w:t>
      </w:r>
      <w:r>
        <w:rPr>
          <w:rFonts w:eastAsia="Courier New"/>
          <w:szCs w:val="22"/>
        </w:rPr>
        <w:t xml:space="preserve"> vez, probamos la decisión por </w:t>
      </w:r>
      <w:r w:rsidR="00C17A54" w:rsidRPr="000520D5">
        <w:rPr>
          <w:rFonts w:eastAsia="Courier New"/>
          <w:szCs w:val="22"/>
        </w:rPr>
        <w:t xml:space="preserve">falso cuando el programa intenta leer el </w:t>
      </w:r>
      <w:r>
        <w:rPr>
          <w:rFonts w:eastAsia="Courier New"/>
          <w:szCs w:val="22"/>
        </w:rPr>
        <w:tab/>
      </w:r>
      <w:r w:rsidR="00C17A54" w:rsidRPr="000520D5">
        <w:rPr>
          <w:rFonts w:eastAsia="Courier New"/>
          <w:szCs w:val="22"/>
        </w:rPr>
        <w:t xml:space="preserve">siguiente registro de </w:t>
      </w:r>
      <w:r w:rsidR="00C17A54" w:rsidRPr="000520D5">
        <w:rPr>
          <w:rFonts w:eastAsia="Courier New"/>
          <w:szCs w:val="22"/>
        </w:rPr>
        <w:tab/>
        <w:t>dicho archivo, con lo cual sale del ciclo.</w:t>
      </w:r>
    </w:p>
    <w:p w:rsidR="000520D5" w:rsidRDefault="00C17A54" w:rsidP="00C17A54">
      <w:pPr>
        <w:autoSpaceDE w:val="0"/>
        <w:rPr>
          <w:rFonts w:eastAsia="Courier New"/>
          <w:szCs w:val="22"/>
        </w:rPr>
      </w:pPr>
      <w:r w:rsidRPr="000520D5">
        <w:rPr>
          <w:rFonts w:eastAsia="Courier New"/>
          <w:szCs w:val="22"/>
        </w:rPr>
        <w:tab/>
      </w:r>
    </w:p>
    <w:p w:rsidR="00C17A54" w:rsidRPr="000520D5" w:rsidRDefault="000520D5" w:rsidP="00C17A54">
      <w:pPr>
        <w:autoSpaceDE w:val="0"/>
        <w:rPr>
          <w:rFonts w:eastAsia="Courier New"/>
          <w:szCs w:val="22"/>
        </w:rPr>
      </w:pPr>
      <w:r>
        <w:rPr>
          <w:rFonts w:eastAsia="Courier New"/>
          <w:szCs w:val="22"/>
        </w:rPr>
        <w:tab/>
      </w:r>
      <w:r w:rsidR="00C17A54" w:rsidRPr="000520D5">
        <w:rPr>
          <w:rFonts w:eastAsia="Courier New"/>
          <w:szCs w:val="22"/>
        </w:rPr>
        <w:t>{entrada = “1980</w:t>
      </w:r>
      <w:r w:rsidR="00C17A54" w:rsidRPr="000520D5">
        <w:rPr>
          <w:rFonts w:eastAsia="Courier New"/>
          <w:szCs w:val="22"/>
        </w:rPr>
        <w:tab/>
        <w:t>1237575684789</w:t>
      </w:r>
      <w:r w:rsidR="00C17A54" w:rsidRPr="000520D5">
        <w:rPr>
          <w:rFonts w:eastAsia="Courier New"/>
          <w:szCs w:val="22"/>
        </w:rPr>
        <w:tab/>
        <w:t>Revolución y Guerra</w:t>
      </w:r>
      <w:r w:rsidR="00C17A54" w:rsidRPr="000520D5">
        <w:rPr>
          <w:rFonts w:eastAsia="Courier New"/>
          <w:szCs w:val="22"/>
        </w:rPr>
        <w:tab/>
      </w:r>
      <w:r w:rsidR="00C17A54" w:rsidRPr="000520D5">
        <w:rPr>
          <w:rFonts w:eastAsia="Courier New"/>
          <w:szCs w:val="22"/>
        </w:rPr>
        <w:tab/>
        <w:t xml:space="preserve">Tulio Alperin </w:t>
      </w:r>
      <w:r>
        <w:rPr>
          <w:rFonts w:eastAsia="Courier New"/>
          <w:szCs w:val="22"/>
        </w:rPr>
        <w:tab/>
      </w:r>
      <w:r w:rsidR="00C17A54" w:rsidRPr="000520D5">
        <w:rPr>
          <w:rFonts w:eastAsia="Courier New"/>
          <w:szCs w:val="22"/>
        </w:rPr>
        <w:t>Donghi</w:t>
      </w:r>
      <w:r w:rsidR="00C17A54" w:rsidRPr="000520D5">
        <w:rPr>
          <w:rFonts w:eastAsia="Courier New"/>
          <w:szCs w:val="22"/>
        </w:rPr>
        <w:tab/>
        <w:t>Oceano</w:t>
      </w:r>
      <w:r w:rsidR="00C17A54" w:rsidRPr="000520D5">
        <w:rPr>
          <w:rFonts w:eastAsia="Courier New"/>
          <w:szCs w:val="22"/>
        </w:rPr>
        <w:tab/>
        <w:t>1</w:t>
      </w:r>
      <w:r w:rsidR="00C17A54" w:rsidRPr="000520D5">
        <w:rPr>
          <w:rFonts w:eastAsia="Courier New"/>
          <w:szCs w:val="22"/>
        </w:rPr>
        <w:tab/>
        <w:t>1985”}</w:t>
      </w:r>
    </w:p>
    <w:p w:rsidR="00C17A54" w:rsidRDefault="00C17A54" w:rsidP="00C17A54">
      <w:pPr>
        <w:autoSpaceDE w:val="0"/>
      </w:pPr>
    </w:p>
    <w:p w:rsidR="000520D5" w:rsidRDefault="000520D5" w:rsidP="00C17A54">
      <w:pPr>
        <w:autoSpaceDE w:val="0"/>
      </w:pPr>
    </w:p>
    <w:p w:rsidR="00C17A54" w:rsidRDefault="00C17A54" w:rsidP="00C17A54">
      <w:pPr>
        <w:numPr>
          <w:ilvl w:val="0"/>
          <w:numId w:val="5"/>
        </w:numPr>
        <w:suppressAutoHyphens/>
        <w:spacing w:after="200"/>
      </w:pPr>
      <w:r>
        <w:t>El método de validación de selección de opción de salida del menú.</w:t>
      </w:r>
    </w:p>
    <w:p w:rsidR="00C17A54" w:rsidRDefault="00C17A54" w:rsidP="00C17A54">
      <w:r>
        <w:tab/>
      </w:r>
      <w:r>
        <w:rPr>
          <w:u w:val="single"/>
        </w:rPr>
        <w:t>Se evalúa sobre la siguiente porción de código:</w:t>
      </w:r>
    </w:p>
    <w:p w:rsidR="00C17A54" w:rsidRDefault="00C17A54" w:rsidP="00C17A54">
      <w:pPr>
        <w:tabs>
          <w:tab w:val="left" w:pos="17"/>
        </w:tabs>
      </w:pPr>
    </w:p>
    <w:p w:rsidR="000520D5" w:rsidRDefault="000520D5" w:rsidP="000520D5">
      <w:pPr>
        <w:tabs>
          <w:tab w:val="left" w:pos="17"/>
        </w:tabs>
        <w:jc w:val="center"/>
      </w:pPr>
      <w:r>
        <w:rPr>
          <w:noProof/>
        </w:rPr>
        <w:lastRenderedPageBreak/>
        <w:drawing>
          <wp:inline distT="0" distB="0" distL="0" distR="0">
            <wp:extent cx="4448175" cy="3143250"/>
            <wp:effectExtent l="19050" t="0" r="9525"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8175" cy="3143250"/>
                    </a:xfrm>
                    <a:prstGeom prst="rect">
                      <a:avLst/>
                    </a:prstGeom>
                    <a:noFill/>
                    <a:ln w="9525">
                      <a:noFill/>
                      <a:miter lim="800000"/>
                      <a:headEnd/>
                      <a:tailEnd/>
                    </a:ln>
                  </pic:spPr>
                </pic:pic>
              </a:graphicData>
            </a:graphic>
          </wp:inline>
        </w:drawing>
      </w:r>
    </w:p>
    <w:p w:rsidR="000520D5" w:rsidRDefault="000520D5" w:rsidP="00C17A54">
      <w:pPr>
        <w:tabs>
          <w:tab w:val="left" w:pos="17"/>
        </w:tabs>
      </w:pPr>
    </w:p>
    <w:p w:rsidR="00C17A54" w:rsidRDefault="00C17A54" w:rsidP="00C17A54">
      <w:pPr>
        <w:tabs>
          <w:tab w:val="left" w:pos="17"/>
        </w:tabs>
      </w:pPr>
      <w:r>
        <w:tab/>
      </w:r>
      <w:r>
        <w:tab/>
      </w:r>
      <w:r>
        <w:rPr>
          <w:b/>
          <w:bCs/>
          <w:i/>
          <w:iCs/>
          <w:u w:val="single"/>
        </w:rPr>
        <w:t>Caso 6</w:t>
      </w:r>
      <w:r w:rsidRPr="000520D5">
        <w:rPr>
          <w:b/>
          <w:bCs/>
          <w:i/>
          <w:iCs/>
        </w:rPr>
        <w:t>:</w:t>
      </w:r>
      <w:r>
        <w:t xml:space="preserve">  Podemos verificar la </w:t>
      </w:r>
      <w:r w:rsidRPr="000520D5">
        <w:t>decisión</w:t>
      </w:r>
      <w:r>
        <w:t xml:space="preserve"> por falso del método ingresando el juego de </w:t>
      </w:r>
      <w:r>
        <w:tab/>
      </w:r>
      <w:r>
        <w:tab/>
      </w:r>
      <w:r>
        <w:tab/>
        <w:t>datos:</w:t>
      </w:r>
      <w:r>
        <w:tab/>
        <w:t>{opcion = 7}.</w:t>
      </w:r>
    </w:p>
    <w:p w:rsidR="00C17A54" w:rsidRDefault="00C17A54" w:rsidP="00C17A54">
      <w:r>
        <w:tab/>
      </w:r>
      <w:r>
        <w:rPr>
          <w:b/>
          <w:bCs/>
          <w:i/>
          <w:iCs/>
          <w:u w:val="single"/>
        </w:rPr>
        <w:t>Caso 7</w:t>
      </w:r>
      <w:r w:rsidRPr="000520D5">
        <w:rPr>
          <w:b/>
          <w:bCs/>
          <w:i/>
          <w:iCs/>
        </w:rPr>
        <w:t>:</w:t>
      </w:r>
      <w:r>
        <w:t xml:space="preserve">  Podemos verificar la </w:t>
      </w:r>
      <w:r w:rsidRPr="000520D5">
        <w:t>decisión</w:t>
      </w:r>
      <w:r>
        <w:t xml:space="preserve"> por verdadero del método ingresando </w:t>
      </w:r>
      <w:r>
        <w:tab/>
        <w:t xml:space="preserve">cualquier valor diferente a 7: </w:t>
      </w:r>
      <w:r w:rsidRPr="000520D5">
        <w:t>{opcion = 1}</w:t>
      </w:r>
    </w:p>
    <w:p w:rsidR="000520D5" w:rsidRDefault="000520D5" w:rsidP="00C17A54"/>
    <w:p w:rsidR="00C17A54" w:rsidRDefault="00C17A54" w:rsidP="00C17A54">
      <w:pPr>
        <w:numPr>
          <w:ilvl w:val="0"/>
          <w:numId w:val="5"/>
        </w:numPr>
        <w:suppressAutoHyphens/>
        <w:spacing w:after="200"/>
      </w:pPr>
      <w:r>
        <w:t>El método de validación de selección de opción correcta de menú.</w:t>
      </w:r>
    </w:p>
    <w:p w:rsidR="00C17A54" w:rsidRDefault="00C17A54" w:rsidP="00C17A54">
      <w:r>
        <w:tab/>
      </w:r>
      <w:r>
        <w:rPr>
          <w:u w:val="single"/>
        </w:rPr>
        <w:t>Se evalúa sobre la siguiente porción de código:</w:t>
      </w:r>
    </w:p>
    <w:p w:rsidR="00C17A54" w:rsidRDefault="00C17A54" w:rsidP="00C17A54"/>
    <w:p w:rsidR="00C17A54" w:rsidRDefault="000520D5" w:rsidP="000520D5">
      <w:pPr>
        <w:jc w:val="center"/>
      </w:pPr>
      <w:r>
        <w:rPr>
          <w:noProof/>
        </w:rPr>
        <w:drawing>
          <wp:inline distT="0" distB="0" distL="0" distR="0">
            <wp:extent cx="4448175" cy="1152525"/>
            <wp:effectExtent l="19050" t="0" r="952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448175" cy="1152525"/>
                    </a:xfrm>
                    <a:prstGeom prst="rect">
                      <a:avLst/>
                    </a:prstGeom>
                    <a:noFill/>
                    <a:ln w="9525">
                      <a:noFill/>
                      <a:miter lim="800000"/>
                      <a:headEnd/>
                      <a:tailEnd/>
                    </a:ln>
                  </pic:spPr>
                </pic:pic>
              </a:graphicData>
            </a:graphic>
          </wp:inline>
        </w:drawing>
      </w:r>
    </w:p>
    <w:p w:rsidR="00C17A54" w:rsidRDefault="00C17A54" w:rsidP="00C17A54"/>
    <w:p w:rsidR="00C17A54" w:rsidRDefault="00C17A54" w:rsidP="00C17A54">
      <w:pPr>
        <w:tabs>
          <w:tab w:val="left" w:pos="17"/>
        </w:tabs>
        <w:rPr>
          <w:b/>
          <w:bCs/>
          <w:i/>
          <w:iCs/>
        </w:rPr>
      </w:pPr>
      <w:r>
        <w:tab/>
      </w:r>
      <w:r>
        <w:tab/>
      </w:r>
    </w:p>
    <w:p w:rsidR="00C17A54" w:rsidRDefault="00C17A54" w:rsidP="00C17A54">
      <w:pPr>
        <w:tabs>
          <w:tab w:val="left" w:pos="17"/>
        </w:tabs>
      </w:pPr>
      <w:r>
        <w:rPr>
          <w:b/>
          <w:bCs/>
          <w:i/>
          <w:iCs/>
        </w:rPr>
        <w:tab/>
      </w:r>
      <w:r>
        <w:rPr>
          <w:b/>
          <w:bCs/>
          <w:i/>
          <w:iCs/>
        </w:rPr>
        <w:tab/>
      </w:r>
      <w:r>
        <w:rPr>
          <w:b/>
          <w:bCs/>
          <w:i/>
          <w:iCs/>
          <w:u w:val="single"/>
        </w:rPr>
        <w:t>Caso 8</w:t>
      </w:r>
      <w:r w:rsidRPr="000520D5">
        <w:rPr>
          <w:b/>
          <w:bCs/>
          <w:i/>
          <w:iCs/>
        </w:rPr>
        <w:t xml:space="preserve">: </w:t>
      </w:r>
      <w:r>
        <w:rPr>
          <w:b/>
          <w:bCs/>
          <w:i/>
          <w:iCs/>
        </w:rPr>
        <w:t xml:space="preserve"> </w:t>
      </w:r>
      <w:r>
        <w:t xml:space="preserve">Podemos verificar la </w:t>
      </w:r>
      <w:r w:rsidRPr="000520D5">
        <w:t>decisión</w:t>
      </w:r>
      <w:r>
        <w:t xml:space="preserve"> por verdadero del método ingresando el juego </w:t>
      </w:r>
      <w:r>
        <w:tab/>
      </w:r>
      <w:r w:rsidR="000520D5">
        <w:tab/>
      </w:r>
      <w:r>
        <w:tab/>
        <w:t xml:space="preserve">de datos:  {opcion = 8}. Para verificar la decisión por falso se puede usar el mismo </w:t>
      </w:r>
      <w:r>
        <w:tab/>
      </w:r>
      <w:r>
        <w:tab/>
      </w:r>
      <w:r>
        <w:tab/>
        <w:t>juego de datos del caso número 6.</w:t>
      </w:r>
    </w:p>
    <w:p w:rsidR="000520D5" w:rsidRDefault="000520D5" w:rsidP="00C17A54">
      <w:pPr>
        <w:tabs>
          <w:tab w:val="left" w:pos="17"/>
        </w:tabs>
      </w:pPr>
    </w:p>
    <w:p w:rsidR="000520D5" w:rsidRDefault="000520D5" w:rsidP="00C17A54">
      <w:pPr>
        <w:tabs>
          <w:tab w:val="left" w:pos="17"/>
        </w:tabs>
      </w:pPr>
    </w:p>
    <w:p w:rsidR="00C17A54" w:rsidRDefault="00C17A54" w:rsidP="00C17A54">
      <w:pPr>
        <w:numPr>
          <w:ilvl w:val="0"/>
          <w:numId w:val="5"/>
        </w:numPr>
        <w:suppressAutoHyphens/>
        <w:spacing w:after="200"/>
      </w:pPr>
      <w:r>
        <w:t>El método de validación de selección de alguna de las opciones de modificación de registros.</w:t>
      </w:r>
    </w:p>
    <w:p w:rsidR="00C17A54" w:rsidRDefault="00C17A54" w:rsidP="00C17A54">
      <w:r>
        <w:tab/>
      </w:r>
      <w:r>
        <w:rPr>
          <w:u w:val="single"/>
        </w:rPr>
        <w:t>Se evalúa sobre la siguiente porción de código:</w:t>
      </w:r>
    </w:p>
    <w:p w:rsidR="000520D5" w:rsidRDefault="000520D5" w:rsidP="00C17A54"/>
    <w:p w:rsidR="000520D5" w:rsidRDefault="000520D5" w:rsidP="000520D5">
      <w:pPr>
        <w:jc w:val="center"/>
      </w:pPr>
      <w:r>
        <w:rPr>
          <w:noProof/>
        </w:rPr>
        <w:drawing>
          <wp:inline distT="0" distB="0" distL="0" distR="0">
            <wp:extent cx="4657725" cy="1076325"/>
            <wp:effectExtent l="19050" t="0" r="9525" b="0"/>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4657725" cy="1076325"/>
                    </a:xfrm>
                    <a:prstGeom prst="rect">
                      <a:avLst/>
                    </a:prstGeom>
                    <a:noFill/>
                    <a:ln w="9525">
                      <a:noFill/>
                      <a:miter lim="800000"/>
                      <a:headEnd/>
                      <a:tailEnd/>
                    </a:ln>
                  </pic:spPr>
                </pic:pic>
              </a:graphicData>
            </a:graphic>
          </wp:inline>
        </w:drawing>
      </w:r>
    </w:p>
    <w:p w:rsidR="000520D5" w:rsidRDefault="000520D5" w:rsidP="00C17A54"/>
    <w:p w:rsidR="00C17A54" w:rsidRDefault="00C17A54" w:rsidP="00C17A54">
      <w:r>
        <w:tab/>
        <w:t xml:space="preserve"> Podemos verificar la </w:t>
      </w:r>
      <w:r w:rsidRPr="000520D5">
        <w:t>decisión</w:t>
      </w:r>
      <w:r>
        <w:t xml:space="preserve"> por verdadero del método con el mismo juego de </w:t>
      </w:r>
      <w:r>
        <w:tab/>
        <w:t xml:space="preserve">datos </w:t>
      </w:r>
      <w:r w:rsidR="000520D5">
        <w:tab/>
      </w:r>
      <w:r>
        <w:t xml:space="preserve">del caso 7, mientras que podemos probar la decisión por falso con el mismo </w:t>
      </w:r>
      <w:r>
        <w:tab/>
        <w:t xml:space="preserve">juego </w:t>
      </w:r>
      <w:r w:rsidR="000520D5">
        <w:tab/>
      </w:r>
      <w:r>
        <w:t>de datos del caso 6.</w:t>
      </w:r>
    </w:p>
    <w:p w:rsidR="000520D5" w:rsidRDefault="000520D5" w:rsidP="00C17A54"/>
    <w:p w:rsidR="000520D5" w:rsidRDefault="000520D5" w:rsidP="00C17A54"/>
    <w:p w:rsidR="00C17A54" w:rsidRDefault="00C17A54" w:rsidP="00C17A54">
      <w:pPr>
        <w:numPr>
          <w:ilvl w:val="0"/>
          <w:numId w:val="5"/>
        </w:numPr>
        <w:suppressAutoHyphens/>
        <w:spacing w:after="200"/>
      </w:pPr>
      <w:r>
        <w:t>El método de validación de ISBN.</w:t>
      </w:r>
    </w:p>
    <w:p w:rsidR="00C17A54" w:rsidRDefault="00C17A54" w:rsidP="00C17A54">
      <w:r>
        <w:tab/>
      </w:r>
      <w:r>
        <w:rPr>
          <w:u w:val="single"/>
        </w:rPr>
        <w:t>Se evalúa sobre la siguiente porción de código:</w:t>
      </w:r>
    </w:p>
    <w:p w:rsidR="00C17A54" w:rsidRDefault="00C17A54" w:rsidP="00C17A54">
      <w:pPr>
        <w:tabs>
          <w:tab w:val="left" w:pos="17"/>
        </w:tabs>
      </w:pPr>
    </w:p>
    <w:p w:rsidR="000520D5" w:rsidRDefault="000520D5" w:rsidP="000520D5">
      <w:pPr>
        <w:tabs>
          <w:tab w:val="left" w:pos="17"/>
        </w:tabs>
        <w:jc w:val="center"/>
      </w:pPr>
      <w:r>
        <w:rPr>
          <w:noProof/>
        </w:rPr>
        <w:drawing>
          <wp:inline distT="0" distB="0" distL="0" distR="0">
            <wp:extent cx="4638675" cy="609600"/>
            <wp:effectExtent l="19050" t="0" r="9525"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638675" cy="609600"/>
                    </a:xfrm>
                    <a:prstGeom prst="rect">
                      <a:avLst/>
                    </a:prstGeom>
                    <a:noFill/>
                    <a:ln w="9525">
                      <a:noFill/>
                      <a:miter lim="800000"/>
                      <a:headEnd/>
                      <a:tailEnd/>
                    </a:ln>
                  </pic:spPr>
                </pic:pic>
              </a:graphicData>
            </a:graphic>
          </wp:inline>
        </w:drawing>
      </w:r>
    </w:p>
    <w:p w:rsidR="000520D5" w:rsidRDefault="000520D5" w:rsidP="000520D5">
      <w:pPr>
        <w:tabs>
          <w:tab w:val="left" w:pos="17"/>
        </w:tabs>
        <w:jc w:val="center"/>
      </w:pPr>
    </w:p>
    <w:p w:rsidR="000520D5" w:rsidRDefault="000520D5" w:rsidP="00C17A54">
      <w:pPr>
        <w:tabs>
          <w:tab w:val="left" w:pos="17"/>
        </w:tabs>
      </w:pPr>
    </w:p>
    <w:p w:rsidR="00C17A54" w:rsidRDefault="00C17A54" w:rsidP="00C17A54">
      <w:pPr>
        <w:tabs>
          <w:tab w:val="left" w:pos="17"/>
        </w:tabs>
      </w:pPr>
      <w:r>
        <w:tab/>
      </w:r>
      <w:r>
        <w:tab/>
      </w:r>
      <w:r>
        <w:rPr>
          <w:b/>
          <w:bCs/>
          <w:i/>
          <w:iCs/>
          <w:u w:val="single"/>
        </w:rPr>
        <w:t>Caso 9:</w:t>
      </w:r>
      <w:r>
        <w:rPr>
          <w:b/>
          <w:bCs/>
          <w:i/>
          <w:iCs/>
        </w:rPr>
        <w:t xml:space="preserve"> </w:t>
      </w:r>
      <w:r>
        <w:t xml:space="preserve">Podemos verificar la </w:t>
      </w:r>
      <w:r w:rsidRPr="000520D5">
        <w:t>decisión</w:t>
      </w:r>
      <w:r>
        <w:t xml:space="preserve"> por verdadero del método ingresando el juego </w:t>
      </w:r>
      <w:r>
        <w:tab/>
      </w:r>
      <w:r w:rsidR="000520D5">
        <w:tab/>
      </w:r>
      <w:r>
        <w:tab/>
        <w:t>de datos:  {ISBN = 1123455678900}.</w:t>
      </w:r>
    </w:p>
    <w:p w:rsidR="00C17A54" w:rsidRDefault="00C17A54" w:rsidP="00C17A54">
      <w:pPr>
        <w:tabs>
          <w:tab w:val="left" w:pos="17"/>
        </w:tabs>
      </w:pPr>
      <w:r>
        <w:tab/>
      </w:r>
      <w:r>
        <w:tab/>
      </w:r>
      <w:r>
        <w:rPr>
          <w:b/>
          <w:bCs/>
          <w:i/>
          <w:iCs/>
          <w:u w:val="single"/>
        </w:rPr>
        <w:t>Caso 10:</w:t>
      </w:r>
      <w:r>
        <w:rPr>
          <w:b/>
          <w:bCs/>
          <w:i/>
          <w:iCs/>
        </w:rPr>
        <w:t xml:space="preserve"> </w:t>
      </w:r>
      <w:r>
        <w:t xml:space="preserve">Podemos verificar la </w:t>
      </w:r>
      <w:r w:rsidRPr="000520D5">
        <w:t>decisión</w:t>
      </w:r>
      <w:r>
        <w:t xml:space="preserve"> por verdadero del método ingresando el </w:t>
      </w:r>
      <w:r>
        <w:tab/>
      </w:r>
      <w:r>
        <w:tab/>
      </w:r>
      <w:r>
        <w:tab/>
      </w:r>
      <w:r w:rsidR="000520D5">
        <w:tab/>
      </w:r>
      <w:r>
        <w:t>juego de datos:  {ISBN = 12345}.</w:t>
      </w:r>
    </w:p>
    <w:p w:rsidR="000520D5" w:rsidRDefault="000520D5" w:rsidP="00C17A54">
      <w:pPr>
        <w:tabs>
          <w:tab w:val="left" w:pos="17"/>
        </w:tabs>
      </w:pPr>
    </w:p>
    <w:p w:rsidR="000520D5" w:rsidRDefault="000520D5" w:rsidP="00C17A54">
      <w:pPr>
        <w:tabs>
          <w:tab w:val="left" w:pos="17"/>
        </w:tabs>
      </w:pPr>
    </w:p>
    <w:p w:rsidR="00C17A54" w:rsidRDefault="00C17A54" w:rsidP="00C17A54">
      <w:pPr>
        <w:numPr>
          <w:ilvl w:val="0"/>
          <w:numId w:val="5"/>
        </w:numPr>
        <w:suppressAutoHyphens/>
        <w:spacing w:after="200"/>
      </w:pPr>
      <w:r>
        <w:t>El método de evaluación de los registros cargados en memoria.</w:t>
      </w:r>
    </w:p>
    <w:p w:rsidR="00C17A54" w:rsidRDefault="00C17A54" w:rsidP="00C17A54">
      <w:r>
        <w:tab/>
      </w:r>
      <w:r>
        <w:rPr>
          <w:u w:val="single"/>
        </w:rPr>
        <w:t>Se evalúa sobre la siguiente porción de código:</w:t>
      </w:r>
    </w:p>
    <w:p w:rsidR="000520D5" w:rsidRDefault="000520D5" w:rsidP="00C17A54">
      <w:pPr>
        <w:tabs>
          <w:tab w:val="left" w:pos="17"/>
        </w:tabs>
      </w:pPr>
    </w:p>
    <w:p w:rsidR="000520D5" w:rsidRDefault="00F77D89" w:rsidP="00F77D89">
      <w:pPr>
        <w:tabs>
          <w:tab w:val="left" w:pos="17"/>
        </w:tabs>
        <w:jc w:val="center"/>
      </w:pPr>
      <w:r>
        <w:rPr>
          <w:noProof/>
        </w:rPr>
        <w:drawing>
          <wp:inline distT="0" distB="0" distL="0" distR="0">
            <wp:extent cx="4676775" cy="1019175"/>
            <wp:effectExtent l="19050" t="0" r="9525"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676775" cy="1019175"/>
                    </a:xfrm>
                    <a:prstGeom prst="rect">
                      <a:avLst/>
                    </a:prstGeom>
                    <a:noFill/>
                    <a:ln w="9525">
                      <a:noFill/>
                      <a:miter lim="800000"/>
                      <a:headEnd/>
                      <a:tailEnd/>
                    </a:ln>
                  </pic:spPr>
                </pic:pic>
              </a:graphicData>
            </a:graphic>
          </wp:inline>
        </w:drawing>
      </w:r>
    </w:p>
    <w:p w:rsidR="000520D5" w:rsidRDefault="000520D5" w:rsidP="00C17A54">
      <w:pPr>
        <w:tabs>
          <w:tab w:val="left" w:pos="17"/>
        </w:tabs>
      </w:pPr>
    </w:p>
    <w:p w:rsidR="000520D5" w:rsidRDefault="000520D5" w:rsidP="00C17A54">
      <w:pPr>
        <w:tabs>
          <w:tab w:val="left" w:pos="17"/>
        </w:tabs>
      </w:pPr>
    </w:p>
    <w:p w:rsidR="00C17A54" w:rsidRDefault="00C17A54" w:rsidP="00C17A54">
      <w:pPr>
        <w:tabs>
          <w:tab w:val="left" w:pos="17"/>
        </w:tabs>
      </w:pPr>
      <w:r>
        <w:tab/>
      </w:r>
      <w:r>
        <w:tab/>
        <w:t xml:space="preserve">Podemos verificar la </w:t>
      </w:r>
      <w:r w:rsidRPr="00F77D89">
        <w:t>decisión</w:t>
      </w:r>
      <w:r>
        <w:t xml:space="preserve"> por falso ingresando el juego de datos del caso </w:t>
      </w:r>
      <w:r>
        <w:tab/>
      </w:r>
      <w:r>
        <w:tab/>
      </w:r>
      <w:r w:rsidR="00F77D89">
        <w:tab/>
      </w:r>
      <w:r>
        <w:tab/>
        <w:t>número 5.</w:t>
      </w:r>
      <w:r w:rsidRPr="00F77D89">
        <w:t xml:space="preserve"> </w:t>
      </w:r>
      <w:r>
        <w:t xml:space="preserve">Podemos en cambio verificar la </w:t>
      </w:r>
      <w:r w:rsidRPr="00F77D89">
        <w:t>decisión</w:t>
      </w:r>
      <w:r>
        <w:t xml:space="preserve"> por verdadero del método </w:t>
      </w:r>
      <w:r>
        <w:tab/>
      </w:r>
      <w:r>
        <w:tab/>
      </w:r>
      <w:r>
        <w:tab/>
      </w:r>
      <w:r w:rsidR="00F77D89">
        <w:tab/>
      </w:r>
      <w:r>
        <w:t xml:space="preserve">ingresando un archivo vacío junto a una opción válida que no sea 1 ni 7, con lo cual el </w:t>
      </w:r>
      <w:r>
        <w:tab/>
      </w:r>
      <w:r>
        <w:tab/>
      </w:r>
      <w:r>
        <w:tab/>
        <w:t>juego de datos sería:</w:t>
      </w:r>
    </w:p>
    <w:p w:rsidR="00C17A54" w:rsidRDefault="00C17A54" w:rsidP="00C17A54">
      <w:pPr>
        <w:tabs>
          <w:tab w:val="left" w:pos="17"/>
        </w:tabs>
      </w:pPr>
      <w:r>
        <w:lastRenderedPageBreak/>
        <w:tab/>
      </w:r>
      <w:r>
        <w:tab/>
      </w:r>
      <w:r>
        <w:rPr>
          <w:b/>
          <w:bCs/>
          <w:i/>
          <w:iCs/>
          <w:u w:val="single"/>
        </w:rPr>
        <w:t>Caso11:</w:t>
      </w:r>
      <w:r>
        <w:t xml:space="preserve"> {entrada = null, opcion = 3}</w:t>
      </w: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grabación en el archivo del registro generado.</w:t>
      </w:r>
    </w:p>
    <w:p w:rsidR="00C17A54" w:rsidRDefault="00C17A54" w:rsidP="00C17A54">
      <w:r>
        <w:tab/>
      </w:r>
      <w:r>
        <w:rPr>
          <w:u w:val="single"/>
        </w:rPr>
        <w:t>Se evalúa sobre la siguiente porción de código:</w:t>
      </w:r>
    </w:p>
    <w:p w:rsidR="00C17A54" w:rsidRDefault="00C17A54" w:rsidP="00C17A54">
      <w:pPr>
        <w:tabs>
          <w:tab w:val="left" w:pos="17"/>
        </w:tabs>
      </w:pPr>
    </w:p>
    <w:p w:rsidR="00C17A54" w:rsidRDefault="00F77D89" w:rsidP="00F77D89">
      <w:pPr>
        <w:tabs>
          <w:tab w:val="left" w:pos="17"/>
        </w:tabs>
        <w:jc w:val="center"/>
      </w:pPr>
      <w:r>
        <w:rPr>
          <w:noProof/>
        </w:rPr>
        <w:drawing>
          <wp:inline distT="0" distB="0" distL="0" distR="0">
            <wp:extent cx="3086100" cy="1924050"/>
            <wp:effectExtent l="1905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086100" cy="1924050"/>
                    </a:xfrm>
                    <a:prstGeom prst="rect">
                      <a:avLst/>
                    </a:prstGeom>
                    <a:noFill/>
                    <a:ln w="9525">
                      <a:noFill/>
                      <a:miter lim="800000"/>
                      <a:headEnd/>
                      <a:tailEnd/>
                    </a:ln>
                  </pic:spPr>
                </pic:pic>
              </a:graphicData>
            </a:graphic>
          </wp:inline>
        </w:drawing>
      </w:r>
    </w:p>
    <w:p w:rsidR="00C17A54" w:rsidRDefault="00C17A54" w:rsidP="00C17A54">
      <w:pPr>
        <w:tabs>
          <w:tab w:val="left" w:pos="17"/>
        </w:tabs>
        <w:rPr>
          <w:b/>
          <w:bCs/>
          <w:i/>
          <w:iCs/>
        </w:rPr>
      </w:pPr>
    </w:p>
    <w:p w:rsidR="00C17A54" w:rsidRDefault="00C17A54" w:rsidP="00C17A54">
      <w:pPr>
        <w:tabs>
          <w:tab w:val="left" w:pos="17"/>
        </w:tabs>
        <w:rPr>
          <w:b/>
          <w:bCs/>
          <w:i/>
          <w:iCs/>
        </w:rPr>
      </w:pPr>
      <w:r>
        <w:rPr>
          <w:b/>
          <w:bCs/>
          <w:i/>
          <w:iCs/>
        </w:rPr>
        <w:tab/>
      </w:r>
      <w:r>
        <w:rPr>
          <w:b/>
          <w:bCs/>
          <w:i/>
          <w:iCs/>
        </w:rPr>
        <w:tab/>
      </w:r>
    </w:p>
    <w:p w:rsidR="00C17A54" w:rsidRDefault="00C17A54" w:rsidP="00C17A54">
      <w:pPr>
        <w:tabs>
          <w:tab w:val="left" w:pos="17"/>
        </w:tabs>
      </w:pPr>
      <w:r>
        <w:rPr>
          <w:b/>
          <w:bCs/>
          <w:i/>
          <w:iCs/>
        </w:rPr>
        <w:tab/>
      </w:r>
      <w:r>
        <w:rPr>
          <w:b/>
          <w:bCs/>
          <w:i/>
          <w:iCs/>
        </w:rPr>
        <w:tab/>
      </w:r>
      <w:r w:rsidR="00F77D89">
        <w:rPr>
          <w:b/>
          <w:bCs/>
          <w:i/>
          <w:iCs/>
        </w:rPr>
        <w:t xml:space="preserve"> </w:t>
      </w:r>
      <w:r>
        <w:t xml:space="preserve">Podemos verificar la </w:t>
      </w:r>
      <w:r w:rsidRPr="00F77D89">
        <w:t>decisión</w:t>
      </w:r>
      <w:r>
        <w:t xml:space="preserve"> por verdadero del método ingresando el juego </w:t>
      </w:r>
      <w:r>
        <w:tab/>
      </w:r>
      <w:r>
        <w:tab/>
      </w:r>
      <w:r w:rsidR="00F77D89">
        <w:tab/>
      </w:r>
      <w:r>
        <w:tab/>
        <w:t xml:space="preserve">de datos del caso 5; pues el programa encontrará los datos en el vector y por </w:t>
      </w:r>
      <w:r>
        <w:tab/>
      </w:r>
      <w:r>
        <w:tab/>
      </w:r>
      <w:r>
        <w:tab/>
      </w:r>
      <w:r>
        <w:tab/>
        <w:t>consecuencia la variable dato será diferente a null.</w:t>
      </w:r>
    </w:p>
    <w:p w:rsidR="00C17A54" w:rsidRDefault="00C17A54" w:rsidP="00C17A54">
      <w:pPr>
        <w:tabs>
          <w:tab w:val="left" w:pos="17"/>
        </w:tabs>
      </w:pPr>
      <w:r>
        <w:tab/>
      </w:r>
      <w:r>
        <w:tab/>
      </w:r>
      <w:r w:rsidR="00F77D89">
        <w:t xml:space="preserve"> </w:t>
      </w:r>
      <w:r>
        <w:t xml:space="preserve">Podemos verificar la </w:t>
      </w:r>
      <w:r w:rsidRPr="00F77D89">
        <w:t>decisión</w:t>
      </w:r>
      <w:r>
        <w:t xml:space="preserve"> por falso del método ingresando el </w:t>
      </w:r>
      <w:r>
        <w:tab/>
      </w:r>
      <w:r>
        <w:tab/>
      </w:r>
      <w:r>
        <w:tab/>
      </w:r>
      <w:r>
        <w:tab/>
      </w:r>
      <w:r>
        <w:tab/>
      </w:r>
      <w:r w:rsidR="00F77D89">
        <w:tab/>
      </w:r>
      <w:r>
        <w:t xml:space="preserve">juego de datos del caso 9; pues el registro será nuevo y la variable </w:t>
      </w:r>
      <w:r w:rsidRPr="00F77D89">
        <w:t xml:space="preserve">dato </w:t>
      </w:r>
      <w:r>
        <w:t>será nula.</w:t>
      </w: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validación de alta de registro en el archivo.</w:t>
      </w:r>
    </w:p>
    <w:p w:rsidR="00C17A54" w:rsidRDefault="00C17A54" w:rsidP="00C17A54">
      <w:r>
        <w:tab/>
      </w:r>
      <w:r>
        <w:rPr>
          <w:u w:val="single"/>
        </w:rPr>
        <w:t>Se evalúa sobre la siguiente porción de código:</w:t>
      </w:r>
    </w:p>
    <w:p w:rsidR="00C17A54" w:rsidRDefault="00F77D89" w:rsidP="00F77D89">
      <w:pPr>
        <w:tabs>
          <w:tab w:val="left" w:pos="17"/>
        </w:tabs>
        <w:jc w:val="center"/>
      </w:pPr>
      <w:r>
        <w:rPr>
          <w:noProof/>
        </w:rPr>
        <w:drawing>
          <wp:inline distT="0" distB="0" distL="0" distR="0">
            <wp:extent cx="3467100" cy="581025"/>
            <wp:effectExtent l="1905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C17A54" w:rsidRDefault="00C17A54" w:rsidP="00C17A54">
      <w:pPr>
        <w:tabs>
          <w:tab w:val="left" w:pos="17"/>
        </w:tabs>
        <w:rPr>
          <w:b/>
          <w:bCs/>
          <w:i/>
          <w:iCs/>
        </w:rPr>
      </w:pPr>
      <w:r>
        <w:tab/>
      </w:r>
      <w:r>
        <w:tab/>
      </w:r>
    </w:p>
    <w:p w:rsidR="00C17A54" w:rsidRDefault="00C17A54" w:rsidP="00C17A54">
      <w:pPr>
        <w:tabs>
          <w:tab w:val="left" w:pos="17"/>
        </w:tabs>
      </w:pPr>
      <w:r>
        <w:rPr>
          <w:b/>
          <w:bCs/>
          <w:i/>
          <w:iCs/>
        </w:rPr>
        <w:tab/>
      </w:r>
      <w:r>
        <w:rPr>
          <w:b/>
          <w:bCs/>
          <w:i/>
          <w:iCs/>
        </w:rPr>
        <w:tab/>
      </w:r>
      <w:r>
        <w:rPr>
          <w:b/>
          <w:bCs/>
          <w:i/>
          <w:iCs/>
          <w:u w:val="single"/>
        </w:rPr>
        <w:t>Caso12</w:t>
      </w:r>
      <w:r w:rsidRPr="00F77D89">
        <w:rPr>
          <w:b/>
          <w:bCs/>
          <w:i/>
          <w:iCs/>
        </w:rPr>
        <w:t>:</w:t>
      </w:r>
      <w:r>
        <w:rPr>
          <w:b/>
          <w:bCs/>
          <w:i/>
          <w:iCs/>
        </w:rPr>
        <w:t xml:space="preserve"> </w:t>
      </w:r>
      <w:r>
        <w:t xml:space="preserve">Podemos verificar la </w:t>
      </w:r>
      <w:r w:rsidRPr="00F77D89">
        <w:t>decisión</w:t>
      </w:r>
      <w:r>
        <w:t xml:space="preserve"> por falso del método ingresando el juego de </w:t>
      </w:r>
      <w:r>
        <w:tab/>
      </w:r>
      <w:r>
        <w:tab/>
      </w:r>
      <w:r>
        <w:tab/>
        <w:t>datos:</w:t>
      </w:r>
      <w:r>
        <w:tab/>
        <w:t>{opcion=2}</w:t>
      </w:r>
    </w:p>
    <w:p w:rsidR="00C17A54" w:rsidRDefault="00C17A54" w:rsidP="00C17A54">
      <w:pPr>
        <w:tabs>
          <w:tab w:val="left" w:pos="17"/>
        </w:tabs>
      </w:pPr>
      <w:r>
        <w:tab/>
      </w:r>
      <w:r>
        <w:tab/>
      </w:r>
      <w:r w:rsidRPr="00F77D89">
        <w:rPr>
          <w:rFonts w:eastAsia="Courier New"/>
          <w:b/>
          <w:bCs/>
          <w:i/>
          <w:iCs/>
          <w:szCs w:val="22"/>
          <w:u w:val="single"/>
        </w:rPr>
        <w:t>Caso13</w:t>
      </w:r>
      <w:r w:rsidRPr="00F77D89">
        <w:rPr>
          <w:rFonts w:eastAsia="Courier New"/>
          <w:b/>
          <w:bCs/>
          <w:i/>
          <w:iCs/>
          <w:szCs w:val="22"/>
        </w:rPr>
        <w:t>:</w:t>
      </w:r>
      <w:r>
        <w:rPr>
          <w:rFonts w:ascii="Calibri" w:eastAsia="Courier New" w:hAnsi="Calibri" w:cs="Courier New"/>
          <w:b/>
          <w:bCs/>
          <w:i/>
          <w:iCs/>
          <w:szCs w:val="22"/>
        </w:rPr>
        <w:t xml:space="preserve"> </w:t>
      </w:r>
      <w:r>
        <w:t xml:space="preserve">Podemos verificar la </w:t>
      </w:r>
      <w:r w:rsidRPr="00F77D89">
        <w:t>decisión</w:t>
      </w:r>
      <w:r>
        <w:t xml:space="preserve"> por falso ingresand</w:t>
      </w:r>
      <w:r w:rsidR="00F77D89">
        <w:t xml:space="preserve">o los datos del registro </w:t>
      </w:r>
      <w:r w:rsidR="00F77D89">
        <w:tab/>
      </w:r>
      <w:r w:rsidR="00F77D89">
        <w:tab/>
      </w:r>
      <w:r w:rsidR="00F77D89">
        <w:tab/>
        <w:t xml:space="preserve">que </w:t>
      </w:r>
      <w:r>
        <w:t xml:space="preserve">existe en el archivo, mencionado en el caso 5: </w:t>
      </w:r>
    </w:p>
    <w:p w:rsidR="00F77D89" w:rsidRPr="00F77D89" w:rsidRDefault="00F77D89" w:rsidP="00C17A54">
      <w:pPr>
        <w:tabs>
          <w:tab w:val="left" w:pos="17"/>
        </w:tabs>
      </w:pPr>
    </w:p>
    <w:p w:rsidR="00C17A54" w:rsidRPr="00F77D89" w:rsidRDefault="00C17A54" w:rsidP="00C17A54">
      <w:pPr>
        <w:tabs>
          <w:tab w:val="left" w:pos="17"/>
        </w:tabs>
      </w:pPr>
      <w:r w:rsidRPr="00F77D89">
        <w:tab/>
      </w:r>
      <w:r w:rsidRPr="00F77D89">
        <w:tab/>
        <w:t>{opcion = 1, entrada = “1980</w:t>
      </w:r>
      <w:r w:rsidRPr="00F77D89">
        <w:tab/>
        <w:t>1237575684789</w:t>
      </w:r>
      <w:r w:rsidRPr="00F77D89">
        <w:tab/>
        <w:t xml:space="preserve">Revolución </w:t>
      </w:r>
      <w:r w:rsidRPr="00F77D89">
        <w:tab/>
      </w:r>
      <w:r w:rsidRPr="00F77D89">
        <w:tab/>
      </w:r>
      <w:r w:rsidRPr="00F77D89">
        <w:tab/>
      </w:r>
      <w:r w:rsidR="00F77D89">
        <w:tab/>
      </w:r>
      <w:r w:rsidR="00F77D89">
        <w:tab/>
      </w:r>
      <w:r w:rsidRPr="00F77D89">
        <w:tab/>
        <w:t>y Guerra</w:t>
      </w:r>
      <w:r w:rsidRPr="00F77D89">
        <w:tab/>
        <w:t>Tulio Alperin Donghi</w:t>
      </w:r>
      <w:r w:rsidRPr="00F77D89">
        <w:tab/>
        <w:t>Oceano</w:t>
      </w:r>
      <w:r w:rsidRPr="00F77D89">
        <w:tab/>
        <w:t>1</w:t>
      </w:r>
      <w:r w:rsidRPr="00F77D89">
        <w:tab/>
        <w:t>1985”}</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validación de búsqueda de registro en el archivo.</w:t>
      </w:r>
    </w:p>
    <w:p w:rsidR="00C17A54" w:rsidRDefault="00C17A54" w:rsidP="00C17A54">
      <w:pPr>
        <w:rPr>
          <w:u w:val="single"/>
        </w:rPr>
      </w:pPr>
      <w:r>
        <w:tab/>
      </w:r>
      <w:r>
        <w:rPr>
          <w:u w:val="single"/>
        </w:rPr>
        <w:t>Se evalúa sobre la siguiente porción de código:</w:t>
      </w:r>
    </w:p>
    <w:p w:rsidR="00F77D89" w:rsidRDefault="00F77D89" w:rsidP="00F77D89">
      <w:pPr>
        <w:jc w:val="center"/>
        <w:rPr>
          <w:u w:val="single"/>
        </w:rPr>
      </w:pPr>
      <w:r>
        <w:rPr>
          <w:noProof/>
          <w:u w:val="single"/>
        </w:rPr>
        <w:lastRenderedPageBreak/>
        <w:drawing>
          <wp:inline distT="0" distB="0" distL="0" distR="0">
            <wp:extent cx="4410075" cy="628650"/>
            <wp:effectExtent l="19050" t="0" r="9525"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410075" cy="628650"/>
                    </a:xfrm>
                    <a:prstGeom prst="rect">
                      <a:avLst/>
                    </a:prstGeom>
                    <a:noFill/>
                    <a:ln w="9525">
                      <a:noFill/>
                      <a:miter lim="800000"/>
                      <a:headEnd/>
                      <a:tailEnd/>
                    </a:ln>
                  </pic:spPr>
                </pic:pic>
              </a:graphicData>
            </a:graphic>
          </wp:inline>
        </w:drawing>
      </w:r>
    </w:p>
    <w:p w:rsidR="00F77D89" w:rsidRDefault="00F77D89" w:rsidP="00C17A54"/>
    <w:p w:rsidR="00C17A54" w:rsidRDefault="00C17A54" w:rsidP="00C17A54">
      <w:pPr>
        <w:tabs>
          <w:tab w:val="left" w:pos="17"/>
        </w:tabs>
      </w:pPr>
    </w:p>
    <w:p w:rsidR="00F77D89" w:rsidRDefault="00C17A54" w:rsidP="00C17A54">
      <w:pPr>
        <w:tabs>
          <w:tab w:val="left" w:pos="17"/>
        </w:tabs>
      </w:pPr>
      <w:r>
        <w:tab/>
      </w:r>
      <w:r>
        <w:tab/>
      </w:r>
      <w:r>
        <w:rPr>
          <w:b/>
          <w:bCs/>
          <w:i/>
          <w:iCs/>
          <w:u w:val="single"/>
        </w:rPr>
        <w:t>Caso14:</w:t>
      </w:r>
      <w:r>
        <w:t xml:space="preserve"> Podemos verificar la </w:t>
      </w:r>
      <w:r w:rsidRPr="00F77D89">
        <w:t>decisión</w:t>
      </w:r>
      <w:r>
        <w:t xml:space="preserve"> por verdadero del método ingresando como </w:t>
      </w:r>
      <w:r>
        <w:tab/>
      </w:r>
      <w:r>
        <w:tab/>
      </w:r>
      <w:r>
        <w:tab/>
        <w:t>juego de datos un registro nuevo, con esto obtendremos null en la variable datos:</w:t>
      </w:r>
      <w:r>
        <w:tab/>
      </w:r>
      <w:r>
        <w:tab/>
      </w:r>
      <w:r>
        <w:tab/>
      </w:r>
    </w:p>
    <w:p w:rsidR="00C17A54" w:rsidRDefault="00F77D89" w:rsidP="00C17A54">
      <w:pPr>
        <w:tabs>
          <w:tab w:val="left" w:pos="17"/>
        </w:tabs>
      </w:pPr>
      <w:r>
        <w:tab/>
      </w:r>
      <w:r>
        <w:tab/>
      </w:r>
      <w:r w:rsidR="00C17A54">
        <w:t xml:space="preserve">{opcion = 2, entrada = </w:t>
      </w:r>
      <w:r w:rsidR="00C17A54" w:rsidRPr="00F77D89">
        <w:t>“1998</w:t>
      </w:r>
      <w:r w:rsidR="00C17A54" w:rsidRPr="00F77D89">
        <w:tab/>
        <w:t>1123455678900</w:t>
      </w:r>
      <w:r w:rsidR="00C17A54" w:rsidRPr="00F77D89">
        <w:tab/>
        <w:t xml:space="preserve">El evangelio </w:t>
      </w:r>
      <w:r w:rsidR="00C17A54" w:rsidRPr="00F77D89">
        <w:tab/>
      </w:r>
      <w:r w:rsidR="00C17A54" w:rsidRPr="00F77D89">
        <w:tab/>
      </w:r>
      <w:r w:rsidR="00C17A54" w:rsidRPr="00F77D89">
        <w:tab/>
      </w:r>
      <w:r w:rsidR="00C17A54" w:rsidRPr="00F77D89">
        <w:tab/>
      </w:r>
      <w:r>
        <w:tab/>
      </w:r>
      <w:r>
        <w:tab/>
      </w:r>
      <w:r w:rsidR="00C17A54" w:rsidRPr="00F77D89">
        <w:t>según Jesucristo</w:t>
      </w:r>
      <w:r w:rsidR="00C17A54" w:rsidRPr="00F77D89">
        <w:tab/>
        <w:t>José Saramago</w:t>
      </w:r>
      <w:r w:rsidR="00C17A54" w:rsidRPr="00F77D89">
        <w:tab/>
        <w:t>Oceano</w:t>
      </w:r>
      <w:r w:rsidR="00C17A54" w:rsidRPr="00F77D89">
        <w:tab/>
        <w:t>2</w:t>
      </w:r>
      <w:r w:rsidR="00C17A54" w:rsidRPr="00F77D89">
        <w:tab/>
        <w:t>1998”}</w:t>
      </w:r>
    </w:p>
    <w:p w:rsidR="00F77D89" w:rsidRDefault="00C17A54" w:rsidP="00C17A54">
      <w:pPr>
        <w:tabs>
          <w:tab w:val="left" w:pos="17"/>
        </w:tabs>
      </w:pPr>
      <w:r>
        <w:tab/>
      </w:r>
      <w:r>
        <w:tab/>
      </w:r>
    </w:p>
    <w:p w:rsidR="00C17A54" w:rsidRDefault="00F77D89" w:rsidP="00C17A54">
      <w:pPr>
        <w:tabs>
          <w:tab w:val="left" w:pos="17"/>
        </w:tabs>
      </w:pPr>
      <w:r>
        <w:tab/>
      </w:r>
      <w:r>
        <w:tab/>
      </w:r>
      <w:r w:rsidR="00C17A54">
        <w:t xml:space="preserve">Podemos verificar la </w:t>
      </w:r>
      <w:r w:rsidR="00C17A54" w:rsidRPr="00F77D89">
        <w:t>decisión</w:t>
      </w:r>
      <w:r w:rsidR="00C17A54">
        <w:t xml:space="preserve"> por falso del método ingresando el juego de datos del </w:t>
      </w:r>
      <w:r w:rsidR="00C17A54">
        <w:tab/>
      </w:r>
      <w:r w:rsidR="00C17A54">
        <w:tab/>
      </w:r>
      <w:r w:rsidR="00C17A54">
        <w:tab/>
        <w:t>caso 13, pues ya no se cumple la primer condición simple.</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selección de opción:</w:t>
      </w:r>
    </w:p>
    <w:p w:rsidR="00C17A54" w:rsidRDefault="00C17A54" w:rsidP="00C17A54">
      <w:r>
        <w:tab/>
      </w:r>
      <w:r>
        <w:rPr>
          <w:u w:val="single"/>
        </w:rPr>
        <w:t>Se evalúa sobre la siguiente porción de código:</w:t>
      </w:r>
    </w:p>
    <w:p w:rsidR="00C17A54" w:rsidRDefault="00F77D89" w:rsidP="00F77D89">
      <w:pPr>
        <w:tabs>
          <w:tab w:val="left" w:pos="17"/>
        </w:tabs>
        <w:jc w:val="center"/>
      </w:pPr>
      <w:r>
        <w:rPr>
          <w:noProof/>
        </w:rPr>
        <w:drawing>
          <wp:inline distT="0" distB="0" distL="0" distR="0">
            <wp:extent cx="4400550" cy="2228850"/>
            <wp:effectExtent l="1905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4400550" cy="2228850"/>
                    </a:xfrm>
                    <a:prstGeom prst="rect">
                      <a:avLst/>
                    </a:prstGeom>
                    <a:noFill/>
                    <a:ln w="9525">
                      <a:noFill/>
                      <a:miter lim="800000"/>
                      <a:headEnd/>
                      <a:tailEnd/>
                    </a:ln>
                  </pic:spPr>
                </pic:pic>
              </a:graphicData>
            </a:graphic>
          </wp:inline>
        </w:drawing>
      </w:r>
    </w:p>
    <w:p w:rsidR="00F77D89" w:rsidRDefault="00F77D89" w:rsidP="00C17A54">
      <w:pPr>
        <w:tabs>
          <w:tab w:val="left" w:pos="17"/>
        </w:tabs>
      </w:pPr>
    </w:p>
    <w:p w:rsidR="00C17A54" w:rsidRDefault="00C17A54" w:rsidP="00C17A54">
      <w:pPr>
        <w:tabs>
          <w:tab w:val="left" w:pos="17"/>
        </w:tabs>
      </w:pPr>
      <w:r>
        <w:tab/>
      </w:r>
      <w:r>
        <w:tab/>
        <w:t xml:space="preserve">Podemos verificar la </w:t>
      </w:r>
      <w:r w:rsidRPr="00F77D89">
        <w:t>decisión</w:t>
      </w:r>
      <w:r>
        <w:t xml:space="preserve"> por verdadero del método ingresando el juego de </w:t>
      </w:r>
      <w:r>
        <w:tab/>
      </w:r>
      <w:r>
        <w:tab/>
      </w:r>
      <w:r w:rsidR="00F77D89">
        <w:tab/>
      </w:r>
      <w:r>
        <w:tab/>
        <w:t>datos del caso 7, ya que la opción es la que ingresa al primer case.</w:t>
      </w:r>
    </w:p>
    <w:p w:rsidR="00C17A54" w:rsidRDefault="00C17A54" w:rsidP="00C17A54">
      <w:pPr>
        <w:tabs>
          <w:tab w:val="left" w:pos="17"/>
        </w:tabs>
      </w:pPr>
      <w:r>
        <w:tab/>
      </w:r>
      <w:r>
        <w:tab/>
        <w:t xml:space="preserve">Podemos verificar la </w:t>
      </w:r>
      <w:r w:rsidRPr="00F77D89">
        <w:t>decisión</w:t>
      </w:r>
      <w:r>
        <w:t xml:space="preserve"> por falso del método ingresando el juego de datos del </w:t>
      </w:r>
      <w:r>
        <w:tab/>
      </w:r>
      <w:r>
        <w:tab/>
      </w:r>
      <w:r>
        <w:tab/>
        <w:t>caso 6, pues la opción 7 no se encuentra entre las desarrolladas.</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selección de subopción:</w:t>
      </w:r>
    </w:p>
    <w:p w:rsidR="00C17A54" w:rsidRDefault="00C17A54" w:rsidP="00C17A54">
      <w:r>
        <w:tab/>
      </w:r>
      <w:r>
        <w:rPr>
          <w:u w:val="single"/>
        </w:rPr>
        <w:t>Se evalúa sobre la siguiente porción de código:</w:t>
      </w:r>
    </w:p>
    <w:p w:rsidR="00C17A54" w:rsidRDefault="00F77D89" w:rsidP="00F77D89">
      <w:pPr>
        <w:tabs>
          <w:tab w:val="left" w:pos="17"/>
        </w:tabs>
        <w:jc w:val="center"/>
      </w:pPr>
      <w:r>
        <w:rPr>
          <w:noProof/>
        </w:rPr>
        <w:lastRenderedPageBreak/>
        <w:drawing>
          <wp:inline distT="0" distB="0" distL="0" distR="0">
            <wp:extent cx="4448175" cy="1085850"/>
            <wp:effectExtent l="19050" t="0" r="9525" b="0"/>
            <wp:docPr id="2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4448175" cy="1085850"/>
                    </a:xfrm>
                    <a:prstGeom prst="rect">
                      <a:avLst/>
                    </a:prstGeom>
                    <a:noFill/>
                    <a:ln w="9525">
                      <a:noFill/>
                      <a:miter lim="800000"/>
                      <a:headEnd/>
                      <a:tailEnd/>
                    </a:ln>
                  </pic:spPr>
                </pic:pic>
              </a:graphicData>
            </a:graphic>
          </wp:inline>
        </w:drawing>
      </w:r>
    </w:p>
    <w:p w:rsidR="00F77D89" w:rsidRDefault="00F77D89" w:rsidP="00C17A54">
      <w:pPr>
        <w:tabs>
          <w:tab w:val="left" w:pos="17"/>
        </w:tabs>
      </w:pPr>
    </w:p>
    <w:p w:rsidR="00C17A54" w:rsidRDefault="00C17A54" w:rsidP="00C17A54">
      <w:pPr>
        <w:tabs>
          <w:tab w:val="left" w:pos="17"/>
        </w:tabs>
        <w:rPr>
          <w:b/>
          <w:bCs/>
          <w:i/>
          <w:iCs/>
        </w:rPr>
      </w:pPr>
      <w:r>
        <w:tab/>
      </w:r>
      <w:r>
        <w:tab/>
      </w:r>
      <w:r>
        <w:rPr>
          <w:b/>
          <w:bCs/>
          <w:i/>
          <w:iCs/>
          <w:u w:val="single"/>
        </w:rPr>
        <w:t>Caso15:</w:t>
      </w:r>
      <w:r>
        <w:rPr>
          <w:b/>
          <w:bCs/>
          <w:i/>
          <w:iCs/>
        </w:rPr>
        <w:t xml:space="preserve"> </w:t>
      </w:r>
      <w:r>
        <w:t xml:space="preserve">Podemos verificar la </w:t>
      </w:r>
      <w:r w:rsidRPr="00F77D89">
        <w:t>decisión</w:t>
      </w:r>
      <w:r>
        <w:t xml:space="preserve"> por verdadero del método ingresando el </w:t>
      </w:r>
      <w:r>
        <w:tab/>
      </w:r>
      <w:r>
        <w:tab/>
      </w:r>
      <w:r>
        <w:tab/>
      </w:r>
      <w:r w:rsidR="00F77D89">
        <w:tab/>
      </w:r>
      <w:r>
        <w:t>juego de datos : {subopcion = 0}</w:t>
      </w:r>
    </w:p>
    <w:p w:rsidR="00C17A54" w:rsidRDefault="00C17A54" w:rsidP="00C17A54">
      <w:pPr>
        <w:tabs>
          <w:tab w:val="left" w:pos="17"/>
        </w:tabs>
      </w:pPr>
      <w:r>
        <w:rPr>
          <w:b/>
          <w:bCs/>
          <w:i/>
          <w:iCs/>
        </w:rPr>
        <w:tab/>
      </w:r>
      <w:r>
        <w:rPr>
          <w:b/>
          <w:bCs/>
          <w:i/>
          <w:iCs/>
        </w:rPr>
        <w:tab/>
      </w:r>
      <w:r>
        <w:rPr>
          <w:b/>
          <w:bCs/>
          <w:i/>
          <w:iCs/>
          <w:u w:val="single"/>
        </w:rPr>
        <w:t>Caso16:</w:t>
      </w:r>
      <w:r>
        <w:rPr>
          <w:b/>
          <w:bCs/>
          <w:i/>
          <w:iCs/>
        </w:rPr>
        <w:t xml:space="preserve"> </w:t>
      </w:r>
      <w:r>
        <w:t xml:space="preserve">Podemos verificar la </w:t>
      </w:r>
      <w:r w:rsidRPr="00F77D89">
        <w:t>decisión</w:t>
      </w:r>
      <w:r>
        <w:t xml:space="preserve"> por verdadero del método ingresando el </w:t>
      </w:r>
      <w:r>
        <w:tab/>
      </w:r>
      <w:r>
        <w:tab/>
      </w:r>
      <w:r>
        <w:tab/>
      </w:r>
      <w:r w:rsidR="00F77D89">
        <w:tab/>
      </w:r>
      <w:r>
        <w:t>juego de datos : {subopcion = 2}</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evaluac</w:t>
      </w:r>
      <w:r w:rsidR="00F77D89">
        <w:t>ión</w:t>
      </w:r>
      <w:r>
        <w:t xml:space="preserve"> de subopción:</w:t>
      </w:r>
    </w:p>
    <w:p w:rsidR="00C17A54" w:rsidRDefault="00C17A54" w:rsidP="00C17A54">
      <w:pPr>
        <w:rPr>
          <w:u w:val="single"/>
        </w:rPr>
      </w:pPr>
      <w:r>
        <w:tab/>
      </w:r>
      <w:r>
        <w:rPr>
          <w:u w:val="single"/>
        </w:rPr>
        <w:t>Se evalúa sobre la siguiente porción de código:</w:t>
      </w:r>
    </w:p>
    <w:p w:rsidR="00F77D89" w:rsidRDefault="00F77D89" w:rsidP="00C17A54"/>
    <w:p w:rsidR="00C17A54" w:rsidRDefault="00F77D89" w:rsidP="00F77D89">
      <w:pPr>
        <w:tabs>
          <w:tab w:val="left" w:pos="17"/>
        </w:tabs>
        <w:jc w:val="center"/>
      </w:pPr>
      <w:r>
        <w:rPr>
          <w:noProof/>
        </w:rPr>
        <w:drawing>
          <wp:inline distT="0" distB="0" distL="0" distR="0">
            <wp:extent cx="4381500" cy="428625"/>
            <wp:effectExtent l="19050" t="0" r="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381500" cy="428625"/>
                    </a:xfrm>
                    <a:prstGeom prst="rect">
                      <a:avLst/>
                    </a:prstGeom>
                    <a:noFill/>
                    <a:ln w="9525">
                      <a:noFill/>
                      <a:miter lim="800000"/>
                      <a:headEnd/>
                      <a:tailEnd/>
                    </a:ln>
                  </pic:spPr>
                </pic:pic>
              </a:graphicData>
            </a:graphic>
          </wp:inline>
        </w:drawing>
      </w:r>
    </w:p>
    <w:p w:rsidR="00F77D89" w:rsidRDefault="00F77D89" w:rsidP="00C17A54">
      <w:pPr>
        <w:tabs>
          <w:tab w:val="left" w:pos="17"/>
        </w:tabs>
      </w:pPr>
    </w:p>
    <w:p w:rsidR="00C17A54" w:rsidRDefault="00C17A54" w:rsidP="00C17A54">
      <w:pPr>
        <w:tabs>
          <w:tab w:val="left" w:pos="17"/>
        </w:tabs>
      </w:pPr>
      <w:r>
        <w:tab/>
      </w:r>
      <w:r>
        <w:tab/>
        <w:t xml:space="preserve">Podemos verificar la </w:t>
      </w:r>
      <w:r w:rsidRPr="00F77D89">
        <w:t>decisión</w:t>
      </w:r>
      <w:r>
        <w:t xml:space="preserve"> por verdadero del método ingresando el </w:t>
      </w:r>
      <w:r>
        <w:tab/>
      </w:r>
      <w:r>
        <w:tab/>
      </w:r>
      <w:r>
        <w:tab/>
      </w:r>
      <w:r w:rsidR="00F77D89">
        <w:tab/>
      </w:r>
      <w:r>
        <w:tab/>
        <w:t xml:space="preserve">juego de datos del caso 15, mientras que podemos verificar la decisión por falso </w:t>
      </w:r>
      <w:r>
        <w:tab/>
      </w:r>
      <w:r>
        <w:tab/>
      </w:r>
      <w:r w:rsidR="00F77D89">
        <w:tab/>
      </w:r>
      <w:r>
        <w:tab/>
        <w:t>ingresando el juego de datos del caso 16.</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selección de subopción:</w:t>
      </w:r>
    </w:p>
    <w:p w:rsidR="00C17A54" w:rsidRDefault="00C17A54" w:rsidP="00C17A54">
      <w:r>
        <w:tab/>
      </w:r>
      <w:r>
        <w:rPr>
          <w:u w:val="single"/>
        </w:rPr>
        <w:t>Se evalúa sobre la siguiente porción de código:</w:t>
      </w:r>
    </w:p>
    <w:p w:rsidR="00C17A54" w:rsidRDefault="00C17A54" w:rsidP="00C17A54">
      <w:pPr>
        <w:tabs>
          <w:tab w:val="left" w:pos="17"/>
        </w:tabs>
      </w:pPr>
    </w:p>
    <w:p w:rsidR="00F77D89" w:rsidRDefault="00F77D89" w:rsidP="00F77D89">
      <w:pPr>
        <w:tabs>
          <w:tab w:val="left" w:pos="17"/>
        </w:tabs>
        <w:jc w:val="center"/>
      </w:pPr>
      <w:r>
        <w:rPr>
          <w:noProof/>
        </w:rPr>
        <w:drawing>
          <wp:inline distT="0" distB="0" distL="0" distR="0">
            <wp:extent cx="4429125" cy="1981200"/>
            <wp:effectExtent l="19050" t="0" r="9525"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4429125" cy="1981200"/>
                    </a:xfrm>
                    <a:prstGeom prst="rect">
                      <a:avLst/>
                    </a:prstGeom>
                    <a:noFill/>
                    <a:ln w="9525">
                      <a:noFill/>
                      <a:miter lim="800000"/>
                      <a:headEnd/>
                      <a:tailEnd/>
                    </a:ln>
                  </pic:spPr>
                </pic:pic>
              </a:graphicData>
            </a:graphic>
          </wp:inline>
        </w:drawing>
      </w:r>
    </w:p>
    <w:p w:rsidR="00F77D89" w:rsidRDefault="00F77D89" w:rsidP="00C17A54">
      <w:pPr>
        <w:tabs>
          <w:tab w:val="left" w:pos="17"/>
        </w:tabs>
      </w:pPr>
    </w:p>
    <w:p w:rsidR="00C17A54" w:rsidRDefault="00C17A54" w:rsidP="00C17A54">
      <w:pPr>
        <w:tabs>
          <w:tab w:val="left" w:pos="17"/>
        </w:tabs>
      </w:pPr>
      <w:r>
        <w:tab/>
      </w:r>
      <w:r>
        <w:tab/>
        <w:t xml:space="preserve">Podemos verificar la </w:t>
      </w:r>
      <w:r w:rsidRPr="00F77D89">
        <w:t>decisión</w:t>
      </w:r>
      <w:r>
        <w:t xml:space="preserve"> por verdadero del método ingresando el juego de </w:t>
      </w:r>
      <w:r>
        <w:tab/>
      </w:r>
      <w:r>
        <w:tab/>
      </w:r>
      <w:r>
        <w:tab/>
      </w:r>
      <w:r w:rsidR="00F77D89">
        <w:tab/>
      </w:r>
      <w:r>
        <w:t xml:space="preserve">datos del caso 16, mientras que no podemos probar la decisión por falso porque en </w:t>
      </w:r>
      <w:r>
        <w:tab/>
      </w:r>
      <w:r>
        <w:tab/>
      </w:r>
      <w:r>
        <w:tab/>
        <w:t>esta instancia del código sólo llegan datos válidos.</w:t>
      </w:r>
    </w:p>
    <w:p w:rsidR="00C17A54" w:rsidRDefault="00C17A54" w:rsidP="00C17A54">
      <w:pPr>
        <w:tabs>
          <w:tab w:val="left" w:pos="17"/>
        </w:tabs>
      </w:pPr>
    </w:p>
    <w:p w:rsidR="00C17A54" w:rsidRDefault="00C17A54" w:rsidP="00C17A54">
      <w:pPr>
        <w:tabs>
          <w:tab w:val="left" w:pos="17"/>
        </w:tabs>
      </w:pPr>
    </w:p>
    <w:p w:rsidR="00C17A54" w:rsidRDefault="00C17A54" w:rsidP="00C17A54">
      <w:pPr>
        <w:numPr>
          <w:ilvl w:val="0"/>
          <w:numId w:val="5"/>
        </w:numPr>
        <w:tabs>
          <w:tab w:val="left" w:pos="17"/>
        </w:tabs>
        <w:suppressAutoHyphens/>
        <w:spacing w:after="200"/>
      </w:pPr>
      <w:r>
        <w:t>El método de impresión de registros por pantalla:</w:t>
      </w:r>
    </w:p>
    <w:p w:rsidR="00C17A54" w:rsidRDefault="00C17A54" w:rsidP="00C17A54">
      <w:pPr>
        <w:rPr>
          <w:u w:val="single"/>
        </w:rPr>
      </w:pPr>
      <w:r>
        <w:tab/>
      </w:r>
      <w:r>
        <w:rPr>
          <w:u w:val="single"/>
        </w:rPr>
        <w:t>Se evalúa sobre la siguiente porción de código:</w:t>
      </w:r>
    </w:p>
    <w:p w:rsidR="00F77D89" w:rsidRDefault="00F77D89" w:rsidP="00C17A54">
      <w:pPr>
        <w:rPr>
          <w:u w:val="single"/>
        </w:rPr>
      </w:pPr>
    </w:p>
    <w:p w:rsidR="00F77D89" w:rsidRDefault="00F77D89" w:rsidP="00F77D89">
      <w:pPr>
        <w:jc w:val="center"/>
      </w:pPr>
      <w:r>
        <w:rPr>
          <w:noProof/>
        </w:rPr>
        <w:drawing>
          <wp:inline distT="0" distB="0" distL="0" distR="0">
            <wp:extent cx="4419600" cy="1362075"/>
            <wp:effectExtent l="19050" t="0" r="0" b="0"/>
            <wp:docPr id="2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4419600" cy="1362075"/>
                    </a:xfrm>
                    <a:prstGeom prst="rect">
                      <a:avLst/>
                    </a:prstGeom>
                    <a:noFill/>
                    <a:ln w="9525">
                      <a:noFill/>
                      <a:miter lim="800000"/>
                      <a:headEnd/>
                      <a:tailEnd/>
                    </a:ln>
                  </pic:spPr>
                </pic:pic>
              </a:graphicData>
            </a:graphic>
          </wp:inline>
        </w:drawing>
      </w:r>
    </w:p>
    <w:p w:rsidR="00C17A54" w:rsidRDefault="00C17A54" w:rsidP="00C17A54">
      <w:pPr>
        <w:tabs>
          <w:tab w:val="left" w:pos="17"/>
        </w:tabs>
      </w:pPr>
    </w:p>
    <w:p w:rsidR="00C17A54" w:rsidRDefault="00C17A54" w:rsidP="00C17A54">
      <w:pPr>
        <w:tabs>
          <w:tab w:val="left" w:pos="17"/>
        </w:tabs>
      </w:pPr>
      <w:r>
        <w:rPr>
          <w:b/>
          <w:bCs/>
          <w:i/>
          <w:iCs/>
        </w:rPr>
        <w:tab/>
      </w:r>
      <w:r>
        <w:rPr>
          <w:b/>
          <w:bCs/>
          <w:i/>
          <w:iCs/>
        </w:rPr>
        <w:tab/>
      </w:r>
      <w:r>
        <w:rPr>
          <w:b/>
          <w:bCs/>
          <w:i/>
          <w:iCs/>
          <w:u w:val="single"/>
        </w:rPr>
        <w:t>Caso17</w:t>
      </w:r>
      <w:r w:rsidRPr="00F77D89">
        <w:rPr>
          <w:b/>
          <w:bCs/>
          <w:i/>
          <w:iCs/>
        </w:rPr>
        <w:t xml:space="preserve">: </w:t>
      </w:r>
      <w:r>
        <w:t xml:space="preserve">Podemos verificar la </w:t>
      </w:r>
      <w:r w:rsidRPr="00F77D89">
        <w:t>decisión</w:t>
      </w:r>
      <w:r>
        <w:t xml:space="preserve"> por falso del método ingresando un </w:t>
      </w:r>
      <w:r>
        <w:tab/>
      </w:r>
      <w:r>
        <w:tab/>
      </w:r>
      <w:r>
        <w:tab/>
      </w:r>
      <w:r>
        <w:tab/>
        <w:t xml:space="preserve">juego de datos  correspondiente a la selección de la opción 6, habiendo ingresado un </w:t>
      </w:r>
      <w:r>
        <w:tab/>
      </w:r>
      <w:r>
        <w:tab/>
      </w:r>
      <w:r>
        <w:tab/>
        <w:t xml:space="preserve">nuevo registro(Como el mencionado en el caso 14): </w:t>
      </w:r>
    </w:p>
    <w:p w:rsidR="00C17A54" w:rsidRDefault="00C17A54" w:rsidP="00C17A54">
      <w:pPr>
        <w:tabs>
          <w:tab w:val="left" w:pos="17"/>
        </w:tabs>
        <w:rPr>
          <w:b/>
          <w:bCs/>
          <w:i/>
          <w:iCs/>
        </w:rPr>
      </w:pPr>
      <w:r>
        <w:tab/>
      </w:r>
      <w:r>
        <w:tab/>
        <w:t xml:space="preserve">{opcion = 6, entrada = </w:t>
      </w:r>
      <w:r w:rsidRPr="00F77D89">
        <w:t>“1998</w:t>
      </w:r>
      <w:r w:rsidRPr="00F77D89">
        <w:tab/>
        <w:t>1123455678900</w:t>
      </w:r>
      <w:r w:rsidRPr="00F77D89">
        <w:tab/>
        <w:t xml:space="preserve">El evangelio según </w:t>
      </w:r>
      <w:r w:rsidRPr="00F77D89">
        <w:tab/>
      </w:r>
      <w:r w:rsidRPr="00F77D89">
        <w:tab/>
      </w:r>
      <w:r w:rsidRPr="00F77D89">
        <w:tab/>
      </w:r>
      <w:r w:rsidR="00F77D89">
        <w:tab/>
      </w:r>
      <w:r w:rsidR="00F77D89">
        <w:tab/>
      </w:r>
      <w:r w:rsidRPr="00F77D89">
        <w:t>Jesucristo</w:t>
      </w:r>
      <w:r w:rsidRPr="00F77D89">
        <w:tab/>
        <w:t>José Saramago</w:t>
      </w:r>
      <w:r w:rsidRPr="00F77D89">
        <w:tab/>
        <w:t>Oceano</w:t>
      </w:r>
      <w:r w:rsidRPr="00F77D89">
        <w:tab/>
        <w:t>2</w:t>
      </w:r>
      <w:r w:rsidRPr="00F77D89">
        <w:tab/>
        <w:t>1998”</w:t>
      </w:r>
      <w:r>
        <w:t>}</w:t>
      </w:r>
    </w:p>
    <w:p w:rsidR="00C17A54" w:rsidRDefault="00C17A54" w:rsidP="00C17A54">
      <w:pPr>
        <w:tabs>
          <w:tab w:val="left" w:pos="17"/>
        </w:tabs>
      </w:pPr>
      <w:r>
        <w:rPr>
          <w:b/>
          <w:bCs/>
          <w:i/>
          <w:iCs/>
        </w:rPr>
        <w:tab/>
      </w:r>
      <w:r>
        <w:rPr>
          <w:b/>
          <w:bCs/>
          <w:i/>
          <w:iCs/>
        </w:rPr>
        <w:tab/>
      </w:r>
      <w:r>
        <w:rPr>
          <w:b/>
          <w:bCs/>
          <w:i/>
          <w:iCs/>
          <w:u w:val="single"/>
        </w:rPr>
        <w:t>Caso18:</w:t>
      </w:r>
      <w:r>
        <w:rPr>
          <w:b/>
          <w:bCs/>
          <w:i/>
          <w:iCs/>
        </w:rPr>
        <w:t xml:space="preserve"> </w:t>
      </w:r>
      <w:r>
        <w:t xml:space="preserve">Podemos verificar la </w:t>
      </w:r>
      <w:r w:rsidRPr="00F77D89">
        <w:t>decisión</w:t>
      </w:r>
      <w:r>
        <w:t xml:space="preserve"> por falso del método ingresando un </w:t>
      </w:r>
      <w:r>
        <w:tab/>
      </w:r>
      <w:r>
        <w:tab/>
      </w:r>
      <w:r>
        <w:tab/>
      </w:r>
      <w:r>
        <w:tab/>
        <w:t xml:space="preserve">juego de datos  correspondiente a la selección de la opción 6, habiendo ingresado un </w:t>
      </w:r>
      <w:r>
        <w:tab/>
      </w:r>
      <w:r>
        <w:tab/>
      </w:r>
      <w:r>
        <w:tab/>
        <w:t>archivo vacío: {opcion = 6, entrada = null}</w:t>
      </w:r>
    </w:p>
    <w:p w:rsidR="00F77D89" w:rsidRDefault="00F77D89" w:rsidP="00C17A54">
      <w:pPr>
        <w:tabs>
          <w:tab w:val="left" w:pos="17"/>
        </w:tabs>
      </w:pPr>
    </w:p>
    <w:p w:rsidR="00F77D89" w:rsidRDefault="00F77D89" w:rsidP="00C17A54">
      <w:pPr>
        <w:tabs>
          <w:tab w:val="left" w:pos="17"/>
        </w:tabs>
      </w:pPr>
    </w:p>
    <w:p w:rsidR="00C17A54" w:rsidRDefault="00C17A54" w:rsidP="00C17A54">
      <w:pPr>
        <w:numPr>
          <w:ilvl w:val="0"/>
          <w:numId w:val="5"/>
        </w:numPr>
        <w:tabs>
          <w:tab w:val="left" w:pos="17"/>
        </w:tabs>
        <w:suppressAutoHyphens/>
        <w:spacing w:after="200"/>
      </w:pPr>
      <w:r>
        <w:t>El método de impresión de registros en archivo:</w:t>
      </w:r>
    </w:p>
    <w:p w:rsidR="00C17A54" w:rsidRDefault="00C17A54" w:rsidP="00C17A54">
      <w:r>
        <w:tab/>
      </w:r>
      <w:r>
        <w:rPr>
          <w:u w:val="single"/>
        </w:rPr>
        <w:t>Se evalúa sobre la siguiente porción de código:</w:t>
      </w:r>
    </w:p>
    <w:p w:rsidR="00C17A54" w:rsidRDefault="00C17A54" w:rsidP="00C17A54">
      <w:pPr>
        <w:tabs>
          <w:tab w:val="left" w:pos="17"/>
        </w:tabs>
      </w:pPr>
    </w:p>
    <w:p w:rsidR="00F77D89" w:rsidRDefault="00F77D89" w:rsidP="00F77D89">
      <w:pPr>
        <w:tabs>
          <w:tab w:val="left" w:pos="17"/>
        </w:tabs>
        <w:jc w:val="center"/>
      </w:pPr>
      <w:r>
        <w:rPr>
          <w:noProof/>
        </w:rPr>
        <w:drawing>
          <wp:inline distT="0" distB="0" distL="0" distR="0">
            <wp:extent cx="4333875" cy="866775"/>
            <wp:effectExtent l="19050" t="0" r="9525" b="0"/>
            <wp:docPr id="2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4333875" cy="866775"/>
                    </a:xfrm>
                    <a:prstGeom prst="rect">
                      <a:avLst/>
                    </a:prstGeom>
                    <a:noFill/>
                    <a:ln w="9525">
                      <a:noFill/>
                      <a:miter lim="800000"/>
                      <a:headEnd/>
                      <a:tailEnd/>
                    </a:ln>
                  </pic:spPr>
                </pic:pic>
              </a:graphicData>
            </a:graphic>
          </wp:inline>
        </w:drawing>
      </w:r>
    </w:p>
    <w:p w:rsidR="00C17A54" w:rsidRDefault="00C17A54" w:rsidP="00C17A54">
      <w:pPr>
        <w:tabs>
          <w:tab w:val="left" w:pos="17"/>
        </w:tabs>
      </w:pPr>
      <w:r>
        <w:rPr>
          <w:b/>
          <w:bCs/>
          <w:i/>
          <w:iCs/>
        </w:rPr>
        <w:tab/>
      </w:r>
      <w:r>
        <w:rPr>
          <w:b/>
          <w:bCs/>
          <w:i/>
          <w:iCs/>
        </w:rPr>
        <w:tab/>
      </w:r>
      <w:r>
        <w:t xml:space="preserve">Por tratarse de una impresión de la misma manera que en el caso anterior, se pueden </w:t>
      </w:r>
      <w:r>
        <w:tab/>
      </w:r>
      <w:r>
        <w:tab/>
      </w:r>
      <w:r>
        <w:tab/>
        <w:t xml:space="preserve">utilizar los mismos juegos de datos para probar las decisiones del método; los datos </w:t>
      </w:r>
      <w:r>
        <w:tab/>
      </w:r>
      <w:r>
        <w:tab/>
      </w:r>
      <w:r>
        <w:tab/>
        <w:t xml:space="preserve">del caso 17 para probar la decisión por verdadero y los del caso 18 para probar la </w:t>
      </w:r>
      <w:r>
        <w:tab/>
      </w:r>
      <w:r>
        <w:tab/>
      </w:r>
      <w:r>
        <w:tab/>
        <w:t>decisión por falso.</w:t>
      </w:r>
    </w:p>
    <w:p w:rsidR="00C17A54" w:rsidRDefault="00C17A54" w:rsidP="00C17A54">
      <w:pPr>
        <w:tabs>
          <w:tab w:val="left" w:pos="17"/>
        </w:tabs>
      </w:pPr>
    </w:p>
    <w:p w:rsidR="00C17A54" w:rsidRDefault="00C17A54" w:rsidP="00C17A54">
      <w:pPr>
        <w:tabs>
          <w:tab w:val="left" w:pos="17"/>
        </w:tabs>
      </w:pPr>
    </w:p>
    <w:p w:rsidR="00C17A54" w:rsidRDefault="00C17A54" w:rsidP="00C17A54">
      <w:pPr>
        <w:numPr>
          <w:ilvl w:val="0"/>
          <w:numId w:val="5"/>
        </w:numPr>
        <w:tabs>
          <w:tab w:val="left" w:pos="17"/>
        </w:tabs>
        <w:suppressAutoHyphens/>
        <w:spacing w:after="200"/>
      </w:pPr>
      <w:r>
        <w:t>El método de pausado del programa:</w:t>
      </w:r>
    </w:p>
    <w:p w:rsidR="00C17A54" w:rsidRDefault="00C17A54" w:rsidP="00C17A54">
      <w:r>
        <w:tab/>
      </w:r>
      <w:r>
        <w:rPr>
          <w:u w:val="single"/>
        </w:rPr>
        <w:t>Se evalúa sobre la siguiente porción de código:</w:t>
      </w:r>
    </w:p>
    <w:p w:rsidR="00C17A54" w:rsidRDefault="00C17A54" w:rsidP="00C17A54">
      <w:pPr>
        <w:tabs>
          <w:tab w:val="left" w:pos="17"/>
        </w:tabs>
      </w:pPr>
    </w:p>
    <w:p w:rsidR="00F77D89" w:rsidRDefault="00F77D89" w:rsidP="00F77D89">
      <w:pPr>
        <w:tabs>
          <w:tab w:val="left" w:pos="17"/>
        </w:tabs>
        <w:jc w:val="center"/>
      </w:pPr>
      <w:r>
        <w:rPr>
          <w:noProof/>
        </w:rPr>
        <w:lastRenderedPageBreak/>
        <w:drawing>
          <wp:inline distT="0" distB="0" distL="0" distR="0">
            <wp:extent cx="2457450" cy="666750"/>
            <wp:effectExtent l="19050" t="0" r="0" b="0"/>
            <wp:docPr id="2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457450" cy="666750"/>
                    </a:xfrm>
                    <a:prstGeom prst="rect">
                      <a:avLst/>
                    </a:prstGeom>
                    <a:noFill/>
                    <a:ln w="9525">
                      <a:noFill/>
                      <a:miter lim="800000"/>
                      <a:headEnd/>
                      <a:tailEnd/>
                    </a:ln>
                  </pic:spPr>
                </pic:pic>
              </a:graphicData>
            </a:graphic>
          </wp:inline>
        </w:drawing>
      </w:r>
    </w:p>
    <w:p w:rsidR="00C17A54" w:rsidRDefault="00C17A54" w:rsidP="00C17A54">
      <w:pPr>
        <w:tabs>
          <w:tab w:val="left" w:pos="17"/>
        </w:tabs>
      </w:pPr>
      <w:r>
        <w:rPr>
          <w:rFonts w:ascii="Courier New" w:eastAsia="Courier New" w:hAnsi="Courier New" w:cs="Courier New"/>
          <w:b/>
          <w:bCs/>
          <w:i/>
          <w:iCs/>
          <w:sz w:val="20"/>
        </w:rPr>
        <w:tab/>
      </w:r>
      <w:r>
        <w:rPr>
          <w:rFonts w:ascii="Courier New" w:eastAsia="Courier New" w:hAnsi="Courier New" w:cs="Courier New"/>
          <w:b/>
          <w:bCs/>
          <w:i/>
          <w:iCs/>
          <w:sz w:val="20"/>
        </w:rPr>
        <w:tab/>
      </w:r>
    </w:p>
    <w:p w:rsidR="00C17A54" w:rsidRPr="00F77D89" w:rsidRDefault="00C17A54" w:rsidP="00C17A54">
      <w:pPr>
        <w:tabs>
          <w:tab w:val="left" w:pos="17"/>
        </w:tabs>
      </w:pPr>
      <w:r>
        <w:tab/>
      </w:r>
      <w:r>
        <w:tab/>
        <w:t xml:space="preserve">Podemos verificar la </w:t>
      </w:r>
      <w:r w:rsidRPr="00F77D89">
        <w:t>decisión</w:t>
      </w:r>
      <w:r>
        <w:t xml:space="preserve"> por verdadero del método ingresando el juego de </w:t>
      </w:r>
      <w:r>
        <w:tab/>
      </w:r>
      <w:r>
        <w:tab/>
      </w:r>
      <w:r>
        <w:tab/>
      </w:r>
      <w:r w:rsidR="00F77D89">
        <w:tab/>
      </w:r>
      <w:r>
        <w:t>datos del caso 7, ya que la opción ingresada se encuentra entre 1 y 7.</w:t>
      </w:r>
    </w:p>
    <w:p w:rsidR="00C17A54" w:rsidRDefault="00C17A54" w:rsidP="00C17A54">
      <w:pPr>
        <w:tabs>
          <w:tab w:val="left" w:pos="17"/>
        </w:tabs>
        <w:rPr>
          <w:rFonts w:ascii="Courier New" w:eastAsia="Courier New" w:hAnsi="Courier New" w:cs="Courier New"/>
          <w:sz w:val="20"/>
        </w:rPr>
      </w:pPr>
      <w:r w:rsidRPr="00F77D89">
        <w:tab/>
      </w:r>
      <w:r w:rsidRPr="00F77D89">
        <w:tab/>
        <w:t xml:space="preserve">Podemos verificar la decisión por falso del método ingresando el  juego de datos del </w:t>
      </w:r>
      <w:r w:rsidRPr="00F77D89">
        <w:tab/>
      </w:r>
      <w:r w:rsidRPr="00F77D89">
        <w:tab/>
      </w:r>
      <w:r w:rsidRPr="00F77D89">
        <w:tab/>
        <w:t xml:space="preserve">caso 6, ya que en el mismo el valor de la variable </w:t>
      </w:r>
      <w:r w:rsidR="00F77D89" w:rsidRPr="00F77D89">
        <w:t>opción</w:t>
      </w:r>
      <w:r w:rsidRPr="00F77D89">
        <w:t xml:space="preserve"> es igual a 7.</w:t>
      </w:r>
      <w:r>
        <w:rPr>
          <w:rFonts w:ascii="Calibri" w:eastAsia="Courier New" w:hAnsi="Calibri" w:cs="Courier New"/>
          <w:szCs w:val="22"/>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
    <w:p w:rsidR="00F77D89" w:rsidRDefault="00F77D89" w:rsidP="00C17A54">
      <w:pPr>
        <w:tabs>
          <w:tab w:val="left" w:pos="17"/>
        </w:tabs>
        <w:rPr>
          <w:b/>
          <w:bCs/>
          <w:i/>
          <w:iCs/>
        </w:rPr>
      </w:pPr>
    </w:p>
    <w:p w:rsidR="00C17A54" w:rsidRDefault="00C17A54" w:rsidP="00C17A54">
      <w:r>
        <w:rPr>
          <w:b/>
          <w:bCs/>
          <w:i/>
          <w:iCs/>
        </w:rPr>
        <w:t>Conclusión:</w:t>
      </w:r>
      <w:r>
        <w:t xml:space="preserve"> Podemos concluir  indicando que para cubrir la evaluación de todas las decisiones del programa “Gestor de libros”, bastará contar con el ingreso de los siguientes juegos de datos:</w:t>
      </w:r>
    </w:p>
    <w:p w:rsidR="00ED1C43" w:rsidRDefault="00ED1C43" w:rsidP="00C17A54">
      <w:pPr>
        <w:rPr>
          <w:rFonts w:ascii="Courier New" w:eastAsia="Courier New" w:hAnsi="Courier New" w:cs="Courier New"/>
          <w:sz w:val="20"/>
        </w:rPr>
      </w:pP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{loginUsurio = “grupo6”}</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{loginUsuario = “grupo5”}</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{loginPassword = “password”}</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{loginPassword = “grupo6”}</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{entrada = “1980</w:t>
      </w:r>
      <w:r>
        <w:rPr>
          <w:rFonts w:ascii="Courier New" w:eastAsia="Courier New" w:hAnsi="Courier New" w:cs="Courier New"/>
          <w:sz w:val="20"/>
        </w:rPr>
        <w:tab/>
        <w:t>1237575684789</w:t>
      </w:r>
      <w:r>
        <w:rPr>
          <w:rFonts w:ascii="Courier New" w:eastAsia="Courier New" w:hAnsi="Courier New" w:cs="Courier New"/>
          <w:sz w:val="20"/>
        </w:rPr>
        <w:tab/>
        <w:t>Revolución y Guerra</w:t>
      </w:r>
      <w:r>
        <w:rPr>
          <w:rFonts w:ascii="Courier New" w:eastAsia="Courier New" w:hAnsi="Courier New" w:cs="Courier New"/>
          <w:sz w:val="20"/>
        </w:rPr>
        <w:tab/>
        <w:t>Tulio Alperin Donghi</w:t>
      </w:r>
      <w:r>
        <w:rPr>
          <w:rFonts w:ascii="Courier New" w:eastAsia="Courier New" w:hAnsi="Courier New" w:cs="Courier New"/>
          <w:sz w:val="20"/>
        </w:rPr>
        <w:tab/>
        <w:t>Oceano</w:t>
      </w:r>
      <w:r>
        <w:rPr>
          <w:rFonts w:ascii="Courier New" w:eastAsia="Courier New" w:hAnsi="Courier New" w:cs="Courier New"/>
          <w:sz w:val="20"/>
        </w:rPr>
        <w:tab/>
        <w:t>1</w:t>
      </w:r>
      <w:r>
        <w:rPr>
          <w:rFonts w:ascii="Courier New" w:eastAsia="Courier New" w:hAnsi="Courier New" w:cs="Courier New"/>
          <w:sz w:val="20"/>
        </w:rPr>
        <w:tab/>
        <w:t>1985”}</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7}</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1}</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8}</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{ISBN = 1123455678900}</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{ISBN = 12345}</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{entrada = null, opcion = 3}</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{opcion=2}</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1, entrada = “1980</w:t>
      </w:r>
      <w:r>
        <w:rPr>
          <w:rFonts w:ascii="Courier New" w:eastAsia="Courier New" w:hAnsi="Courier New" w:cs="Courier New"/>
          <w:sz w:val="20"/>
        </w:rPr>
        <w:tab/>
        <w:t>1237575684789</w:t>
      </w:r>
      <w:r>
        <w:rPr>
          <w:rFonts w:ascii="Courier New" w:eastAsia="Courier New" w:hAnsi="Courier New" w:cs="Courier New"/>
          <w:sz w:val="20"/>
        </w:rPr>
        <w:tab/>
        <w:t>Revolución y Guerra</w:t>
      </w:r>
      <w:r>
        <w:rPr>
          <w:rFonts w:ascii="Courier New" w:eastAsia="Courier New" w:hAnsi="Courier New" w:cs="Courier New"/>
          <w:sz w:val="20"/>
        </w:rPr>
        <w:tab/>
        <w:t>Tulio Alperin Donghi</w:t>
      </w:r>
      <w:r>
        <w:rPr>
          <w:rFonts w:ascii="Courier New" w:eastAsia="Courier New" w:hAnsi="Courier New" w:cs="Courier New"/>
          <w:sz w:val="20"/>
        </w:rPr>
        <w:tab/>
        <w:t>Oceano</w:t>
      </w:r>
      <w:r>
        <w:rPr>
          <w:rFonts w:ascii="Courier New" w:eastAsia="Courier New" w:hAnsi="Courier New" w:cs="Courier New"/>
          <w:sz w:val="20"/>
        </w:rPr>
        <w:tab/>
        <w:t>1</w:t>
      </w:r>
      <w:r>
        <w:rPr>
          <w:rFonts w:ascii="Courier New" w:eastAsia="Courier New" w:hAnsi="Courier New" w:cs="Courier New"/>
          <w:sz w:val="20"/>
        </w:rPr>
        <w:tab/>
        <w:t>1985”}</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2, entrada = “1998</w:t>
      </w:r>
      <w:r>
        <w:rPr>
          <w:rFonts w:ascii="Courier New" w:eastAsia="Courier New" w:hAnsi="Courier New" w:cs="Courier New"/>
          <w:sz w:val="20"/>
        </w:rPr>
        <w:tab/>
        <w:t>1123455678900</w:t>
      </w:r>
      <w:r>
        <w:rPr>
          <w:rFonts w:ascii="Courier New" w:eastAsia="Courier New" w:hAnsi="Courier New" w:cs="Courier New"/>
          <w:sz w:val="20"/>
        </w:rPr>
        <w:tab/>
        <w:t>El evangelio según Jesucristo</w:t>
      </w:r>
      <w:r>
        <w:rPr>
          <w:rFonts w:ascii="Courier New" w:eastAsia="Courier New" w:hAnsi="Courier New" w:cs="Courier New"/>
          <w:sz w:val="20"/>
        </w:rPr>
        <w:tab/>
        <w:t>José Saramago</w:t>
      </w:r>
      <w:r>
        <w:rPr>
          <w:rFonts w:ascii="Courier New" w:eastAsia="Courier New" w:hAnsi="Courier New" w:cs="Courier New"/>
          <w:sz w:val="20"/>
        </w:rPr>
        <w:tab/>
        <w:t>Oceano</w:t>
      </w:r>
      <w:r>
        <w:rPr>
          <w:rFonts w:ascii="Courier New" w:eastAsia="Courier New" w:hAnsi="Courier New" w:cs="Courier New"/>
          <w:sz w:val="20"/>
        </w:rPr>
        <w:tab/>
        <w:t>2</w:t>
      </w:r>
      <w:r>
        <w:rPr>
          <w:rFonts w:ascii="Courier New" w:eastAsia="Courier New" w:hAnsi="Courier New" w:cs="Courier New"/>
          <w:sz w:val="20"/>
        </w:rPr>
        <w:tab/>
        <w:t>1998”}</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{subopcion = 0}</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{subopcion = 2}</w:t>
      </w:r>
    </w:p>
    <w:p w:rsidR="00C17A54" w:rsidRDefault="00C17A54" w:rsidP="00C17A54">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lastRenderedPageBreak/>
        <w:t>{opcion = 6, entrada = “1998</w:t>
      </w:r>
      <w:r>
        <w:rPr>
          <w:rFonts w:ascii="Courier New" w:eastAsia="Courier New" w:hAnsi="Courier New" w:cs="Courier New"/>
          <w:sz w:val="20"/>
        </w:rPr>
        <w:tab/>
        <w:t>1123455678900</w:t>
      </w:r>
      <w:r>
        <w:rPr>
          <w:rFonts w:ascii="Courier New" w:eastAsia="Courier New" w:hAnsi="Courier New" w:cs="Courier New"/>
          <w:sz w:val="20"/>
        </w:rPr>
        <w:tab/>
        <w:t>El evangelio según Jesucristo</w:t>
      </w:r>
      <w:r>
        <w:rPr>
          <w:rFonts w:ascii="Courier New" w:eastAsia="Courier New" w:hAnsi="Courier New" w:cs="Courier New"/>
          <w:sz w:val="20"/>
        </w:rPr>
        <w:tab/>
        <w:t>José Saramago</w:t>
      </w:r>
      <w:r>
        <w:rPr>
          <w:rFonts w:ascii="Courier New" w:eastAsia="Courier New" w:hAnsi="Courier New" w:cs="Courier New"/>
          <w:sz w:val="20"/>
        </w:rPr>
        <w:tab/>
        <w:t>Oceano</w:t>
      </w:r>
      <w:r>
        <w:rPr>
          <w:rFonts w:ascii="Courier New" w:eastAsia="Courier New" w:hAnsi="Courier New" w:cs="Courier New"/>
          <w:sz w:val="20"/>
        </w:rPr>
        <w:tab/>
        <w:t>2</w:t>
      </w:r>
      <w:r>
        <w:rPr>
          <w:rFonts w:ascii="Courier New" w:eastAsia="Courier New" w:hAnsi="Courier New" w:cs="Courier New"/>
          <w:sz w:val="20"/>
        </w:rPr>
        <w:tab/>
        <w:t>1998”}</w:t>
      </w:r>
    </w:p>
    <w:p w:rsidR="00C17A54" w:rsidRDefault="00ED1C43" w:rsidP="00ED1C43">
      <w:pPr>
        <w:numPr>
          <w:ilvl w:val="0"/>
          <w:numId w:val="6"/>
        </w:numPr>
        <w:suppressAutoHyphens/>
        <w:autoSpaceDE w:val="0"/>
        <w:spacing w:after="200"/>
        <w:rPr>
          <w:rFonts w:ascii="Courier New" w:eastAsia="Courier New" w:hAnsi="Courier New" w:cs="Courier New"/>
          <w:sz w:val="20"/>
        </w:rPr>
      </w:pPr>
      <w:r>
        <w:rPr>
          <w:rFonts w:ascii="Courier New" w:eastAsia="Courier New" w:hAnsi="Courier New" w:cs="Courier New"/>
          <w:sz w:val="20"/>
        </w:rPr>
        <w:t>{opcion = 6, entrada = null}</w:t>
      </w:r>
    </w:p>
    <w:p w:rsidR="003B73A1" w:rsidRDefault="003B73A1" w:rsidP="003B73A1">
      <w:pPr>
        <w:suppressAutoHyphens/>
        <w:autoSpaceDE w:val="0"/>
        <w:spacing w:after="200"/>
        <w:rPr>
          <w:rFonts w:ascii="Courier New" w:eastAsia="Courier New" w:hAnsi="Courier New" w:cs="Courier New"/>
          <w:sz w:val="20"/>
        </w:rPr>
      </w:pPr>
    </w:p>
    <w:p w:rsidR="003B73A1" w:rsidRDefault="003B73A1" w:rsidP="003B73A1">
      <w:pPr>
        <w:suppressAutoHyphens/>
        <w:autoSpaceDE w:val="0"/>
        <w:spacing w:after="200"/>
        <w:rPr>
          <w:rFonts w:ascii="Courier New" w:eastAsia="Courier New" w:hAnsi="Courier New" w:cs="Courier New"/>
          <w:sz w:val="20"/>
        </w:rPr>
      </w:pPr>
    </w:p>
    <w:p w:rsidR="003B73A1" w:rsidRDefault="003B73A1" w:rsidP="003B73A1">
      <w:pPr>
        <w:pStyle w:val="Ttulo1"/>
        <w:rPr>
          <w:b/>
          <w:color w:val="0070C0"/>
          <w:szCs w:val="32"/>
        </w:rPr>
      </w:pPr>
      <w:bookmarkStart w:id="47" w:name="_Toc404919631"/>
      <w:r>
        <w:rPr>
          <w:b/>
          <w:color w:val="0070C0"/>
          <w:szCs w:val="32"/>
        </w:rPr>
        <w:t>MÉTODO DE CAJA NEGRA</w:t>
      </w:r>
      <w:bookmarkEnd w:id="47"/>
    </w:p>
    <w:p w:rsidR="003B73A1" w:rsidRPr="003B73A1" w:rsidRDefault="003B73A1" w:rsidP="003B73A1">
      <w:pPr>
        <w:pStyle w:val="normal0"/>
      </w:pPr>
    </w:p>
    <w:p w:rsidR="003B73A1" w:rsidRDefault="003B73A1" w:rsidP="003B73A1">
      <w:pPr>
        <w:rPr>
          <w:b/>
          <w:u w:val="single"/>
        </w:rPr>
      </w:pPr>
      <w:r w:rsidRPr="00FE256B">
        <w:rPr>
          <w:b/>
        </w:rPr>
        <w:t xml:space="preserve">1) </w:t>
      </w:r>
      <w:r>
        <w:rPr>
          <w:b/>
          <w:u w:val="single"/>
        </w:rPr>
        <w:t>Funcionalidad - Menú principal</w:t>
      </w:r>
      <w:r w:rsidRPr="00FE256B">
        <w:rPr>
          <w:b/>
        </w:rPr>
        <w:t>:</w:t>
      </w:r>
    </w:p>
    <w:p w:rsidR="003B73A1" w:rsidRDefault="003B73A1" w:rsidP="003B73A1">
      <w:r w:rsidRPr="00FE256B">
        <w:rPr>
          <w:u w:val="single"/>
        </w:rPr>
        <w:t>Reglas</w:t>
      </w:r>
      <w:r w:rsidRPr="00FE256B">
        <w:t>:</w:t>
      </w:r>
    </w:p>
    <w:p w:rsidR="003B73A1" w:rsidRPr="00FE256B" w:rsidRDefault="003B73A1" w:rsidP="003B73A1">
      <w:r>
        <w:t xml:space="preserve">     a) Entrada OPCIÓN del menú de libros.</w:t>
      </w:r>
    </w:p>
    <w:p w:rsidR="003B73A1" w:rsidRDefault="003B73A1" w:rsidP="003B73A1">
      <w:pPr>
        <w:numPr>
          <w:ilvl w:val="0"/>
          <w:numId w:val="7"/>
        </w:numPr>
        <w:suppressAutoHyphens/>
        <w:spacing w:after="200"/>
      </w:pPr>
      <w:r>
        <w:t>La entrada permite números enteros (ningún carácter que no sea número está permitido, ejemplos: - ; + ;  . ; , ; &amp; ; A ; a ; etc.).</w:t>
      </w:r>
    </w:p>
    <w:p w:rsidR="003B73A1" w:rsidRDefault="003B73A1" w:rsidP="003B73A1">
      <w:pPr>
        <w:numPr>
          <w:ilvl w:val="0"/>
          <w:numId w:val="7"/>
        </w:numPr>
        <w:suppressAutoHyphens/>
        <w:spacing w:after="200"/>
      </w:pPr>
      <w:r>
        <w:t>La entrada debe tener un 1 dígito.</w:t>
      </w:r>
    </w:p>
    <w:p w:rsidR="003B73A1" w:rsidRDefault="003B73A1" w:rsidP="003B73A1">
      <w:pPr>
        <w:numPr>
          <w:ilvl w:val="0"/>
          <w:numId w:val="7"/>
        </w:numPr>
        <w:suppressAutoHyphens/>
        <w:spacing w:after="200"/>
      </w:pPr>
      <w:r>
        <w:t>La entrada debe ser un valor entre 1 y 7.</w:t>
      </w:r>
    </w:p>
    <w:p w:rsidR="003B73A1" w:rsidRDefault="003B73A1" w:rsidP="003B73A1">
      <w:pPr>
        <w:rPr>
          <w:b/>
          <w:u w:val="single"/>
        </w:rPr>
      </w:pPr>
      <w:r>
        <w:rPr>
          <w:b/>
        </w:rPr>
        <w:t>2</w:t>
      </w:r>
      <w:r w:rsidRPr="00FE256B">
        <w:rPr>
          <w:b/>
        </w:rPr>
        <w:t xml:space="preserve">) </w:t>
      </w:r>
      <w:r>
        <w:rPr>
          <w:b/>
          <w:u w:val="single"/>
        </w:rPr>
        <w:t>Funcionalidades - Altas, Actualizaciones, Consultas, Bajas, Ordenamiento, Listado de    Libros</w:t>
      </w:r>
      <w:r w:rsidRPr="00FE256B">
        <w:rPr>
          <w:b/>
        </w:rPr>
        <w:t>:</w:t>
      </w:r>
    </w:p>
    <w:p w:rsidR="003B73A1" w:rsidRDefault="003B73A1" w:rsidP="003B73A1">
      <w:r w:rsidRPr="00FE256B">
        <w:rPr>
          <w:u w:val="single"/>
        </w:rPr>
        <w:t>Reglas</w:t>
      </w:r>
      <w:r w:rsidRPr="00FE256B">
        <w:t>:</w:t>
      </w:r>
    </w:p>
    <w:p w:rsidR="003B73A1" w:rsidRPr="00FE256B" w:rsidRDefault="003B73A1" w:rsidP="003B73A1">
      <w:r>
        <w:t xml:space="preserve">     b) Entrada ISBN del libro.</w:t>
      </w:r>
    </w:p>
    <w:p w:rsidR="003B73A1" w:rsidRDefault="003B73A1" w:rsidP="003B73A1">
      <w:pPr>
        <w:numPr>
          <w:ilvl w:val="0"/>
          <w:numId w:val="7"/>
        </w:numPr>
        <w:suppressAutoHyphens/>
        <w:spacing w:after="200"/>
      </w:pPr>
      <w:r>
        <w:t>La entrada permite números y letras mayúsculas o minúsculas (no se permite ningún carácter especial como ejemplos: - ; + ;  # ; . ; , ; &amp; ; etc.).</w:t>
      </w:r>
    </w:p>
    <w:p w:rsidR="003B73A1" w:rsidRDefault="003B73A1" w:rsidP="003B73A1">
      <w:pPr>
        <w:numPr>
          <w:ilvl w:val="0"/>
          <w:numId w:val="7"/>
        </w:numPr>
        <w:suppressAutoHyphens/>
        <w:spacing w:after="200"/>
      </w:pPr>
      <w:r>
        <w:t>La entrada debe tener 13 dígitos/caracteres.</w:t>
      </w:r>
    </w:p>
    <w:p w:rsidR="003B73A1" w:rsidRDefault="003B73A1" w:rsidP="003B73A1">
      <w:pPr>
        <w:numPr>
          <w:ilvl w:val="0"/>
          <w:numId w:val="7"/>
        </w:numPr>
        <w:suppressAutoHyphens/>
        <w:spacing w:after="200"/>
      </w:pPr>
      <w:r>
        <w:t>Puede o no haber caracteres alfabéticos.</w:t>
      </w:r>
    </w:p>
    <w:p w:rsidR="003B73A1" w:rsidRDefault="003B73A1" w:rsidP="003B73A1">
      <w:pPr>
        <w:ind w:left="720"/>
      </w:pPr>
    </w:p>
    <w:p w:rsidR="003B73A1" w:rsidRPr="00435F44" w:rsidRDefault="003B73A1" w:rsidP="003B73A1">
      <w:pPr>
        <w:rPr>
          <w:b/>
          <w:u w:val="single"/>
        </w:rPr>
      </w:pPr>
      <w:r>
        <w:rPr>
          <w:b/>
        </w:rPr>
        <w:t>3</w:t>
      </w:r>
      <w:r w:rsidRPr="00FE256B">
        <w:rPr>
          <w:b/>
        </w:rPr>
        <w:t xml:space="preserve">) </w:t>
      </w:r>
      <w:r>
        <w:rPr>
          <w:b/>
          <w:u w:val="single"/>
        </w:rPr>
        <w:t>Funcionalidades - Altas y Actualizaciones de Libros</w:t>
      </w:r>
      <w:r w:rsidRPr="00FE256B">
        <w:rPr>
          <w:b/>
        </w:rPr>
        <w:t>:</w:t>
      </w:r>
      <w:r>
        <w:t xml:space="preserve">     </w:t>
      </w:r>
    </w:p>
    <w:p w:rsidR="003B73A1" w:rsidRDefault="003B73A1" w:rsidP="003B73A1">
      <w:r w:rsidRPr="00FE256B">
        <w:rPr>
          <w:u w:val="single"/>
        </w:rPr>
        <w:t>Reglas</w:t>
      </w:r>
      <w:r w:rsidRPr="00FE256B">
        <w:t>:</w:t>
      </w:r>
      <w:r>
        <w:t xml:space="preserve">    </w:t>
      </w:r>
    </w:p>
    <w:p w:rsidR="003B73A1" w:rsidRPr="00FE256B" w:rsidRDefault="003B73A1" w:rsidP="003B73A1">
      <w:r>
        <w:t xml:space="preserve">    c) Entrada TITULO del libro.</w:t>
      </w:r>
    </w:p>
    <w:p w:rsidR="003B73A1" w:rsidRDefault="003B73A1" w:rsidP="003B73A1">
      <w:pPr>
        <w:numPr>
          <w:ilvl w:val="0"/>
          <w:numId w:val="7"/>
        </w:numPr>
        <w:suppressAutoHyphens/>
        <w:spacing w:after="200"/>
      </w:pPr>
      <w:r>
        <w:t>La entrada permite números y letras mayúsculas o minúsculas (se permite carácter especial como ejemplos: - ; + ;  # ; . ; , ; &amp; ; etc.).</w:t>
      </w:r>
    </w:p>
    <w:p w:rsidR="003B73A1" w:rsidRDefault="003B73A1" w:rsidP="003B73A1">
      <w:pPr>
        <w:numPr>
          <w:ilvl w:val="0"/>
          <w:numId w:val="7"/>
        </w:numPr>
        <w:suppressAutoHyphens/>
        <w:spacing w:after="200"/>
      </w:pPr>
      <w:r>
        <w:t>La entrada debe tener entre 1 y 30 dígitos/caracteres.</w:t>
      </w:r>
    </w:p>
    <w:p w:rsidR="003B73A1" w:rsidRDefault="003B73A1" w:rsidP="003B73A1">
      <w:pPr>
        <w:numPr>
          <w:ilvl w:val="0"/>
          <w:numId w:val="7"/>
        </w:numPr>
        <w:suppressAutoHyphens/>
        <w:spacing w:after="200"/>
      </w:pPr>
      <w:r>
        <w:t>Puede o no haber caracteres alfabéticos o numéricos.</w:t>
      </w:r>
    </w:p>
    <w:p w:rsidR="003B73A1" w:rsidRPr="00FE256B" w:rsidRDefault="003B73A1" w:rsidP="003B73A1">
      <w:r>
        <w:t xml:space="preserve">   d) Entrada AUTOR del libro.</w:t>
      </w:r>
    </w:p>
    <w:p w:rsidR="003B73A1" w:rsidRDefault="003B73A1" w:rsidP="003B73A1">
      <w:pPr>
        <w:numPr>
          <w:ilvl w:val="0"/>
          <w:numId w:val="7"/>
        </w:numPr>
        <w:suppressAutoHyphens/>
        <w:spacing w:after="200"/>
      </w:pPr>
      <w:r>
        <w:t>La entrada permite solamente letras mayúsculas o minúsculas (no se permite ningún carácter especial como ejemplos: - ; + ;  # ; . ; , ; &amp; ; etc.).</w:t>
      </w:r>
    </w:p>
    <w:p w:rsidR="003B73A1" w:rsidRDefault="003B73A1" w:rsidP="003B73A1">
      <w:pPr>
        <w:numPr>
          <w:ilvl w:val="0"/>
          <w:numId w:val="7"/>
        </w:numPr>
        <w:suppressAutoHyphens/>
        <w:spacing w:after="200"/>
      </w:pPr>
      <w:r>
        <w:lastRenderedPageBreak/>
        <w:t>La entrada debe tener entre 3 y 30 dígitos/caracteres.</w:t>
      </w:r>
    </w:p>
    <w:p w:rsidR="003B73A1" w:rsidRPr="00FE256B" w:rsidRDefault="003B73A1" w:rsidP="003B73A1">
      <w:r>
        <w:t xml:space="preserve">   e) Entrada EDITORIAL del libro.</w:t>
      </w:r>
    </w:p>
    <w:p w:rsidR="003B73A1" w:rsidRDefault="003B73A1" w:rsidP="003B73A1">
      <w:pPr>
        <w:numPr>
          <w:ilvl w:val="0"/>
          <w:numId w:val="7"/>
        </w:numPr>
        <w:suppressAutoHyphens/>
        <w:spacing w:after="200"/>
      </w:pPr>
      <w:r>
        <w:t>La entrada permite números y letras mayúsculas o minúsculas (se permite carácter especial como ejemplos: - ; + ;  # ; . ; , ; &amp; ; etc.).</w:t>
      </w:r>
    </w:p>
    <w:p w:rsidR="003B73A1" w:rsidRDefault="003B73A1" w:rsidP="003B73A1">
      <w:pPr>
        <w:numPr>
          <w:ilvl w:val="0"/>
          <w:numId w:val="7"/>
        </w:numPr>
        <w:suppressAutoHyphens/>
        <w:spacing w:after="200"/>
      </w:pPr>
      <w:r>
        <w:t>La entrada debe tener entre 1 y 30 dígitos/caracteres.</w:t>
      </w:r>
    </w:p>
    <w:p w:rsidR="003B73A1" w:rsidRDefault="003B73A1" w:rsidP="003B73A1">
      <w:pPr>
        <w:numPr>
          <w:ilvl w:val="0"/>
          <w:numId w:val="7"/>
        </w:numPr>
        <w:suppressAutoHyphens/>
        <w:spacing w:after="200"/>
      </w:pPr>
      <w:r>
        <w:t xml:space="preserve">Puede o no haber caracteres alfabéticos o numéricos.     </w:t>
      </w:r>
    </w:p>
    <w:p w:rsidR="003B73A1" w:rsidRPr="00FE256B" w:rsidRDefault="003B73A1" w:rsidP="003B73A1">
      <w:r>
        <w:t xml:space="preserve">   f) Entrada EDICIÓN del libro.</w:t>
      </w:r>
    </w:p>
    <w:p w:rsidR="003B73A1" w:rsidRDefault="003B73A1" w:rsidP="003B73A1">
      <w:pPr>
        <w:numPr>
          <w:ilvl w:val="0"/>
          <w:numId w:val="7"/>
        </w:numPr>
        <w:suppressAutoHyphens/>
        <w:spacing w:after="200"/>
      </w:pPr>
      <w:r>
        <w:t>La entrada solo permite números (ningún carácter que no sea número está permitido, ejemplos: - ; + ;  . ; , ; &amp; ; A ; a ; etc.).</w:t>
      </w:r>
    </w:p>
    <w:p w:rsidR="003B73A1" w:rsidRDefault="003B73A1" w:rsidP="003B73A1">
      <w:pPr>
        <w:numPr>
          <w:ilvl w:val="0"/>
          <w:numId w:val="7"/>
        </w:numPr>
        <w:suppressAutoHyphens/>
        <w:spacing w:after="200"/>
      </w:pPr>
      <w:r>
        <w:t>Las entradas deben tener entre 1 y 6 dígitos.</w:t>
      </w:r>
    </w:p>
    <w:p w:rsidR="003B73A1" w:rsidRDefault="003B73A1" w:rsidP="003B73A1">
      <w:pPr>
        <w:numPr>
          <w:ilvl w:val="0"/>
          <w:numId w:val="7"/>
        </w:numPr>
        <w:suppressAutoHyphens/>
        <w:spacing w:after="200"/>
      </w:pPr>
      <w:r>
        <w:t xml:space="preserve">La entrada debe ser un valor entre 1 y 99999.    </w:t>
      </w:r>
    </w:p>
    <w:p w:rsidR="003B73A1" w:rsidRPr="00FE256B" w:rsidRDefault="003B73A1" w:rsidP="003B73A1">
      <w:r>
        <w:t>g) Entrada AÑO del libro.</w:t>
      </w:r>
    </w:p>
    <w:p w:rsidR="003B73A1" w:rsidRDefault="003B73A1" w:rsidP="003B73A1">
      <w:pPr>
        <w:numPr>
          <w:ilvl w:val="0"/>
          <w:numId w:val="7"/>
        </w:numPr>
        <w:suppressAutoHyphens/>
        <w:spacing w:after="200"/>
      </w:pPr>
      <w:r>
        <w:t>La entrada solo permite números (ningún carácter que no sea número está permitido, ejemplos: - ; + ;  . ; , ; &amp; ; A ; a ; etc.).</w:t>
      </w:r>
    </w:p>
    <w:p w:rsidR="003B73A1" w:rsidRDefault="003B73A1" w:rsidP="003B73A1">
      <w:pPr>
        <w:numPr>
          <w:ilvl w:val="0"/>
          <w:numId w:val="7"/>
        </w:numPr>
        <w:suppressAutoHyphens/>
        <w:spacing w:after="200"/>
      </w:pPr>
      <w:r>
        <w:t>La entrada debe tener 4 dígitos.</w:t>
      </w:r>
    </w:p>
    <w:p w:rsidR="003B73A1" w:rsidRDefault="003B73A1" w:rsidP="003B73A1">
      <w:pPr>
        <w:numPr>
          <w:ilvl w:val="0"/>
          <w:numId w:val="7"/>
        </w:numPr>
        <w:suppressAutoHyphens/>
        <w:spacing w:after="200"/>
      </w:pPr>
      <w:r>
        <w:t>La entrada debe ser un valor entre 1600 y 2014.</w:t>
      </w:r>
    </w:p>
    <w:p w:rsidR="003B73A1" w:rsidRDefault="003B73A1" w:rsidP="003B73A1">
      <w:pPr>
        <w:ind w:left="720"/>
      </w:pPr>
    </w:p>
    <w:p w:rsidR="003B73A1" w:rsidRDefault="003B73A1" w:rsidP="003B73A1">
      <w:pPr>
        <w:ind w:left="720"/>
      </w:pPr>
    </w:p>
    <w:p w:rsidR="003B73A1" w:rsidRPr="00AC52D8" w:rsidRDefault="003B73A1" w:rsidP="003B73A1">
      <w:pPr>
        <w:rPr>
          <w:b/>
          <w:u w:val="single"/>
        </w:rPr>
      </w:pPr>
      <w:r w:rsidRPr="00AC52D8">
        <w:rPr>
          <w:b/>
          <w:u w:val="single"/>
        </w:rPr>
        <w:t>Partición en clases de equivalencia</w:t>
      </w:r>
    </w:p>
    <w:tbl>
      <w:tblPr>
        <w:tblW w:w="9513" w:type="dxa"/>
        <w:tblInd w:w="55" w:type="dxa"/>
        <w:tblCellMar>
          <w:left w:w="70" w:type="dxa"/>
          <w:right w:w="70" w:type="dxa"/>
        </w:tblCellMar>
        <w:tblLook w:val="04A0"/>
      </w:tblPr>
      <w:tblGrid>
        <w:gridCol w:w="1302"/>
        <w:gridCol w:w="2340"/>
        <w:gridCol w:w="2920"/>
        <w:gridCol w:w="3053"/>
      </w:tblGrid>
      <w:tr w:rsidR="003B73A1" w:rsidRPr="00156B8D" w:rsidTr="00771128">
        <w:trPr>
          <w:trHeight w:val="600"/>
        </w:trPr>
        <w:tc>
          <w:tcPr>
            <w:tcW w:w="1200" w:type="dxa"/>
            <w:tcBorders>
              <w:top w:val="single" w:sz="8" w:space="0" w:color="auto"/>
              <w:left w:val="single" w:sz="8" w:space="0" w:color="auto"/>
              <w:bottom w:val="single" w:sz="8" w:space="0" w:color="auto"/>
              <w:right w:val="single" w:sz="8" w:space="0" w:color="auto"/>
            </w:tcBorders>
            <w:shd w:val="clear" w:color="000000" w:fill="8DB4E2"/>
            <w:noWrap/>
            <w:vAlign w:val="bottom"/>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w:t>
            </w:r>
          </w:p>
        </w:tc>
        <w:tc>
          <w:tcPr>
            <w:tcW w:w="2340" w:type="dxa"/>
            <w:tcBorders>
              <w:top w:val="single" w:sz="8" w:space="0" w:color="auto"/>
              <w:left w:val="nil"/>
              <w:bottom w:val="single" w:sz="8" w:space="0" w:color="auto"/>
              <w:right w:val="single" w:sz="8" w:space="0" w:color="auto"/>
            </w:tcBorders>
            <w:shd w:val="clear" w:color="000000" w:fill="B8CCE4"/>
            <w:noWrap/>
            <w:vAlign w:val="center"/>
            <w:hideMark/>
          </w:tcPr>
          <w:p w:rsidR="003B73A1" w:rsidRPr="00156B8D" w:rsidRDefault="003B73A1" w:rsidP="00771128">
            <w:pPr>
              <w:spacing w:line="240" w:lineRule="auto"/>
              <w:jc w:val="center"/>
              <w:rPr>
                <w:rFonts w:eastAsia="Times New Roman"/>
                <w:lang w:val="es-ES_tradnl" w:eastAsia="es-ES_tradnl"/>
              </w:rPr>
            </w:pPr>
            <w:r w:rsidRPr="00156B8D">
              <w:rPr>
                <w:rFonts w:eastAsia="Times New Roman"/>
                <w:lang w:val="es-ES_tradnl" w:eastAsia="es-ES_tradnl"/>
              </w:rPr>
              <w:t>Condición</w:t>
            </w:r>
          </w:p>
        </w:tc>
        <w:tc>
          <w:tcPr>
            <w:tcW w:w="2920" w:type="dxa"/>
            <w:tcBorders>
              <w:top w:val="single" w:sz="8" w:space="0" w:color="auto"/>
              <w:left w:val="nil"/>
              <w:bottom w:val="single" w:sz="8" w:space="0" w:color="auto"/>
              <w:right w:val="single" w:sz="8" w:space="0" w:color="auto"/>
            </w:tcBorders>
            <w:shd w:val="clear" w:color="000000" w:fill="B8CCE4"/>
            <w:noWrap/>
            <w:vAlign w:val="center"/>
            <w:hideMark/>
          </w:tcPr>
          <w:p w:rsidR="003B73A1" w:rsidRPr="00156B8D" w:rsidRDefault="003B73A1" w:rsidP="00771128">
            <w:pPr>
              <w:spacing w:line="240" w:lineRule="auto"/>
              <w:jc w:val="center"/>
              <w:rPr>
                <w:rFonts w:eastAsia="Times New Roman"/>
                <w:lang w:val="es-ES_tradnl" w:eastAsia="es-ES_tradnl"/>
              </w:rPr>
            </w:pPr>
            <w:r w:rsidRPr="00156B8D">
              <w:rPr>
                <w:rFonts w:eastAsia="Times New Roman"/>
                <w:lang w:val="es-ES_tradnl" w:eastAsia="es-ES_tradnl"/>
              </w:rPr>
              <w:t>Clases válidas</w:t>
            </w:r>
          </w:p>
        </w:tc>
        <w:tc>
          <w:tcPr>
            <w:tcW w:w="3053" w:type="dxa"/>
            <w:tcBorders>
              <w:top w:val="single" w:sz="8" w:space="0" w:color="auto"/>
              <w:left w:val="nil"/>
              <w:bottom w:val="single" w:sz="8" w:space="0" w:color="auto"/>
              <w:right w:val="single" w:sz="8" w:space="0" w:color="auto"/>
            </w:tcBorders>
            <w:shd w:val="clear" w:color="000000" w:fill="B8CCE4"/>
            <w:noWrap/>
            <w:vAlign w:val="center"/>
            <w:hideMark/>
          </w:tcPr>
          <w:p w:rsidR="003B73A1" w:rsidRPr="00156B8D" w:rsidRDefault="003B73A1" w:rsidP="00771128">
            <w:pPr>
              <w:spacing w:line="240" w:lineRule="auto"/>
              <w:jc w:val="center"/>
              <w:rPr>
                <w:rFonts w:eastAsia="Times New Roman"/>
                <w:lang w:val="es-ES_tradnl" w:eastAsia="es-ES_tradnl"/>
              </w:rPr>
            </w:pPr>
            <w:r w:rsidRPr="00156B8D">
              <w:rPr>
                <w:rFonts w:eastAsia="Times New Roman"/>
                <w:lang w:val="es-ES_tradnl" w:eastAsia="es-ES_tradnl"/>
              </w:rPr>
              <w:t>Clases no válidas</w:t>
            </w:r>
          </w:p>
        </w:tc>
      </w:tr>
      <w:tr w:rsidR="003B73A1" w:rsidRPr="00156B8D" w:rsidTr="00771128">
        <w:trPr>
          <w:trHeight w:val="300"/>
        </w:trPr>
        <w:tc>
          <w:tcPr>
            <w:tcW w:w="1200" w:type="dxa"/>
            <w:vMerge w:val="restart"/>
            <w:tcBorders>
              <w:top w:val="nil"/>
              <w:left w:val="single" w:sz="8" w:space="0" w:color="auto"/>
              <w:right w:val="single" w:sz="8" w:space="0" w:color="auto"/>
            </w:tcBorders>
            <w:shd w:val="clear" w:color="000000" w:fill="C5D9F1"/>
            <w:noWrap/>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ISBN</w:t>
            </w:r>
          </w:p>
        </w:tc>
        <w:tc>
          <w:tcPr>
            <w:tcW w:w="2340" w:type="dxa"/>
            <w:vMerge w:val="restart"/>
            <w:tcBorders>
              <w:top w:val="nil"/>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13  dígitos/caracteres.</w:t>
            </w:r>
          </w:p>
        </w:tc>
        <w:tc>
          <w:tcPr>
            <w:tcW w:w="2920" w:type="dxa"/>
            <w:vMerge w:val="restart"/>
            <w:tcBorders>
              <w:top w:val="nil"/>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13  dígitos/caracteres</w:t>
            </w:r>
            <w:r w:rsidRPr="00156B8D">
              <w:rPr>
                <w:rFonts w:eastAsia="Times New Roman"/>
                <w:lang w:val="es-ES_tradnl" w:eastAsia="es-ES_tradnl"/>
              </w:rPr>
              <w:t xml:space="preserve"> </w:t>
            </w:r>
            <w:r w:rsidRPr="00156B8D">
              <w:rPr>
                <w:rFonts w:eastAsia="Times New Roman"/>
                <w:color w:val="4F81BD"/>
                <w:lang w:val="es-ES_tradnl" w:eastAsia="es-ES_tradnl"/>
              </w:rPr>
              <w:t>(1)</w:t>
            </w:r>
          </w:p>
        </w:tc>
        <w:tc>
          <w:tcPr>
            <w:tcW w:w="3053"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13</w:t>
            </w:r>
            <w:r w:rsidRPr="00156B8D">
              <w:rPr>
                <w:rFonts w:eastAsia="Times New Roman"/>
                <w:lang w:val="es-ES_tradnl" w:eastAsia="es-ES_tradnl"/>
              </w:rPr>
              <w:t xml:space="preserve"> </w:t>
            </w:r>
            <w:r>
              <w:rPr>
                <w:rFonts w:eastAsia="Times New Roman"/>
                <w:lang w:val="es-ES_tradnl" w:eastAsia="es-ES_tradnl"/>
              </w:rPr>
              <w:t xml:space="preserve">dígitos/car. </w:t>
            </w:r>
            <w:r>
              <w:rPr>
                <w:rFonts w:eastAsia="Times New Roman"/>
                <w:color w:val="4F81BD"/>
                <w:lang w:val="es-ES_tradnl" w:eastAsia="es-ES_tradnl"/>
              </w:rPr>
              <w:t>(17.1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000000" w:fill="C5D9F1"/>
            <w:noWrap/>
            <w:vAlign w:val="center"/>
            <w:hideMark/>
          </w:tcPr>
          <w:p w:rsidR="003B73A1" w:rsidRDefault="003B73A1" w:rsidP="00771128">
            <w:pPr>
              <w:spacing w:line="240" w:lineRule="auto"/>
              <w:jc w:val="center"/>
              <w:rPr>
                <w:rFonts w:eastAsia="Times New Roman"/>
                <w:lang w:val="es-ES_tradnl" w:eastAsia="es-ES_tradnl"/>
              </w:rPr>
            </w:pPr>
          </w:p>
        </w:tc>
        <w:tc>
          <w:tcPr>
            <w:tcW w:w="2340" w:type="dxa"/>
            <w:vMerge/>
            <w:tcBorders>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Más de 13</w:t>
            </w:r>
            <w:r w:rsidRPr="00156B8D">
              <w:rPr>
                <w:rFonts w:eastAsia="Times New Roman"/>
                <w:lang w:val="es-ES_tradnl" w:eastAsia="es-ES_tradnl"/>
              </w:rPr>
              <w:t xml:space="preserve"> </w:t>
            </w:r>
            <w:r>
              <w:rPr>
                <w:rFonts w:eastAsia="Times New Roman"/>
                <w:lang w:val="es-ES_tradnl" w:eastAsia="es-ES_tradnl"/>
              </w:rPr>
              <w:t xml:space="preserve">dígitos/car. </w:t>
            </w:r>
            <w:r>
              <w:rPr>
                <w:rFonts w:eastAsia="Times New Roman"/>
                <w:color w:val="4F81BD"/>
                <w:lang w:val="es-ES_tradnl" w:eastAsia="es-ES_tradnl"/>
              </w:rPr>
              <w:t>(17.2</w:t>
            </w:r>
            <w:r w:rsidRPr="00156B8D">
              <w:rPr>
                <w:rFonts w:eastAsia="Times New Roman"/>
                <w:color w:val="4F81BD"/>
                <w:lang w:val="es-ES_tradnl" w:eastAsia="es-ES_tradnl"/>
              </w:rPr>
              <w:t>)</w:t>
            </w:r>
          </w:p>
        </w:tc>
      </w:tr>
      <w:tr w:rsidR="003B73A1" w:rsidRPr="00156B8D" w:rsidTr="00771128">
        <w:trPr>
          <w:trHeight w:val="600"/>
        </w:trPr>
        <w:tc>
          <w:tcPr>
            <w:tcW w:w="1200" w:type="dxa"/>
            <w:vMerge/>
            <w:tcBorders>
              <w:left w:val="single" w:sz="8" w:space="0" w:color="auto"/>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2340" w:type="dxa"/>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Caracteres permitidos.</w:t>
            </w:r>
          </w:p>
        </w:tc>
        <w:tc>
          <w:tcPr>
            <w:tcW w:w="2920" w:type="dxa"/>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Todos permitidos</w:t>
            </w:r>
            <w:r w:rsidRPr="00156B8D">
              <w:rPr>
                <w:rFonts w:eastAsia="Times New Roman"/>
                <w:lang w:val="es-ES_tradnl" w:eastAsia="es-ES_tradnl"/>
              </w:rPr>
              <w:t xml:space="preserve"> </w:t>
            </w:r>
            <w:r w:rsidRPr="00156B8D">
              <w:rPr>
                <w:rFonts w:eastAsia="Times New Roman"/>
                <w:color w:val="4F81BD"/>
                <w:lang w:val="es-ES_tradnl" w:eastAsia="es-ES_tradnl"/>
              </w:rPr>
              <w:t>(2)</w:t>
            </w:r>
          </w:p>
        </w:tc>
        <w:tc>
          <w:tcPr>
            <w:tcW w:w="3053" w:type="dxa"/>
            <w:tcBorders>
              <w:top w:val="single" w:sz="4"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Algunos no permitidos</w:t>
            </w:r>
            <w:r w:rsidRPr="00156B8D">
              <w:rPr>
                <w:rFonts w:eastAsia="Times New Roman"/>
                <w:lang w:val="es-ES_tradnl" w:eastAsia="es-ES_tradnl"/>
              </w:rPr>
              <w:t xml:space="preserve"> </w:t>
            </w:r>
            <w:r>
              <w:rPr>
                <w:rFonts w:eastAsia="Times New Roman"/>
                <w:color w:val="4F81BD"/>
                <w:lang w:val="es-ES_tradnl" w:eastAsia="es-ES_tradnl"/>
              </w:rPr>
              <w:t>(18</w:t>
            </w:r>
            <w:r w:rsidRPr="00156B8D">
              <w:rPr>
                <w:rFonts w:eastAsia="Times New Roman"/>
                <w:color w:val="4F81BD"/>
                <w:lang w:val="es-ES_tradnl" w:eastAsia="es-ES_tradnl"/>
              </w:rPr>
              <w:t>)</w:t>
            </w:r>
          </w:p>
        </w:tc>
      </w:tr>
      <w:tr w:rsidR="003B73A1" w:rsidRPr="00156B8D" w:rsidTr="00771128">
        <w:trPr>
          <w:trHeight w:val="270"/>
        </w:trPr>
        <w:tc>
          <w:tcPr>
            <w:tcW w:w="1200" w:type="dxa"/>
            <w:vMerge w:val="restart"/>
            <w:tcBorders>
              <w:top w:val="single" w:sz="8" w:space="0" w:color="auto"/>
              <w:left w:val="single" w:sz="8" w:space="0" w:color="auto"/>
              <w:right w:val="single" w:sz="8" w:space="0" w:color="auto"/>
            </w:tcBorders>
            <w:shd w:val="clear" w:color="000000" w:fill="C5D9F1"/>
            <w:noWrap/>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TITULO</w:t>
            </w:r>
          </w:p>
        </w:tc>
        <w:tc>
          <w:tcPr>
            <w:tcW w:w="2340" w:type="dxa"/>
            <w:vMerge w:val="restart"/>
            <w:tcBorders>
              <w:top w:val="nil"/>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1 y 30  dígitos/caracteres.</w:t>
            </w:r>
          </w:p>
        </w:tc>
        <w:tc>
          <w:tcPr>
            <w:tcW w:w="2920" w:type="dxa"/>
            <w:vMerge w:val="restart"/>
            <w:tcBorders>
              <w:top w:val="nil"/>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1 y 30  dígitos/caracteres</w:t>
            </w:r>
            <w:r w:rsidRPr="00156B8D">
              <w:rPr>
                <w:rFonts w:eastAsia="Times New Roman"/>
                <w:lang w:val="es-ES_tradnl" w:eastAsia="es-ES_tradnl"/>
              </w:rPr>
              <w:t xml:space="preserve"> </w:t>
            </w:r>
            <w:r>
              <w:rPr>
                <w:rFonts w:eastAsia="Times New Roman"/>
                <w:color w:val="4F81BD"/>
                <w:lang w:val="es-ES_tradnl" w:eastAsia="es-ES_tradnl"/>
              </w:rPr>
              <w:t>(3</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1</w:t>
            </w:r>
            <w:r w:rsidRPr="00156B8D">
              <w:rPr>
                <w:rFonts w:eastAsia="Times New Roman"/>
                <w:lang w:val="es-ES_tradnl" w:eastAsia="es-ES_tradnl"/>
              </w:rPr>
              <w:t xml:space="preserve"> </w:t>
            </w:r>
            <w:r>
              <w:rPr>
                <w:rFonts w:eastAsia="Times New Roman"/>
                <w:lang w:val="es-ES_tradnl" w:eastAsia="es-ES_tradnl"/>
              </w:rPr>
              <w:t xml:space="preserve">dígitos/car. </w:t>
            </w:r>
            <w:r>
              <w:rPr>
                <w:rFonts w:eastAsia="Times New Roman"/>
                <w:color w:val="4F81BD"/>
                <w:lang w:val="es-ES_tradnl" w:eastAsia="es-ES_tradnl"/>
              </w:rPr>
              <w:t>(19.1</w:t>
            </w:r>
            <w:r w:rsidRPr="00156B8D">
              <w:rPr>
                <w:rFonts w:eastAsia="Times New Roman"/>
                <w:color w:val="4F81BD"/>
                <w:lang w:val="es-ES_tradnl" w:eastAsia="es-ES_tradnl"/>
              </w:rPr>
              <w:t>)</w:t>
            </w:r>
          </w:p>
        </w:tc>
      </w:tr>
      <w:tr w:rsidR="003B73A1" w:rsidRPr="00156B8D" w:rsidTr="00771128">
        <w:trPr>
          <w:trHeight w:val="270"/>
        </w:trPr>
        <w:tc>
          <w:tcPr>
            <w:tcW w:w="1200" w:type="dxa"/>
            <w:vMerge/>
            <w:tcBorders>
              <w:left w:val="single" w:sz="8" w:space="0" w:color="auto"/>
              <w:right w:val="single" w:sz="8" w:space="0" w:color="auto"/>
            </w:tcBorders>
            <w:shd w:val="clear" w:color="000000" w:fill="C5D9F1"/>
            <w:noWrap/>
            <w:vAlign w:val="center"/>
            <w:hideMark/>
          </w:tcPr>
          <w:p w:rsidR="003B73A1" w:rsidRDefault="003B73A1" w:rsidP="00771128">
            <w:pPr>
              <w:spacing w:line="240" w:lineRule="auto"/>
              <w:jc w:val="center"/>
              <w:rPr>
                <w:rFonts w:eastAsia="Times New Roman"/>
                <w:lang w:val="es-ES_tradnl" w:eastAsia="es-ES_tradnl"/>
              </w:rPr>
            </w:pPr>
          </w:p>
        </w:tc>
        <w:tc>
          <w:tcPr>
            <w:tcW w:w="2340" w:type="dxa"/>
            <w:vMerge/>
            <w:tcBorders>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 xml:space="preserve">Más de 30 dígitos/car. </w:t>
            </w:r>
            <w:r>
              <w:rPr>
                <w:rFonts w:eastAsia="Times New Roman"/>
                <w:color w:val="4F81BD"/>
                <w:lang w:val="es-ES_tradnl" w:eastAsia="es-ES_tradnl"/>
              </w:rPr>
              <w:t>(19.2</w:t>
            </w:r>
            <w:r w:rsidRPr="00156B8D">
              <w:rPr>
                <w:rFonts w:eastAsia="Times New Roman"/>
                <w:color w:val="4F81BD"/>
                <w:lang w:val="es-ES_tradnl" w:eastAsia="es-ES_tradnl"/>
              </w:rPr>
              <w:t>)</w:t>
            </w:r>
          </w:p>
        </w:tc>
      </w:tr>
      <w:tr w:rsidR="003B73A1" w:rsidRPr="00156B8D" w:rsidTr="00771128">
        <w:trPr>
          <w:trHeight w:val="300"/>
        </w:trPr>
        <w:tc>
          <w:tcPr>
            <w:tcW w:w="1200" w:type="dxa"/>
            <w:vMerge w:val="restart"/>
            <w:tcBorders>
              <w:top w:val="single" w:sz="8" w:space="0" w:color="auto"/>
              <w:left w:val="single" w:sz="8" w:space="0" w:color="auto"/>
              <w:bottom w:val="single" w:sz="4" w:space="0" w:color="000000"/>
              <w:right w:val="single" w:sz="8" w:space="0" w:color="auto"/>
            </w:tcBorders>
            <w:shd w:val="clear" w:color="000000" w:fill="C5D9F1"/>
            <w:noWrap/>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AUTOR</w:t>
            </w:r>
          </w:p>
        </w:tc>
        <w:tc>
          <w:tcPr>
            <w:tcW w:w="2340"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Solo </w:t>
            </w:r>
            <w:r>
              <w:rPr>
                <w:rFonts w:eastAsia="Times New Roman"/>
                <w:lang w:val="es-ES_tradnl" w:eastAsia="es-ES_tradnl"/>
              </w:rPr>
              <w:t>letras</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Toda</w:t>
            </w:r>
            <w:r w:rsidRPr="00156B8D">
              <w:rPr>
                <w:rFonts w:eastAsia="Times New Roman"/>
                <w:lang w:val="es-ES_tradnl" w:eastAsia="es-ES_tradnl"/>
              </w:rPr>
              <w:t xml:space="preserve">s </w:t>
            </w:r>
            <w:r>
              <w:rPr>
                <w:rFonts w:eastAsia="Times New Roman"/>
                <w:lang w:val="es-ES_tradnl" w:eastAsia="es-ES_tradnl"/>
              </w:rPr>
              <w:t>letras</w:t>
            </w:r>
            <w:r w:rsidRPr="00156B8D">
              <w:rPr>
                <w:rFonts w:eastAsia="Times New Roman"/>
                <w:lang w:val="es-ES_tradnl" w:eastAsia="es-ES_tradnl"/>
              </w:rPr>
              <w:t xml:space="preserve"> </w:t>
            </w:r>
            <w:r>
              <w:rPr>
                <w:rFonts w:eastAsia="Times New Roman"/>
                <w:color w:val="4F81BD"/>
                <w:lang w:val="es-ES_tradnl" w:eastAsia="es-ES_tradnl"/>
              </w:rPr>
              <w:t>(4</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 xml:space="preserve">Algún carácter </w:t>
            </w:r>
            <w:r w:rsidRPr="00156B8D">
              <w:rPr>
                <w:rFonts w:eastAsia="Times New Roman"/>
                <w:lang w:val="es-ES_tradnl" w:eastAsia="es-ES_tradnl"/>
              </w:rPr>
              <w:t xml:space="preserve">número </w:t>
            </w:r>
            <w:r w:rsidRPr="00156B8D">
              <w:rPr>
                <w:rFonts w:eastAsia="Times New Roman"/>
                <w:color w:val="4F81BD"/>
                <w:lang w:val="es-ES_tradnl" w:eastAsia="es-ES_tradnl"/>
              </w:rPr>
              <w:t>(</w:t>
            </w:r>
            <w:r>
              <w:rPr>
                <w:rFonts w:eastAsia="Times New Roman"/>
                <w:color w:val="4F81BD"/>
                <w:lang w:val="es-ES_tradnl" w:eastAsia="es-ES_tradnl"/>
              </w:rPr>
              <w:t>20</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top w:val="single" w:sz="8" w:space="0" w:color="auto"/>
              <w:left w:val="single" w:sz="8" w:space="0" w:color="auto"/>
              <w:bottom w:val="single" w:sz="4" w:space="0" w:color="000000"/>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3  y 30 caracteres.</w:t>
            </w:r>
          </w:p>
        </w:tc>
        <w:tc>
          <w:tcPr>
            <w:tcW w:w="2920"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3 y 30 caracteres</w:t>
            </w:r>
            <w:r w:rsidRPr="00156B8D">
              <w:rPr>
                <w:rFonts w:eastAsia="Times New Roman"/>
                <w:lang w:val="es-ES_tradnl" w:eastAsia="es-ES_tradnl"/>
              </w:rPr>
              <w:t xml:space="preserve"> </w:t>
            </w:r>
            <w:r>
              <w:rPr>
                <w:rFonts w:eastAsia="Times New Roman"/>
                <w:color w:val="4F81BD"/>
                <w:lang w:val="es-ES_tradnl" w:eastAsia="es-ES_tradnl"/>
              </w:rPr>
              <w:t>(5</w:t>
            </w:r>
            <w:r w:rsidRPr="00156B8D">
              <w:rPr>
                <w:rFonts w:eastAsia="Times New Roman"/>
                <w:color w:val="4F81BD"/>
                <w:lang w:val="es-ES_tradnl" w:eastAsia="es-ES_tradnl"/>
              </w:rPr>
              <w:t>)</w:t>
            </w:r>
          </w:p>
        </w:tc>
        <w:tc>
          <w:tcPr>
            <w:tcW w:w="3053"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3 caracteres</w:t>
            </w:r>
            <w:r w:rsidRPr="00156B8D">
              <w:rPr>
                <w:rFonts w:eastAsia="Times New Roman"/>
                <w:lang w:val="es-ES_tradnl" w:eastAsia="es-ES_tradnl"/>
              </w:rPr>
              <w:t xml:space="preserve"> </w:t>
            </w:r>
            <w:r>
              <w:rPr>
                <w:rFonts w:eastAsia="Times New Roman"/>
                <w:color w:val="4F81BD"/>
                <w:lang w:val="es-ES_tradnl" w:eastAsia="es-ES_tradnl"/>
              </w:rPr>
              <w:t>(21.1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top w:val="single" w:sz="8" w:space="0" w:color="auto"/>
              <w:left w:val="single" w:sz="8" w:space="0" w:color="auto"/>
              <w:bottom w:val="single" w:sz="4" w:space="0" w:color="000000"/>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tcBorders>
              <w:top w:val="nil"/>
              <w:left w:val="single" w:sz="8" w:space="0" w:color="auto"/>
              <w:bottom w:val="single" w:sz="4" w:space="0" w:color="000000"/>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2920" w:type="dxa"/>
            <w:vMerge/>
            <w:tcBorders>
              <w:top w:val="nil"/>
              <w:left w:val="single" w:sz="8" w:space="0" w:color="auto"/>
              <w:bottom w:val="single" w:sz="4" w:space="0" w:color="000000"/>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3053" w:type="dxa"/>
            <w:tcBorders>
              <w:top w:val="nil"/>
              <w:left w:val="nil"/>
              <w:bottom w:val="single" w:sz="4"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 xml:space="preserve">Más de 30 caracteres </w:t>
            </w:r>
            <w:r>
              <w:rPr>
                <w:rFonts w:eastAsia="Times New Roman"/>
                <w:color w:val="4F81BD"/>
                <w:lang w:val="es-ES_tradnl" w:eastAsia="es-ES_tradnl"/>
              </w:rPr>
              <w:t>(21.2</w:t>
            </w:r>
            <w:r w:rsidRPr="00156B8D">
              <w:rPr>
                <w:rFonts w:eastAsia="Times New Roman"/>
                <w:color w:val="4F81BD"/>
                <w:lang w:val="es-ES_tradnl" w:eastAsia="es-ES_tradnl"/>
              </w:rPr>
              <w:t>)</w:t>
            </w:r>
          </w:p>
        </w:tc>
      </w:tr>
      <w:tr w:rsidR="003B73A1" w:rsidRPr="00156B8D" w:rsidTr="00771128">
        <w:trPr>
          <w:trHeight w:val="620"/>
        </w:trPr>
        <w:tc>
          <w:tcPr>
            <w:tcW w:w="1200" w:type="dxa"/>
            <w:vMerge/>
            <w:tcBorders>
              <w:top w:val="single" w:sz="8" w:space="0" w:color="auto"/>
              <w:left w:val="single" w:sz="8" w:space="0" w:color="auto"/>
              <w:bottom w:val="single" w:sz="4" w:space="0" w:color="000000"/>
              <w:right w:val="single" w:sz="8" w:space="0" w:color="auto"/>
            </w:tcBorders>
            <w:vAlign w:val="center"/>
            <w:hideMark/>
          </w:tcPr>
          <w:p w:rsidR="003B73A1" w:rsidRPr="00156B8D" w:rsidRDefault="003B73A1" w:rsidP="00771128">
            <w:pPr>
              <w:spacing w:line="240" w:lineRule="auto"/>
              <w:rPr>
                <w:rFonts w:eastAsia="Times New Roman"/>
                <w:lang w:val="es-ES_tradnl" w:eastAsia="es-ES_tradnl"/>
              </w:rPr>
            </w:pPr>
          </w:p>
        </w:tc>
        <w:tc>
          <w:tcPr>
            <w:tcW w:w="2340" w:type="dxa"/>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Caracteres permitidos.</w:t>
            </w:r>
          </w:p>
        </w:tc>
        <w:tc>
          <w:tcPr>
            <w:tcW w:w="2920" w:type="dxa"/>
            <w:tcBorders>
              <w:top w:val="nil"/>
              <w:left w:val="single" w:sz="8" w:space="0" w:color="auto"/>
              <w:bottom w:val="single" w:sz="4" w:space="0" w:color="000000"/>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Todos permitidos</w:t>
            </w:r>
            <w:r w:rsidRPr="00156B8D">
              <w:rPr>
                <w:rFonts w:eastAsia="Times New Roman"/>
                <w:lang w:val="es-ES_tradnl" w:eastAsia="es-ES_tradnl"/>
              </w:rPr>
              <w:t xml:space="preserve"> </w:t>
            </w:r>
            <w:r>
              <w:rPr>
                <w:rFonts w:eastAsia="Times New Roman"/>
                <w:color w:val="4F81BD"/>
                <w:lang w:val="es-ES_tradnl" w:eastAsia="es-ES_tradnl"/>
              </w:rPr>
              <w:t>(6</w:t>
            </w:r>
            <w:r w:rsidRPr="00156B8D">
              <w:rPr>
                <w:rFonts w:eastAsia="Times New Roman"/>
                <w:color w:val="4F81BD"/>
                <w:lang w:val="es-ES_tradnl" w:eastAsia="es-ES_tradnl"/>
              </w:rPr>
              <w:t>)</w:t>
            </w:r>
          </w:p>
        </w:tc>
        <w:tc>
          <w:tcPr>
            <w:tcW w:w="3053" w:type="dxa"/>
            <w:tcBorders>
              <w:top w:val="single" w:sz="4"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Algunos no permitidos</w:t>
            </w:r>
            <w:r w:rsidRPr="00156B8D">
              <w:rPr>
                <w:rFonts w:eastAsia="Times New Roman"/>
                <w:lang w:val="es-ES_tradnl" w:eastAsia="es-ES_tradnl"/>
              </w:rPr>
              <w:t xml:space="preserve"> </w:t>
            </w:r>
            <w:r>
              <w:rPr>
                <w:rFonts w:eastAsia="Times New Roman"/>
                <w:color w:val="4F81BD"/>
                <w:lang w:val="es-ES_tradnl" w:eastAsia="es-ES_tradnl"/>
              </w:rPr>
              <w:t>(22</w:t>
            </w:r>
            <w:r w:rsidRPr="00156B8D">
              <w:rPr>
                <w:rFonts w:eastAsia="Times New Roman"/>
                <w:color w:val="4F81BD"/>
                <w:lang w:val="es-ES_tradnl" w:eastAsia="es-ES_tradnl"/>
              </w:rPr>
              <w:t>)</w:t>
            </w:r>
          </w:p>
        </w:tc>
      </w:tr>
      <w:tr w:rsidR="003B73A1" w:rsidRPr="00156B8D" w:rsidTr="00771128">
        <w:trPr>
          <w:trHeight w:val="300"/>
        </w:trPr>
        <w:tc>
          <w:tcPr>
            <w:tcW w:w="1200" w:type="dxa"/>
            <w:vMerge w:val="restart"/>
            <w:tcBorders>
              <w:top w:val="single" w:sz="8" w:space="0" w:color="auto"/>
              <w:left w:val="single" w:sz="8" w:space="0" w:color="auto"/>
              <w:right w:val="single" w:sz="8" w:space="0" w:color="auto"/>
            </w:tcBorders>
            <w:shd w:val="clear" w:color="auto" w:fill="C6D9F1"/>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EDITORIAL</w:t>
            </w: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1 y 30  dígitos/caracteres.</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Entre 1 y 30  dígitos/caracteres</w:t>
            </w:r>
            <w:r w:rsidRPr="00156B8D">
              <w:rPr>
                <w:rFonts w:eastAsia="Times New Roman"/>
                <w:lang w:val="es-ES_tradnl" w:eastAsia="es-ES_tradnl"/>
              </w:rPr>
              <w:t xml:space="preserve"> </w:t>
            </w:r>
            <w:r>
              <w:rPr>
                <w:rFonts w:eastAsia="Times New Roman"/>
                <w:color w:val="4F81BD"/>
                <w:lang w:val="es-ES_tradnl" w:eastAsia="es-ES_tradnl"/>
              </w:rPr>
              <w:t>(7</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1</w:t>
            </w:r>
            <w:r w:rsidRPr="00156B8D">
              <w:rPr>
                <w:rFonts w:eastAsia="Times New Roman"/>
                <w:lang w:val="es-ES_tradnl" w:eastAsia="es-ES_tradnl"/>
              </w:rPr>
              <w:t xml:space="preserve"> </w:t>
            </w:r>
            <w:r>
              <w:rPr>
                <w:rFonts w:eastAsia="Times New Roman"/>
                <w:lang w:val="es-ES_tradnl" w:eastAsia="es-ES_tradnl"/>
              </w:rPr>
              <w:t xml:space="preserve">dígitos/car. </w:t>
            </w:r>
            <w:r>
              <w:rPr>
                <w:rFonts w:eastAsia="Times New Roman"/>
                <w:color w:val="4F81BD"/>
                <w:lang w:val="es-ES_tradnl" w:eastAsia="es-ES_tradnl"/>
              </w:rPr>
              <w:t>(23.1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Default="003B73A1" w:rsidP="00771128">
            <w:pPr>
              <w:spacing w:line="240" w:lineRule="auto"/>
              <w:jc w:val="center"/>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 xml:space="preserve">Más de 30 dígitos/car. </w:t>
            </w:r>
            <w:r>
              <w:rPr>
                <w:rFonts w:eastAsia="Times New Roman"/>
                <w:color w:val="4F81BD"/>
                <w:lang w:val="es-ES_tradnl" w:eastAsia="es-ES_tradnl"/>
              </w:rPr>
              <w:t>(23.2</w:t>
            </w:r>
            <w:r w:rsidRPr="00156B8D">
              <w:rPr>
                <w:rFonts w:eastAsia="Times New Roman"/>
                <w:color w:val="4F81BD"/>
                <w:lang w:val="es-ES_tradnl" w:eastAsia="es-ES_tradnl"/>
              </w:rPr>
              <w:t>)</w:t>
            </w:r>
          </w:p>
        </w:tc>
      </w:tr>
      <w:tr w:rsidR="003B73A1" w:rsidRPr="00156B8D" w:rsidTr="00771128">
        <w:trPr>
          <w:trHeight w:val="600"/>
        </w:trPr>
        <w:tc>
          <w:tcPr>
            <w:tcW w:w="1200" w:type="dxa"/>
            <w:vMerge w:val="restart"/>
            <w:tcBorders>
              <w:top w:val="single" w:sz="8" w:space="0" w:color="auto"/>
              <w:left w:val="single" w:sz="8" w:space="0" w:color="auto"/>
              <w:right w:val="single" w:sz="8" w:space="0" w:color="auto"/>
            </w:tcBorders>
            <w:shd w:val="clear" w:color="auto" w:fill="C6D9F1"/>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EDICIÓN</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Solo números</w:t>
            </w:r>
          </w:p>
        </w:tc>
        <w:tc>
          <w:tcPr>
            <w:tcW w:w="292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Todos números </w:t>
            </w:r>
            <w:r>
              <w:rPr>
                <w:rFonts w:eastAsia="Times New Roman"/>
                <w:color w:val="4F81BD"/>
                <w:lang w:val="es-ES_tradnl" w:eastAsia="es-ES_tradnl"/>
              </w:rPr>
              <w:t>(8</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Algún carácter no numérico</w:t>
            </w:r>
            <w:r w:rsidRPr="00156B8D">
              <w:rPr>
                <w:rFonts w:eastAsia="Times New Roman"/>
                <w:lang w:val="es-ES_tradnl" w:eastAsia="es-ES_tradnl"/>
              </w:rPr>
              <w:t xml:space="preserve"> </w:t>
            </w:r>
            <w:r>
              <w:rPr>
                <w:rFonts w:eastAsia="Times New Roman"/>
                <w:color w:val="4F81BD"/>
                <w:lang w:val="es-ES_tradnl" w:eastAsia="es-ES_tradnl"/>
              </w:rPr>
              <w:t>(24</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1 y </w:t>
            </w:r>
            <w:r>
              <w:rPr>
                <w:rFonts w:eastAsia="Times New Roman"/>
                <w:lang w:val="es-ES_tradnl" w:eastAsia="es-ES_tradnl"/>
              </w:rPr>
              <w:t>6</w:t>
            </w:r>
            <w:r w:rsidRPr="00156B8D">
              <w:rPr>
                <w:rFonts w:eastAsia="Times New Roman"/>
                <w:lang w:val="es-ES_tradnl" w:eastAsia="es-ES_tradnl"/>
              </w:rPr>
              <w:t xml:space="preserve"> </w:t>
            </w:r>
            <w:r>
              <w:rPr>
                <w:rFonts w:eastAsia="Times New Roman"/>
                <w:lang w:val="es-ES_tradnl" w:eastAsia="es-ES_tradnl"/>
              </w:rPr>
              <w:t>dígitos</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1 y </w:t>
            </w:r>
            <w:r>
              <w:rPr>
                <w:rFonts w:eastAsia="Times New Roman"/>
                <w:lang w:val="es-ES_tradnl" w:eastAsia="es-ES_tradnl"/>
              </w:rPr>
              <w:t>6</w:t>
            </w:r>
            <w:r w:rsidRPr="00156B8D">
              <w:rPr>
                <w:rFonts w:eastAsia="Times New Roman"/>
                <w:lang w:val="es-ES_tradnl" w:eastAsia="es-ES_tradnl"/>
              </w:rPr>
              <w:t xml:space="preserve"> </w:t>
            </w:r>
            <w:r>
              <w:rPr>
                <w:rFonts w:eastAsia="Times New Roman"/>
                <w:lang w:val="es-ES_tradnl" w:eastAsia="es-ES_tradnl"/>
              </w:rPr>
              <w:t>dígitos</w:t>
            </w:r>
            <w:r w:rsidRPr="00156B8D">
              <w:rPr>
                <w:rFonts w:eastAsia="Times New Roman"/>
                <w:lang w:val="es-ES_tradnl" w:eastAsia="es-ES_tradnl"/>
              </w:rPr>
              <w:t xml:space="preserve"> </w:t>
            </w:r>
            <w:r>
              <w:rPr>
                <w:rFonts w:eastAsia="Times New Roman"/>
                <w:color w:val="4F81BD"/>
                <w:lang w:val="es-ES_tradnl" w:eastAsia="es-ES_tradnl"/>
              </w:rPr>
              <w:t>(9</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un</w:t>
            </w:r>
            <w:r w:rsidRPr="00156B8D">
              <w:rPr>
                <w:rFonts w:eastAsia="Times New Roman"/>
                <w:lang w:val="es-ES_tradnl" w:eastAsia="es-ES_tradnl"/>
              </w:rPr>
              <w:t xml:space="preserve"> </w:t>
            </w:r>
            <w:r>
              <w:rPr>
                <w:rFonts w:eastAsia="Times New Roman"/>
                <w:lang w:val="es-ES_tradnl" w:eastAsia="es-ES_tradnl"/>
              </w:rPr>
              <w:t>dígito</w:t>
            </w:r>
            <w:r w:rsidRPr="00156B8D">
              <w:rPr>
                <w:rFonts w:eastAsia="Times New Roman"/>
                <w:lang w:val="es-ES_tradnl" w:eastAsia="es-ES_tradnl"/>
              </w:rPr>
              <w:t xml:space="preserve"> </w:t>
            </w:r>
            <w:r>
              <w:rPr>
                <w:rFonts w:eastAsia="Times New Roman"/>
                <w:color w:val="4F81BD"/>
                <w:lang w:val="es-ES_tradnl" w:eastAsia="es-ES_tradnl"/>
              </w:rPr>
              <w:t>(25.1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Más de 6</w:t>
            </w:r>
            <w:r w:rsidRPr="00156B8D">
              <w:rPr>
                <w:rFonts w:eastAsia="Times New Roman"/>
                <w:lang w:val="es-ES_tradnl" w:eastAsia="es-ES_tradnl"/>
              </w:rPr>
              <w:t xml:space="preserve"> </w:t>
            </w:r>
            <w:r>
              <w:rPr>
                <w:rFonts w:eastAsia="Times New Roman"/>
                <w:lang w:val="es-ES_tradnl" w:eastAsia="es-ES_tradnl"/>
              </w:rPr>
              <w:t>dígitos</w:t>
            </w:r>
            <w:r w:rsidRPr="00156B8D">
              <w:rPr>
                <w:rFonts w:eastAsia="Times New Roman"/>
                <w:lang w:val="es-ES_tradnl" w:eastAsia="es-ES_tradnl"/>
              </w:rPr>
              <w:t xml:space="preserve"> </w:t>
            </w:r>
            <w:r>
              <w:rPr>
                <w:rFonts w:eastAsia="Times New Roman"/>
                <w:color w:val="4F81BD"/>
                <w:lang w:val="es-ES_tradnl" w:eastAsia="es-ES_tradnl"/>
              </w:rPr>
              <w:t>(25.2</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1 y </w:t>
            </w:r>
            <w:r>
              <w:rPr>
                <w:rFonts w:eastAsia="Times New Roman"/>
                <w:lang w:val="es-ES_tradnl" w:eastAsia="es-ES_tradnl"/>
              </w:rPr>
              <w:t>999.999</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1 y </w:t>
            </w:r>
            <w:r>
              <w:rPr>
                <w:rFonts w:eastAsia="Times New Roman"/>
                <w:lang w:val="es-ES_tradnl" w:eastAsia="es-ES_tradnl"/>
              </w:rPr>
              <w:t>999.999</w:t>
            </w:r>
            <w:r w:rsidRPr="00156B8D">
              <w:rPr>
                <w:rFonts w:eastAsia="Times New Roman"/>
                <w:lang w:val="es-ES_tradnl" w:eastAsia="es-ES_tradnl"/>
              </w:rPr>
              <w:t xml:space="preserve"> </w:t>
            </w:r>
            <w:r>
              <w:rPr>
                <w:rFonts w:eastAsia="Times New Roman"/>
                <w:color w:val="4F81BD"/>
                <w:lang w:val="es-ES_tradnl" w:eastAsia="es-ES_tradnl"/>
              </w:rPr>
              <w:t>(10</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Menos de 1 </w:t>
            </w:r>
            <w:r>
              <w:rPr>
                <w:rFonts w:eastAsia="Times New Roman"/>
                <w:color w:val="4F81BD"/>
                <w:lang w:val="es-ES_tradnl" w:eastAsia="es-ES_tradnl"/>
              </w:rPr>
              <w:t>(26.1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Más de </w:t>
            </w:r>
            <w:r>
              <w:rPr>
                <w:rFonts w:eastAsia="Times New Roman"/>
                <w:lang w:val="es-ES_tradnl" w:eastAsia="es-ES_tradnl"/>
              </w:rPr>
              <w:t>999.999</w:t>
            </w:r>
            <w:r w:rsidRPr="00156B8D">
              <w:rPr>
                <w:rFonts w:eastAsia="Times New Roman"/>
                <w:lang w:val="es-ES_tradnl" w:eastAsia="es-ES_tradnl"/>
              </w:rPr>
              <w:t xml:space="preserve"> </w:t>
            </w:r>
            <w:r>
              <w:rPr>
                <w:rFonts w:eastAsia="Times New Roman"/>
                <w:color w:val="4F81BD"/>
                <w:lang w:val="es-ES_tradnl" w:eastAsia="es-ES_tradnl"/>
              </w:rPr>
              <w:t>(26.2</w:t>
            </w:r>
            <w:r w:rsidRPr="00156B8D">
              <w:rPr>
                <w:rFonts w:eastAsia="Times New Roman"/>
                <w:color w:val="4F81BD"/>
                <w:lang w:val="es-ES_tradnl" w:eastAsia="es-ES_tradnl"/>
              </w:rPr>
              <w:t>)</w:t>
            </w:r>
          </w:p>
        </w:tc>
      </w:tr>
      <w:tr w:rsidR="003B73A1" w:rsidRPr="00156B8D" w:rsidTr="00771128">
        <w:trPr>
          <w:trHeight w:val="600"/>
        </w:trPr>
        <w:tc>
          <w:tcPr>
            <w:tcW w:w="1200" w:type="dxa"/>
            <w:vMerge w:val="restart"/>
            <w:tcBorders>
              <w:top w:val="single" w:sz="8" w:space="0" w:color="auto"/>
              <w:left w:val="single" w:sz="8" w:space="0" w:color="auto"/>
              <w:right w:val="single" w:sz="8" w:space="0" w:color="auto"/>
            </w:tcBorders>
            <w:shd w:val="clear" w:color="auto" w:fill="C6D9F1"/>
            <w:vAlign w:val="center"/>
            <w:hideMark/>
          </w:tcPr>
          <w:p w:rsidR="003B73A1" w:rsidRPr="00156B8D" w:rsidRDefault="003B73A1" w:rsidP="00771128">
            <w:pPr>
              <w:spacing w:line="240" w:lineRule="auto"/>
              <w:jc w:val="center"/>
              <w:rPr>
                <w:rFonts w:eastAsia="Times New Roman"/>
                <w:lang w:val="es-ES_tradnl" w:eastAsia="es-ES_tradnl"/>
              </w:rPr>
            </w:pPr>
            <w:r>
              <w:rPr>
                <w:rFonts w:eastAsia="Times New Roman"/>
                <w:lang w:val="es-ES_tradnl" w:eastAsia="es-ES_tradnl"/>
              </w:rPr>
              <w:t>AÑO</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Solo números</w:t>
            </w:r>
          </w:p>
        </w:tc>
        <w:tc>
          <w:tcPr>
            <w:tcW w:w="292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Todos números </w:t>
            </w:r>
            <w:r>
              <w:rPr>
                <w:rFonts w:eastAsia="Times New Roman"/>
                <w:color w:val="4F81BD"/>
                <w:lang w:val="es-ES_tradnl" w:eastAsia="es-ES_tradnl"/>
              </w:rPr>
              <w:t>(11</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Algún carácter no numérico</w:t>
            </w:r>
            <w:r w:rsidRPr="00156B8D">
              <w:rPr>
                <w:rFonts w:eastAsia="Times New Roman"/>
                <w:lang w:val="es-ES_tradnl" w:eastAsia="es-ES_tradnl"/>
              </w:rPr>
              <w:t xml:space="preserve"> </w:t>
            </w:r>
            <w:r>
              <w:rPr>
                <w:rFonts w:eastAsia="Times New Roman"/>
                <w:color w:val="4F81BD"/>
                <w:lang w:val="es-ES_tradnl" w:eastAsia="es-ES_tradnl"/>
              </w:rPr>
              <w:t>(27</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4</w:t>
            </w:r>
            <w:r w:rsidRPr="00156B8D">
              <w:rPr>
                <w:rFonts w:eastAsia="Times New Roman"/>
                <w:lang w:val="es-ES_tradnl" w:eastAsia="es-ES_tradnl"/>
              </w:rPr>
              <w:t xml:space="preserve"> </w:t>
            </w:r>
            <w:r>
              <w:rPr>
                <w:rFonts w:eastAsia="Times New Roman"/>
                <w:lang w:val="es-ES_tradnl" w:eastAsia="es-ES_tradnl"/>
              </w:rPr>
              <w:t>dígitos</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4</w:t>
            </w:r>
            <w:r w:rsidRPr="00156B8D">
              <w:rPr>
                <w:rFonts w:eastAsia="Times New Roman"/>
                <w:lang w:val="es-ES_tradnl" w:eastAsia="es-ES_tradnl"/>
              </w:rPr>
              <w:t xml:space="preserve"> </w:t>
            </w:r>
            <w:r>
              <w:rPr>
                <w:rFonts w:eastAsia="Times New Roman"/>
                <w:lang w:val="es-ES_tradnl" w:eastAsia="es-ES_tradnl"/>
              </w:rPr>
              <w:t>dígitos</w:t>
            </w:r>
            <w:r w:rsidRPr="00156B8D">
              <w:rPr>
                <w:rFonts w:eastAsia="Times New Roman"/>
                <w:lang w:val="es-ES_tradnl" w:eastAsia="es-ES_tradnl"/>
              </w:rPr>
              <w:t xml:space="preserve"> </w:t>
            </w:r>
            <w:r>
              <w:rPr>
                <w:rFonts w:eastAsia="Times New Roman"/>
                <w:color w:val="4F81BD"/>
                <w:lang w:val="es-ES_tradnl" w:eastAsia="es-ES_tradnl"/>
              </w:rPr>
              <w:t>(12</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4</w:t>
            </w:r>
            <w:r w:rsidRPr="00156B8D">
              <w:rPr>
                <w:rFonts w:eastAsia="Times New Roman"/>
                <w:lang w:val="es-ES_tradnl" w:eastAsia="es-ES_tradnl"/>
              </w:rPr>
              <w:t xml:space="preserve"> </w:t>
            </w:r>
            <w:r>
              <w:rPr>
                <w:rFonts w:eastAsia="Times New Roman"/>
                <w:lang w:val="es-ES_tradnl" w:eastAsia="es-ES_tradnl"/>
              </w:rPr>
              <w:t>dígitos</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28.1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Más de 4</w:t>
            </w:r>
            <w:r w:rsidRPr="00156B8D">
              <w:rPr>
                <w:rFonts w:eastAsia="Times New Roman"/>
                <w:lang w:val="es-ES_tradnl" w:eastAsia="es-ES_tradnl"/>
              </w:rPr>
              <w:t xml:space="preserve"> </w:t>
            </w:r>
            <w:r>
              <w:rPr>
                <w:rFonts w:eastAsia="Times New Roman"/>
                <w:lang w:val="es-ES_tradnl" w:eastAsia="es-ES_tradnl"/>
              </w:rPr>
              <w:t>dígitos</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28.2</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w:t>
            </w:r>
            <w:r>
              <w:t>1600 y 2014.</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Entre </w:t>
            </w:r>
            <w:r>
              <w:t>1600 y 2014</w:t>
            </w:r>
            <w:r w:rsidRPr="00156B8D">
              <w:rPr>
                <w:rFonts w:eastAsia="Times New Roman"/>
                <w:lang w:val="es-ES_tradnl" w:eastAsia="es-ES_tradnl"/>
              </w:rPr>
              <w:t xml:space="preserve"> </w:t>
            </w:r>
            <w:r>
              <w:rPr>
                <w:rFonts w:eastAsia="Times New Roman"/>
                <w:color w:val="4F81BD"/>
                <w:lang w:val="es-ES_tradnl" w:eastAsia="es-ES_tradnl"/>
              </w:rPr>
              <w:t>(13</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 xml:space="preserve">Menos de 1600 </w:t>
            </w:r>
            <w:r>
              <w:rPr>
                <w:rFonts w:eastAsia="Times New Roman"/>
                <w:color w:val="4F81BD"/>
                <w:lang w:val="es-ES_tradnl" w:eastAsia="es-ES_tradnl"/>
              </w:rPr>
              <w:t>(29.1</w:t>
            </w:r>
            <w:r w:rsidRPr="00156B8D">
              <w:rPr>
                <w:rFonts w:eastAsia="Times New Roman"/>
                <w:color w:val="4F81BD"/>
                <w:lang w:val="es-ES_tradnl" w:eastAsia="es-ES_tradnl"/>
              </w:rPr>
              <w:t>)</w:t>
            </w:r>
          </w:p>
        </w:tc>
      </w:tr>
      <w:tr w:rsidR="003B73A1" w:rsidRPr="00156B8D" w:rsidTr="00771128">
        <w:trPr>
          <w:trHeight w:val="300"/>
        </w:trPr>
        <w:tc>
          <w:tcPr>
            <w:tcW w:w="1200" w:type="dxa"/>
            <w:vMerge/>
            <w:tcBorders>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spacing w:line="240" w:lineRule="auto"/>
              <w:rPr>
                <w:rFonts w:eastAsia="Times New Roman"/>
                <w:lang w:val="es-ES_tradnl" w:eastAsia="es-ES_tradnl"/>
              </w:rPr>
            </w:pPr>
          </w:p>
        </w:tc>
        <w:tc>
          <w:tcPr>
            <w:tcW w:w="2340" w:type="dxa"/>
            <w:vMerge/>
            <w:tcBorders>
              <w:left w:val="nil"/>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Más de </w:t>
            </w:r>
            <w:r>
              <w:rPr>
                <w:rFonts w:eastAsia="Times New Roman"/>
                <w:lang w:val="es-ES_tradnl" w:eastAsia="es-ES_tradnl"/>
              </w:rPr>
              <w:t>2014</w:t>
            </w:r>
            <w:r w:rsidRPr="00156B8D">
              <w:rPr>
                <w:rFonts w:eastAsia="Times New Roman"/>
                <w:lang w:val="es-ES_tradnl" w:eastAsia="es-ES_tradnl"/>
              </w:rPr>
              <w:t xml:space="preserve"> </w:t>
            </w:r>
            <w:r>
              <w:rPr>
                <w:rFonts w:eastAsia="Times New Roman"/>
                <w:color w:val="4F81BD"/>
                <w:lang w:val="es-ES_tradnl" w:eastAsia="es-ES_tradnl"/>
              </w:rPr>
              <w:t>(29.2</w:t>
            </w:r>
            <w:r w:rsidRPr="00156B8D">
              <w:rPr>
                <w:rFonts w:eastAsia="Times New Roman"/>
                <w:color w:val="4F81BD"/>
                <w:lang w:val="es-ES_tradnl" w:eastAsia="es-ES_tradnl"/>
              </w:rPr>
              <w:t>)</w:t>
            </w:r>
          </w:p>
        </w:tc>
      </w:tr>
      <w:tr w:rsidR="003B73A1" w:rsidRPr="00156B8D" w:rsidTr="00771128">
        <w:trPr>
          <w:trHeight w:val="300"/>
        </w:trPr>
        <w:tc>
          <w:tcPr>
            <w:tcW w:w="1200" w:type="dxa"/>
            <w:vMerge w:val="restart"/>
            <w:tcBorders>
              <w:top w:val="single" w:sz="8" w:space="0" w:color="auto"/>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jc w:val="center"/>
              <w:rPr>
                <w:rFonts w:eastAsia="Times New Roman"/>
                <w:lang w:val="es-ES_tradnl" w:eastAsia="es-ES_tradnl"/>
              </w:rPr>
            </w:pPr>
            <w:r>
              <w:t>OPCIÓN</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Solo números</w:t>
            </w:r>
          </w:p>
        </w:tc>
        <w:tc>
          <w:tcPr>
            <w:tcW w:w="2920"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sidRPr="00156B8D">
              <w:rPr>
                <w:rFonts w:eastAsia="Times New Roman"/>
                <w:lang w:val="es-ES_tradnl" w:eastAsia="es-ES_tradnl"/>
              </w:rPr>
              <w:t xml:space="preserve">Todos números </w:t>
            </w:r>
            <w:r>
              <w:rPr>
                <w:rFonts w:eastAsia="Times New Roman"/>
                <w:color w:val="4F81BD"/>
                <w:lang w:val="es-ES_tradnl" w:eastAsia="es-ES_tradnl"/>
              </w:rPr>
              <w:t>(14</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Algún carácter no numérico</w:t>
            </w:r>
            <w:r w:rsidRPr="00156B8D">
              <w:rPr>
                <w:rFonts w:eastAsia="Times New Roman"/>
                <w:lang w:val="es-ES_tradnl" w:eastAsia="es-ES_tradnl"/>
              </w:rPr>
              <w:t xml:space="preserve"> </w:t>
            </w:r>
            <w:r>
              <w:rPr>
                <w:rFonts w:eastAsia="Times New Roman"/>
                <w:color w:val="4F81BD"/>
                <w:lang w:val="es-ES_tradnl" w:eastAsia="es-ES_tradnl"/>
              </w:rPr>
              <w:t>(30</w:t>
            </w:r>
            <w:r w:rsidRPr="00156B8D">
              <w:rPr>
                <w:rFonts w:eastAsia="Times New Roman"/>
                <w:color w:val="4F81BD"/>
                <w:lang w:val="es-ES_tradnl" w:eastAsia="es-ES_tradnl"/>
              </w:rPr>
              <w:t>)</w:t>
            </w:r>
          </w:p>
        </w:tc>
      </w:tr>
      <w:tr w:rsidR="003B73A1" w:rsidRPr="00156B8D" w:rsidTr="00771128">
        <w:trPr>
          <w:trHeight w:val="336"/>
        </w:trPr>
        <w:tc>
          <w:tcPr>
            <w:tcW w:w="1200" w:type="dxa"/>
            <w:vMerge/>
            <w:tcBorders>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jc w:val="center"/>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1</w:t>
            </w:r>
            <w:r w:rsidRPr="00156B8D">
              <w:rPr>
                <w:rFonts w:eastAsia="Times New Roman"/>
                <w:lang w:val="es-ES_tradnl" w:eastAsia="es-ES_tradnl"/>
              </w:rPr>
              <w:t xml:space="preserve"> </w:t>
            </w:r>
            <w:r>
              <w:rPr>
                <w:rFonts w:eastAsia="Times New Roman"/>
                <w:lang w:val="es-ES_tradnl" w:eastAsia="es-ES_tradnl"/>
              </w:rPr>
              <w:t>dígito</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1</w:t>
            </w:r>
            <w:r w:rsidRPr="00156B8D">
              <w:rPr>
                <w:rFonts w:eastAsia="Times New Roman"/>
                <w:lang w:val="es-ES_tradnl" w:eastAsia="es-ES_tradnl"/>
              </w:rPr>
              <w:t xml:space="preserve"> </w:t>
            </w:r>
            <w:r>
              <w:rPr>
                <w:rFonts w:eastAsia="Times New Roman"/>
                <w:lang w:val="es-ES_tradnl" w:eastAsia="es-ES_tradnl"/>
              </w:rPr>
              <w:t>dígito</w:t>
            </w:r>
            <w:r w:rsidRPr="00156B8D">
              <w:rPr>
                <w:rFonts w:eastAsia="Times New Roman"/>
                <w:lang w:val="es-ES_tradnl" w:eastAsia="es-ES_tradnl"/>
              </w:rPr>
              <w:t xml:space="preserve"> </w:t>
            </w:r>
            <w:r>
              <w:rPr>
                <w:rFonts w:eastAsia="Times New Roman"/>
                <w:color w:val="4F81BD"/>
                <w:lang w:val="es-ES_tradnl" w:eastAsia="es-ES_tradnl"/>
              </w:rPr>
              <w:t>(15</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un</w:t>
            </w:r>
            <w:r w:rsidRPr="00156B8D">
              <w:rPr>
                <w:rFonts w:eastAsia="Times New Roman"/>
                <w:lang w:val="es-ES_tradnl" w:eastAsia="es-ES_tradnl"/>
              </w:rPr>
              <w:t xml:space="preserve"> </w:t>
            </w:r>
            <w:r>
              <w:rPr>
                <w:rFonts w:eastAsia="Times New Roman"/>
                <w:lang w:val="es-ES_tradnl" w:eastAsia="es-ES_tradnl"/>
              </w:rPr>
              <w:t>dígito</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31.1</w:t>
            </w:r>
            <w:r w:rsidRPr="00156B8D">
              <w:rPr>
                <w:rFonts w:eastAsia="Times New Roman"/>
                <w:color w:val="4F81BD"/>
                <w:lang w:val="es-ES_tradnl" w:eastAsia="es-ES_tradnl"/>
              </w:rPr>
              <w:t>)</w:t>
            </w:r>
          </w:p>
        </w:tc>
      </w:tr>
      <w:tr w:rsidR="003B73A1" w:rsidRPr="00156B8D" w:rsidTr="00771128">
        <w:trPr>
          <w:trHeight w:val="313"/>
        </w:trPr>
        <w:tc>
          <w:tcPr>
            <w:tcW w:w="1200" w:type="dxa"/>
            <w:vMerge/>
            <w:tcBorders>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jc w:val="center"/>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Más de un</w:t>
            </w:r>
            <w:r w:rsidRPr="00156B8D">
              <w:rPr>
                <w:rFonts w:eastAsia="Times New Roman"/>
                <w:lang w:val="es-ES_tradnl" w:eastAsia="es-ES_tradnl"/>
              </w:rPr>
              <w:t xml:space="preserve"> </w:t>
            </w:r>
            <w:r>
              <w:rPr>
                <w:rFonts w:eastAsia="Times New Roman"/>
                <w:lang w:val="es-ES_tradnl" w:eastAsia="es-ES_tradnl"/>
              </w:rPr>
              <w:t>dígito</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31.2</w:t>
            </w:r>
            <w:r w:rsidRPr="00156B8D">
              <w:rPr>
                <w:rFonts w:eastAsia="Times New Roman"/>
                <w:color w:val="4F81BD"/>
                <w:lang w:val="es-ES_tradnl" w:eastAsia="es-ES_tradnl"/>
              </w:rPr>
              <w:t>)</w:t>
            </w:r>
          </w:p>
        </w:tc>
      </w:tr>
      <w:tr w:rsidR="003B73A1" w:rsidRPr="00156B8D" w:rsidTr="00771128">
        <w:trPr>
          <w:trHeight w:val="385"/>
        </w:trPr>
        <w:tc>
          <w:tcPr>
            <w:tcW w:w="1200" w:type="dxa"/>
            <w:vMerge/>
            <w:tcBorders>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spacing w:line="240" w:lineRule="auto"/>
              <w:jc w:val="center"/>
              <w:rPr>
                <w:rFonts w:eastAsia="Times New Roman"/>
                <w:lang w:val="es-ES_tradnl" w:eastAsia="es-ES_tradnl"/>
              </w:rPr>
            </w:pPr>
          </w:p>
        </w:tc>
        <w:tc>
          <w:tcPr>
            <w:tcW w:w="2340" w:type="dxa"/>
            <w:vMerge w:val="restart"/>
            <w:tcBorders>
              <w:top w:val="single" w:sz="8" w:space="0" w:color="auto"/>
              <w:left w:val="nil"/>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E</w:t>
            </w:r>
            <w:r w:rsidRPr="00156B8D">
              <w:rPr>
                <w:rFonts w:eastAsia="Times New Roman"/>
                <w:lang w:val="es-ES_tradnl" w:eastAsia="es-ES_tradnl"/>
              </w:rPr>
              <w:t xml:space="preserve">ntre </w:t>
            </w:r>
            <w:r>
              <w:t>1 y 7</w:t>
            </w:r>
          </w:p>
        </w:tc>
        <w:tc>
          <w:tcPr>
            <w:tcW w:w="2920" w:type="dxa"/>
            <w:vMerge w:val="restart"/>
            <w:tcBorders>
              <w:top w:val="single" w:sz="8" w:space="0" w:color="auto"/>
              <w:left w:val="nil"/>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Entre 1</w:t>
            </w:r>
            <w:r w:rsidRPr="00156B8D">
              <w:rPr>
                <w:rFonts w:eastAsia="Times New Roman"/>
                <w:lang w:val="es-ES_tradnl" w:eastAsia="es-ES_tradnl"/>
              </w:rPr>
              <w:t xml:space="preserve"> </w:t>
            </w:r>
            <w:r>
              <w:rPr>
                <w:rFonts w:eastAsia="Times New Roman"/>
                <w:lang w:val="es-ES_tradnl" w:eastAsia="es-ES_tradnl"/>
              </w:rPr>
              <w:t xml:space="preserve">y 7 </w:t>
            </w:r>
            <w:r>
              <w:rPr>
                <w:rFonts w:eastAsia="Times New Roman"/>
                <w:color w:val="4F81BD"/>
                <w:lang w:val="es-ES_tradnl" w:eastAsia="es-ES_tradnl"/>
              </w:rPr>
              <w:t>(16</w:t>
            </w:r>
            <w:r w:rsidRPr="00156B8D">
              <w:rPr>
                <w:rFonts w:eastAsia="Times New Roman"/>
                <w:color w:val="4F81BD"/>
                <w:lang w:val="es-ES_tradnl" w:eastAsia="es-ES_tradnl"/>
              </w:rPr>
              <w:t>)</w:t>
            </w: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Pr="00156B8D" w:rsidRDefault="003B73A1" w:rsidP="00771128">
            <w:pPr>
              <w:spacing w:line="240" w:lineRule="auto"/>
              <w:rPr>
                <w:rFonts w:eastAsia="Times New Roman"/>
                <w:lang w:val="es-ES_tradnl" w:eastAsia="es-ES_tradnl"/>
              </w:rPr>
            </w:pPr>
            <w:r>
              <w:rPr>
                <w:rFonts w:eastAsia="Times New Roman"/>
                <w:lang w:val="es-ES_tradnl" w:eastAsia="es-ES_tradnl"/>
              </w:rPr>
              <w:t>Menos de uno</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32.1</w:t>
            </w:r>
            <w:r w:rsidRPr="00156B8D">
              <w:rPr>
                <w:rFonts w:eastAsia="Times New Roman"/>
                <w:color w:val="4F81BD"/>
                <w:lang w:val="es-ES_tradnl" w:eastAsia="es-ES_tradnl"/>
              </w:rPr>
              <w:t>)</w:t>
            </w:r>
          </w:p>
        </w:tc>
      </w:tr>
      <w:tr w:rsidR="003B73A1" w:rsidRPr="00156B8D" w:rsidTr="00771128">
        <w:trPr>
          <w:trHeight w:val="359"/>
        </w:trPr>
        <w:tc>
          <w:tcPr>
            <w:tcW w:w="1200" w:type="dxa"/>
            <w:vMerge/>
            <w:tcBorders>
              <w:left w:val="single" w:sz="8" w:space="0" w:color="auto"/>
              <w:bottom w:val="single" w:sz="8" w:space="0" w:color="auto"/>
              <w:right w:val="single" w:sz="8" w:space="0" w:color="auto"/>
            </w:tcBorders>
            <w:shd w:val="clear" w:color="auto" w:fill="C6D9F1"/>
            <w:vAlign w:val="center"/>
            <w:hideMark/>
          </w:tcPr>
          <w:p w:rsidR="003B73A1" w:rsidRPr="00156B8D" w:rsidRDefault="003B73A1" w:rsidP="00771128">
            <w:pPr>
              <w:spacing w:line="240" w:lineRule="auto"/>
              <w:jc w:val="center"/>
              <w:rPr>
                <w:rFonts w:eastAsia="Times New Roman"/>
                <w:lang w:val="es-ES_tradnl" w:eastAsia="es-ES_tradnl"/>
              </w:rPr>
            </w:pPr>
          </w:p>
        </w:tc>
        <w:tc>
          <w:tcPr>
            <w:tcW w:w="234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2920" w:type="dxa"/>
            <w:vMerge/>
            <w:tcBorders>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p>
        </w:tc>
        <w:tc>
          <w:tcPr>
            <w:tcW w:w="3053" w:type="dxa"/>
            <w:tcBorders>
              <w:top w:val="single" w:sz="8" w:space="0" w:color="auto"/>
              <w:left w:val="nil"/>
              <w:bottom w:val="single" w:sz="8" w:space="0" w:color="auto"/>
              <w:right w:val="single" w:sz="8" w:space="0" w:color="auto"/>
            </w:tcBorders>
            <w:shd w:val="clear" w:color="auto" w:fill="auto"/>
            <w:noWrap/>
            <w:vAlign w:val="center"/>
            <w:hideMark/>
          </w:tcPr>
          <w:p w:rsidR="003B73A1" w:rsidRDefault="003B73A1" w:rsidP="00771128">
            <w:pPr>
              <w:spacing w:line="240" w:lineRule="auto"/>
              <w:rPr>
                <w:rFonts w:eastAsia="Times New Roman"/>
                <w:lang w:val="es-ES_tradnl" w:eastAsia="es-ES_tradnl"/>
              </w:rPr>
            </w:pPr>
            <w:r>
              <w:rPr>
                <w:rFonts w:eastAsia="Times New Roman"/>
                <w:lang w:val="es-ES_tradnl" w:eastAsia="es-ES_tradnl"/>
              </w:rPr>
              <w:t>Más de 7</w:t>
            </w:r>
            <w:r w:rsidRPr="00156B8D">
              <w:rPr>
                <w:rFonts w:eastAsia="Times New Roman"/>
                <w:lang w:val="es-ES_tradnl" w:eastAsia="es-ES_tradnl"/>
              </w:rPr>
              <w:t xml:space="preserve"> </w:t>
            </w:r>
            <w:r w:rsidRPr="00156B8D">
              <w:rPr>
                <w:rFonts w:eastAsia="Times New Roman"/>
                <w:color w:val="4F81BD"/>
                <w:lang w:val="es-ES_tradnl" w:eastAsia="es-ES_tradnl"/>
              </w:rPr>
              <w:t>(</w:t>
            </w:r>
            <w:r>
              <w:rPr>
                <w:rFonts w:eastAsia="Times New Roman"/>
                <w:color w:val="4F81BD"/>
                <w:lang w:val="es-ES_tradnl" w:eastAsia="es-ES_tradnl"/>
              </w:rPr>
              <w:t>32.2</w:t>
            </w:r>
            <w:r w:rsidRPr="00156B8D">
              <w:rPr>
                <w:rFonts w:eastAsia="Times New Roman"/>
                <w:color w:val="4F81BD"/>
                <w:lang w:val="es-ES_tradnl" w:eastAsia="es-ES_tradnl"/>
              </w:rPr>
              <w:t>)</w:t>
            </w:r>
          </w:p>
        </w:tc>
      </w:tr>
    </w:tbl>
    <w:p w:rsidR="003B73A1" w:rsidRDefault="003B73A1" w:rsidP="003B73A1">
      <w:pPr>
        <w:rPr>
          <w:b/>
          <w:u w:val="single"/>
        </w:rPr>
      </w:pPr>
    </w:p>
    <w:p w:rsidR="003B73A1" w:rsidRDefault="003B73A1" w:rsidP="003B73A1">
      <w:pPr>
        <w:rPr>
          <w:b/>
          <w:u w:val="single"/>
        </w:rPr>
      </w:pPr>
    </w:p>
    <w:p w:rsidR="003B73A1" w:rsidRPr="00AC52D8" w:rsidRDefault="003B73A1" w:rsidP="003B73A1">
      <w:pPr>
        <w:rPr>
          <w:b/>
          <w:u w:val="single"/>
        </w:rPr>
      </w:pPr>
      <w:r w:rsidRPr="00AC52D8">
        <w:rPr>
          <w:b/>
          <w:u w:val="single"/>
        </w:rPr>
        <w:t>Batería de pruebas</w:t>
      </w:r>
    </w:p>
    <w:tbl>
      <w:tblPr>
        <w:tblW w:w="8342" w:type="dxa"/>
        <w:tblInd w:w="55" w:type="dxa"/>
        <w:tblCellMar>
          <w:left w:w="70" w:type="dxa"/>
          <w:right w:w="70" w:type="dxa"/>
        </w:tblCellMar>
        <w:tblLook w:val="04A0"/>
      </w:tblPr>
      <w:tblGrid>
        <w:gridCol w:w="1853"/>
        <w:gridCol w:w="1320"/>
        <w:gridCol w:w="1320"/>
        <w:gridCol w:w="2920"/>
        <w:gridCol w:w="1080"/>
      </w:tblGrid>
      <w:tr w:rsidR="003B73A1" w:rsidRPr="00AC52D8" w:rsidTr="00771128">
        <w:trPr>
          <w:trHeight w:val="402"/>
        </w:trPr>
        <w:tc>
          <w:tcPr>
            <w:tcW w:w="4342" w:type="dxa"/>
            <w:gridSpan w:val="3"/>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Caso</w:t>
            </w:r>
          </w:p>
        </w:tc>
        <w:tc>
          <w:tcPr>
            <w:tcW w:w="292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Clases cubiertas</w:t>
            </w:r>
          </w:p>
        </w:tc>
        <w:tc>
          <w:tcPr>
            <w:tcW w:w="108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Salida esperada</w:t>
            </w:r>
          </w:p>
        </w:tc>
      </w:tr>
      <w:tr w:rsidR="003B73A1" w:rsidRPr="00AC52D8" w:rsidTr="00771128">
        <w:trPr>
          <w:trHeight w:val="300"/>
        </w:trPr>
        <w:tc>
          <w:tcPr>
            <w:tcW w:w="1702" w:type="dxa"/>
            <w:tcBorders>
              <w:top w:val="nil"/>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ISBN</w:t>
            </w:r>
          </w:p>
        </w:tc>
        <w:tc>
          <w:tcPr>
            <w:tcW w:w="1320" w:type="dxa"/>
            <w:tcBorders>
              <w:top w:val="nil"/>
              <w:left w:val="nil"/>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TITULO</w:t>
            </w:r>
          </w:p>
        </w:tc>
        <w:tc>
          <w:tcPr>
            <w:tcW w:w="1320" w:type="dxa"/>
            <w:tcBorders>
              <w:top w:val="nil"/>
              <w:left w:val="nil"/>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AUTOR</w:t>
            </w:r>
          </w:p>
        </w:tc>
        <w:tc>
          <w:tcPr>
            <w:tcW w:w="2920" w:type="dxa"/>
            <w:vMerge/>
            <w:tcBorders>
              <w:top w:val="single" w:sz="8" w:space="0" w:color="auto"/>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r>
      <w:tr w:rsidR="003B73A1" w:rsidRPr="00AC52D8" w:rsidTr="00771128">
        <w:trPr>
          <w:trHeight w:val="300"/>
        </w:trPr>
        <w:tc>
          <w:tcPr>
            <w:tcW w:w="1702"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1</w:t>
            </w:r>
            <w:r>
              <w:rPr>
                <w:rFonts w:eastAsia="Times New Roman"/>
                <w:lang w:val="es-ES_tradnl" w:eastAsia="es-ES_tradnl"/>
              </w:rPr>
              <w:t>234567890123</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Max</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1, 2, 3, 4, 5, 6</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1702" w:type="dxa"/>
            <w:tcBorders>
              <w:top w:val="single" w:sz="4" w:space="0" w:color="auto"/>
              <w:left w:val="single" w:sz="8" w:space="0" w:color="auto"/>
              <w:bottom w:val="single" w:sz="4" w:space="0" w:color="auto"/>
              <w:right w:val="single" w:sz="8" w:space="0" w:color="auto"/>
              <w:tr2bl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Este el mejor libro del mundo!</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Javier Hernán Cuelli de Ferrer</w:t>
            </w:r>
          </w:p>
        </w:tc>
        <w:tc>
          <w:tcPr>
            <w:tcW w:w="292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2, 3, 4, 5, 6</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1702"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123456789</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 "</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Ma</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17.1, 19.1, 21.1</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702"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12345678901234</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Este el mejor libro del mundo!!</w:t>
            </w: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Javier Hernán Cuelli de Ferrerr</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17.2, 19.2, 21.2</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702"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"&amp;#$"</w:t>
            </w:r>
          </w:p>
        </w:tc>
        <w:tc>
          <w:tcPr>
            <w:tcW w:w="1320" w:type="dxa"/>
            <w:tcBorders>
              <w:top w:val="single" w:sz="4" w:space="0" w:color="auto"/>
              <w:left w:val="nil"/>
              <w:bottom w:val="single" w:sz="4" w:space="0" w:color="auto"/>
              <w:right w:val="single" w:sz="8" w:space="0" w:color="auto"/>
              <w:tr2bl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"&amp;#$"</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18, 19</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702" w:type="dxa"/>
            <w:tcBorders>
              <w:top w:val="single" w:sz="4" w:space="0" w:color="auto"/>
              <w:left w:val="single" w:sz="8" w:space="0" w:color="auto"/>
              <w:bottom w:val="single" w:sz="4" w:space="0" w:color="auto"/>
              <w:right w:val="single" w:sz="8" w:space="0" w:color="auto"/>
              <w:tr2bl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20" w:type="dxa"/>
            <w:tcBorders>
              <w:top w:val="single" w:sz="4" w:space="0" w:color="auto"/>
              <w:left w:val="nil"/>
              <w:bottom w:val="single" w:sz="4" w:space="0" w:color="auto"/>
              <w:right w:val="single" w:sz="8" w:space="0" w:color="auto"/>
              <w:tr2bl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Cuelli 10</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20</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bl>
    <w:p w:rsidR="003B73A1" w:rsidRDefault="003B73A1" w:rsidP="003B73A1"/>
    <w:p w:rsidR="00210EB8" w:rsidRDefault="00210EB8" w:rsidP="003B73A1"/>
    <w:p w:rsidR="00210EB8" w:rsidRDefault="00210EB8" w:rsidP="003B73A1"/>
    <w:p w:rsidR="00210EB8" w:rsidRDefault="00210EB8" w:rsidP="003B73A1"/>
    <w:p w:rsidR="003B73A1" w:rsidRDefault="003B73A1" w:rsidP="003B73A1"/>
    <w:tbl>
      <w:tblPr>
        <w:tblW w:w="8101" w:type="dxa"/>
        <w:tblInd w:w="55" w:type="dxa"/>
        <w:tblCellMar>
          <w:left w:w="70" w:type="dxa"/>
          <w:right w:w="70" w:type="dxa"/>
        </w:tblCellMar>
        <w:tblLook w:val="04A0"/>
      </w:tblPr>
      <w:tblGrid>
        <w:gridCol w:w="1367"/>
        <w:gridCol w:w="1367"/>
        <w:gridCol w:w="1367"/>
        <w:gridCol w:w="2920"/>
        <w:gridCol w:w="1080"/>
      </w:tblGrid>
      <w:tr w:rsidR="003B73A1" w:rsidRPr="00AC52D8" w:rsidTr="00771128">
        <w:trPr>
          <w:trHeight w:val="402"/>
        </w:trPr>
        <w:tc>
          <w:tcPr>
            <w:tcW w:w="4101" w:type="dxa"/>
            <w:gridSpan w:val="3"/>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lastRenderedPageBreak/>
              <w:t>Caso</w:t>
            </w:r>
          </w:p>
        </w:tc>
        <w:tc>
          <w:tcPr>
            <w:tcW w:w="292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Clases cubiertas</w:t>
            </w:r>
          </w:p>
        </w:tc>
        <w:tc>
          <w:tcPr>
            <w:tcW w:w="1080" w:type="dxa"/>
            <w:vMerge w:val="restart"/>
            <w:tcBorders>
              <w:top w:val="single" w:sz="8" w:space="0" w:color="auto"/>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Salida esperada</w:t>
            </w:r>
          </w:p>
        </w:tc>
      </w:tr>
      <w:tr w:rsidR="003B73A1" w:rsidRPr="00AC52D8" w:rsidTr="00771128">
        <w:trPr>
          <w:trHeight w:val="300"/>
        </w:trPr>
        <w:tc>
          <w:tcPr>
            <w:tcW w:w="1367" w:type="dxa"/>
            <w:tcBorders>
              <w:top w:val="nil"/>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EDITORIAL</w:t>
            </w:r>
          </w:p>
        </w:tc>
        <w:tc>
          <w:tcPr>
            <w:tcW w:w="1367" w:type="dxa"/>
            <w:tcBorders>
              <w:top w:val="nil"/>
              <w:left w:val="nil"/>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EDICIÓN</w:t>
            </w:r>
          </w:p>
        </w:tc>
        <w:tc>
          <w:tcPr>
            <w:tcW w:w="1367" w:type="dxa"/>
            <w:tcBorders>
              <w:top w:val="nil"/>
              <w:left w:val="nil"/>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AÑO</w:t>
            </w:r>
          </w:p>
        </w:tc>
        <w:tc>
          <w:tcPr>
            <w:tcW w:w="2920" w:type="dxa"/>
            <w:vMerge/>
            <w:tcBorders>
              <w:top w:val="single" w:sz="8" w:space="0" w:color="auto"/>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c>
          <w:tcPr>
            <w:tcW w:w="1080" w:type="dxa"/>
            <w:vMerge/>
            <w:tcBorders>
              <w:top w:val="single" w:sz="8" w:space="0" w:color="auto"/>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r>
      <w:tr w:rsidR="003B73A1" w:rsidRPr="00AC52D8" w:rsidTr="00771128">
        <w:trPr>
          <w:trHeight w:val="300"/>
        </w:trPr>
        <w:tc>
          <w:tcPr>
            <w:tcW w:w="1367"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1</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1</w:t>
            </w:r>
            <w:r>
              <w:rPr>
                <w:rFonts w:eastAsia="Times New Roman"/>
                <w:lang w:val="es-ES_tradnl" w:eastAsia="es-ES_tradnl"/>
              </w:rPr>
              <w:t>600</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7, 8, 9, 10, 11, 13</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1367"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Editorial la rompe del mundo!!</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999999</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2014</w:t>
            </w:r>
          </w:p>
        </w:tc>
        <w:tc>
          <w:tcPr>
            <w:tcW w:w="292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7, 8, 9, 10, 11, 13</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1367"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 "</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 "</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201</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23.1, 25.1, 28.1</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367"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Editorial la rompe del mundo2!!</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1234567</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20144</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23.2, 25.2, 28.2</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367" w:type="dxa"/>
            <w:tcBorders>
              <w:top w:val="single" w:sz="4" w:space="0" w:color="auto"/>
              <w:left w:val="single" w:sz="8" w:space="0" w:color="auto"/>
              <w:bottom w:val="single" w:sz="8" w:space="0" w:color="auto"/>
              <w:right w:val="single" w:sz="8" w:space="0" w:color="auto"/>
              <w:tr2bl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1A</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200c</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24, 27</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367" w:type="dxa"/>
            <w:tcBorders>
              <w:top w:val="single" w:sz="8" w:space="0" w:color="auto"/>
              <w:left w:val="single" w:sz="8" w:space="0" w:color="auto"/>
              <w:bottom w:val="single" w:sz="4" w:space="0" w:color="auto"/>
              <w:right w:val="single" w:sz="8" w:space="0" w:color="auto"/>
              <w:tr2bl w:val="single" w:sz="4"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0</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1599</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26.1, 29.1</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1367" w:type="dxa"/>
            <w:tcBorders>
              <w:top w:val="single" w:sz="4" w:space="0" w:color="auto"/>
              <w:left w:val="single" w:sz="8" w:space="0" w:color="auto"/>
              <w:bottom w:val="single" w:sz="4" w:space="0" w:color="auto"/>
              <w:right w:val="single" w:sz="8" w:space="0" w:color="auto"/>
              <w:tr2bl w:val="single" w:sz="4"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1000000</w:t>
            </w:r>
          </w:p>
        </w:tc>
        <w:tc>
          <w:tcPr>
            <w:tcW w:w="1367"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2015</w:t>
            </w:r>
          </w:p>
        </w:tc>
        <w:tc>
          <w:tcPr>
            <w:tcW w:w="292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26.2, 29.2</w:t>
            </w:r>
          </w:p>
        </w:tc>
        <w:tc>
          <w:tcPr>
            <w:tcW w:w="108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bl>
    <w:p w:rsidR="003B73A1" w:rsidRDefault="003B73A1" w:rsidP="003B73A1"/>
    <w:tbl>
      <w:tblPr>
        <w:tblW w:w="8101" w:type="dxa"/>
        <w:tblInd w:w="55" w:type="dxa"/>
        <w:tblCellMar>
          <w:left w:w="70" w:type="dxa"/>
          <w:right w:w="70" w:type="dxa"/>
        </w:tblCellMar>
        <w:tblLook w:val="04A0"/>
      </w:tblPr>
      <w:tblGrid>
        <w:gridCol w:w="4101"/>
        <w:gridCol w:w="2860"/>
        <w:gridCol w:w="1140"/>
      </w:tblGrid>
      <w:tr w:rsidR="003B73A1" w:rsidRPr="00AC52D8" w:rsidTr="00771128">
        <w:trPr>
          <w:trHeight w:val="402"/>
        </w:trPr>
        <w:tc>
          <w:tcPr>
            <w:tcW w:w="4101" w:type="dxa"/>
            <w:tcBorders>
              <w:top w:val="single" w:sz="8" w:space="0" w:color="auto"/>
              <w:left w:val="single" w:sz="8" w:space="0" w:color="auto"/>
              <w:bottom w:val="single" w:sz="8" w:space="0" w:color="auto"/>
              <w:right w:val="single" w:sz="8" w:space="0" w:color="000000"/>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Caso</w:t>
            </w:r>
          </w:p>
        </w:tc>
        <w:tc>
          <w:tcPr>
            <w:tcW w:w="2860" w:type="dxa"/>
            <w:vMerge w:val="restart"/>
            <w:tcBorders>
              <w:top w:val="single" w:sz="8" w:space="0" w:color="auto"/>
              <w:left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Clases cubiertas</w:t>
            </w:r>
          </w:p>
        </w:tc>
        <w:tc>
          <w:tcPr>
            <w:tcW w:w="1140" w:type="dxa"/>
            <w:vMerge w:val="restart"/>
            <w:tcBorders>
              <w:top w:val="single" w:sz="8" w:space="0" w:color="auto"/>
              <w:left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rsidRPr="00AC52D8">
              <w:rPr>
                <w:rFonts w:eastAsia="Times New Roman"/>
                <w:lang w:val="es-ES_tradnl" w:eastAsia="es-ES_tradnl"/>
              </w:rPr>
              <w:t>Salida esperada</w:t>
            </w:r>
          </w:p>
        </w:tc>
      </w:tr>
      <w:tr w:rsidR="003B73A1" w:rsidRPr="00AC52D8" w:rsidTr="00771128">
        <w:trPr>
          <w:trHeight w:val="300"/>
        </w:trPr>
        <w:tc>
          <w:tcPr>
            <w:tcW w:w="4101" w:type="dxa"/>
            <w:tcBorders>
              <w:top w:val="nil"/>
              <w:left w:val="single" w:sz="8" w:space="0" w:color="auto"/>
              <w:bottom w:val="single" w:sz="8" w:space="0" w:color="auto"/>
              <w:right w:val="single" w:sz="8" w:space="0" w:color="auto"/>
            </w:tcBorders>
            <w:shd w:val="clear" w:color="000000" w:fill="B8CCE4"/>
            <w:noWrap/>
            <w:vAlign w:val="center"/>
            <w:hideMark/>
          </w:tcPr>
          <w:p w:rsidR="003B73A1" w:rsidRPr="00AC52D8" w:rsidRDefault="003B73A1" w:rsidP="00771128">
            <w:pPr>
              <w:spacing w:line="240" w:lineRule="auto"/>
              <w:jc w:val="center"/>
              <w:rPr>
                <w:rFonts w:eastAsia="Times New Roman"/>
                <w:lang w:val="es-ES_tradnl" w:eastAsia="es-ES_tradnl"/>
              </w:rPr>
            </w:pPr>
            <w:r>
              <w:t>OPCIÓN</w:t>
            </w:r>
          </w:p>
        </w:tc>
        <w:tc>
          <w:tcPr>
            <w:tcW w:w="2860" w:type="dxa"/>
            <w:vMerge/>
            <w:tcBorders>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c>
          <w:tcPr>
            <w:tcW w:w="1140" w:type="dxa"/>
            <w:vMerge/>
            <w:tcBorders>
              <w:left w:val="single" w:sz="8" w:space="0" w:color="auto"/>
              <w:bottom w:val="single" w:sz="8" w:space="0" w:color="auto"/>
              <w:right w:val="single" w:sz="8" w:space="0" w:color="auto"/>
            </w:tcBorders>
            <w:vAlign w:val="center"/>
            <w:hideMark/>
          </w:tcPr>
          <w:p w:rsidR="003B73A1" w:rsidRPr="00AC52D8" w:rsidRDefault="003B73A1" w:rsidP="00771128">
            <w:pPr>
              <w:spacing w:line="240" w:lineRule="auto"/>
              <w:rPr>
                <w:rFonts w:eastAsia="Times New Roman"/>
                <w:lang w:val="es-ES_tradnl" w:eastAsia="es-ES_tradnl"/>
              </w:rPr>
            </w:pP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w:t>
            </w:r>
          </w:p>
        </w:tc>
        <w:tc>
          <w:tcPr>
            <w:tcW w:w="286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2</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Default="003B73A1" w:rsidP="00771128">
            <w:pPr>
              <w:spacing w:line="240" w:lineRule="auto"/>
              <w:jc w:val="center"/>
              <w:rPr>
                <w:rFonts w:eastAsia="Times New Roman"/>
                <w:lang w:val="es-ES_tradnl" w:eastAsia="es-ES_tradnl"/>
              </w:rPr>
            </w:pPr>
            <w:r>
              <w:rPr>
                <w:rFonts w:eastAsia="Times New Roman"/>
                <w:lang w:val="es-ES_tradnl" w:eastAsia="es-ES_tradnl"/>
              </w:rPr>
              <w:t>3</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Default="003B73A1" w:rsidP="00771128">
            <w:pPr>
              <w:spacing w:line="240" w:lineRule="auto"/>
              <w:jc w:val="center"/>
              <w:rPr>
                <w:rFonts w:eastAsia="Times New Roman"/>
                <w:lang w:val="es-ES_tradnl" w:eastAsia="es-ES_tradnl"/>
              </w:rPr>
            </w:pPr>
            <w:r>
              <w:rPr>
                <w:rFonts w:eastAsia="Times New Roman"/>
                <w:lang w:val="es-ES_tradnl" w:eastAsia="es-ES_tradnl"/>
              </w:rPr>
              <w:t>4</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Default="003B73A1" w:rsidP="00771128">
            <w:pPr>
              <w:spacing w:line="240" w:lineRule="auto"/>
              <w:jc w:val="center"/>
              <w:rPr>
                <w:rFonts w:eastAsia="Times New Roman"/>
                <w:lang w:val="es-ES_tradnl" w:eastAsia="es-ES_tradnl"/>
              </w:rPr>
            </w:pPr>
            <w:r>
              <w:rPr>
                <w:rFonts w:eastAsia="Times New Roman"/>
                <w:lang w:val="es-ES_tradnl" w:eastAsia="es-ES_tradnl"/>
              </w:rPr>
              <w:t>5</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Default="003B73A1" w:rsidP="00771128">
            <w:pPr>
              <w:spacing w:line="240" w:lineRule="auto"/>
              <w:jc w:val="center"/>
              <w:rPr>
                <w:rFonts w:eastAsia="Times New Roman"/>
                <w:lang w:val="es-ES_tradnl" w:eastAsia="es-ES_tradnl"/>
              </w:rPr>
            </w:pPr>
            <w:r>
              <w:rPr>
                <w:rFonts w:eastAsia="Times New Roman"/>
                <w:lang w:val="es-ES_tradnl" w:eastAsia="es-ES_tradnl"/>
              </w:rPr>
              <w:t>6</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Default="003B73A1" w:rsidP="00771128">
            <w:pPr>
              <w:spacing w:line="240" w:lineRule="auto"/>
              <w:jc w:val="center"/>
              <w:rPr>
                <w:rFonts w:eastAsia="Times New Roman"/>
                <w:lang w:val="es-ES_tradnl" w:eastAsia="es-ES_tradnl"/>
              </w:rPr>
            </w:pPr>
            <w:r>
              <w:rPr>
                <w:rFonts w:eastAsia="Times New Roman"/>
                <w:lang w:val="es-ES_tradnl" w:eastAsia="es-ES_tradnl"/>
              </w:rPr>
              <w:t>7</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14, 15, 16</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Ok</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&amp;</w:t>
            </w:r>
          </w:p>
        </w:tc>
        <w:tc>
          <w:tcPr>
            <w:tcW w:w="286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30</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4101" w:type="dxa"/>
            <w:tcBorders>
              <w:top w:val="nil"/>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 "</w:t>
            </w:r>
          </w:p>
        </w:tc>
        <w:tc>
          <w:tcPr>
            <w:tcW w:w="286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31.1, 32.1</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410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10</w:t>
            </w:r>
          </w:p>
        </w:tc>
        <w:tc>
          <w:tcPr>
            <w:tcW w:w="286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31.2</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r w:rsidR="003B73A1" w:rsidRPr="00AC52D8" w:rsidTr="00771128">
        <w:trPr>
          <w:trHeight w:val="300"/>
        </w:trPr>
        <w:tc>
          <w:tcPr>
            <w:tcW w:w="410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jc w:val="center"/>
              <w:rPr>
                <w:rFonts w:eastAsia="Times New Roman"/>
                <w:lang w:val="es-ES_tradnl" w:eastAsia="es-ES_tradnl"/>
              </w:rPr>
            </w:pPr>
            <w:r>
              <w:rPr>
                <w:rFonts w:eastAsia="Times New Roman"/>
                <w:lang w:val="es-ES_tradnl" w:eastAsia="es-ES_tradnl"/>
              </w:rPr>
              <w:t>8</w:t>
            </w:r>
          </w:p>
        </w:tc>
        <w:tc>
          <w:tcPr>
            <w:tcW w:w="286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Pr>
                <w:rFonts w:eastAsia="Times New Roman"/>
                <w:lang w:val="es-ES_tradnl" w:eastAsia="es-ES_tradnl"/>
              </w:rPr>
              <w:t>32.2</w:t>
            </w:r>
          </w:p>
        </w:tc>
        <w:tc>
          <w:tcPr>
            <w:tcW w:w="1140" w:type="dxa"/>
            <w:tcBorders>
              <w:top w:val="nil"/>
              <w:left w:val="nil"/>
              <w:bottom w:val="single" w:sz="4" w:space="0" w:color="auto"/>
              <w:right w:val="single" w:sz="8" w:space="0" w:color="auto"/>
            </w:tcBorders>
            <w:shd w:val="clear" w:color="auto" w:fill="auto"/>
            <w:noWrap/>
            <w:vAlign w:val="center"/>
            <w:hideMark/>
          </w:tcPr>
          <w:p w:rsidR="003B73A1" w:rsidRPr="00AC52D8" w:rsidRDefault="003B73A1" w:rsidP="00771128">
            <w:pPr>
              <w:spacing w:line="240" w:lineRule="auto"/>
              <w:rPr>
                <w:rFonts w:eastAsia="Times New Roman"/>
                <w:lang w:val="es-ES_tradnl" w:eastAsia="es-ES_tradnl"/>
              </w:rPr>
            </w:pPr>
            <w:r w:rsidRPr="00AC52D8">
              <w:rPr>
                <w:rFonts w:eastAsia="Times New Roman"/>
                <w:lang w:val="es-ES_tradnl" w:eastAsia="es-ES_tradnl"/>
              </w:rPr>
              <w:t>Error</w:t>
            </w:r>
          </w:p>
        </w:tc>
      </w:tr>
    </w:tbl>
    <w:p w:rsidR="003B73A1" w:rsidRDefault="003B73A1" w:rsidP="003B73A1"/>
    <w:p w:rsidR="003B73A1" w:rsidRPr="003A0F45" w:rsidRDefault="003B73A1" w:rsidP="003B73A1">
      <w:r>
        <w:rPr>
          <w:b/>
          <w:u w:val="single"/>
        </w:rPr>
        <w:t>Análisis de Valores límite:</w:t>
      </w:r>
    </w:p>
    <w:p w:rsidR="003B73A1" w:rsidRDefault="003B73A1" w:rsidP="003B73A1"/>
    <w:tbl>
      <w:tblPr>
        <w:tblW w:w="5981" w:type="pct"/>
        <w:tblInd w:w="-631" w:type="dxa"/>
        <w:tblLayout w:type="fixed"/>
        <w:tblCellMar>
          <w:left w:w="70" w:type="dxa"/>
          <w:right w:w="70" w:type="dxa"/>
        </w:tblCellMar>
        <w:tblLook w:val="04A0"/>
      </w:tblPr>
      <w:tblGrid>
        <w:gridCol w:w="1239"/>
        <w:gridCol w:w="2055"/>
        <w:gridCol w:w="3709"/>
        <w:gridCol w:w="3116"/>
        <w:gridCol w:w="1245"/>
      </w:tblGrid>
      <w:tr w:rsidR="003B73A1" w:rsidRPr="00B514F8" w:rsidTr="00771128">
        <w:trPr>
          <w:trHeight w:val="300"/>
        </w:trPr>
        <w:tc>
          <w:tcPr>
            <w:tcW w:w="545"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val="es-ES_tradnl" w:eastAsia="es-ES"/>
              </w:rPr>
              <w:t> </w:t>
            </w:r>
          </w:p>
        </w:tc>
        <w:tc>
          <w:tcPr>
            <w:tcW w:w="904" w:type="pct"/>
            <w:tcBorders>
              <w:top w:val="single" w:sz="4" w:space="0" w:color="auto"/>
              <w:left w:val="nil"/>
              <w:bottom w:val="single" w:sz="4" w:space="0" w:color="auto"/>
              <w:right w:val="single" w:sz="4" w:space="0" w:color="auto"/>
            </w:tcBorders>
            <w:shd w:val="clear" w:color="000000" w:fill="B8CCE4"/>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Condición</w:t>
            </w:r>
          </w:p>
        </w:tc>
        <w:tc>
          <w:tcPr>
            <w:tcW w:w="1632" w:type="pct"/>
            <w:tcBorders>
              <w:top w:val="single" w:sz="4" w:space="0" w:color="auto"/>
              <w:left w:val="nil"/>
              <w:bottom w:val="single" w:sz="4" w:space="0" w:color="auto"/>
              <w:right w:val="single" w:sz="4" w:space="0" w:color="auto"/>
            </w:tcBorders>
            <w:shd w:val="clear" w:color="000000" w:fill="B8CCE4"/>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Descripción de casos de prueba</w:t>
            </w:r>
          </w:p>
        </w:tc>
        <w:tc>
          <w:tcPr>
            <w:tcW w:w="1371" w:type="pct"/>
            <w:tcBorders>
              <w:top w:val="single" w:sz="4" w:space="0" w:color="auto"/>
              <w:left w:val="nil"/>
              <w:bottom w:val="single" w:sz="4" w:space="0" w:color="auto"/>
              <w:right w:val="single" w:sz="4" w:space="0" w:color="auto"/>
            </w:tcBorders>
            <w:shd w:val="clear" w:color="000000" w:fill="B8CCE4"/>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Casos de prueba</w:t>
            </w:r>
          </w:p>
        </w:tc>
        <w:tc>
          <w:tcPr>
            <w:tcW w:w="548" w:type="pct"/>
            <w:tcBorders>
              <w:top w:val="single" w:sz="4" w:space="0" w:color="auto"/>
              <w:left w:val="nil"/>
              <w:bottom w:val="single" w:sz="4" w:space="0" w:color="auto"/>
              <w:right w:val="single" w:sz="4" w:space="0" w:color="auto"/>
            </w:tcBorders>
            <w:shd w:val="clear" w:color="000000" w:fill="B8CCE4"/>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Salida esperada</w:t>
            </w:r>
          </w:p>
        </w:tc>
      </w:tr>
      <w:tr w:rsidR="003B73A1" w:rsidRPr="00B514F8" w:rsidTr="00771128">
        <w:trPr>
          <w:trHeight w:val="300"/>
        </w:trPr>
        <w:tc>
          <w:tcPr>
            <w:tcW w:w="545" w:type="pct"/>
            <w:vMerge w:val="restart"/>
            <w:tcBorders>
              <w:top w:val="nil"/>
              <w:left w:val="single" w:sz="4" w:space="0" w:color="auto"/>
              <w:bottom w:val="single" w:sz="4" w:space="0" w:color="auto"/>
              <w:right w:val="single" w:sz="4" w:space="0" w:color="auto"/>
            </w:tcBorders>
            <w:shd w:val="clear" w:color="000000" w:fill="C5D9F1"/>
            <w:noWrap/>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lang w:val="es-ES_tradnl" w:eastAsia="es-ES_tradnl"/>
              </w:rPr>
              <w:t>ISBN</w:t>
            </w:r>
          </w:p>
        </w:tc>
        <w:tc>
          <w:tcPr>
            <w:tcW w:w="90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13 dígitos/caracteres</w:t>
            </w: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13 dígitos/caracteres</w:t>
            </w:r>
            <w:r w:rsidRPr="00B514F8">
              <w:rPr>
                <w:rFonts w:eastAsia="Times New Roman" w:cs="Calibri"/>
                <w:sz w:val="16"/>
                <w:lang w:eastAsia="es-ES"/>
              </w:rPr>
              <w:t xml:space="preserve"> en </w:t>
            </w:r>
            <w:r>
              <w:rPr>
                <w:rFonts w:eastAsia="Times New Roman" w:cs="Calibri"/>
                <w:sz w:val="16"/>
                <w:lang w:eastAsia="es-ES"/>
              </w:rPr>
              <w:t>ISBN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1234567890</w:t>
            </w:r>
            <w:r>
              <w:rPr>
                <w:rFonts w:eastAsia="Times New Roman" w:cs="Calibri"/>
                <w:sz w:val="16"/>
                <w:lang w:val="es-ES_tradnl" w:eastAsia="es-ES"/>
              </w:rPr>
              <w:t>123</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ningún </w:t>
            </w:r>
            <w:r>
              <w:rPr>
                <w:rFonts w:eastAsia="Times New Roman" w:cs="Calibri"/>
                <w:sz w:val="16"/>
                <w:lang w:eastAsia="es-ES"/>
              </w:rPr>
              <w:t>dígitos/caracteres</w:t>
            </w:r>
            <w:r w:rsidRPr="00B514F8">
              <w:rPr>
                <w:rFonts w:eastAsia="Times New Roman" w:cs="Calibri"/>
                <w:sz w:val="16"/>
                <w:lang w:eastAsia="es-ES"/>
              </w:rPr>
              <w:t xml:space="preserve"> en </w:t>
            </w:r>
            <w:r>
              <w:rPr>
                <w:rFonts w:eastAsia="Times New Roman" w:cs="Calibri"/>
                <w:sz w:val="16"/>
                <w:lang w:eastAsia="es-ES"/>
              </w:rPr>
              <w:t>ISBN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 "</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12 dígitos/caracteres</w:t>
            </w:r>
            <w:r w:rsidRPr="00B514F8">
              <w:rPr>
                <w:rFonts w:eastAsia="Times New Roman" w:cs="Calibri"/>
                <w:sz w:val="16"/>
                <w:lang w:eastAsia="es-ES"/>
              </w:rPr>
              <w:t xml:space="preserve"> en </w:t>
            </w:r>
            <w:r>
              <w:rPr>
                <w:rFonts w:eastAsia="Times New Roman" w:cs="Calibri"/>
                <w:sz w:val="16"/>
                <w:lang w:eastAsia="es-ES"/>
              </w:rPr>
              <w:t>ISBN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123456789012</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14 dígitos/caracteres</w:t>
            </w:r>
            <w:r w:rsidRPr="00B514F8">
              <w:rPr>
                <w:rFonts w:eastAsia="Times New Roman" w:cs="Calibri"/>
                <w:sz w:val="16"/>
                <w:lang w:eastAsia="es-ES"/>
              </w:rPr>
              <w:t xml:space="preserve"> en </w:t>
            </w:r>
            <w:r>
              <w:rPr>
                <w:rFonts w:eastAsia="Times New Roman" w:cs="Calibri"/>
                <w:sz w:val="16"/>
                <w:lang w:eastAsia="es-ES"/>
              </w:rPr>
              <w:t>ISBN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12345678901234</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nil"/>
              <w:left w:val="single" w:sz="4" w:space="0" w:color="auto"/>
              <w:bottom w:val="single" w:sz="4" w:space="0" w:color="auto"/>
              <w:right w:val="single" w:sz="4" w:space="0" w:color="auto"/>
            </w:tcBorders>
            <w:shd w:val="clear" w:color="000000" w:fill="C5D9F1"/>
            <w:noWrap/>
            <w:vAlign w:val="center"/>
            <w:hideMark/>
          </w:tcPr>
          <w:p w:rsidR="003B73A1" w:rsidRPr="003A0F45" w:rsidRDefault="003B73A1" w:rsidP="00771128">
            <w:pPr>
              <w:spacing w:line="240" w:lineRule="auto"/>
              <w:jc w:val="center"/>
              <w:rPr>
                <w:rFonts w:eastAsia="Times New Roman" w:cs="Calibri"/>
                <w:sz w:val="16"/>
                <w:lang w:eastAsia="es-ES"/>
              </w:rPr>
            </w:pPr>
            <w:r w:rsidRPr="003A0F45">
              <w:rPr>
                <w:rFonts w:eastAsia="Times New Roman"/>
                <w:lang w:val="es-ES_tradnl" w:eastAsia="es-ES_tradnl"/>
              </w:rPr>
              <w:t>TITULO</w:t>
            </w:r>
          </w:p>
        </w:tc>
        <w:tc>
          <w:tcPr>
            <w:tcW w:w="90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Entre 1 y 3</w:t>
            </w:r>
            <w:r w:rsidRPr="00B514F8">
              <w:rPr>
                <w:rFonts w:eastAsia="Times New Roman" w:cs="Calibri"/>
                <w:sz w:val="16"/>
                <w:lang w:val="es-ES_tradnl" w:eastAsia="es-ES"/>
              </w:rPr>
              <w:t xml:space="preserve">0 </w:t>
            </w:r>
            <w:r>
              <w:rPr>
                <w:rFonts w:eastAsia="Times New Roman" w:cs="Calibri"/>
                <w:sz w:val="16"/>
                <w:lang w:val="es-ES_tradnl" w:eastAsia="es-ES"/>
              </w:rPr>
              <w:t>dígitos/caracteres</w:t>
            </w: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un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eastAsia="es-ES"/>
              </w:rPr>
              <w:t>A</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30</w:t>
            </w:r>
            <w:r w:rsidRPr="00B514F8">
              <w:rPr>
                <w:rFonts w:eastAsia="Times New Roman" w:cs="Calibri"/>
                <w:sz w:val="16"/>
                <w:lang w:eastAsia="es-ES"/>
              </w:rPr>
              <w:t xml:space="preserve">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Abcdefghijklmnopeqrstuvwxyzabcdf</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ningún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 "</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top w:val="nil"/>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un caso con</w:t>
            </w:r>
            <w:r>
              <w:rPr>
                <w:rFonts w:eastAsia="Times New Roman" w:cs="Calibri"/>
                <w:sz w:val="16"/>
                <w:lang w:eastAsia="es-ES"/>
              </w:rPr>
              <w:t xml:space="preserve"> </w:t>
            </w:r>
            <w:r w:rsidRPr="00B514F8">
              <w:rPr>
                <w:rFonts w:eastAsia="Times New Roman" w:cs="Calibri"/>
                <w:sz w:val="16"/>
                <w:lang w:eastAsia="es-ES"/>
              </w:rPr>
              <w:t xml:space="preserve"> </w:t>
            </w:r>
            <w:r>
              <w:rPr>
                <w:rFonts w:eastAsia="Times New Roman" w:cs="Calibri"/>
                <w:sz w:val="16"/>
                <w:lang w:eastAsia="es-ES"/>
              </w:rPr>
              <w:t xml:space="preserve">31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Abcdefghijklmnopeqrstuvwxyzabcdfg</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single" w:sz="4" w:space="0" w:color="auto"/>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jc w:val="center"/>
              <w:rPr>
                <w:rFonts w:eastAsia="Times New Roman" w:cs="Calibri"/>
                <w:sz w:val="16"/>
                <w:lang w:eastAsia="es-ES"/>
              </w:rPr>
            </w:pPr>
            <w:r w:rsidRPr="003A0F45">
              <w:rPr>
                <w:rFonts w:eastAsia="Times New Roman"/>
                <w:lang w:val="es-ES_tradnl" w:eastAsia="es-ES_tradnl"/>
              </w:rPr>
              <w:t>AUTOR</w:t>
            </w:r>
          </w:p>
        </w:tc>
        <w:tc>
          <w:tcPr>
            <w:tcW w:w="904" w:type="pct"/>
            <w:vMerge w:val="restart"/>
            <w:tcBorders>
              <w:top w:val="nil"/>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val="es-ES_tradnl" w:eastAsia="es-ES"/>
              </w:rPr>
              <w:t>Entre 3 y 3</w:t>
            </w:r>
            <w:r w:rsidRPr="00B514F8">
              <w:rPr>
                <w:rFonts w:eastAsia="Times New Roman" w:cs="Calibri"/>
                <w:sz w:val="16"/>
                <w:lang w:val="es-ES_tradnl" w:eastAsia="es-ES"/>
              </w:rPr>
              <w:t xml:space="preserve">0 </w:t>
            </w:r>
            <w:r>
              <w:rPr>
                <w:rFonts w:eastAsia="Times New Roman" w:cs="Calibri"/>
                <w:sz w:val="16"/>
                <w:lang w:val="es-ES_tradnl" w:eastAsia="es-ES"/>
              </w:rPr>
              <w:t>caracteres</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3</w:t>
            </w:r>
            <w:r w:rsidRPr="00B514F8">
              <w:rPr>
                <w:rFonts w:eastAsia="Times New Roman" w:cs="Calibri"/>
                <w:sz w:val="16"/>
                <w:lang w:eastAsia="es-ES"/>
              </w:rPr>
              <w:t xml:space="preserve"> </w:t>
            </w:r>
            <w:r>
              <w:rPr>
                <w:rFonts w:eastAsia="Times New Roman" w:cs="Calibri"/>
                <w:sz w:val="16"/>
                <w:lang w:val="es-ES_tradnl" w:eastAsia="es-ES"/>
              </w:rPr>
              <w:t>caracteres</w:t>
            </w:r>
            <w:r w:rsidRPr="00B514F8">
              <w:rPr>
                <w:rFonts w:eastAsia="Times New Roman" w:cs="Calibri"/>
                <w:sz w:val="16"/>
                <w:lang w:eastAsia="es-ES"/>
              </w:rPr>
              <w:t xml:space="preserve"> en </w:t>
            </w:r>
            <w:r>
              <w:rPr>
                <w:rFonts w:eastAsia="Times New Roman" w:cs="Calibri"/>
                <w:sz w:val="16"/>
                <w:lang w:eastAsia="es-ES"/>
              </w:rPr>
              <w:t>AUTOR</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eastAsia="es-ES"/>
              </w:rPr>
              <w:t>ABC</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top w:val="single" w:sz="4" w:space="0" w:color="auto"/>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30</w:t>
            </w:r>
            <w:r w:rsidRPr="00B514F8">
              <w:rPr>
                <w:rFonts w:eastAsia="Times New Roman" w:cs="Calibri"/>
                <w:sz w:val="16"/>
                <w:lang w:eastAsia="es-ES"/>
              </w:rPr>
              <w:t xml:space="preserve"> </w:t>
            </w:r>
            <w:r>
              <w:rPr>
                <w:rFonts w:eastAsia="Times New Roman" w:cs="Calibri"/>
                <w:sz w:val="16"/>
                <w:lang w:val="es-ES_tradnl" w:eastAsia="es-ES"/>
              </w:rPr>
              <w:t>caracteres</w:t>
            </w:r>
            <w:r w:rsidRPr="00B514F8">
              <w:rPr>
                <w:rFonts w:eastAsia="Times New Roman" w:cs="Calibri"/>
                <w:sz w:val="16"/>
                <w:lang w:eastAsia="es-ES"/>
              </w:rPr>
              <w:t xml:space="preserve"> en </w:t>
            </w:r>
            <w:r>
              <w:rPr>
                <w:rFonts w:eastAsia="Times New Roman" w:cs="Calibri"/>
                <w:sz w:val="16"/>
                <w:lang w:eastAsia="es-ES"/>
              </w:rPr>
              <w:t>AUTOR</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Abcdefghijklmnopeqrstuvwxyzabcdf</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top w:val="single" w:sz="4" w:space="0" w:color="auto"/>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2</w:t>
            </w:r>
            <w:r w:rsidRPr="00B514F8">
              <w:rPr>
                <w:rFonts w:eastAsia="Times New Roman" w:cs="Calibri"/>
                <w:sz w:val="16"/>
                <w:lang w:eastAsia="es-ES"/>
              </w:rPr>
              <w:t xml:space="preserve"> </w:t>
            </w:r>
            <w:r>
              <w:rPr>
                <w:rFonts w:eastAsia="Times New Roman" w:cs="Calibri"/>
                <w:sz w:val="16"/>
                <w:lang w:val="es-ES_tradnl" w:eastAsia="es-ES"/>
              </w:rPr>
              <w:t>caracteres</w:t>
            </w:r>
            <w:r w:rsidRPr="00B514F8">
              <w:rPr>
                <w:rFonts w:eastAsia="Times New Roman" w:cs="Calibri"/>
                <w:sz w:val="16"/>
                <w:lang w:eastAsia="es-ES"/>
              </w:rPr>
              <w:t xml:space="preserve"> en </w:t>
            </w:r>
            <w:r>
              <w:rPr>
                <w:rFonts w:eastAsia="Times New Roman" w:cs="Calibri"/>
                <w:sz w:val="16"/>
                <w:lang w:eastAsia="es-ES"/>
              </w:rPr>
              <w:t>AUTOR</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eastAsia="es-ES"/>
              </w:rPr>
              <w:t>AB</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top w:val="single" w:sz="4" w:space="0" w:color="auto"/>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un caso con</w:t>
            </w:r>
            <w:r>
              <w:rPr>
                <w:rFonts w:eastAsia="Times New Roman" w:cs="Calibri"/>
                <w:sz w:val="16"/>
                <w:lang w:eastAsia="es-ES"/>
              </w:rPr>
              <w:t xml:space="preserve"> </w:t>
            </w:r>
            <w:r w:rsidRPr="00B514F8">
              <w:rPr>
                <w:rFonts w:eastAsia="Times New Roman" w:cs="Calibri"/>
                <w:sz w:val="16"/>
                <w:lang w:eastAsia="es-ES"/>
              </w:rPr>
              <w:t xml:space="preserve"> </w:t>
            </w:r>
            <w:r>
              <w:rPr>
                <w:rFonts w:eastAsia="Times New Roman" w:cs="Calibri"/>
                <w:sz w:val="16"/>
                <w:lang w:eastAsia="es-ES"/>
              </w:rPr>
              <w:t xml:space="preserve">31 </w:t>
            </w:r>
            <w:r>
              <w:rPr>
                <w:rFonts w:eastAsia="Times New Roman" w:cs="Calibri"/>
                <w:sz w:val="16"/>
                <w:lang w:val="es-ES_tradnl" w:eastAsia="es-ES"/>
              </w:rPr>
              <w:t>caracteres</w:t>
            </w:r>
            <w:r w:rsidRPr="00B514F8">
              <w:rPr>
                <w:rFonts w:eastAsia="Times New Roman" w:cs="Calibri"/>
                <w:sz w:val="16"/>
                <w:lang w:eastAsia="es-ES"/>
              </w:rPr>
              <w:t xml:space="preserve"> en </w:t>
            </w:r>
            <w:r>
              <w:rPr>
                <w:rFonts w:eastAsia="Times New Roman" w:cs="Calibri"/>
                <w:sz w:val="16"/>
                <w:lang w:eastAsia="es-ES"/>
              </w:rPr>
              <w:t>AUTOR</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Abcdefghijklmnopeqrstuvwxyzabcdfg</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single" w:sz="4" w:space="0" w:color="auto"/>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r>
              <w:rPr>
                <w:rFonts w:eastAsia="Times New Roman"/>
                <w:lang w:val="es-ES_tradnl" w:eastAsia="es-ES_tradnl"/>
              </w:rPr>
              <w:t>EDITORIAL</w:t>
            </w:r>
          </w:p>
        </w:tc>
        <w:tc>
          <w:tcPr>
            <w:tcW w:w="904" w:type="pct"/>
            <w:vMerge w:val="restart"/>
            <w:tcBorders>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Entre 1 y 3</w:t>
            </w:r>
            <w:r w:rsidRPr="00B514F8">
              <w:rPr>
                <w:rFonts w:eastAsia="Times New Roman" w:cs="Calibri"/>
                <w:sz w:val="16"/>
                <w:lang w:val="es-ES_tradnl" w:eastAsia="es-ES"/>
              </w:rPr>
              <w:t xml:space="preserve">0 </w:t>
            </w:r>
            <w:r>
              <w:rPr>
                <w:rFonts w:eastAsia="Times New Roman" w:cs="Calibri"/>
                <w:sz w:val="16"/>
                <w:lang w:val="es-ES_tradnl" w:eastAsia="es-ES"/>
              </w:rPr>
              <w:t>dígitos/caracteres</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un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eastAsia="es-ES"/>
              </w:rPr>
              <w:t>A</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30</w:t>
            </w:r>
            <w:r w:rsidRPr="00B514F8">
              <w:rPr>
                <w:rFonts w:eastAsia="Times New Roman" w:cs="Calibri"/>
                <w:sz w:val="16"/>
                <w:lang w:eastAsia="es-ES"/>
              </w:rPr>
              <w:t xml:space="preserve">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Abcdefghijklmnopeqrstuvwxyzabcdf</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ningún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sidRPr="00B514F8">
              <w:rPr>
                <w:rFonts w:eastAsia="Times New Roman" w:cs="Calibri"/>
                <w:sz w:val="16"/>
                <w:lang w:eastAsia="es-ES"/>
              </w:rPr>
              <w:t>" "</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un caso con</w:t>
            </w:r>
            <w:r>
              <w:rPr>
                <w:rFonts w:eastAsia="Times New Roman" w:cs="Calibri"/>
                <w:sz w:val="16"/>
                <w:lang w:eastAsia="es-ES"/>
              </w:rPr>
              <w:t xml:space="preserve"> </w:t>
            </w:r>
            <w:r w:rsidRPr="00B514F8">
              <w:rPr>
                <w:rFonts w:eastAsia="Times New Roman" w:cs="Calibri"/>
                <w:sz w:val="16"/>
                <w:lang w:eastAsia="es-ES"/>
              </w:rPr>
              <w:t xml:space="preserve"> </w:t>
            </w:r>
            <w:r>
              <w:rPr>
                <w:rFonts w:eastAsia="Times New Roman" w:cs="Calibri"/>
                <w:sz w:val="16"/>
                <w:lang w:eastAsia="es-ES"/>
              </w:rPr>
              <w:t xml:space="preserve">31 </w:t>
            </w:r>
            <w:r>
              <w:rPr>
                <w:rFonts w:eastAsia="Times New Roman" w:cs="Calibri"/>
                <w:sz w:val="16"/>
                <w:lang w:val="es-ES_tradnl" w:eastAsia="es-ES"/>
              </w:rPr>
              <w:t>dígitos/caracteres</w:t>
            </w:r>
            <w:r w:rsidRPr="00B514F8">
              <w:rPr>
                <w:rFonts w:eastAsia="Times New Roman" w:cs="Calibri"/>
                <w:sz w:val="16"/>
                <w:lang w:eastAsia="es-ES"/>
              </w:rPr>
              <w:t xml:space="preserve"> en </w:t>
            </w:r>
            <w:r>
              <w:rPr>
                <w:rFonts w:eastAsia="Times New Roman" w:cs="Calibri"/>
                <w:sz w:val="16"/>
                <w:lang w:eastAsia="es-ES"/>
              </w:rPr>
              <w:t>TITULO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Abcdefghijklmnopeqrstuvwxyzabcdfg</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single" w:sz="4" w:space="0" w:color="auto"/>
              <w:left w:val="single" w:sz="4" w:space="0" w:color="auto"/>
              <w:right w:val="single" w:sz="4" w:space="0" w:color="auto"/>
            </w:tcBorders>
            <w:shd w:val="clear" w:color="auto" w:fill="C6D9F1"/>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lang w:val="es-ES_tradnl" w:eastAsia="es-ES_tradnl"/>
              </w:rPr>
              <w:t>EDICIÓN</w:t>
            </w:r>
          </w:p>
        </w:tc>
        <w:tc>
          <w:tcPr>
            <w:tcW w:w="904" w:type="pct"/>
            <w:vMerge w:val="restart"/>
            <w:tcBorders>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Entre 1 y 6</w:t>
            </w:r>
            <w:r w:rsidRPr="00B514F8">
              <w:rPr>
                <w:rFonts w:eastAsia="Times New Roman" w:cs="Calibri"/>
                <w:sz w:val="16"/>
                <w:lang w:val="es-ES_tradnl" w:eastAsia="es-ES"/>
              </w:rPr>
              <w:t xml:space="preserve"> </w:t>
            </w:r>
            <w:r>
              <w:rPr>
                <w:rFonts w:eastAsia="Times New Roman" w:cs="Calibri"/>
                <w:sz w:val="16"/>
                <w:lang w:val="es-ES_tradnl" w:eastAsia="es-ES"/>
              </w:rPr>
              <w:t>dígitos</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un </w:t>
            </w:r>
            <w:r>
              <w:rPr>
                <w:rFonts w:eastAsia="Times New Roman" w:cs="Calibri"/>
                <w:sz w:val="16"/>
                <w:lang w:eastAsia="es-ES"/>
              </w:rPr>
              <w:t>dígito</w:t>
            </w:r>
            <w:r w:rsidRPr="00B514F8">
              <w:rPr>
                <w:rFonts w:eastAsia="Times New Roman" w:cs="Calibri"/>
                <w:sz w:val="16"/>
                <w:lang w:eastAsia="es-ES"/>
              </w:rPr>
              <w:t xml:space="preserve"> en </w:t>
            </w:r>
            <w:r>
              <w:rPr>
                <w:rFonts w:eastAsia="Times New Roman" w:cs="Calibri"/>
                <w:sz w:val="16"/>
                <w:lang w:eastAsia="es-ES"/>
              </w:rPr>
              <w:t>EDICIÓN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8</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6</w:t>
            </w:r>
            <w:r w:rsidRPr="00B514F8">
              <w:rPr>
                <w:rFonts w:eastAsia="Times New Roman" w:cs="Calibri"/>
                <w:sz w:val="16"/>
                <w:lang w:eastAsia="es-ES"/>
              </w:rPr>
              <w:t xml:space="preserve"> </w:t>
            </w:r>
            <w:r>
              <w:rPr>
                <w:rFonts w:eastAsia="Times New Roman" w:cs="Calibri"/>
                <w:sz w:val="16"/>
                <w:lang w:eastAsia="es-ES"/>
              </w:rPr>
              <w:t>dígitos en EDICIÓN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123456</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ningún </w:t>
            </w:r>
            <w:r>
              <w:rPr>
                <w:rFonts w:eastAsia="Times New Roman" w:cs="Calibri"/>
                <w:sz w:val="16"/>
                <w:lang w:eastAsia="es-ES"/>
              </w:rPr>
              <w:t xml:space="preserve">dígitos </w:t>
            </w:r>
            <w:r w:rsidRPr="00B514F8">
              <w:rPr>
                <w:rFonts w:eastAsia="Times New Roman" w:cs="Calibri"/>
                <w:sz w:val="16"/>
                <w:lang w:eastAsia="es-ES"/>
              </w:rPr>
              <w:t xml:space="preserve">en </w:t>
            </w:r>
            <w:r>
              <w:rPr>
                <w:rFonts w:eastAsia="Times New Roman" w:cs="Calibri"/>
                <w:sz w:val="16"/>
                <w:lang w:eastAsia="es-ES"/>
              </w:rPr>
              <w:t>EDICIÓN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 "</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7</w:t>
            </w:r>
            <w:r w:rsidRPr="00B514F8">
              <w:rPr>
                <w:rFonts w:eastAsia="Times New Roman" w:cs="Calibri"/>
                <w:sz w:val="16"/>
                <w:lang w:eastAsia="es-ES"/>
              </w:rPr>
              <w:t xml:space="preserve"> </w:t>
            </w:r>
            <w:r>
              <w:rPr>
                <w:rFonts w:eastAsia="Times New Roman" w:cs="Calibri"/>
                <w:sz w:val="16"/>
                <w:lang w:eastAsia="es-ES"/>
              </w:rPr>
              <w:t>dígitos en EDICIÓN</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1234567</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val="restart"/>
            <w:tcBorders>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 xml:space="preserve">Entre 1 y </w:t>
            </w:r>
            <w:r>
              <w:rPr>
                <w:rFonts w:eastAsia="Times New Roman" w:cs="Calibri"/>
                <w:sz w:val="16"/>
                <w:lang w:val="es-ES_tradnl" w:eastAsia="es-ES"/>
              </w:rPr>
              <w:t>999999</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val="es-ES_tradnl" w:eastAsia="es-ES"/>
              </w:rPr>
              <w:t>un caso con el valor mínimo = 1</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máximo = </w:t>
            </w:r>
            <w:r>
              <w:rPr>
                <w:rFonts w:eastAsia="Times New Roman" w:cs="Calibri"/>
                <w:sz w:val="16"/>
                <w:lang w:eastAsia="es-ES"/>
              </w:rPr>
              <w:t>999999</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999999</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un caso con el valor = 0</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0</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 </w:t>
            </w:r>
            <w:r>
              <w:rPr>
                <w:rFonts w:eastAsia="Times New Roman" w:cs="Calibri"/>
                <w:sz w:val="16"/>
                <w:lang w:eastAsia="es-ES"/>
              </w:rPr>
              <w:t>1000000</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1000000</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single" w:sz="4" w:space="0" w:color="auto"/>
              <w:left w:val="single" w:sz="4" w:space="0" w:color="auto"/>
              <w:right w:val="single" w:sz="4" w:space="0" w:color="auto"/>
            </w:tcBorders>
            <w:shd w:val="clear" w:color="auto" w:fill="C6D9F1"/>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lang w:val="es-ES_tradnl" w:eastAsia="es-ES_tradnl"/>
              </w:rPr>
              <w:t>AÑO</w:t>
            </w:r>
          </w:p>
        </w:tc>
        <w:tc>
          <w:tcPr>
            <w:tcW w:w="904" w:type="pct"/>
            <w:vMerge w:val="restart"/>
            <w:tcBorders>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4 dígitos</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4</w:t>
            </w:r>
            <w:r w:rsidRPr="00B514F8">
              <w:rPr>
                <w:rFonts w:eastAsia="Times New Roman" w:cs="Calibri"/>
                <w:sz w:val="16"/>
                <w:lang w:eastAsia="es-ES"/>
              </w:rPr>
              <w:t xml:space="preserve"> </w:t>
            </w:r>
            <w:r>
              <w:rPr>
                <w:rFonts w:eastAsia="Times New Roman" w:cs="Calibri"/>
                <w:sz w:val="16"/>
                <w:lang w:eastAsia="es-ES"/>
              </w:rPr>
              <w:t>dígitos</w:t>
            </w:r>
            <w:r w:rsidRPr="00B514F8">
              <w:rPr>
                <w:rFonts w:eastAsia="Times New Roman" w:cs="Calibri"/>
                <w:sz w:val="16"/>
                <w:lang w:eastAsia="es-ES"/>
              </w:rPr>
              <w:t xml:space="preserve"> en </w:t>
            </w:r>
            <w:r>
              <w:rPr>
                <w:rFonts w:eastAsia="Times New Roman" w:cs="Calibri"/>
                <w:sz w:val="16"/>
                <w:lang w:eastAsia="es-ES"/>
              </w:rPr>
              <w:t>AÑO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2000</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 xml:space="preserve">menos de 4 dígitos </w:t>
            </w:r>
            <w:r w:rsidRPr="00B514F8">
              <w:rPr>
                <w:rFonts w:eastAsia="Times New Roman" w:cs="Calibri"/>
                <w:sz w:val="16"/>
                <w:lang w:eastAsia="es-ES"/>
              </w:rPr>
              <w:t xml:space="preserve">en </w:t>
            </w:r>
            <w:r>
              <w:rPr>
                <w:rFonts w:eastAsia="Times New Roman" w:cs="Calibri"/>
                <w:sz w:val="16"/>
                <w:lang w:eastAsia="es-ES"/>
              </w:rPr>
              <w:t>AÑO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200</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5</w:t>
            </w:r>
            <w:r w:rsidRPr="00B514F8">
              <w:rPr>
                <w:rFonts w:eastAsia="Times New Roman" w:cs="Calibri"/>
                <w:sz w:val="16"/>
                <w:lang w:eastAsia="es-ES"/>
              </w:rPr>
              <w:t xml:space="preserve"> </w:t>
            </w:r>
            <w:r>
              <w:rPr>
                <w:rFonts w:eastAsia="Times New Roman" w:cs="Calibri"/>
                <w:sz w:val="16"/>
                <w:lang w:eastAsia="es-ES"/>
              </w:rPr>
              <w:t>dígitos en AÑO</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20145</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val="restart"/>
            <w:tcBorders>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 xml:space="preserve">Entre </w:t>
            </w:r>
            <w:r>
              <w:rPr>
                <w:rFonts w:eastAsia="Times New Roman" w:cs="Calibri"/>
                <w:sz w:val="16"/>
                <w:lang w:val="es-ES_tradnl" w:eastAsia="es-ES"/>
              </w:rPr>
              <w:t>1600 y 2014</w:t>
            </w: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val="es-ES_tradnl" w:eastAsia="es-ES"/>
              </w:rPr>
              <w:t xml:space="preserve">un caso con el valor mínimo = </w:t>
            </w:r>
            <w:r>
              <w:rPr>
                <w:rFonts w:eastAsia="Times New Roman" w:cs="Calibri"/>
                <w:sz w:val="16"/>
                <w:lang w:val="es-ES_tradnl" w:eastAsia="es-ES"/>
              </w:rPr>
              <w:t>1600</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1600</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máximo = </w:t>
            </w:r>
            <w:r>
              <w:rPr>
                <w:rFonts w:eastAsia="Times New Roman" w:cs="Calibri"/>
                <w:sz w:val="16"/>
                <w:lang w:eastAsia="es-ES"/>
              </w:rPr>
              <w:t>2014</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2014</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 </w:t>
            </w:r>
            <w:r>
              <w:rPr>
                <w:rFonts w:eastAsia="Times New Roman" w:cs="Calibri"/>
                <w:sz w:val="16"/>
                <w:lang w:eastAsia="es-ES"/>
              </w:rPr>
              <w:t>1599</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1599</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nil"/>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 </w:t>
            </w:r>
            <w:r>
              <w:rPr>
                <w:rFonts w:eastAsia="Times New Roman" w:cs="Calibri"/>
                <w:sz w:val="16"/>
                <w:lang w:eastAsia="es-ES"/>
              </w:rPr>
              <w:t>2015</w:t>
            </w:r>
          </w:p>
        </w:tc>
        <w:tc>
          <w:tcPr>
            <w:tcW w:w="1371" w:type="pct"/>
            <w:tcBorders>
              <w:top w:val="nil"/>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2015</w:t>
            </w:r>
          </w:p>
        </w:tc>
        <w:tc>
          <w:tcPr>
            <w:tcW w:w="548" w:type="pct"/>
            <w:tcBorders>
              <w:top w:val="nil"/>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val="restart"/>
            <w:tcBorders>
              <w:top w:val="single" w:sz="4" w:space="0" w:color="auto"/>
              <w:left w:val="single" w:sz="4" w:space="0" w:color="auto"/>
              <w:right w:val="single" w:sz="4" w:space="0" w:color="auto"/>
            </w:tcBorders>
            <w:shd w:val="clear" w:color="auto" w:fill="C6D9F1"/>
            <w:vAlign w:val="center"/>
            <w:hideMark/>
          </w:tcPr>
          <w:p w:rsidR="003B73A1" w:rsidRPr="00B514F8" w:rsidRDefault="003B73A1" w:rsidP="00771128">
            <w:pPr>
              <w:spacing w:line="240" w:lineRule="auto"/>
              <w:jc w:val="center"/>
              <w:rPr>
                <w:rFonts w:eastAsia="Times New Roman" w:cs="Calibri"/>
                <w:sz w:val="16"/>
                <w:lang w:eastAsia="es-ES"/>
              </w:rPr>
            </w:pPr>
            <w:r>
              <w:t>OPCIÓN</w:t>
            </w:r>
          </w:p>
        </w:tc>
        <w:tc>
          <w:tcPr>
            <w:tcW w:w="904" w:type="pct"/>
            <w:vMerge w:val="restart"/>
            <w:tcBorders>
              <w:top w:val="single" w:sz="4" w:space="0" w:color="auto"/>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Pr>
                <w:rFonts w:eastAsia="Times New Roman" w:cs="Calibri"/>
                <w:sz w:val="16"/>
                <w:lang w:val="es-ES_tradnl" w:eastAsia="es-ES"/>
              </w:rPr>
              <w:t>un dígito</w:t>
            </w: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un caso con un</w:t>
            </w:r>
            <w:r w:rsidRPr="00B514F8">
              <w:rPr>
                <w:rFonts w:eastAsia="Times New Roman" w:cs="Calibri"/>
                <w:sz w:val="16"/>
                <w:lang w:eastAsia="es-ES"/>
              </w:rPr>
              <w:t xml:space="preserve"> </w:t>
            </w:r>
            <w:r>
              <w:rPr>
                <w:rFonts w:eastAsia="Times New Roman" w:cs="Calibri"/>
                <w:sz w:val="16"/>
                <w:lang w:eastAsia="es-ES"/>
              </w:rPr>
              <w:t>dígito</w:t>
            </w:r>
            <w:r w:rsidRPr="00B514F8">
              <w:rPr>
                <w:rFonts w:eastAsia="Times New Roman" w:cs="Calibri"/>
                <w:sz w:val="16"/>
                <w:lang w:eastAsia="es-ES"/>
              </w:rPr>
              <w:t xml:space="preserve"> en </w:t>
            </w:r>
            <w:r>
              <w:rPr>
                <w:rFonts w:eastAsia="Times New Roman" w:cs="Calibri"/>
                <w:sz w:val="16"/>
                <w:lang w:eastAsia="es-ES"/>
              </w:rPr>
              <w:t>OPCIÓN</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2</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 xml:space="preserve">ningún dígito </w:t>
            </w:r>
            <w:r w:rsidRPr="00B514F8">
              <w:rPr>
                <w:rFonts w:eastAsia="Times New Roman" w:cs="Calibri"/>
                <w:sz w:val="16"/>
                <w:lang w:eastAsia="es-ES"/>
              </w:rPr>
              <w:t xml:space="preserve">en </w:t>
            </w:r>
            <w:r>
              <w:rPr>
                <w:rFonts w:eastAsia="Times New Roman" w:cs="Calibri"/>
                <w:sz w:val="16"/>
                <w:lang w:eastAsia="es-ES"/>
              </w:rPr>
              <w:t>OPCIÓN</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 "</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w:t>
            </w:r>
            <w:r>
              <w:rPr>
                <w:rFonts w:eastAsia="Times New Roman" w:cs="Calibri"/>
                <w:sz w:val="16"/>
                <w:lang w:eastAsia="es-ES"/>
              </w:rPr>
              <w:t>2</w:t>
            </w:r>
            <w:r w:rsidRPr="00B514F8">
              <w:rPr>
                <w:rFonts w:eastAsia="Times New Roman" w:cs="Calibri"/>
                <w:sz w:val="16"/>
                <w:lang w:eastAsia="es-ES"/>
              </w:rPr>
              <w:t xml:space="preserve"> </w:t>
            </w:r>
            <w:r>
              <w:rPr>
                <w:rFonts w:eastAsia="Times New Roman" w:cs="Calibri"/>
                <w:sz w:val="16"/>
                <w:lang w:eastAsia="es-ES"/>
              </w:rPr>
              <w:t>dígitos en OPCIÓN</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10</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val="restart"/>
            <w:tcBorders>
              <w:top w:val="single" w:sz="4" w:space="0" w:color="auto"/>
              <w:left w:val="single" w:sz="4" w:space="0" w:color="auto"/>
              <w:right w:val="single" w:sz="4" w:space="0" w:color="auto"/>
            </w:tcBorders>
            <w:vAlign w:val="center"/>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val="es-ES_tradnl" w:eastAsia="es-ES"/>
              </w:rPr>
              <w:t xml:space="preserve">Entre </w:t>
            </w:r>
            <w:r>
              <w:rPr>
                <w:rFonts w:eastAsia="Times New Roman" w:cs="Calibri"/>
                <w:sz w:val="16"/>
                <w:lang w:val="es-ES_tradnl" w:eastAsia="es-ES"/>
              </w:rPr>
              <w:t>1 y 7</w:t>
            </w: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Pr>
                <w:rFonts w:eastAsia="Times New Roman" w:cs="Calibri"/>
                <w:sz w:val="16"/>
                <w:lang w:eastAsia="es-ES"/>
              </w:rPr>
              <w:t xml:space="preserve">casos con valores {1}ó{2}ó{3}ó{4}ó{5}ó{6}ó{7} </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eastAsia="es-ES"/>
              </w:rPr>
              <w:t>{1} ó {2} ó {3} ó {4} ó {5} ó {6} ó {7}</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Ok</w:t>
            </w:r>
          </w:p>
        </w:tc>
      </w:tr>
      <w:tr w:rsidR="003B73A1" w:rsidRPr="00B514F8" w:rsidTr="00771128">
        <w:trPr>
          <w:trHeight w:val="300"/>
        </w:trPr>
        <w:tc>
          <w:tcPr>
            <w:tcW w:w="545" w:type="pct"/>
            <w:vMerge/>
            <w:tcBorders>
              <w:left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w:t>
            </w:r>
            <w:r>
              <w:rPr>
                <w:rFonts w:eastAsia="Times New Roman" w:cs="Calibri"/>
                <w:sz w:val="16"/>
                <w:lang w:eastAsia="es-ES"/>
              </w:rPr>
              <w:t>sin ingresar datos</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 "</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r w:rsidR="003B73A1" w:rsidRPr="00B514F8" w:rsidTr="00771128">
        <w:trPr>
          <w:trHeight w:val="380"/>
        </w:trPr>
        <w:tc>
          <w:tcPr>
            <w:tcW w:w="545" w:type="pct"/>
            <w:vMerge/>
            <w:tcBorders>
              <w:left w:val="single" w:sz="4" w:space="0" w:color="auto"/>
              <w:bottom w:val="single" w:sz="4" w:space="0" w:color="auto"/>
              <w:right w:val="single" w:sz="4" w:space="0" w:color="auto"/>
            </w:tcBorders>
            <w:shd w:val="clear" w:color="auto" w:fill="C6D9F1"/>
            <w:vAlign w:val="center"/>
            <w:hideMark/>
          </w:tcPr>
          <w:p w:rsidR="003B73A1" w:rsidRPr="00B514F8" w:rsidRDefault="003B73A1" w:rsidP="00771128">
            <w:pPr>
              <w:spacing w:line="240" w:lineRule="auto"/>
              <w:rPr>
                <w:rFonts w:eastAsia="Times New Roman" w:cs="Calibri"/>
                <w:sz w:val="16"/>
                <w:lang w:eastAsia="es-ES"/>
              </w:rPr>
            </w:pPr>
          </w:p>
        </w:tc>
        <w:tc>
          <w:tcPr>
            <w:tcW w:w="904" w:type="pct"/>
            <w:vMerge/>
            <w:tcBorders>
              <w:left w:val="single" w:sz="4" w:space="0" w:color="auto"/>
              <w:bottom w:val="single" w:sz="4" w:space="0" w:color="auto"/>
              <w:right w:val="single" w:sz="4" w:space="0" w:color="auto"/>
            </w:tcBorders>
            <w:vAlign w:val="center"/>
            <w:hideMark/>
          </w:tcPr>
          <w:p w:rsidR="003B73A1" w:rsidRPr="00B514F8" w:rsidRDefault="003B73A1" w:rsidP="00771128">
            <w:pPr>
              <w:spacing w:line="240" w:lineRule="auto"/>
              <w:rPr>
                <w:rFonts w:eastAsia="Times New Roman" w:cs="Calibri"/>
                <w:sz w:val="16"/>
                <w:lang w:eastAsia="es-ES"/>
              </w:rPr>
            </w:pPr>
          </w:p>
        </w:tc>
        <w:tc>
          <w:tcPr>
            <w:tcW w:w="1632" w:type="pct"/>
            <w:tcBorders>
              <w:top w:val="single" w:sz="4" w:space="0" w:color="auto"/>
              <w:left w:val="nil"/>
              <w:bottom w:val="single" w:sz="4" w:space="0" w:color="auto"/>
              <w:right w:val="single" w:sz="4" w:space="0" w:color="auto"/>
            </w:tcBorders>
            <w:shd w:val="clear" w:color="auto" w:fill="auto"/>
            <w:vAlign w:val="bottom"/>
            <w:hideMark/>
          </w:tcPr>
          <w:p w:rsidR="003B73A1" w:rsidRPr="00B514F8" w:rsidRDefault="003B73A1" w:rsidP="00771128">
            <w:pPr>
              <w:spacing w:line="240" w:lineRule="auto"/>
              <w:rPr>
                <w:rFonts w:eastAsia="Times New Roman" w:cs="Calibri"/>
                <w:sz w:val="16"/>
                <w:lang w:eastAsia="es-ES"/>
              </w:rPr>
            </w:pPr>
            <w:r w:rsidRPr="00B514F8">
              <w:rPr>
                <w:rFonts w:eastAsia="Times New Roman" w:cs="Calibri"/>
                <w:sz w:val="16"/>
                <w:lang w:eastAsia="es-ES"/>
              </w:rPr>
              <w:t xml:space="preserve">un caso con el valor = </w:t>
            </w:r>
            <w:r>
              <w:rPr>
                <w:rFonts w:eastAsia="Times New Roman" w:cs="Calibri"/>
                <w:sz w:val="16"/>
                <w:lang w:eastAsia="es-ES"/>
              </w:rPr>
              <w:t>7</w:t>
            </w:r>
          </w:p>
        </w:tc>
        <w:tc>
          <w:tcPr>
            <w:tcW w:w="1371" w:type="pct"/>
            <w:tcBorders>
              <w:top w:val="single" w:sz="4" w:space="0" w:color="auto"/>
              <w:left w:val="nil"/>
              <w:bottom w:val="single" w:sz="4" w:space="0" w:color="auto"/>
              <w:right w:val="single" w:sz="4" w:space="0" w:color="auto"/>
            </w:tcBorders>
            <w:shd w:val="clear" w:color="auto" w:fill="auto"/>
            <w:noWrap/>
            <w:vAlign w:val="bottom"/>
            <w:hideMark/>
          </w:tcPr>
          <w:p w:rsidR="003B73A1" w:rsidRDefault="003B73A1" w:rsidP="00771128">
            <w:pPr>
              <w:spacing w:line="240" w:lineRule="auto"/>
              <w:jc w:val="center"/>
              <w:rPr>
                <w:rFonts w:eastAsia="Times New Roman" w:cs="Calibri"/>
                <w:sz w:val="16"/>
                <w:lang w:val="es-ES_tradnl" w:eastAsia="es-ES"/>
              </w:rPr>
            </w:pPr>
            <w:r>
              <w:rPr>
                <w:rFonts w:eastAsia="Times New Roman" w:cs="Calibri"/>
                <w:sz w:val="16"/>
                <w:lang w:val="es-ES_tradnl" w:eastAsia="es-ES"/>
              </w:rPr>
              <w:t>7</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rsidR="003B73A1" w:rsidRPr="00B514F8" w:rsidRDefault="003B73A1" w:rsidP="00771128">
            <w:pPr>
              <w:spacing w:line="240" w:lineRule="auto"/>
              <w:jc w:val="center"/>
              <w:rPr>
                <w:rFonts w:eastAsia="Times New Roman" w:cs="Calibri"/>
                <w:sz w:val="16"/>
                <w:lang w:eastAsia="es-ES"/>
              </w:rPr>
            </w:pPr>
            <w:r w:rsidRPr="00B514F8">
              <w:rPr>
                <w:rFonts w:eastAsia="Times New Roman" w:cs="Calibri"/>
                <w:sz w:val="16"/>
                <w:lang w:eastAsia="es-ES"/>
              </w:rPr>
              <w:t>Error</w:t>
            </w:r>
          </w:p>
        </w:tc>
      </w:tr>
    </w:tbl>
    <w:p w:rsidR="003B73A1" w:rsidRDefault="003B73A1" w:rsidP="003B73A1">
      <w:pPr>
        <w:suppressAutoHyphens/>
        <w:autoSpaceDE w:val="0"/>
        <w:spacing w:after="200"/>
        <w:rPr>
          <w:rFonts w:ascii="Courier New" w:eastAsia="Courier New" w:hAnsi="Courier New" w:cs="Courier New"/>
          <w:sz w:val="20"/>
        </w:rPr>
      </w:pPr>
    </w:p>
    <w:p w:rsidR="003B73A1" w:rsidRDefault="003B73A1"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210EB8" w:rsidRDefault="00210EB8" w:rsidP="003B73A1">
      <w:pPr>
        <w:suppressAutoHyphens/>
        <w:autoSpaceDE w:val="0"/>
        <w:spacing w:after="200"/>
        <w:rPr>
          <w:rFonts w:ascii="Courier New" w:eastAsia="Courier New" w:hAnsi="Courier New" w:cs="Courier New"/>
          <w:sz w:val="20"/>
        </w:rPr>
      </w:pPr>
    </w:p>
    <w:p w:rsidR="00055C15" w:rsidRDefault="00055C15" w:rsidP="00055C15">
      <w:pPr>
        <w:pStyle w:val="Ttulo1"/>
        <w:rPr>
          <w:b/>
          <w:color w:val="0070C0"/>
          <w:szCs w:val="32"/>
        </w:rPr>
      </w:pPr>
      <w:bookmarkStart w:id="48" w:name="_Toc404919632"/>
      <w:r w:rsidRPr="00055C15">
        <w:rPr>
          <w:b/>
          <w:color w:val="0070C0"/>
          <w:szCs w:val="32"/>
        </w:rPr>
        <w:lastRenderedPageBreak/>
        <w:t>PRUEBAS DEL SISTEMA APLICADAS</w:t>
      </w:r>
      <w:bookmarkEnd w:id="48"/>
    </w:p>
    <w:p w:rsidR="00055C15" w:rsidRDefault="00055C15" w:rsidP="0073235D">
      <w:pPr>
        <w:pStyle w:val="Ttulo1"/>
        <w:rPr>
          <w:b/>
          <w:color w:val="0070C0"/>
          <w:szCs w:val="32"/>
        </w:rPr>
      </w:pPr>
    </w:p>
    <w:p w:rsidR="0071638C" w:rsidRDefault="0071638C" w:rsidP="0071638C">
      <w:pPr>
        <w:pStyle w:val="Ttulo2"/>
        <w:rPr>
          <w:b w:val="0"/>
          <w:szCs w:val="26"/>
        </w:rPr>
      </w:pPr>
      <w:bookmarkStart w:id="49" w:name="_Toc404919633"/>
      <w:r>
        <w:rPr>
          <w:bCs/>
          <w:color w:val="6666FF"/>
          <w:szCs w:val="26"/>
        </w:rPr>
        <w:t>OBJETIVO</w:t>
      </w:r>
      <w:bookmarkEnd w:id="49"/>
    </w:p>
    <w:p w:rsidR="0071638C" w:rsidRDefault="0071638C" w:rsidP="0071638C">
      <w:pPr>
        <w:rPr>
          <w:sz w:val="26"/>
          <w:szCs w:val="26"/>
        </w:rPr>
      </w:pPr>
      <w:r>
        <w:rPr>
          <w:sz w:val="26"/>
          <w:szCs w:val="26"/>
        </w:rPr>
        <w:t>El objetivo de estas pruebas es comprobar que el sistema se comporta correctamente con su entorno. Para esto, diferenciamos 5 niveles:</w:t>
      </w:r>
    </w:p>
    <w:p w:rsidR="0071638C" w:rsidRDefault="0071638C" w:rsidP="0071638C">
      <w:pPr>
        <w:numPr>
          <w:ilvl w:val="0"/>
          <w:numId w:val="6"/>
        </w:numPr>
        <w:suppressAutoHyphens/>
        <w:spacing w:after="200"/>
        <w:rPr>
          <w:sz w:val="26"/>
          <w:szCs w:val="26"/>
        </w:rPr>
      </w:pPr>
      <w:r>
        <w:rPr>
          <w:sz w:val="26"/>
          <w:szCs w:val="26"/>
        </w:rPr>
        <w:t>Pruebas de Recuperación.</w:t>
      </w:r>
    </w:p>
    <w:p w:rsidR="0071638C" w:rsidRDefault="0071638C" w:rsidP="0071638C">
      <w:pPr>
        <w:numPr>
          <w:ilvl w:val="0"/>
          <w:numId w:val="6"/>
        </w:numPr>
        <w:suppressAutoHyphens/>
        <w:spacing w:after="200"/>
        <w:rPr>
          <w:sz w:val="26"/>
          <w:szCs w:val="26"/>
        </w:rPr>
      </w:pPr>
      <w:r>
        <w:rPr>
          <w:sz w:val="26"/>
          <w:szCs w:val="26"/>
        </w:rPr>
        <w:t>Pruebas de Seguridad.</w:t>
      </w:r>
    </w:p>
    <w:p w:rsidR="0071638C" w:rsidRDefault="0071638C" w:rsidP="0071638C">
      <w:pPr>
        <w:numPr>
          <w:ilvl w:val="0"/>
          <w:numId w:val="6"/>
        </w:numPr>
        <w:suppressAutoHyphens/>
        <w:spacing w:after="200"/>
        <w:rPr>
          <w:sz w:val="26"/>
          <w:szCs w:val="26"/>
        </w:rPr>
      </w:pPr>
      <w:r>
        <w:rPr>
          <w:sz w:val="26"/>
          <w:szCs w:val="26"/>
        </w:rPr>
        <w:t>Pruebas de Resistencia.</w:t>
      </w:r>
    </w:p>
    <w:p w:rsidR="0071638C" w:rsidRDefault="0071638C" w:rsidP="0071638C">
      <w:pPr>
        <w:numPr>
          <w:ilvl w:val="0"/>
          <w:numId w:val="6"/>
        </w:numPr>
        <w:suppressAutoHyphens/>
        <w:spacing w:after="200"/>
        <w:rPr>
          <w:sz w:val="26"/>
          <w:szCs w:val="26"/>
        </w:rPr>
      </w:pPr>
      <w:r>
        <w:rPr>
          <w:sz w:val="26"/>
          <w:szCs w:val="26"/>
        </w:rPr>
        <w:t>Pruebas de Rendimiento.</w:t>
      </w:r>
    </w:p>
    <w:p w:rsidR="0071638C" w:rsidRDefault="0071638C" w:rsidP="0071638C">
      <w:pPr>
        <w:numPr>
          <w:ilvl w:val="0"/>
          <w:numId w:val="6"/>
        </w:numPr>
        <w:suppressAutoHyphens/>
        <w:spacing w:after="200"/>
        <w:rPr>
          <w:sz w:val="26"/>
          <w:szCs w:val="26"/>
        </w:rPr>
      </w:pPr>
      <w:r>
        <w:rPr>
          <w:sz w:val="26"/>
          <w:szCs w:val="26"/>
        </w:rPr>
        <w:t>Pruebas de Aceptación.</w:t>
      </w:r>
    </w:p>
    <w:p w:rsidR="0071638C" w:rsidRDefault="0071638C" w:rsidP="0071638C">
      <w:pPr>
        <w:suppressAutoHyphens/>
        <w:spacing w:after="200"/>
        <w:ind w:left="720"/>
        <w:rPr>
          <w:sz w:val="26"/>
          <w:szCs w:val="26"/>
        </w:rPr>
      </w:pPr>
    </w:p>
    <w:p w:rsidR="0071638C" w:rsidRDefault="0071638C" w:rsidP="0071638C">
      <w:pPr>
        <w:pStyle w:val="Ttulo2"/>
        <w:rPr>
          <w:rFonts w:ascii="Tahoma" w:hAnsi="Tahoma" w:cs="Tahoma"/>
          <w:bCs/>
          <w:lang w:val="es-ES_tradnl"/>
        </w:rPr>
      </w:pPr>
      <w:bookmarkStart w:id="50" w:name="_Toc404919634"/>
      <w:r>
        <w:rPr>
          <w:bCs/>
          <w:color w:val="6666FF"/>
          <w:szCs w:val="26"/>
        </w:rPr>
        <w:t>DESARROLLO</w:t>
      </w:r>
      <w:bookmarkEnd w:id="50"/>
    </w:p>
    <w:p w:rsidR="0071638C" w:rsidRDefault="0071638C" w:rsidP="0071638C">
      <w:pPr>
        <w:numPr>
          <w:ilvl w:val="0"/>
          <w:numId w:val="10"/>
        </w:numPr>
        <w:suppressAutoHyphens/>
        <w:spacing w:before="120" w:after="120"/>
        <w:rPr>
          <w:rFonts w:ascii="Tahoma" w:hAnsi="Tahoma" w:cs="Tahoma"/>
        </w:rPr>
      </w:pPr>
      <w:r>
        <w:rPr>
          <w:rFonts w:ascii="Tahoma" w:hAnsi="Tahoma" w:cs="Tahoma"/>
          <w:b/>
          <w:bCs/>
          <w:lang w:val="es-ES_tradnl"/>
        </w:rPr>
        <w:t>PRUEBAS DE RECUPERACIÓN</w:t>
      </w:r>
    </w:p>
    <w:p w:rsidR="0071638C" w:rsidRDefault="0071638C" w:rsidP="0071638C">
      <w:pPr>
        <w:rPr>
          <w:rFonts w:ascii="Tahoma" w:hAnsi="Tahoma" w:cs="Tahoma"/>
        </w:rPr>
      </w:pPr>
      <w:r>
        <w:rPr>
          <w:rFonts w:ascii="Tahoma" w:hAnsi="Tahoma" w:cs="Tahoma"/>
        </w:rPr>
        <w:tab/>
        <w:t xml:space="preserve">  Estas pruebas aseguran que el software pueda recuperarse ante diferentes tipos de fallas, ya sean de hardware o de software.</w:t>
      </w:r>
    </w:p>
    <w:p w:rsidR="0071638C" w:rsidRDefault="0071638C" w:rsidP="0071638C">
      <w:pPr>
        <w:rPr>
          <w:rFonts w:ascii="Tahoma" w:hAnsi="Tahoma" w:cs="Tahoma"/>
          <w:u w:val="single"/>
        </w:rPr>
      </w:pPr>
    </w:p>
    <w:p w:rsidR="0071638C" w:rsidRDefault="0071638C" w:rsidP="0071638C">
      <w:pPr>
        <w:rPr>
          <w:rFonts w:ascii="Tahoma" w:hAnsi="Tahoma" w:cs="Tahoma"/>
          <w:color w:val="FFFFFF"/>
          <w:sz w:val="18"/>
          <w:szCs w:val="18"/>
        </w:rPr>
      </w:pPr>
      <w:r>
        <w:rPr>
          <w:rFonts w:ascii="Tahoma" w:hAnsi="Tahoma" w:cs="Tahoma"/>
          <w:u w:val="single"/>
        </w:rPr>
        <w:t>Características:</w:t>
      </w:r>
    </w:p>
    <w:tbl>
      <w:tblPr>
        <w:tblW w:w="0" w:type="auto"/>
        <w:tblInd w:w="97" w:type="dxa"/>
        <w:tblLayout w:type="fixed"/>
        <w:tblLook w:val="0000"/>
      </w:tblPr>
      <w:tblGrid>
        <w:gridCol w:w="2783"/>
        <w:gridCol w:w="5720"/>
      </w:tblGrid>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Validar la capacidad de recuperación a fallas de:</w:t>
            </w:r>
          </w:p>
          <w:p w:rsidR="0071638C" w:rsidRDefault="0071638C" w:rsidP="0071638C">
            <w:pPr>
              <w:numPr>
                <w:ilvl w:val="1"/>
                <w:numId w:val="5"/>
              </w:numPr>
              <w:suppressAutoHyphens/>
              <w:autoSpaceDE w:val="0"/>
              <w:spacing w:after="200"/>
              <w:rPr>
                <w:rFonts w:ascii="Tahoma" w:hAnsi="Tahoma" w:cs="Tahoma"/>
                <w:sz w:val="18"/>
                <w:szCs w:val="18"/>
              </w:rPr>
            </w:pPr>
            <w:r>
              <w:rPr>
                <w:rFonts w:ascii="Tahoma" w:hAnsi="Tahoma" w:cs="Tahoma"/>
                <w:sz w:val="18"/>
                <w:szCs w:val="18"/>
              </w:rPr>
              <w:t>Hardware</w:t>
            </w:r>
          </w:p>
          <w:p w:rsidR="0071638C" w:rsidRDefault="0071638C" w:rsidP="0071638C">
            <w:pPr>
              <w:numPr>
                <w:ilvl w:val="1"/>
                <w:numId w:val="5"/>
              </w:numPr>
              <w:suppressAutoHyphens/>
              <w:autoSpaceDE w:val="0"/>
              <w:spacing w:after="200"/>
            </w:pPr>
            <w:r>
              <w:rPr>
                <w:rFonts w:ascii="Tahoma" w:hAnsi="Tahoma" w:cs="Tahoma"/>
                <w:sz w:val="18"/>
                <w:szCs w:val="18"/>
              </w:rPr>
              <w:t>Software</w:t>
            </w:r>
          </w:p>
        </w:tc>
      </w:tr>
      <w:tr w:rsidR="0071638C" w:rsidTr="002E029D">
        <w:trPr>
          <w:trHeight w:val="1200"/>
        </w:trPr>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Interrumpir la energía apagando el equipo.</w:t>
            </w:r>
          </w:p>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Interrumpir la aplicación mediante el administrador de procesos del sistema operativo.</w:t>
            </w:r>
          </w:p>
        </w:tc>
      </w:tr>
      <w:tr w:rsidR="0071638C" w:rsidTr="002E029D">
        <w:trPr>
          <w:trHeight w:val="600"/>
        </w:trPr>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rPr>
                <w:rFonts w:ascii="Tahoma" w:hAnsi="Tahoma" w:cs="Tahoma"/>
                <w:b/>
                <w:bCs/>
                <w:color w:val="FFFFFF"/>
                <w:sz w:val="18"/>
                <w:szCs w:val="18"/>
              </w:rPr>
            </w:pPr>
            <w:r>
              <w:rPr>
                <w:rFonts w:ascii="Tahoma" w:hAnsi="Tahoma" w:cs="Tahoma"/>
                <w:color w:val="FFFFFF"/>
                <w:sz w:val="18"/>
                <w:szCs w:val="18"/>
              </w:rPr>
              <w:t>Resultados obtenidos:</w:t>
            </w:r>
          </w:p>
          <w:p w:rsidR="0071638C" w:rsidRDefault="0071638C" w:rsidP="002E029D">
            <w:pPr>
              <w:keepNext/>
              <w:autoSpaceDE w:val="0"/>
              <w:spacing w:after="200"/>
              <w:ind w:left="720"/>
              <w:rPr>
                <w:rFonts w:ascii="Tahoma" w:hAnsi="Tahoma" w:cs="Tahoma"/>
                <w:b/>
                <w:bCs/>
                <w:color w:val="FFFFFF"/>
                <w:sz w:val="18"/>
                <w:szCs w:val="18"/>
              </w:rPr>
            </w:pPr>
          </w:p>
        </w:tc>
        <w:tc>
          <w:tcPr>
            <w:tcW w:w="5720"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2E029D">
            <w:pPr>
              <w:autoSpaceDE w:val="0"/>
              <w:spacing w:after="200"/>
            </w:pPr>
            <w:r>
              <w:rPr>
                <w:rFonts w:ascii="Tahoma" w:hAnsi="Tahoma" w:cs="Tahoma"/>
                <w:sz w:val="18"/>
                <w:szCs w:val="18"/>
              </w:rPr>
              <w:t>Se verificó que el programa guarda los registros trabajados (Creados, Modificados o Eliminados) en un archivo de disco. Por cada punto de menú ejecutado el archivo se actualiza, por lo cual ante una interrupción eventual sólo se perderán los datos en curso(Los que no han terminado de completarse).</w:t>
            </w:r>
          </w:p>
        </w:tc>
      </w:tr>
    </w:tbl>
    <w:p w:rsidR="0071638C" w:rsidRDefault="0071638C" w:rsidP="0071638C">
      <w:pPr>
        <w:spacing w:before="120" w:after="120"/>
      </w:pPr>
    </w:p>
    <w:p w:rsidR="0071638C" w:rsidRDefault="0071638C" w:rsidP="0071638C">
      <w:pPr>
        <w:spacing w:before="120" w:after="120"/>
      </w:pPr>
    </w:p>
    <w:p w:rsidR="0071638C" w:rsidRDefault="0071638C" w:rsidP="0071638C">
      <w:pPr>
        <w:spacing w:before="120" w:after="120"/>
      </w:pPr>
    </w:p>
    <w:p w:rsidR="0071638C" w:rsidRDefault="0071638C" w:rsidP="0071638C">
      <w:pPr>
        <w:spacing w:before="120" w:after="120"/>
      </w:pPr>
    </w:p>
    <w:p w:rsidR="0071638C" w:rsidRDefault="0071638C" w:rsidP="0071638C">
      <w:pPr>
        <w:numPr>
          <w:ilvl w:val="0"/>
          <w:numId w:val="11"/>
        </w:numPr>
        <w:suppressAutoHyphens/>
        <w:spacing w:before="120" w:after="120"/>
        <w:rPr>
          <w:rFonts w:ascii="Tahoma" w:hAnsi="Tahoma" w:cs="Tahoma"/>
        </w:rPr>
      </w:pPr>
      <w:r>
        <w:rPr>
          <w:rFonts w:ascii="Tahoma" w:hAnsi="Tahoma" w:cs="Tahoma"/>
          <w:b/>
          <w:bCs/>
          <w:lang w:val="es-ES_tradnl"/>
        </w:rPr>
        <w:t>PRUEBAS DE SEGURIDAD</w:t>
      </w:r>
    </w:p>
    <w:p w:rsidR="0071638C" w:rsidRDefault="0071638C" w:rsidP="0071638C">
      <w:pPr>
        <w:autoSpaceDE w:val="0"/>
        <w:rPr>
          <w:rFonts w:ascii="Tahoma" w:hAnsi="Tahoma" w:cs="Tahoma"/>
          <w:color w:val="FFFFFF"/>
          <w:sz w:val="18"/>
          <w:szCs w:val="18"/>
        </w:rPr>
      </w:pPr>
      <w:r>
        <w:rPr>
          <w:rFonts w:ascii="Tahoma" w:hAnsi="Tahoma" w:cs="Tahoma"/>
        </w:rPr>
        <w:tab/>
        <w:t xml:space="preserve">  Estas pruebas tienen como enfoque verificar que la aplicación pueda ser ejecutada sólo por personal autorizado.</w:t>
      </w:r>
    </w:p>
    <w:tbl>
      <w:tblPr>
        <w:tblW w:w="0" w:type="auto"/>
        <w:tblInd w:w="97" w:type="dxa"/>
        <w:tblLayout w:type="fixed"/>
        <w:tblLook w:val="0000"/>
      </w:tblPr>
      <w:tblGrid>
        <w:gridCol w:w="2783"/>
        <w:gridCol w:w="5754"/>
      </w:tblGrid>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Que sólo aquellos usuarios autorizados a acceder al sistema son capaces de ejecutar las funciones del sistema.</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Intentar ejecutar la aplicación sin autenticarse.</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rPr>
                <w:rFonts w:ascii="Tahoma" w:hAnsi="Tahoma" w:cs="Tahoma"/>
                <w:b/>
                <w:bCs/>
                <w:color w:val="FFFFFF"/>
                <w:sz w:val="18"/>
                <w:szCs w:val="18"/>
              </w:rPr>
            </w:pPr>
            <w:r>
              <w:rPr>
                <w:rFonts w:ascii="Tahoma" w:hAnsi="Tahoma" w:cs="Tahoma"/>
                <w:color w:val="FFFFFF"/>
                <w:sz w:val="18"/>
                <w:szCs w:val="18"/>
              </w:rPr>
              <w:t>Conclusiones:</w:t>
            </w:r>
          </w:p>
          <w:p w:rsidR="0071638C" w:rsidRDefault="0071638C" w:rsidP="002E029D">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2E029D">
            <w:pPr>
              <w:autoSpaceDE w:val="0"/>
              <w:spacing w:after="200"/>
            </w:pPr>
            <w:r>
              <w:rPr>
                <w:rFonts w:ascii="Tahoma" w:hAnsi="Tahoma" w:cs="Tahoma"/>
                <w:sz w:val="18"/>
                <w:szCs w:val="18"/>
              </w:rPr>
              <w:t>Se verificó que la aplicación necesita autenticarse a través de un mecanismo básico de usuario y contraseña.</w:t>
            </w:r>
          </w:p>
        </w:tc>
      </w:tr>
    </w:tbl>
    <w:p w:rsidR="0071638C" w:rsidRDefault="0071638C" w:rsidP="0071638C">
      <w:pPr>
        <w:autoSpaceDE w:val="0"/>
        <w:rPr>
          <w:rFonts w:ascii="Tahoma" w:hAnsi="Tahoma" w:cs="Tahoma"/>
          <w:b/>
          <w:u w:val="single"/>
        </w:rPr>
      </w:pPr>
    </w:p>
    <w:p w:rsidR="0071638C" w:rsidRDefault="0071638C" w:rsidP="0071638C">
      <w:pPr>
        <w:numPr>
          <w:ilvl w:val="0"/>
          <w:numId w:val="11"/>
        </w:numPr>
        <w:suppressAutoHyphens/>
        <w:spacing w:before="120" w:after="120"/>
        <w:rPr>
          <w:rFonts w:ascii="Tahoma" w:hAnsi="Tahoma" w:cs="Tahoma"/>
        </w:rPr>
      </w:pPr>
      <w:r>
        <w:rPr>
          <w:rFonts w:ascii="Tahoma" w:hAnsi="Tahoma" w:cs="Tahoma"/>
          <w:b/>
          <w:bCs/>
          <w:lang w:val="es-ES_tradnl"/>
        </w:rPr>
        <w:t>PRUEBAS DE RESISTENCIA</w:t>
      </w:r>
    </w:p>
    <w:p w:rsidR="0071638C" w:rsidRDefault="0071638C" w:rsidP="0071638C">
      <w:pPr>
        <w:autoSpaceDE w:val="0"/>
        <w:rPr>
          <w:rFonts w:ascii="Tahoma" w:hAnsi="Tahoma" w:cs="Tahoma"/>
          <w:color w:val="FFFFFF"/>
          <w:sz w:val="18"/>
          <w:szCs w:val="18"/>
        </w:rPr>
      </w:pPr>
      <w:r>
        <w:rPr>
          <w:rFonts w:ascii="Tahoma" w:hAnsi="Tahoma" w:cs="Tahoma"/>
        </w:rPr>
        <w:tab/>
        <w:t xml:space="preserve">  Estas pruebas tienen como objetivo verificar el funcionamiento de la aplicación en situaciones de ejecución anormales.</w:t>
      </w:r>
    </w:p>
    <w:tbl>
      <w:tblPr>
        <w:tblW w:w="0" w:type="auto"/>
        <w:tblInd w:w="97" w:type="dxa"/>
        <w:tblLayout w:type="fixed"/>
        <w:tblLook w:val="0000"/>
      </w:tblPr>
      <w:tblGrid>
        <w:gridCol w:w="2783"/>
        <w:gridCol w:w="5754"/>
      </w:tblGrid>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Que el programa mantenga cierto nivel de estabilidad en condiciones de ejecución anormales .</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stress: Se prueba sl sistema en condiciones de ejecución superiores a las recomendadas para el mismo.</w:t>
            </w:r>
          </w:p>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Test de gerrilla: Se prueba el sistema en un ambiente con recursos inferiores a los recomendados.</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rPr>
                <w:rFonts w:ascii="Tahoma" w:hAnsi="Tahoma" w:cs="Tahoma"/>
                <w:b/>
                <w:bCs/>
                <w:color w:val="FFFFFF"/>
                <w:sz w:val="18"/>
                <w:szCs w:val="18"/>
              </w:rPr>
            </w:pPr>
            <w:r>
              <w:rPr>
                <w:rFonts w:ascii="Tahoma" w:hAnsi="Tahoma" w:cs="Tahoma"/>
                <w:color w:val="FFFFFF"/>
                <w:sz w:val="18"/>
                <w:szCs w:val="18"/>
              </w:rPr>
              <w:t>Conclusiones:</w:t>
            </w:r>
          </w:p>
          <w:p w:rsidR="0071638C" w:rsidRDefault="0071638C" w:rsidP="002E029D">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2E029D">
            <w:pPr>
              <w:autoSpaceDE w:val="0"/>
              <w:spacing w:after="200"/>
              <w:rPr>
                <w:rFonts w:ascii="Tahoma" w:hAnsi="Tahoma" w:cs="Tahoma"/>
                <w:sz w:val="18"/>
                <w:szCs w:val="18"/>
              </w:rPr>
            </w:pPr>
            <w:r>
              <w:rPr>
                <w:rFonts w:ascii="Tahoma" w:hAnsi="Tahoma" w:cs="Tahoma"/>
                <w:sz w:val="18"/>
                <w:szCs w:val="18"/>
              </w:rPr>
              <w:t>Para el primer caso, se ejecutó el programa en una computadora que cumple con los siguientes requisitos:</w:t>
            </w:r>
          </w:p>
          <w:p w:rsidR="0071638C" w:rsidRDefault="0071638C" w:rsidP="002E029D">
            <w:pPr>
              <w:autoSpaceDE w:val="0"/>
              <w:spacing w:after="200"/>
              <w:rPr>
                <w:rFonts w:ascii="Tahoma" w:hAnsi="Tahoma" w:cs="Tahoma"/>
                <w:sz w:val="18"/>
                <w:szCs w:val="18"/>
              </w:rPr>
            </w:pPr>
            <w:r>
              <w:rPr>
                <w:rFonts w:ascii="Tahoma" w:hAnsi="Tahoma" w:cs="Tahoma"/>
                <w:sz w:val="18"/>
                <w:szCs w:val="18"/>
              </w:rPr>
              <w:t>Pentium R de 1.5Ghz, Dual Core, 4GB RAM, HDD 500GB.</w:t>
            </w:r>
          </w:p>
          <w:p w:rsidR="0071638C" w:rsidRDefault="0071638C" w:rsidP="002E029D">
            <w:pPr>
              <w:autoSpaceDE w:val="0"/>
              <w:spacing w:after="200"/>
              <w:rPr>
                <w:rFonts w:ascii="Tahoma" w:hAnsi="Tahoma" w:cs="Tahoma"/>
                <w:sz w:val="18"/>
                <w:szCs w:val="18"/>
              </w:rPr>
            </w:pPr>
            <w:r>
              <w:rPr>
                <w:rFonts w:ascii="Tahoma" w:hAnsi="Tahoma" w:cs="Tahoma"/>
                <w:sz w:val="18"/>
                <w:szCs w:val="18"/>
              </w:rPr>
              <w:t>Se ejecutaron las aplicaciones necesarias como para consumir el mayor porcentaje posible de los recursos del sistema, y luego se ejecutó el gestor de libros. Se probó que, si bien la aplicación denotaba cierta lentitud, el sistema permanecía estable y en buenos niveles de funcionamiento.</w:t>
            </w:r>
          </w:p>
          <w:p w:rsidR="0071638C" w:rsidRDefault="0071638C" w:rsidP="002E029D">
            <w:pPr>
              <w:autoSpaceDE w:val="0"/>
              <w:spacing w:after="200"/>
              <w:rPr>
                <w:rFonts w:ascii="Tahoma" w:hAnsi="Tahoma" w:cs="Tahoma"/>
                <w:sz w:val="18"/>
                <w:szCs w:val="18"/>
              </w:rPr>
            </w:pPr>
            <w:r>
              <w:rPr>
                <w:rFonts w:ascii="Tahoma" w:hAnsi="Tahoma" w:cs="Tahoma"/>
                <w:sz w:val="18"/>
                <w:szCs w:val="18"/>
              </w:rPr>
              <w:t>Para el test de gerrilla, se ejecutó la aplicación en un ambiente con recursos inferiores a los recomendados:</w:t>
            </w:r>
          </w:p>
          <w:p w:rsidR="0071638C" w:rsidRDefault="0071638C" w:rsidP="002E029D">
            <w:pPr>
              <w:autoSpaceDE w:val="0"/>
              <w:spacing w:after="200"/>
              <w:rPr>
                <w:rFonts w:ascii="Tahoma" w:hAnsi="Tahoma" w:cs="Tahoma"/>
                <w:sz w:val="18"/>
                <w:szCs w:val="18"/>
              </w:rPr>
            </w:pPr>
            <w:r>
              <w:rPr>
                <w:rFonts w:ascii="Tahoma" w:hAnsi="Tahoma" w:cs="Tahoma"/>
                <w:sz w:val="18"/>
                <w:szCs w:val="18"/>
              </w:rPr>
              <w:t>AMD Semprom 3200, 3.2GHZ. 1GB RAM, 80 GB HDD.</w:t>
            </w:r>
          </w:p>
          <w:p w:rsidR="0071638C" w:rsidRDefault="0071638C" w:rsidP="002E029D">
            <w:pPr>
              <w:autoSpaceDE w:val="0"/>
              <w:spacing w:after="200"/>
            </w:pPr>
            <w:r>
              <w:rPr>
                <w:rFonts w:ascii="Tahoma" w:hAnsi="Tahoma" w:cs="Tahoma"/>
                <w:sz w:val="18"/>
                <w:szCs w:val="18"/>
              </w:rPr>
              <w:t>Si bien el programa permanecía estable y en buenos niveles de funcionamiento, su ejecución era notablemente lenta.</w:t>
            </w:r>
          </w:p>
        </w:tc>
      </w:tr>
    </w:tbl>
    <w:p w:rsidR="0071638C" w:rsidRDefault="0071638C" w:rsidP="0071638C">
      <w:pPr>
        <w:autoSpaceDE w:val="0"/>
        <w:rPr>
          <w:rFonts w:ascii="Tahoma" w:hAnsi="Tahoma" w:cs="Tahoma"/>
          <w:b/>
          <w:u w:val="single"/>
        </w:rPr>
      </w:pPr>
    </w:p>
    <w:p w:rsidR="0071638C" w:rsidRDefault="0071638C" w:rsidP="0071638C">
      <w:pPr>
        <w:autoSpaceDE w:val="0"/>
        <w:rPr>
          <w:rFonts w:ascii="Tahoma" w:hAnsi="Tahoma" w:cs="Tahoma"/>
          <w:b/>
          <w:u w:val="single"/>
        </w:rPr>
      </w:pPr>
    </w:p>
    <w:p w:rsidR="0071638C" w:rsidRDefault="0071638C" w:rsidP="0071638C">
      <w:pPr>
        <w:autoSpaceDE w:val="0"/>
        <w:rPr>
          <w:rFonts w:ascii="Tahoma" w:hAnsi="Tahoma" w:cs="Tahoma"/>
          <w:b/>
          <w:u w:val="single"/>
        </w:rPr>
      </w:pPr>
    </w:p>
    <w:p w:rsidR="0071638C" w:rsidRDefault="0071638C" w:rsidP="0071638C">
      <w:pPr>
        <w:numPr>
          <w:ilvl w:val="0"/>
          <w:numId w:val="11"/>
        </w:numPr>
        <w:suppressAutoHyphens/>
        <w:spacing w:before="120" w:after="120"/>
        <w:rPr>
          <w:rFonts w:ascii="Tahoma" w:hAnsi="Tahoma" w:cs="Tahoma"/>
        </w:rPr>
      </w:pPr>
      <w:r>
        <w:rPr>
          <w:rFonts w:ascii="Tahoma" w:hAnsi="Tahoma" w:cs="Tahoma"/>
          <w:b/>
          <w:bCs/>
          <w:lang w:val="es-ES_tradnl"/>
        </w:rPr>
        <w:t>PRUEBAS DE RENDIMIENTO</w:t>
      </w:r>
    </w:p>
    <w:p w:rsidR="0071638C" w:rsidRDefault="0071638C" w:rsidP="0071638C">
      <w:pPr>
        <w:autoSpaceDE w:val="0"/>
        <w:rPr>
          <w:rFonts w:ascii="Tahoma" w:hAnsi="Tahoma" w:cs="Tahoma"/>
          <w:color w:val="FFFFFF"/>
          <w:sz w:val="18"/>
          <w:szCs w:val="18"/>
        </w:rPr>
      </w:pPr>
      <w:r>
        <w:rPr>
          <w:rFonts w:ascii="Tahoma" w:hAnsi="Tahoma" w:cs="Tahoma"/>
        </w:rPr>
        <w:tab/>
        <w:t xml:space="preserve">  Estas pruebas tienen como enfoque verificar la capacidad de carga y respuesta de la aplicación en diferentes situaciones.</w:t>
      </w:r>
    </w:p>
    <w:tbl>
      <w:tblPr>
        <w:tblW w:w="0" w:type="auto"/>
        <w:tblInd w:w="97" w:type="dxa"/>
        <w:tblLayout w:type="fixed"/>
        <w:tblLook w:val="0000"/>
      </w:tblPr>
      <w:tblGrid>
        <w:gridCol w:w="2783"/>
        <w:gridCol w:w="5754"/>
      </w:tblGrid>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Objetivo de la Prueba:</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Que el sistema responda correctamente en tiempo y forma en diferentes escenarios.</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spacing w:after="200"/>
              <w:rPr>
                <w:rFonts w:ascii="Tahoma" w:hAnsi="Tahoma" w:cs="Tahoma"/>
                <w:sz w:val="18"/>
                <w:szCs w:val="18"/>
              </w:rPr>
            </w:pPr>
            <w:r>
              <w:rPr>
                <w:rFonts w:ascii="Tahoma" w:hAnsi="Tahoma" w:cs="Tahoma"/>
                <w:color w:val="FFFFFF"/>
                <w:sz w:val="18"/>
                <w:szCs w:val="18"/>
              </w:rPr>
              <w:t xml:space="preserve">Estrategia : </w:t>
            </w: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71638C">
            <w:pPr>
              <w:numPr>
                <w:ilvl w:val="0"/>
                <w:numId w:val="5"/>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carga concurrente: Se prueba el funcionamiento del programa bajo el uso de un determinado número de usuarios concurrentes.</w:t>
            </w:r>
          </w:p>
          <w:p w:rsidR="0071638C" w:rsidRDefault="0071638C" w:rsidP="0071638C">
            <w:pPr>
              <w:numPr>
                <w:ilvl w:val="0"/>
                <w:numId w:val="5"/>
              </w:numPr>
              <w:tabs>
                <w:tab w:val="clear" w:pos="720"/>
                <w:tab w:val="num" w:pos="360"/>
              </w:tabs>
              <w:suppressAutoHyphens/>
              <w:autoSpaceDE w:val="0"/>
              <w:spacing w:after="200"/>
              <w:ind w:left="360"/>
              <w:rPr>
                <w:rFonts w:ascii="Tahoma" w:hAnsi="Tahoma" w:cs="Tahoma"/>
                <w:sz w:val="18"/>
                <w:szCs w:val="18"/>
              </w:rPr>
            </w:pPr>
            <w:r>
              <w:rPr>
                <w:rFonts w:ascii="Tahoma" w:hAnsi="Tahoma" w:cs="Tahoma"/>
                <w:sz w:val="18"/>
                <w:szCs w:val="18"/>
              </w:rPr>
              <w:t>Pruebas de carga continua: Se prueba el funcionamiento del programa en lapso de tiempo considerado importante.</w:t>
            </w:r>
          </w:p>
          <w:p w:rsidR="0071638C" w:rsidRDefault="0071638C" w:rsidP="0071638C">
            <w:pPr>
              <w:numPr>
                <w:ilvl w:val="0"/>
                <w:numId w:val="5"/>
              </w:numPr>
              <w:tabs>
                <w:tab w:val="clear" w:pos="720"/>
                <w:tab w:val="num" w:pos="360"/>
              </w:tabs>
              <w:suppressAutoHyphens/>
              <w:autoSpaceDE w:val="0"/>
              <w:spacing w:after="200"/>
              <w:ind w:left="360"/>
            </w:pPr>
            <w:r>
              <w:rPr>
                <w:rFonts w:ascii="Tahoma" w:hAnsi="Tahoma" w:cs="Tahoma"/>
                <w:sz w:val="18"/>
                <w:szCs w:val="18"/>
              </w:rPr>
              <w:t>Prueba pico: Se realiza un aumento abrupto de la carga en el sistema simulando el “horario pico” de su uso.</w:t>
            </w:r>
          </w:p>
        </w:tc>
      </w:tr>
      <w:tr w:rsidR="0071638C" w:rsidTr="002E029D">
        <w:tc>
          <w:tcPr>
            <w:tcW w:w="2783" w:type="dxa"/>
            <w:tcBorders>
              <w:top w:val="single" w:sz="8" w:space="0" w:color="808080"/>
              <w:left w:val="single" w:sz="8" w:space="0" w:color="808080"/>
              <w:bottom w:val="single" w:sz="8" w:space="0" w:color="808080"/>
            </w:tcBorders>
            <w:shd w:val="clear" w:color="auto" w:fill="4F81BD"/>
          </w:tcPr>
          <w:p w:rsidR="0071638C" w:rsidRDefault="0071638C" w:rsidP="002E029D">
            <w:pPr>
              <w:autoSpaceDE w:val="0"/>
              <w:rPr>
                <w:rFonts w:ascii="Tahoma" w:hAnsi="Tahoma" w:cs="Tahoma"/>
                <w:b/>
                <w:bCs/>
                <w:color w:val="FFFFFF"/>
                <w:sz w:val="18"/>
                <w:szCs w:val="18"/>
              </w:rPr>
            </w:pPr>
            <w:r>
              <w:rPr>
                <w:rFonts w:ascii="Tahoma" w:hAnsi="Tahoma" w:cs="Tahoma"/>
                <w:color w:val="FFFFFF"/>
                <w:sz w:val="18"/>
                <w:szCs w:val="18"/>
              </w:rPr>
              <w:t>Conclusiones:</w:t>
            </w:r>
          </w:p>
          <w:p w:rsidR="0071638C" w:rsidRDefault="0071638C" w:rsidP="002E029D">
            <w:pPr>
              <w:keepNext/>
              <w:autoSpaceDE w:val="0"/>
              <w:spacing w:after="200"/>
              <w:ind w:left="720"/>
              <w:rPr>
                <w:rFonts w:ascii="Tahoma" w:hAnsi="Tahoma" w:cs="Tahoma"/>
                <w:b/>
                <w:bCs/>
                <w:color w:val="FFFFFF"/>
                <w:sz w:val="18"/>
                <w:szCs w:val="18"/>
              </w:rPr>
            </w:pPr>
          </w:p>
        </w:tc>
        <w:tc>
          <w:tcPr>
            <w:tcW w:w="5754" w:type="dxa"/>
            <w:tcBorders>
              <w:top w:val="single" w:sz="8" w:space="0" w:color="808080"/>
              <w:left w:val="single" w:sz="8" w:space="0" w:color="808080"/>
              <w:bottom w:val="single" w:sz="8" w:space="0" w:color="808080"/>
              <w:right w:val="single" w:sz="8" w:space="0" w:color="808080"/>
            </w:tcBorders>
            <w:shd w:val="clear" w:color="auto" w:fill="auto"/>
          </w:tcPr>
          <w:p w:rsidR="0071638C" w:rsidRDefault="0071638C" w:rsidP="002E029D">
            <w:pPr>
              <w:autoSpaceDE w:val="0"/>
              <w:spacing w:after="200"/>
            </w:pPr>
            <w:r>
              <w:rPr>
                <w:rFonts w:ascii="Tahoma" w:hAnsi="Tahoma" w:cs="Tahoma"/>
                <w:sz w:val="18"/>
                <w:szCs w:val="18"/>
              </w:rPr>
              <w:t>Se verificó que la aplicación no puede ejecutarse en más de un cliente simultáneamente, por lo cual sólo se pudieron realizar las pruebas de carga continua. La misa consistió en ejecutar la carga continuamente en un lapso de 24 horas y se ha mantenido en los márgenes de funcionamiento normales.</w:t>
            </w:r>
          </w:p>
        </w:tc>
      </w:tr>
    </w:tbl>
    <w:p w:rsidR="0071638C" w:rsidRDefault="0071638C" w:rsidP="0071638C">
      <w:pPr>
        <w:autoSpaceDE w:val="0"/>
        <w:rPr>
          <w:rFonts w:ascii="Tahoma" w:hAnsi="Tahoma" w:cs="Tahoma"/>
          <w:b/>
          <w:u w:val="single"/>
        </w:rPr>
      </w:pPr>
    </w:p>
    <w:p w:rsidR="0071638C" w:rsidRDefault="0071638C" w:rsidP="0071638C">
      <w:pPr>
        <w:numPr>
          <w:ilvl w:val="0"/>
          <w:numId w:val="11"/>
        </w:numPr>
        <w:suppressAutoHyphens/>
        <w:spacing w:before="120" w:after="120"/>
        <w:rPr>
          <w:rFonts w:ascii="Tahoma" w:hAnsi="Tahoma" w:cs="Tahoma"/>
        </w:rPr>
      </w:pPr>
      <w:r>
        <w:rPr>
          <w:rFonts w:ascii="Tahoma" w:hAnsi="Tahoma" w:cs="Tahoma"/>
          <w:b/>
          <w:bCs/>
          <w:lang w:val="es-ES_tradnl"/>
        </w:rPr>
        <w:t>PRUEBAS DE ACEPTACIÓN</w:t>
      </w:r>
    </w:p>
    <w:p w:rsidR="00055C15" w:rsidRPr="00055C15" w:rsidRDefault="0071638C" w:rsidP="0071638C">
      <w:pPr>
        <w:pStyle w:val="normal0"/>
        <w:rPr>
          <w:b/>
          <w:color w:val="FF0000"/>
        </w:rPr>
      </w:pPr>
      <w:r>
        <w:rPr>
          <w:rFonts w:ascii="Tahoma" w:hAnsi="Tahoma" w:cs="Tahoma"/>
        </w:rPr>
        <w:tab/>
        <w:t>El objetivo de estas pruebas es permitir que el usuario determine su nivel de satisfacción con el producto, tanto desde el punto de vista funcional como el de rendimiento. Estas pruebas son realizadas por el mismo cliente. Para obtener un “feedback” nos valemos de una encuesta, la cual está desarrollada en la sección siguiente.</w:t>
      </w:r>
    </w:p>
    <w:p w:rsidR="00055C15" w:rsidRPr="00055C15" w:rsidRDefault="00055C15" w:rsidP="00055C15">
      <w:pPr>
        <w:pStyle w:val="normal0"/>
      </w:pPr>
    </w:p>
    <w:p w:rsidR="0071638C" w:rsidRDefault="0071638C" w:rsidP="0073235D">
      <w:pPr>
        <w:pStyle w:val="Ttulo1"/>
        <w:rPr>
          <w:b/>
          <w:color w:val="0070C0"/>
          <w:szCs w:val="32"/>
        </w:rPr>
      </w:pPr>
    </w:p>
    <w:p w:rsidR="003B73A1" w:rsidRDefault="0073235D" w:rsidP="0073235D">
      <w:pPr>
        <w:pStyle w:val="Ttulo1"/>
        <w:rPr>
          <w:b/>
          <w:color w:val="0070C0"/>
          <w:szCs w:val="32"/>
        </w:rPr>
      </w:pPr>
      <w:bookmarkStart w:id="51" w:name="_Toc404919635"/>
      <w:r>
        <w:rPr>
          <w:b/>
          <w:color w:val="0070C0"/>
          <w:szCs w:val="32"/>
        </w:rPr>
        <w:t>MANUAL DE USUARIO</w:t>
      </w:r>
      <w:bookmarkEnd w:id="51"/>
    </w:p>
    <w:p w:rsidR="0073235D" w:rsidRDefault="0073235D" w:rsidP="0073235D">
      <w:pPr>
        <w:pStyle w:val="normal0"/>
      </w:pPr>
    </w:p>
    <w:p w:rsidR="0073235D" w:rsidRDefault="0073235D" w:rsidP="0073235D">
      <w:pPr>
        <w:pStyle w:val="normal0"/>
      </w:pPr>
      <w:r>
        <w:t xml:space="preserve">   Ver ANEXO "</w:t>
      </w:r>
      <w:r w:rsidR="006B3F16" w:rsidRPr="006B3F16">
        <w:rPr>
          <w:b/>
        </w:rPr>
        <w:t>Gestor de Libros - Guía de Usuario</w:t>
      </w:r>
      <w:r>
        <w:t>"</w:t>
      </w:r>
      <w:r w:rsidR="00BA591A">
        <w:t xml:space="preserve"> y "</w:t>
      </w:r>
      <w:r w:rsidR="00BA591A" w:rsidRPr="006B3F16">
        <w:rPr>
          <w:b/>
        </w:rPr>
        <w:t>Cubierta de CD</w:t>
      </w:r>
      <w:r w:rsidR="00BA591A">
        <w:t>" según la ISO 9127.</w:t>
      </w:r>
    </w:p>
    <w:p w:rsidR="0071638C" w:rsidRDefault="0071638C" w:rsidP="0073235D">
      <w:pPr>
        <w:pStyle w:val="normal0"/>
      </w:pPr>
    </w:p>
    <w:p w:rsidR="0071638C" w:rsidRDefault="0071638C" w:rsidP="0073235D">
      <w:pPr>
        <w:pStyle w:val="normal0"/>
      </w:pPr>
    </w:p>
    <w:p w:rsidR="0071638C" w:rsidRDefault="0071638C" w:rsidP="0073235D">
      <w:pPr>
        <w:pStyle w:val="normal0"/>
      </w:pPr>
    </w:p>
    <w:p w:rsidR="0071638C" w:rsidRDefault="0071638C" w:rsidP="0073235D">
      <w:pPr>
        <w:pStyle w:val="normal0"/>
      </w:pPr>
    </w:p>
    <w:p w:rsidR="0071638C" w:rsidRDefault="0071638C" w:rsidP="0073235D">
      <w:pPr>
        <w:pStyle w:val="normal0"/>
      </w:pPr>
    </w:p>
    <w:p w:rsidR="0071638C" w:rsidRDefault="0071638C" w:rsidP="0073235D">
      <w:pPr>
        <w:pStyle w:val="normal0"/>
      </w:pPr>
    </w:p>
    <w:p w:rsidR="0071638C" w:rsidRDefault="0071638C" w:rsidP="0073235D">
      <w:pPr>
        <w:pStyle w:val="normal0"/>
      </w:pPr>
    </w:p>
    <w:p w:rsidR="00771128" w:rsidRPr="00771128" w:rsidRDefault="00771128" w:rsidP="00771128">
      <w:pPr>
        <w:pStyle w:val="Ttulo1"/>
        <w:rPr>
          <w:b/>
          <w:color w:val="0070C0"/>
          <w:szCs w:val="32"/>
        </w:rPr>
      </w:pPr>
      <w:bookmarkStart w:id="52" w:name="_Toc404919636"/>
      <w:r w:rsidRPr="00771128">
        <w:rPr>
          <w:b/>
          <w:color w:val="0070C0"/>
          <w:szCs w:val="32"/>
        </w:rPr>
        <w:lastRenderedPageBreak/>
        <w:t>ENCUESTA DE SATISFACCIÓN DE USUARIO CON COMPARACIÓN SOBRE EL MODELO DE CALIDAD</w:t>
      </w:r>
      <w:bookmarkEnd w:id="52"/>
    </w:p>
    <w:p w:rsidR="003B73A1" w:rsidRDefault="003B73A1" w:rsidP="003B73A1">
      <w:pPr>
        <w:suppressAutoHyphens/>
        <w:autoSpaceDE w:val="0"/>
        <w:spacing w:after="200"/>
        <w:rPr>
          <w:rFonts w:ascii="Courier New" w:eastAsia="Courier New" w:hAnsi="Courier New" w:cs="Courier New"/>
          <w:sz w:val="20"/>
        </w:rPr>
      </w:pPr>
    </w:p>
    <w:p w:rsidR="0073235D" w:rsidRPr="00055C15" w:rsidRDefault="00055C15" w:rsidP="00055C15">
      <w:pPr>
        <w:pStyle w:val="normal0"/>
        <w:outlineLvl w:val="1"/>
        <w:rPr>
          <w:color w:val="0070C0"/>
          <w:sz w:val="24"/>
          <w:szCs w:val="24"/>
        </w:rPr>
      </w:pPr>
      <w:bookmarkStart w:id="53" w:name="h.5uqum1era8a5" w:colFirst="0" w:colLast="0"/>
      <w:bookmarkEnd w:id="53"/>
      <w:r>
        <w:rPr>
          <w:color w:val="0070C0"/>
          <w:sz w:val="24"/>
          <w:szCs w:val="24"/>
        </w:rPr>
        <w:t xml:space="preserve">  </w:t>
      </w:r>
      <w:bookmarkStart w:id="54" w:name="_Toc404919637"/>
      <w:r w:rsidRPr="00055C15">
        <w:rPr>
          <w:color w:val="0070C0"/>
          <w:sz w:val="24"/>
          <w:szCs w:val="24"/>
        </w:rPr>
        <w:t>MODELO DE ENCUESTA DE SATISFACCIÓN</w:t>
      </w:r>
      <w:bookmarkEnd w:id="54"/>
    </w:p>
    <w:p w:rsidR="00055C15" w:rsidRDefault="00055C15">
      <w:pPr>
        <w:pStyle w:val="normal0"/>
        <w:outlineLvl w:val="1"/>
        <w:rPr>
          <w:color w:val="0070C0"/>
          <w:sz w:val="24"/>
          <w:szCs w:val="24"/>
        </w:rPr>
      </w:pPr>
    </w:p>
    <w:p w:rsidR="00055C15" w:rsidRPr="00055C15" w:rsidRDefault="00055C15" w:rsidP="00055C15">
      <w:pPr>
        <w:pStyle w:val="normal0"/>
        <w:rPr>
          <w:szCs w:val="22"/>
        </w:rPr>
      </w:pPr>
      <w:r w:rsidRPr="00055C15">
        <w:rPr>
          <w:b/>
          <w:szCs w:val="22"/>
        </w:rPr>
        <w:t>1. Funcionabilidad:</w:t>
      </w:r>
    </w:p>
    <w:p w:rsidR="00055C15" w:rsidRPr="00055C15" w:rsidRDefault="00055C15" w:rsidP="00055C15">
      <w:pPr>
        <w:pStyle w:val="normal0"/>
        <w:rPr>
          <w:szCs w:val="22"/>
        </w:rPr>
      </w:pPr>
      <w:r>
        <w:rPr>
          <w:b/>
          <w:szCs w:val="22"/>
        </w:rPr>
        <w:tab/>
      </w:r>
      <w:r w:rsidRPr="00055C15">
        <w:rPr>
          <w:b/>
          <w:szCs w:val="22"/>
        </w:rPr>
        <w:t>a. Seguridad de Acceso</w:t>
      </w:r>
      <w:r w:rsidRPr="00055C15">
        <w:rPr>
          <w:szCs w:val="22"/>
        </w:rPr>
        <w:t>:</w:t>
      </w:r>
    </w:p>
    <w:p w:rsidR="00055C15" w:rsidRPr="00055C15" w:rsidRDefault="00055C15" w:rsidP="00055C15">
      <w:pPr>
        <w:pStyle w:val="normal0"/>
        <w:rPr>
          <w:szCs w:val="22"/>
        </w:rPr>
      </w:pPr>
      <w:r>
        <w:rPr>
          <w:szCs w:val="22"/>
        </w:rPr>
        <w:tab/>
        <w:t xml:space="preserve">  5 puntos     </w:t>
      </w:r>
      <w:r w:rsidRPr="00055C15">
        <w:rPr>
          <w:szCs w:val="22"/>
        </w:rPr>
        <w:t>Este software me parece seguro y confiable</w:t>
      </w:r>
    </w:p>
    <w:p w:rsidR="00055C15" w:rsidRPr="00055C15" w:rsidRDefault="00055C15" w:rsidP="00055C15">
      <w:pPr>
        <w:pStyle w:val="normal0"/>
        <w:rPr>
          <w:szCs w:val="22"/>
        </w:rPr>
      </w:pPr>
      <w:r>
        <w:rPr>
          <w:szCs w:val="22"/>
        </w:rPr>
        <w:tab/>
        <w:t xml:space="preserve">  2 puntos     </w:t>
      </w:r>
      <w:r w:rsidRPr="00055C15">
        <w:rPr>
          <w:szCs w:val="22"/>
        </w:rPr>
        <w:t>El programa parece ser seguro pero no me da plena confianza</w:t>
      </w:r>
    </w:p>
    <w:p w:rsidR="00055C15" w:rsidRDefault="00055C15" w:rsidP="00055C15">
      <w:pPr>
        <w:pStyle w:val="normal0"/>
        <w:rPr>
          <w:szCs w:val="22"/>
        </w:rPr>
      </w:pPr>
      <w:r>
        <w:rPr>
          <w:szCs w:val="22"/>
        </w:rPr>
        <w:tab/>
        <w:t xml:space="preserve">  0 puntos     </w:t>
      </w:r>
      <w:r w:rsidRPr="00055C15">
        <w:rPr>
          <w:szCs w:val="22"/>
        </w:rPr>
        <w:t>Cualquier persona puede acce</w:t>
      </w:r>
      <w:r>
        <w:rPr>
          <w:szCs w:val="22"/>
        </w:rPr>
        <w:t xml:space="preserve">der a los datos que cargo en el </w:t>
      </w:r>
      <w:r w:rsidRPr="00055C15">
        <w:rPr>
          <w:szCs w:val="22"/>
        </w:rPr>
        <w:t xml:space="preserve">sistema. </w:t>
      </w:r>
      <w:r>
        <w:rPr>
          <w:szCs w:val="22"/>
        </w:rPr>
        <w:t xml:space="preserve">   </w:t>
      </w:r>
      <w:r>
        <w:rPr>
          <w:szCs w:val="22"/>
        </w:rPr>
        <w:tab/>
        <w:t xml:space="preserve">  </w:t>
      </w:r>
      <w:r>
        <w:rPr>
          <w:szCs w:val="22"/>
        </w:rPr>
        <w:tab/>
        <w:t xml:space="preserve">  </w:t>
      </w:r>
      <w:r w:rsidRPr="00055C15">
        <w:rPr>
          <w:szCs w:val="22"/>
        </w:rPr>
        <w:t>Esto me da inseguridad.</w:t>
      </w:r>
    </w:p>
    <w:p w:rsidR="00055C15" w:rsidRPr="00055C15" w:rsidRDefault="00055C15" w:rsidP="00055C15">
      <w:pPr>
        <w:pStyle w:val="normal0"/>
        <w:ind w:left="720" w:firstLine="720"/>
        <w:rPr>
          <w:szCs w:val="22"/>
        </w:rPr>
      </w:pPr>
    </w:p>
    <w:p w:rsidR="00055C15" w:rsidRPr="00055C15" w:rsidRDefault="00055C15" w:rsidP="00055C15">
      <w:pPr>
        <w:pStyle w:val="normal0"/>
        <w:rPr>
          <w:szCs w:val="22"/>
        </w:rPr>
      </w:pPr>
      <w:r>
        <w:rPr>
          <w:b/>
          <w:szCs w:val="22"/>
        </w:rPr>
        <w:tab/>
      </w:r>
      <w:r w:rsidRPr="00055C15">
        <w:rPr>
          <w:b/>
          <w:szCs w:val="22"/>
        </w:rPr>
        <w:t>b. Exactitud de los resultados:</w:t>
      </w:r>
      <w:r w:rsidRPr="00055C15">
        <w:rPr>
          <w:szCs w:val="22"/>
        </w:rPr>
        <w:t xml:space="preserve">        </w:t>
      </w:r>
      <w:r w:rsidRPr="00055C15">
        <w:rPr>
          <w:szCs w:val="22"/>
        </w:rPr>
        <w:tab/>
      </w:r>
    </w:p>
    <w:p w:rsidR="00055C15" w:rsidRPr="00055C15" w:rsidRDefault="00055C15" w:rsidP="00055C15">
      <w:pPr>
        <w:pStyle w:val="normal0"/>
        <w:rPr>
          <w:szCs w:val="22"/>
        </w:rPr>
      </w:pPr>
      <w:r>
        <w:rPr>
          <w:szCs w:val="22"/>
        </w:rPr>
        <w:tab/>
        <w:t xml:space="preserve">  5 puntos     </w:t>
      </w:r>
      <w:r w:rsidRPr="00055C15">
        <w:rPr>
          <w:szCs w:val="22"/>
        </w:rPr>
        <w:t>Puedo entender y usar la información proporcionada por este software.</w:t>
      </w:r>
    </w:p>
    <w:p w:rsidR="00055C15" w:rsidRPr="00055C15" w:rsidRDefault="00055C15" w:rsidP="00055C15">
      <w:pPr>
        <w:pStyle w:val="normal0"/>
        <w:rPr>
          <w:szCs w:val="22"/>
        </w:rPr>
      </w:pPr>
      <w:r>
        <w:rPr>
          <w:szCs w:val="22"/>
        </w:rPr>
        <w:tab/>
        <w:t xml:space="preserve">  3 puntos     </w:t>
      </w:r>
      <w:r w:rsidRPr="00055C15">
        <w:rPr>
          <w:szCs w:val="22"/>
        </w:rPr>
        <w:t xml:space="preserve">La </w:t>
      </w:r>
      <w:r w:rsidR="00116554" w:rsidRPr="00055C15">
        <w:rPr>
          <w:szCs w:val="22"/>
        </w:rPr>
        <w:t>información</w:t>
      </w:r>
      <w:r w:rsidRPr="00055C15">
        <w:rPr>
          <w:szCs w:val="22"/>
        </w:rPr>
        <w:t xml:space="preserve"> parece ser correcta pero es difícil interpretarla</w:t>
      </w:r>
    </w:p>
    <w:p w:rsidR="00055C15" w:rsidRPr="00055C15" w:rsidRDefault="00055C15" w:rsidP="00055C15">
      <w:pPr>
        <w:pStyle w:val="normal0"/>
        <w:rPr>
          <w:szCs w:val="22"/>
        </w:rPr>
      </w:pPr>
      <w:r>
        <w:rPr>
          <w:szCs w:val="22"/>
        </w:rPr>
        <w:tab/>
        <w:t xml:space="preserve">  0 puntos     </w:t>
      </w:r>
      <w:r w:rsidRPr="00055C15">
        <w:rPr>
          <w:szCs w:val="22"/>
        </w:rPr>
        <w:t>La información resultante no coincide con la esperada</w:t>
      </w:r>
    </w:p>
    <w:p w:rsidR="00055C15" w:rsidRDefault="00055C15" w:rsidP="00055C15">
      <w:pPr>
        <w:pStyle w:val="normal0"/>
        <w:rPr>
          <w:b/>
          <w:szCs w:val="22"/>
        </w:rPr>
      </w:pPr>
    </w:p>
    <w:p w:rsidR="00055C15" w:rsidRPr="00055C15" w:rsidRDefault="00055C15" w:rsidP="00055C15">
      <w:pPr>
        <w:pStyle w:val="normal0"/>
        <w:rPr>
          <w:szCs w:val="22"/>
        </w:rPr>
      </w:pPr>
      <w:r w:rsidRPr="00055C15">
        <w:rPr>
          <w:b/>
          <w:szCs w:val="22"/>
        </w:rPr>
        <w:t>2. Eficiencia:</w:t>
      </w:r>
    </w:p>
    <w:p w:rsidR="00055C15" w:rsidRPr="00055C15" w:rsidRDefault="00055C15" w:rsidP="00055C15">
      <w:pPr>
        <w:pStyle w:val="normal0"/>
        <w:rPr>
          <w:szCs w:val="22"/>
        </w:rPr>
      </w:pPr>
      <w:r>
        <w:rPr>
          <w:b/>
          <w:szCs w:val="22"/>
        </w:rPr>
        <w:tab/>
      </w:r>
      <w:r w:rsidRPr="00055C15">
        <w:rPr>
          <w:b/>
          <w:szCs w:val="22"/>
        </w:rPr>
        <w:t>a. Comportamiento frente al tiempo:</w:t>
      </w:r>
    </w:p>
    <w:p w:rsidR="00055C15" w:rsidRPr="00055C15" w:rsidRDefault="00055C15" w:rsidP="00055C15">
      <w:pPr>
        <w:pStyle w:val="normal0"/>
        <w:rPr>
          <w:szCs w:val="22"/>
        </w:rPr>
      </w:pPr>
      <w:r>
        <w:rPr>
          <w:szCs w:val="22"/>
        </w:rPr>
        <w:tab/>
        <w:t xml:space="preserve">  5 puntos     </w:t>
      </w:r>
      <w:r w:rsidRPr="00055C15">
        <w:rPr>
          <w:szCs w:val="22"/>
        </w:rPr>
        <w:t>La velocidad de respuesta del software es instantánea</w:t>
      </w:r>
    </w:p>
    <w:p w:rsidR="00055C15" w:rsidRPr="00055C15" w:rsidRDefault="00055C15" w:rsidP="00055C15">
      <w:pPr>
        <w:pStyle w:val="normal0"/>
        <w:rPr>
          <w:szCs w:val="22"/>
        </w:rPr>
      </w:pPr>
      <w:r>
        <w:rPr>
          <w:szCs w:val="22"/>
        </w:rPr>
        <w:tab/>
        <w:t xml:space="preserve">  3 puntos     </w:t>
      </w:r>
      <w:r w:rsidRPr="00055C15">
        <w:rPr>
          <w:szCs w:val="22"/>
        </w:rPr>
        <w:t>La velocidad de este software es satisfactoria</w:t>
      </w:r>
    </w:p>
    <w:p w:rsidR="00055C15" w:rsidRDefault="00055C15" w:rsidP="00055C15">
      <w:pPr>
        <w:pStyle w:val="normal0"/>
        <w:rPr>
          <w:szCs w:val="22"/>
        </w:rPr>
      </w:pPr>
      <w:r>
        <w:rPr>
          <w:szCs w:val="22"/>
        </w:rPr>
        <w:tab/>
        <w:t xml:space="preserve">  0 puntos     </w:t>
      </w:r>
      <w:r w:rsidRPr="00055C15">
        <w:rPr>
          <w:szCs w:val="22"/>
        </w:rPr>
        <w:t>El software responde muy lentamente.</w:t>
      </w:r>
    </w:p>
    <w:p w:rsidR="00055C15" w:rsidRPr="00055C15" w:rsidRDefault="00055C15" w:rsidP="00055C15">
      <w:pPr>
        <w:pStyle w:val="normal0"/>
        <w:rPr>
          <w:szCs w:val="22"/>
        </w:rPr>
      </w:pPr>
    </w:p>
    <w:p w:rsidR="00055C15" w:rsidRPr="00055C15" w:rsidRDefault="00055C15" w:rsidP="00055C15">
      <w:pPr>
        <w:pStyle w:val="normal0"/>
        <w:rPr>
          <w:szCs w:val="22"/>
        </w:rPr>
      </w:pPr>
      <w:r w:rsidRPr="00055C15">
        <w:rPr>
          <w:b/>
          <w:szCs w:val="22"/>
        </w:rPr>
        <w:t>3. Fiabilidad:</w:t>
      </w:r>
    </w:p>
    <w:p w:rsidR="00055C15" w:rsidRPr="00055C15" w:rsidRDefault="00055C15" w:rsidP="00055C15">
      <w:pPr>
        <w:pStyle w:val="normal0"/>
        <w:rPr>
          <w:szCs w:val="22"/>
        </w:rPr>
      </w:pPr>
      <w:r>
        <w:rPr>
          <w:b/>
          <w:szCs w:val="22"/>
        </w:rPr>
        <w:tab/>
      </w:r>
      <w:r w:rsidRPr="00055C15">
        <w:rPr>
          <w:b/>
          <w:szCs w:val="22"/>
        </w:rPr>
        <w:t>a. Tolerancia a fallos:</w:t>
      </w:r>
    </w:p>
    <w:p w:rsidR="00055C15" w:rsidRPr="00055C15" w:rsidRDefault="00055C15" w:rsidP="00055C15">
      <w:pPr>
        <w:pStyle w:val="normal0"/>
        <w:rPr>
          <w:szCs w:val="22"/>
        </w:rPr>
      </w:pPr>
      <w:r>
        <w:rPr>
          <w:szCs w:val="22"/>
        </w:rPr>
        <w:tab/>
        <w:t xml:space="preserve">  </w:t>
      </w:r>
      <w:r w:rsidRPr="00055C15">
        <w:rPr>
          <w:szCs w:val="22"/>
        </w:rPr>
        <w:t xml:space="preserve">10 puntos </w:t>
      </w:r>
      <w:r w:rsidRPr="00055C15">
        <w:rPr>
          <w:szCs w:val="22"/>
        </w:rPr>
        <w:tab/>
        <w:t>El programa se cerró inesperadamente pero los datos no se perdieron.</w:t>
      </w:r>
    </w:p>
    <w:p w:rsidR="00055C15" w:rsidRPr="00055C15" w:rsidRDefault="00055C15" w:rsidP="00055C15">
      <w:pPr>
        <w:pStyle w:val="normal0"/>
        <w:rPr>
          <w:szCs w:val="22"/>
        </w:rPr>
      </w:pPr>
      <w:r>
        <w:rPr>
          <w:szCs w:val="22"/>
        </w:rPr>
        <w:tab/>
        <w:t xml:space="preserve">  </w:t>
      </w:r>
      <w:r w:rsidRPr="00055C15">
        <w:rPr>
          <w:szCs w:val="22"/>
        </w:rPr>
        <w:t xml:space="preserve">5 puntos      </w:t>
      </w:r>
      <w:r w:rsidRPr="00055C15">
        <w:rPr>
          <w:szCs w:val="22"/>
        </w:rPr>
        <w:tab/>
        <w:t xml:space="preserve">El programa se cerró inesperadamente y fue difícil recuperar la </w:t>
      </w:r>
      <w:r>
        <w:rPr>
          <w:szCs w:val="22"/>
        </w:rPr>
        <w:tab/>
      </w:r>
      <w:r>
        <w:rPr>
          <w:szCs w:val="22"/>
        </w:rPr>
        <w:tab/>
      </w:r>
      <w:r>
        <w:rPr>
          <w:szCs w:val="22"/>
        </w:rPr>
        <w:tab/>
      </w:r>
      <w:r>
        <w:rPr>
          <w:szCs w:val="22"/>
        </w:rPr>
        <w:tab/>
      </w:r>
      <w:r>
        <w:rPr>
          <w:szCs w:val="22"/>
        </w:rPr>
        <w:tab/>
      </w:r>
      <w:r w:rsidRPr="00055C15">
        <w:rPr>
          <w:szCs w:val="22"/>
        </w:rPr>
        <w:t>información con la que estaba trabajando</w:t>
      </w:r>
      <w:r>
        <w:rPr>
          <w:szCs w:val="22"/>
        </w:rPr>
        <w:t>.</w:t>
      </w:r>
    </w:p>
    <w:p w:rsidR="00055C15" w:rsidRPr="00055C15" w:rsidRDefault="00055C15" w:rsidP="00055C15">
      <w:pPr>
        <w:pStyle w:val="normal0"/>
        <w:rPr>
          <w:szCs w:val="22"/>
        </w:rPr>
      </w:pPr>
      <w:r>
        <w:rPr>
          <w:szCs w:val="22"/>
        </w:rPr>
        <w:tab/>
        <w:t xml:space="preserve">  </w:t>
      </w:r>
      <w:r w:rsidRPr="00055C15">
        <w:rPr>
          <w:szCs w:val="22"/>
        </w:rPr>
        <w:t xml:space="preserve">0 puntos </w:t>
      </w:r>
      <w:r w:rsidRPr="00055C15">
        <w:rPr>
          <w:szCs w:val="22"/>
        </w:rPr>
        <w:tab/>
        <w:t>El programa se cerró inesperadamente y se perdió toda la información.</w:t>
      </w:r>
    </w:p>
    <w:p w:rsidR="00055C15" w:rsidRDefault="00055C15" w:rsidP="00055C15">
      <w:pPr>
        <w:pStyle w:val="normal0"/>
        <w:rPr>
          <w:b/>
          <w:szCs w:val="22"/>
        </w:rPr>
      </w:pPr>
    </w:p>
    <w:p w:rsidR="00055C15" w:rsidRPr="00055C15" w:rsidRDefault="00055C15" w:rsidP="00055C15">
      <w:pPr>
        <w:pStyle w:val="normal0"/>
        <w:rPr>
          <w:szCs w:val="22"/>
        </w:rPr>
      </w:pPr>
      <w:r>
        <w:rPr>
          <w:b/>
          <w:szCs w:val="22"/>
        </w:rPr>
        <w:tab/>
      </w:r>
      <w:r w:rsidRPr="00055C15">
        <w:rPr>
          <w:b/>
          <w:szCs w:val="22"/>
        </w:rPr>
        <w:t>b. Capacidad de recuperación de errores:</w:t>
      </w:r>
    </w:p>
    <w:p w:rsidR="00055C15" w:rsidRPr="00055C15" w:rsidRDefault="00055C15" w:rsidP="00055C15">
      <w:pPr>
        <w:pStyle w:val="normal0"/>
        <w:rPr>
          <w:szCs w:val="22"/>
        </w:rPr>
      </w:pPr>
      <w:r>
        <w:rPr>
          <w:szCs w:val="22"/>
        </w:rPr>
        <w:tab/>
        <w:t xml:space="preserve">  </w:t>
      </w:r>
      <w:r w:rsidRPr="00055C15">
        <w:rPr>
          <w:szCs w:val="22"/>
        </w:rPr>
        <w:t>10 puntos</w:t>
      </w:r>
      <w:r w:rsidRPr="00055C15">
        <w:rPr>
          <w:szCs w:val="22"/>
        </w:rPr>
        <w:tab/>
        <w:t>Si el software se detiene se reinicia solo y recupera su estado</w:t>
      </w:r>
      <w:r>
        <w:rPr>
          <w:szCs w:val="22"/>
        </w:rPr>
        <w:t>.</w:t>
      </w:r>
    </w:p>
    <w:p w:rsidR="00055C15" w:rsidRPr="00055C15" w:rsidRDefault="00055C15" w:rsidP="00055C15">
      <w:pPr>
        <w:pStyle w:val="normal0"/>
        <w:rPr>
          <w:szCs w:val="22"/>
        </w:rPr>
      </w:pPr>
      <w:r>
        <w:rPr>
          <w:szCs w:val="22"/>
        </w:rPr>
        <w:tab/>
        <w:t xml:space="preserve">  </w:t>
      </w:r>
      <w:r w:rsidRPr="00055C15">
        <w:rPr>
          <w:szCs w:val="22"/>
        </w:rPr>
        <w:t>5 pu</w:t>
      </w:r>
      <w:r>
        <w:rPr>
          <w:szCs w:val="22"/>
        </w:rPr>
        <w:t xml:space="preserve">ntos     </w:t>
      </w:r>
      <w:r w:rsidRPr="00055C15">
        <w:rPr>
          <w:szCs w:val="22"/>
        </w:rPr>
        <w:t xml:space="preserve">  </w:t>
      </w:r>
      <w:r w:rsidRPr="00055C15">
        <w:rPr>
          <w:szCs w:val="22"/>
        </w:rPr>
        <w:tab/>
        <w:t>Si el software se detiene es sencillo reiniciarlo</w:t>
      </w:r>
      <w:r>
        <w:rPr>
          <w:szCs w:val="22"/>
        </w:rPr>
        <w:t>.</w:t>
      </w:r>
    </w:p>
    <w:p w:rsidR="00055C15" w:rsidRPr="00055C15" w:rsidRDefault="00055C15" w:rsidP="00055C15">
      <w:pPr>
        <w:pStyle w:val="normal0"/>
        <w:rPr>
          <w:szCs w:val="22"/>
        </w:rPr>
      </w:pPr>
      <w:r>
        <w:rPr>
          <w:szCs w:val="22"/>
        </w:rPr>
        <w:tab/>
        <w:t xml:space="preserve">  </w:t>
      </w:r>
      <w:r w:rsidRPr="00055C15">
        <w:rPr>
          <w:szCs w:val="22"/>
        </w:rPr>
        <w:t xml:space="preserve">0 puntos  </w:t>
      </w:r>
      <w:r w:rsidRPr="00055C15">
        <w:rPr>
          <w:szCs w:val="22"/>
        </w:rPr>
        <w:tab/>
        <w:t>Si este software se detiene no es fácil para reiniciarlo</w:t>
      </w:r>
      <w:r>
        <w:rPr>
          <w:szCs w:val="22"/>
        </w:rPr>
        <w:t>.</w:t>
      </w:r>
    </w:p>
    <w:p w:rsidR="00055C15" w:rsidRDefault="00055C15" w:rsidP="00055C15">
      <w:pPr>
        <w:pStyle w:val="normal0"/>
        <w:rPr>
          <w:b/>
          <w:szCs w:val="22"/>
        </w:rPr>
      </w:pPr>
    </w:p>
    <w:p w:rsidR="00055C15" w:rsidRPr="00055C15" w:rsidRDefault="00055C15" w:rsidP="00055C15">
      <w:pPr>
        <w:pStyle w:val="normal0"/>
        <w:rPr>
          <w:szCs w:val="22"/>
        </w:rPr>
      </w:pPr>
      <w:r w:rsidRPr="00055C15">
        <w:rPr>
          <w:b/>
          <w:szCs w:val="22"/>
        </w:rPr>
        <w:t>5. Usabilidad:</w:t>
      </w:r>
    </w:p>
    <w:p w:rsidR="00055C15" w:rsidRPr="00055C15" w:rsidRDefault="00055C15" w:rsidP="00055C15">
      <w:pPr>
        <w:pStyle w:val="normal0"/>
        <w:rPr>
          <w:szCs w:val="22"/>
        </w:rPr>
      </w:pPr>
      <w:r>
        <w:rPr>
          <w:b/>
          <w:szCs w:val="22"/>
        </w:rPr>
        <w:tab/>
      </w:r>
      <w:r w:rsidRPr="00055C15">
        <w:rPr>
          <w:b/>
          <w:szCs w:val="22"/>
        </w:rPr>
        <w:t>a. Capacidad de ser entendido:</w:t>
      </w:r>
    </w:p>
    <w:p w:rsidR="00055C15" w:rsidRPr="00055C15" w:rsidRDefault="00055C15" w:rsidP="00055C15">
      <w:pPr>
        <w:pStyle w:val="normal0"/>
        <w:rPr>
          <w:szCs w:val="22"/>
        </w:rPr>
      </w:pPr>
      <w:r>
        <w:rPr>
          <w:szCs w:val="22"/>
        </w:rPr>
        <w:tab/>
        <w:t xml:space="preserve">  5 puntos       </w:t>
      </w:r>
      <w:r w:rsidRPr="00055C15">
        <w:rPr>
          <w:szCs w:val="22"/>
        </w:rPr>
        <w:t>Los comandos son fáciles de entender</w:t>
      </w:r>
      <w:r>
        <w:rPr>
          <w:szCs w:val="22"/>
        </w:rPr>
        <w:t>.</w:t>
      </w:r>
    </w:p>
    <w:p w:rsidR="00055C15" w:rsidRPr="00055C15" w:rsidRDefault="00055C15" w:rsidP="00055C15">
      <w:pPr>
        <w:pStyle w:val="normal0"/>
        <w:rPr>
          <w:szCs w:val="22"/>
        </w:rPr>
      </w:pPr>
      <w:r>
        <w:rPr>
          <w:szCs w:val="22"/>
        </w:rPr>
        <w:tab/>
        <w:t xml:space="preserve">  3 puntos       </w:t>
      </w:r>
      <w:r w:rsidRPr="00055C15">
        <w:rPr>
          <w:szCs w:val="22"/>
        </w:rPr>
        <w:t>No es necesario demasiado tiempo para aprender los comandos.</w:t>
      </w:r>
    </w:p>
    <w:p w:rsidR="00055C15" w:rsidRPr="00055C15" w:rsidRDefault="00055C15" w:rsidP="00055C15">
      <w:pPr>
        <w:pStyle w:val="normal0"/>
        <w:rPr>
          <w:szCs w:val="22"/>
        </w:rPr>
      </w:pPr>
      <w:r>
        <w:rPr>
          <w:szCs w:val="22"/>
        </w:rPr>
        <w:tab/>
        <w:t xml:space="preserve">  0 puntos       </w:t>
      </w:r>
      <w:r w:rsidRPr="00055C15">
        <w:rPr>
          <w:szCs w:val="22"/>
        </w:rPr>
        <w:t>Se necesita mucho tiempo para aprender los comandos</w:t>
      </w:r>
      <w:r>
        <w:rPr>
          <w:szCs w:val="22"/>
        </w:rPr>
        <w:t>.</w:t>
      </w:r>
    </w:p>
    <w:p w:rsidR="00055C15" w:rsidRDefault="00055C15" w:rsidP="00055C15">
      <w:pPr>
        <w:pStyle w:val="normal0"/>
        <w:rPr>
          <w:b/>
          <w:szCs w:val="22"/>
        </w:rPr>
      </w:pPr>
    </w:p>
    <w:p w:rsidR="00055C15" w:rsidRPr="00055C15" w:rsidRDefault="00055C15" w:rsidP="00055C15">
      <w:pPr>
        <w:pStyle w:val="normal0"/>
        <w:rPr>
          <w:szCs w:val="22"/>
        </w:rPr>
      </w:pPr>
      <w:r>
        <w:rPr>
          <w:b/>
          <w:szCs w:val="22"/>
        </w:rPr>
        <w:tab/>
      </w:r>
      <w:r w:rsidRPr="00055C15">
        <w:rPr>
          <w:b/>
          <w:szCs w:val="22"/>
        </w:rPr>
        <w:t>b. Capacidad de ser operado:</w:t>
      </w:r>
    </w:p>
    <w:p w:rsidR="00055C15" w:rsidRPr="00055C15" w:rsidRDefault="00055C15" w:rsidP="00055C15">
      <w:pPr>
        <w:pStyle w:val="normal0"/>
        <w:rPr>
          <w:szCs w:val="22"/>
        </w:rPr>
      </w:pPr>
      <w:r>
        <w:rPr>
          <w:szCs w:val="22"/>
        </w:rPr>
        <w:lastRenderedPageBreak/>
        <w:tab/>
        <w:t xml:space="preserve">  5 puntos       </w:t>
      </w:r>
      <w:r w:rsidRPr="00055C15">
        <w:rPr>
          <w:szCs w:val="22"/>
        </w:rPr>
        <w:t>Para efectuar alguna funcionabilidad no es necesario más de un comando</w:t>
      </w:r>
    </w:p>
    <w:p w:rsidR="00055C15" w:rsidRPr="00055C15" w:rsidRDefault="00055C15" w:rsidP="00055C15">
      <w:pPr>
        <w:pStyle w:val="normal0"/>
        <w:rPr>
          <w:szCs w:val="22"/>
        </w:rPr>
      </w:pPr>
      <w:r>
        <w:rPr>
          <w:szCs w:val="22"/>
        </w:rPr>
        <w:tab/>
        <w:t xml:space="preserve">  </w:t>
      </w:r>
      <w:r w:rsidRPr="00055C15">
        <w:rPr>
          <w:szCs w:val="22"/>
        </w:rPr>
        <w:t xml:space="preserve">3 puntos      </w:t>
      </w:r>
      <w:r>
        <w:rPr>
          <w:szCs w:val="22"/>
        </w:rPr>
        <w:t xml:space="preserve"> </w:t>
      </w:r>
      <w:r w:rsidRPr="00055C15">
        <w:rPr>
          <w:szCs w:val="22"/>
        </w:rPr>
        <w:t>Me siento más seguro si uso solo unos pocos comandos familiares.</w:t>
      </w:r>
    </w:p>
    <w:p w:rsidR="00055C15" w:rsidRPr="00055C15" w:rsidRDefault="00055C15" w:rsidP="00055C15">
      <w:pPr>
        <w:pStyle w:val="normal0"/>
        <w:rPr>
          <w:szCs w:val="22"/>
        </w:rPr>
      </w:pPr>
      <w:r>
        <w:rPr>
          <w:szCs w:val="22"/>
        </w:rPr>
        <w:tab/>
        <w:t xml:space="preserve">  0 puntos       </w:t>
      </w:r>
      <w:r w:rsidRPr="00055C15">
        <w:rPr>
          <w:szCs w:val="22"/>
        </w:rPr>
        <w:t>Hay demasiados pasos que hacer para efectuar alguna funcionalidad.</w:t>
      </w:r>
    </w:p>
    <w:p w:rsidR="00055C15" w:rsidRDefault="00055C15" w:rsidP="00055C15">
      <w:pPr>
        <w:pStyle w:val="normal0"/>
        <w:rPr>
          <w:b/>
          <w:szCs w:val="22"/>
        </w:rPr>
      </w:pPr>
    </w:p>
    <w:p w:rsidR="00055C15" w:rsidRPr="00055C15" w:rsidRDefault="00055C15" w:rsidP="00055C15">
      <w:pPr>
        <w:pStyle w:val="normal0"/>
        <w:rPr>
          <w:szCs w:val="22"/>
        </w:rPr>
      </w:pPr>
      <w:r>
        <w:rPr>
          <w:b/>
          <w:szCs w:val="22"/>
        </w:rPr>
        <w:tab/>
      </w:r>
      <w:r w:rsidRPr="00055C15">
        <w:rPr>
          <w:b/>
          <w:szCs w:val="22"/>
        </w:rPr>
        <w:t>c. Capacidad de ser atractivo para el usuario:</w:t>
      </w:r>
    </w:p>
    <w:p w:rsidR="00055C15" w:rsidRPr="00055C15" w:rsidRDefault="00055C15" w:rsidP="00055C15">
      <w:pPr>
        <w:pStyle w:val="normal0"/>
        <w:rPr>
          <w:szCs w:val="22"/>
        </w:rPr>
      </w:pPr>
      <w:r>
        <w:rPr>
          <w:szCs w:val="22"/>
        </w:rPr>
        <w:tab/>
      </w:r>
      <w:r w:rsidRPr="00055C15">
        <w:rPr>
          <w:szCs w:val="22"/>
        </w:rPr>
        <w:t xml:space="preserve">5 puntos </w:t>
      </w:r>
      <w:r w:rsidRPr="00055C15">
        <w:rPr>
          <w:szCs w:val="22"/>
        </w:rPr>
        <w:tab/>
        <w:t>El software tiene una presentación muy atractiva.</w:t>
      </w:r>
    </w:p>
    <w:p w:rsidR="00055C15" w:rsidRPr="00055C15" w:rsidRDefault="00055C15" w:rsidP="00055C15">
      <w:pPr>
        <w:pStyle w:val="normal0"/>
        <w:rPr>
          <w:szCs w:val="22"/>
        </w:rPr>
      </w:pPr>
      <w:r>
        <w:rPr>
          <w:szCs w:val="22"/>
        </w:rPr>
        <w:tab/>
      </w:r>
      <w:r w:rsidRPr="00055C15">
        <w:rPr>
          <w:szCs w:val="22"/>
        </w:rPr>
        <w:t xml:space="preserve">3 puntos      </w:t>
      </w:r>
      <w:r w:rsidRPr="00055C15">
        <w:rPr>
          <w:szCs w:val="22"/>
        </w:rPr>
        <w:tab/>
        <w:t xml:space="preserve">El software no es muy atractivo pero la información es clara y completa </w:t>
      </w:r>
      <w:r>
        <w:rPr>
          <w:szCs w:val="22"/>
        </w:rPr>
        <w:tab/>
      </w:r>
      <w:r>
        <w:rPr>
          <w:szCs w:val="22"/>
        </w:rPr>
        <w:tab/>
      </w:r>
      <w:r>
        <w:rPr>
          <w:szCs w:val="22"/>
        </w:rPr>
        <w:tab/>
      </w:r>
      <w:r>
        <w:rPr>
          <w:szCs w:val="22"/>
        </w:rPr>
        <w:tab/>
      </w:r>
      <w:r w:rsidRPr="00055C15">
        <w:rPr>
          <w:szCs w:val="22"/>
        </w:rPr>
        <w:t>en pantalla</w:t>
      </w:r>
      <w:r>
        <w:rPr>
          <w:szCs w:val="22"/>
        </w:rPr>
        <w:t>.</w:t>
      </w:r>
    </w:p>
    <w:p w:rsidR="00055C15" w:rsidRPr="00055C15" w:rsidRDefault="00055C15" w:rsidP="00055C15">
      <w:pPr>
        <w:pStyle w:val="normal0"/>
        <w:rPr>
          <w:szCs w:val="22"/>
        </w:rPr>
      </w:pPr>
      <w:r>
        <w:rPr>
          <w:szCs w:val="22"/>
        </w:rPr>
        <w:tab/>
      </w:r>
      <w:r w:rsidRPr="00055C15">
        <w:rPr>
          <w:szCs w:val="22"/>
        </w:rPr>
        <w:t xml:space="preserve">0 puntos      </w:t>
      </w:r>
      <w:r w:rsidRPr="00055C15">
        <w:rPr>
          <w:szCs w:val="22"/>
        </w:rPr>
        <w:tab/>
        <w:t xml:space="preserve">El software no es muy atractivo y la información se muestra de forma </w:t>
      </w:r>
      <w:r>
        <w:rPr>
          <w:szCs w:val="22"/>
        </w:rPr>
        <w:tab/>
      </w:r>
      <w:r>
        <w:rPr>
          <w:szCs w:val="22"/>
        </w:rPr>
        <w:tab/>
      </w:r>
      <w:r>
        <w:rPr>
          <w:szCs w:val="22"/>
        </w:rPr>
        <w:tab/>
      </w:r>
      <w:r>
        <w:rPr>
          <w:szCs w:val="22"/>
        </w:rPr>
        <w:tab/>
      </w:r>
      <w:r w:rsidRPr="00055C15">
        <w:rPr>
          <w:szCs w:val="22"/>
        </w:rPr>
        <w:t>confusa.</w:t>
      </w:r>
    </w:p>
    <w:p w:rsidR="00055C15" w:rsidRDefault="00055C15" w:rsidP="00055C15">
      <w:pPr>
        <w:pStyle w:val="normal0"/>
        <w:rPr>
          <w:b/>
          <w:szCs w:val="22"/>
        </w:rPr>
      </w:pPr>
    </w:p>
    <w:p w:rsidR="00055C15" w:rsidRPr="00055C15" w:rsidRDefault="00055C15" w:rsidP="00055C15">
      <w:pPr>
        <w:pStyle w:val="normal0"/>
        <w:rPr>
          <w:szCs w:val="22"/>
        </w:rPr>
      </w:pPr>
      <w:r w:rsidRPr="00055C15">
        <w:rPr>
          <w:b/>
          <w:szCs w:val="22"/>
        </w:rPr>
        <w:t>6. Portabilidad:</w:t>
      </w:r>
    </w:p>
    <w:p w:rsidR="00055C15" w:rsidRPr="00055C15" w:rsidRDefault="00055C15" w:rsidP="00055C15">
      <w:pPr>
        <w:pStyle w:val="normal0"/>
        <w:rPr>
          <w:szCs w:val="22"/>
        </w:rPr>
      </w:pPr>
      <w:r>
        <w:rPr>
          <w:b/>
          <w:szCs w:val="22"/>
        </w:rPr>
        <w:tab/>
      </w:r>
      <w:r w:rsidRPr="00055C15">
        <w:rPr>
          <w:b/>
          <w:szCs w:val="22"/>
        </w:rPr>
        <w:t>a. Adaptabilidad:</w:t>
      </w:r>
    </w:p>
    <w:p w:rsidR="00055C15" w:rsidRPr="00055C15" w:rsidRDefault="00055C15" w:rsidP="00055C15">
      <w:pPr>
        <w:pStyle w:val="normal0"/>
        <w:rPr>
          <w:szCs w:val="22"/>
        </w:rPr>
      </w:pPr>
      <w:r>
        <w:rPr>
          <w:szCs w:val="22"/>
        </w:rPr>
        <w:tab/>
        <w:t xml:space="preserve">  5 puntos        </w:t>
      </w:r>
      <w:r w:rsidRPr="00055C15">
        <w:rPr>
          <w:szCs w:val="22"/>
        </w:rPr>
        <w:t>El software es 100% compatible.</w:t>
      </w:r>
    </w:p>
    <w:p w:rsidR="00055C15" w:rsidRPr="00055C15" w:rsidRDefault="00055C15" w:rsidP="00055C15">
      <w:pPr>
        <w:pStyle w:val="normal0"/>
        <w:rPr>
          <w:szCs w:val="22"/>
        </w:rPr>
      </w:pPr>
      <w:r>
        <w:rPr>
          <w:szCs w:val="22"/>
        </w:rPr>
        <w:tab/>
        <w:t xml:space="preserve">  2 puntos        </w:t>
      </w:r>
      <w:r w:rsidRPr="00055C15">
        <w:rPr>
          <w:szCs w:val="22"/>
        </w:rPr>
        <w:t>No tuve la posibilidad de probarlo en diferentes sistemas operativos.</w:t>
      </w:r>
    </w:p>
    <w:p w:rsidR="00055C15" w:rsidRPr="00055C15" w:rsidRDefault="00055C15" w:rsidP="00055C15">
      <w:pPr>
        <w:pStyle w:val="normal0"/>
        <w:rPr>
          <w:szCs w:val="22"/>
        </w:rPr>
      </w:pPr>
      <w:r>
        <w:rPr>
          <w:szCs w:val="22"/>
        </w:rPr>
        <w:tab/>
        <w:t xml:space="preserve">  0 puntos        </w:t>
      </w:r>
      <w:r w:rsidRPr="00055C15">
        <w:rPr>
          <w:szCs w:val="22"/>
        </w:rPr>
        <w:t>Creo que este software es incompatible</w:t>
      </w:r>
    </w:p>
    <w:p w:rsidR="00055C15" w:rsidRDefault="00055C15" w:rsidP="00055C15">
      <w:pPr>
        <w:pStyle w:val="normal0"/>
        <w:rPr>
          <w:b/>
          <w:szCs w:val="22"/>
        </w:rPr>
      </w:pPr>
    </w:p>
    <w:p w:rsidR="00055C15" w:rsidRPr="00055C15" w:rsidRDefault="00055C15" w:rsidP="00055C15">
      <w:pPr>
        <w:pStyle w:val="normal0"/>
        <w:rPr>
          <w:szCs w:val="22"/>
        </w:rPr>
      </w:pPr>
      <w:r>
        <w:rPr>
          <w:b/>
          <w:szCs w:val="22"/>
        </w:rPr>
        <w:tab/>
      </w:r>
      <w:r w:rsidRPr="00055C15">
        <w:rPr>
          <w:b/>
          <w:szCs w:val="22"/>
        </w:rPr>
        <w:t>b. Instalabilidad:</w:t>
      </w:r>
    </w:p>
    <w:p w:rsidR="00055C15" w:rsidRPr="00055C15" w:rsidRDefault="00055C15" w:rsidP="00055C15">
      <w:pPr>
        <w:pStyle w:val="normal0"/>
        <w:rPr>
          <w:szCs w:val="22"/>
        </w:rPr>
      </w:pPr>
      <w:r>
        <w:rPr>
          <w:szCs w:val="22"/>
        </w:rPr>
        <w:tab/>
        <w:t xml:space="preserve">  5 puntos</w:t>
      </w:r>
      <w:r>
        <w:rPr>
          <w:szCs w:val="22"/>
        </w:rPr>
        <w:tab/>
      </w:r>
      <w:r w:rsidRPr="00055C15">
        <w:rPr>
          <w:szCs w:val="22"/>
        </w:rPr>
        <w:t>Se instaló fácilmente</w:t>
      </w:r>
      <w:r>
        <w:rPr>
          <w:szCs w:val="22"/>
        </w:rPr>
        <w:t>.</w:t>
      </w:r>
    </w:p>
    <w:p w:rsidR="00055C15" w:rsidRPr="00055C15" w:rsidRDefault="00055C15" w:rsidP="00055C15">
      <w:pPr>
        <w:pStyle w:val="normal0"/>
        <w:rPr>
          <w:szCs w:val="22"/>
        </w:rPr>
      </w:pPr>
      <w:r>
        <w:rPr>
          <w:szCs w:val="22"/>
        </w:rPr>
        <w:tab/>
        <w:t xml:space="preserve">  2 puntos</w:t>
      </w:r>
      <w:r>
        <w:rPr>
          <w:szCs w:val="22"/>
        </w:rPr>
        <w:tab/>
      </w:r>
      <w:r w:rsidRPr="00055C15">
        <w:rPr>
          <w:szCs w:val="22"/>
        </w:rPr>
        <w:t>Se pierde demasiado tiempo en la instalación.</w:t>
      </w:r>
    </w:p>
    <w:p w:rsidR="00055C15" w:rsidRDefault="00055C15" w:rsidP="00055C15">
      <w:pPr>
        <w:pStyle w:val="normal0"/>
      </w:pPr>
      <w:r>
        <w:rPr>
          <w:szCs w:val="22"/>
        </w:rPr>
        <w:tab/>
        <w:t xml:space="preserve">  0 puntos</w:t>
      </w:r>
      <w:r>
        <w:rPr>
          <w:szCs w:val="22"/>
        </w:rPr>
        <w:tab/>
      </w:r>
      <w:r w:rsidRPr="00055C15">
        <w:rPr>
          <w:szCs w:val="22"/>
        </w:rPr>
        <w:t>No pude instalarlo</w:t>
      </w:r>
      <w:r>
        <w:rPr>
          <w:szCs w:val="22"/>
        </w:rPr>
        <w:t>.</w:t>
      </w:r>
    </w:p>
    <w:p w:rsidR="00055C15" w:rsidRDefault="00055C15">
      <w:pPr>
        <w:pStyle w:val="normal0"/>
        <w:outlineLvl w:val="1"/>
        <w:rPr>
          <w:color w:val="0070C0"/>
          <w:sz w:val="24"/>
          <w:szCs w:val="24"/>
        </w:rPr>
      </w:pPr>
    </w:p>
    <w:p w:rsidR="004E36D3" w:rsidRDefault="004E36D3">
      <w:pPr>
        <w:pStyle w:val="normal0"/>
        <w:outlineLvl w:val="1"/>
        <w:rPr>
          <w:color w:val="0070C0"/>
          <w:sz w:val="24"/>
          <w:szCs w:val="24"/>
        </w:rPr>
      </w:pPr>
    </w:p>
    <w:p w:rsidR="004E36D3" w:rsidRDefault="004E36D3" w:rsidP="004E36D3">
      <w:pPr>
        <w:pStyle w:val="normal0"/>
        <w:outlineLvl w:val="1"/>
        <w:rPr>
          <w:color w:val="0070C0"/>
          <w:sz w:val="24"/>
          <w:szCs w:val="24"/>
        </w:rPr>
      </w:pPr>
      <w:bookmarkStart w:id="55" w:name="_Toc404919638"/>
      <w:r w:rsidRPr="004E36D3">
        <w:rPr>
          <w:color w:val="0070C0"/>
          <w:sz w:val="24"/>
          <w:szCs w:val="24"/>
        </w:rPr>
        <w:t>ENCUESTAS</w:t>
      </w:r>
      <w:bookmarkEnd w:id="55"/>
    </w:p>
    <w:p w:rsidR="004E36D3" w:rsidRPr="004E36D3" w:rsidRDefault="004E36D3" w:rsidP="004E36D3">
      <w:pPr>
        <w:pStyle w:val="normal0"/>
        <w:outlineLvl w:val="1"/>
        <w:rPr>
          <w:color w:val="0070C0"/>
          <w:sz w:val="24"/>
          <w:szCs w:val="24"/>
        </w:rPr>
      </w:pPr>
    </w:p>
    <w:p w:rsidR="004E36D3" w:rsidRDefault="004E36D3" w:rsidP="004E36D3">
      <w:pPr>
        <w:pStyle w:val="Subttulo"/>
        <w:contextualSpacing w:val="0"/>
      </w:pPr>
      <w:r>
        <w:t>ENCUESTADO: Hombre, Arquitecto. 42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lastRenderedPageBreak/>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56" w:name="h.ijnz78pfukeq" w:colFirst="0" w:colLast="0"/>
      <w:bookmarkEnd w:id="56"/>
    </w:p>
    <w:p w:rsidR="004E36D3" w:rsidRDefault="004E36D3" w:rsidP="004E36D3">
      <w:pPr>
        <w:pStyle w:val="Subttulo"/>
        <w:contextualSpacing w:val="0"/>
      </w:pPr>
      <w:r>
        <w:t>ENCUESTADO: Mujer, Ama de casa. 46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lastRenderedPageBreak/>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57" w:name="h.usvikob5zkqn" w:colFirst="0" w:colLast="0"/>
      <w:bookmarkEnd w:id="57"/>
    </w:p>
    <w:p w:rsidR="004E36D3" w:rsidRDefault="004E36D3" w:rsidP="004E36D3">
      <w:pPr>
        <w:pStyle w:val="Subttulo"/>
        <w:contextualSpacing w:val="0"/>
      </w:pPr>
      <w:r>
        <w:t>ENCUESTADO: Mujer, estudiante de colegio secundario. 15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lastRenderedPageBreak/>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 ) Bueno          </w:t>
      </w:r>
      <w:r>
        <w:rPr>
          <w:sz w:val="18"/>
        </w:rPr>
        <w:tab/>
        <w:t>Para efectuar alguna funcionabilidad no es necesario más de un comando</w:t>
      </w:r>
    </w:p>
    <w:p w:rsidR="004E36D3" w:rsidRDefault="004E36D3" w:rsidP="004E36D3">
      <w:pPr>
        <w:pStyle w:val="normal0"/>
      </w:pPr>
      <w:r>
        <w:rPr>
          <w:sz w:val="18"/>
        </w:rPr>
        <w:t xml:space="preserve">(x)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58" w:name="h.blqq18x5fm90" w:colFirst="0" w:colLast="0"/>
      <w:bookmarkEnd w:id="58"/>
    </w:p>
    <w:p w:rsidR="004E36D3" w:rsidRDefault="004E36D3" w:rsidP="004E36D3">
      <w:pPr>
        <w:pStyle w:val="Subttulo"/>
        <w:contextualSpacing w:val="0"/>
      </w:pPr>
      <w:r>
        <w:t>ENCUESTADO: Mujer, Analista de sistemas. 33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 ) Bueno </w:t>
      </w:r>
      <w:r>
        <w:rPr>
          <w:sz w:val="18"/>
        </w:rPr>
        <w:tab/>
        <w:t>Este software me parece seguro y confiable</w:t>
      </w:r>
    </w:p>
    <w:p w:rsidR="004E36D3" w:rsidRDefault="004E36D3" w:rsidP="004E36D3">
      <w:pPr>
        <w:pStyle w:val="normal0"/>
      </w:pPr>
      <w:r>
        <w:rPr>
          <w:sz w:val="18"/>
        </w:rPr>
        <w:t xml:space="preserve">(x)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lastRenderedPageBreak/>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 ) Bueno </w:t>
      </w:r>
      <w:r>
        <w:rPr>
          <w:sz w:val="18"/>
        </w:rPr>
        <w:tab/>
        <w:t>La velocidad de respuesta del software es instantánea</w:t>
      </w:r>
    </w:p>
    <w:p w:rsidR="004E36D3" w:rsidRDefault="004E36D3" w:rsidP="004E36D3">
      <w:pPr>
        <w:pStyle w:val="normal0"/>
      </w:pPr>
      <w:r>
        <w:rPr>
          <w:sz w:val="18"/>
        </w:rPr>
        <w:t xml:space="preserve">(x)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 ) Bueno          </w:t>
      </w:r>
      <w:r>
        <w:rPr>
          <w:sz w:val="18"/>
        </w:rPr>
        <w:tab/>
        <w:t>Los comandos son fáciles de entender</w:t>
      </w:r>
    </w:p>
    <w:p w:rsidR="004E36D3" w:rsidRDefault="004E36D3" w:rsidP="004E36D3">
      <w:pPr>
        <w:pStyle w:val="normal0"/>
      </w:pPr>
      <w:r>
        <w:rPr>
          <w:sz w:val="18"/>
        </w:rPr>
        <w:t xml:space="preserve">(x)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59" w:name="h.akbs93vxlwm" w:colFirst="0" w:colLast="0"/>
      <w:bookmarkEnd w:id="59"/>
    </w:p>
    <w:p w:rsidR="004E36D3" w:rsidRDefault="004E36D3" w:rsidP="004E36D3">
      <w:pPr>
        <w:pStyle w:val="Subttulo"/>
        <w:contextualSpacing w:val="0"/>
      </w:pPr>
      <w:r>
        <w:t>ENCUESTADO: Mujer, empleada de comercio. 39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lastRenderedPageBreak/>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(x) Bueno          </w:t>
      </w:r>
      <w:r>
        <w:rPr>
          <w:sz w:val="18"/>
        </w:rPr>
        <w:tab/>
        <w:t>El software es 100% compatible.</w:t>
      </w:r>
    </w:p>
    <w:p w:rsidR="004E36D3" w:rsidRDefault="004E36D3" w:rsidP="004E36D3">
      <w:pPr>
        <w:pStyle w:val="normal0"/>
      </w:pPr>
      <w:r>
        <w:rPr>
          <w:sz w:val="18"/>
        </w:rPr>
        <w:t xml:space="preserve">( )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60" w:name="h.lpllrx6idp39" w:colFirst="0" w:colLast="0"/>
      <w:bookmarkEnd w:id="60"/>
    </w:p>
    <w:p w:rsidR="004E36D3" w:rsidRDefault="004E36D3" w:rsidP="004E36D3">
      <w:pPr>
        <w:pStyle w:val="Subttulo"/>
        <w:contextualSpacing w:val="0"/>
      </w:pPr>
      <w:r>
        <w:t>ENCUESTADO: Hombre, Empleado de comercio. 53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lastRenderedPageBreak/>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 ) Bueno          </w:t>
      </w:r>
      <w:r>
        <w:rPr>
          <w:sz w:val="18"/>
        </w:rPr>
        <w:tab/>
        <w:t>Los comandos son fáciles de entender</w:t>
      </w:r>
    </w:p>
    <w:p w:rsidR="004E36D3" w:rsidRDefault="004E36D3" w:rsidP="004E36D3">
      <w:pPr>
        <w:pStyle w:val="normal0"/>
      </w:pPr>
      <w:r>
        <w:rPr>
          <w:sz w:val="18"/>
        </w:rPr>
        <w:t xml:space="preserve">(x)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(x) Bueno </w:t>
      </w:r>
      <w:r>
        <w:rPr>
          <w:sz w:val="18"/>
        </w:rPr>
        <w:tab/>
        <w:t>El software tiene una presentación muy atractiva.</w:t>
      </w:r>
    </w:p>
    <w:p w:rsidR="004E36D3" w:rsidRDefault="004E36D3" w:rsidP="004E36D3">
      <w:pPr>
        <w:pStyle w:val="normal0"/>
      </w:pPr>
      <w:r>
        <w:rPr>
          <w:sz w:val="18"/>
        </w:rPr>
        <w:t xml:space="preserve">( )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61" w:name="h.nz2i8oko8dfd" w:colFirst="0" w:colLast="0"/>
      <w:bookmarkEnd w:id="61"/>
    </w:p>
    <w:p w:rsidR="004E36D3" w:rsidRDefault="004E36D3" w:rsidP="004E36D3">
      <w:pPr>
        <w:pStyle w:val="Subttulo"/>
        <w:contextualSpacing w:val="0"/>
      </w:pPr>
      <w:r>
        <w:t>ENCUESTADO: Hombre, Empresario. 62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lastRenderedPageBreak/>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C95F73">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C95F73">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(x) Bueno          </w:t>
      </w:r>
      <w:r>
        <w:rPr>
          <w:sz w:val="18"/>
        </w:rPr>
        <w:tab/>
        <w:t>El software es 100% compatible.</w:t>
      </w:r>
    </w:p>
    <w:p w:rsidR="004E36D3" w:rsidRDefault="004E36D3" w:rsidP="004E36D3">
      <w:pPr>
        <w:pStyle w:val="normal0"/>
      </w:pPr>
      <w:r>
        <w:rPr>
          <w:sz w:val="18"/>
        </w:rPr>
        <w:t xml:space="preserve">( )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62" w:name="h.g833gfy0y3hx" w:colFirst="0" w:colLast="0"/>
      <w:bookmarkEnd w:id="62"/>
    </w:p>
    <w:p w:rsidR="004E36D3" w:rsidRDefault="004E36D3" w:rsidP="004E36D3">
      <w:pPr>
        <w:pStyle w:val="Subttulo"/>
        <w:contextualSpacing w:val="0"/>
      </w:pPr>
      <w:r>
        <w:t>ENCUESTADO: Hombre, Chofer. 45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 ) Bueno </w:t>
      </w:r>
      <w:r>
        <w:rPr>
          <w:sz w:val="18"/>
        </w:rPr>
        <w:tab/>
        <w:t>Este software me parece seguro y confiable</w:t>
      </w:r>
    </w:p>
    <w:p w:rsidR="004E36D3" w:rsidRDefault="004E36D3" w:rsidP="004E36D3">
      <w:pPr>
        <w:pStyle w:val="normal0"/>
      </w:pPr>
      <w:r>
        <w:rPr>
          <w:sz w:val="18"/>
        </w:rPr>
        <w:t xml:space="preserve">(x)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 )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(x)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lastRenderedPageBreak/>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63" w:name="h.vrp3863lztua" w:colFirst="0" w:colLast="0"/>
      <w:bookmarkEnd w:id="63"/>
    </w:p>
    <w:p w:rsidR="004E36D3" w:rsidRDefault="004E36D3" w:rsidP="004E36D3">
      <w:pPr>
        <w:pStyle w:val="Subttulo"/>
        <w:contextualSpacing w:val="0"/>
      </w:pPr>
      <w:r>
        <w:t>ENCUESTADO: Hombre, Empleado. 34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 ) Bueno          </w:t>
      </w:r>
      <w:r>
        <w:rPr>
          <w:sz w:val="18"/>
        </w:rPr>
        <w:tab/>
        <w:t>Los comandos son fáciles de entender</w:t>
      </w:r>
    </w:p>
    <w:p w:rsidR="004E36D3" w:rsidRDefault="004E36D3" w:rsidP="004E36D3">
      <w:pPr>
        <w:pStyle w:val="normal0"/>
      </w:pPr>
      <w:r>
        <w:rPr>
          <w:sz w:val="18"/>
        </w:rPr>
        <w:t xml:space="preserve">(x)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lastRenderedPageBreak/>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pPr>
      <w:r>
        <w:rPr>
          <w:sz w:val="18"/>
        </w:rPr>
        <w:t>( ) Malo</w:t>
      </w:r>
      <w:r>
        <w:rPr>
          <w:sz w:val="18"/>
        </w:rPr>
        <w:tab/>
      </w:r>
      <w:r>
        <w:rPr>
          <w:sz w:val="18"/>
        </w:rPr>
        <w:tab/>
        <w:t>No pude instalarlo</w:t>
      </w:r>
    </w:p>
    <w:p w:rsidR="00C95F73" w:rsidRDefault="00C95F73" w:rsidP="004E36D3">
      <w:pPr>
        <w:pStyle w:val="Subttulo"/>
        <w:contextualSpacing w:val="0"/>
      </w:pPr>
      <w:bookmarkStart w:id="64" w:name="h.ap7b3hr0gbus" w:colFirst="0" w:colLast="0"/>
      <w:bookmarkEnd w:id="64"/>
    </w:p>
    <w:p w:rsidR="004E36D3" w:rsidRDefault="004E36D3" w:rsidP="004E36D3">
      <w:pPr>
        <w:pStyle w:val="Subttulo"/>
        <w:contextualSpacing w:val="0"/>
      </w:pPr>
      <w:r>
        <w:t>ENCUESTADO: Mujer, Telemarketer. 27 años de edad.</w:t>
      </w:r>
    </w:p>
    <w:p w:rsidR="004E36D3" w:rsidRDefault="004E36D3" w:rsidP="004E36D3">
      <w:pPr>
        <w:pStyle w:val="normal0"/>
      </w:pPr>
      <w:r>
        <w:rPr>
          <w:b/>
          <w:sz w:val="18"/>
        </w:rPr>
        <w:t>1. Funcionabilidad:</w:t>
      </w:r>
    </w:p>
    <w:p w:rsidR="004E36D3" w:rsidRDefault="004E36D3" w:rsidP="004E36D3">
      <w:pPr>
        <w:pStyle w:val="normal0"/>
      </w:pPr>
      <w:r>
        <w:rPr>
          <w:b/>
          <w:sz w:val="18"/>
        </w:rPr>
        <w:t>a. Seguridad de Acceso</w:t>
      </w:r>
      <w:r>
        <w:rPr>
          <w:sz w:val="18"/>
        </w:rPr>
        <w:t>:</w:t>
      </w:r>
    </w:p>
    <w:p w:rsidR="004E36D3" w:rsidRDefault="004E36D3" w:rsidP="004E36D3">
      <w:pPr>
        <w:pStyle w:val="normal0"/>
      </w:pPr>
      <w:r>
        <w:rPr>
          <w:sz w:val="18"/>
        </w:rPr>
        <w:t xml:space="preserve">(x) Bueno </w:t>
      </w:r>
      <w:r>
        <w:rPr>
          <w:sz w:val="18"/>
        </w:rPr>
        <w:tab/>
        <w:t>Este software me parece seguro y confiable</w:t>
      </w:r>
    </w:p>
    <w:p w:rsidR="004E36D3" w:rsidRDefault="004E36D3" w:rsidP="004E36D3">
      <w:pPr>
        <w:pStyle w:val="normal0"/>
      </w:pPr>
      <w:r>
        <w:rPr>
          <w:sz w:val="18"/>
        </w:rPr>
        <w:t xml:space="preserve">( ) Regular     </w:t>
      </w:r>
      <w:r>
        <w:rPr>
          <w:sz w:val="18"/>
        </w:rPr>
        <w:tab/>
        <w:t>El programa parece ser seguro pero no me da plena confianza</w:t>
      </w:r>
    </w:p>
    <w:p w:rsidR="004E36D3" w:rsidRDefault="004E36D3" w:rsidP="004E36D3">
      <w:pPr>
        <w:pStyle w:val="normal0"/>
      </w:pPr>
      <w:r>
        <w:rPr>
          <w:sz w:val="18"/>
        </w:rPr>
        <w:t>( ) Malo</w:t>
      </w:r>
      <w:r>
        <w:rPr>
          <w:sz w:val="18"/>
        </w:rPr>
        <w:tab/>
        <w:t xml:space="preserve">  </w:t>
      </w:r>
      <w:r>
        <w:rPr>
          <w:sz w:val="18"/>
        </w:rPr>
        <w:tab/>
        <w:t xml:space="preserve">Cualquier persona puede acceder a los datos que cargo en el sistema. </w:t>
      </w:r>
    </w:p>
    <w:p w:rsidR="004E36D3" w:rsidRDefault="004E36D3" w:rsidP="004E36D3">
      <w:pPr>
        <w:pStyle w:val="normal0"/>
        <w:ind w:left="720" w:firstLine="720"/>
      </w:pPr>
      <w:r>
        <w:rPr>
          <w:sz w:val="18"/>
        </w:rPr>
        <w:t>Esto me da inseguridad.</w:t>
      </w:r>
    </w:p>
    <w:p w:rsidR="004E36D3" w:rsidRDefault="004E36D3" w:rsidP="004E36D3">
      <w:pPr>
        <w:pStyle w:val="normal0"/>
      </w:pPr>
      <w:r>
        <w:rPr>
          <w:b/>
          <w:sz w:val="18"/>
        </w:rPr>
        <w:t>b. Exactitud de los resultados:</w:t>
      </w:r>
      <w:r>
        <w:rPr>
          <w:sz w:val="18"/>
        </w:rPr>
        <w:t xml:space="preserve">        </w:t>
      </w:r>
      <w:r>
        <w:rPr>
          <w:sz w:val="18"/>
        </w:rPr>
        <w:tab/>
      </w:r>
    </w:p>
    <w:p w:rsidR="004E36D3" w:rsidRDefault="004E36D3" w:rsidP="004E36D3">
      <w:pPr>
        <w:pStyle w:val="normal0"/>
      </w:pPr>
      <w:r>
        <w:rPr>
          <w:sz w:val="18"/>
        </w:rPr>
        <w:t>(x) Bueno</w:t>
      </w:r>
      <w:r>
        <w:rPr>
          <w:sz w:val="18"/>
        </w:rPr>
        <w:tab/>
        <w:t>Puedo entender y usar la información proporcionada por este software.</w:t>
      </w:r>
    </w:p>
    <w:p w:rsidR="004E36D3" w:rsidRDefault="004E36D3" w:rsidP="004E36D3">
      <w:pPr>
        <w:pStyle w:val="normal0"/>
      </w:pPr>
      <w:r>
        <w:rPr>
          <w:sz w:val="18"/>
        </w:rPr>
        <w:t xml:space="preserve">( ) Regular      </w:t>
      </w:r>
      <w:r>
        <w:rPr>
          <w:sz w:val="18"/>
        </w:rPr>
        <w:tab/>
        <w:t xml:space="preserve">La </w:t>
      </w:r>
      <w:r w:rsidR="00116554">
        <w:rPr>
          <w:sz w:val="18"/>
        </w:rPr>
        <w:t>información</w:t>
      </w:r>
      <w:r>
        <w:rPr>
          <w:sz w:val="18"/>
        </w:rPr>
        <w:t xml:space="preserve"> parece ser correcta pero es difícil interpretarla</w:t>
      </w:r>
    </w:p>
    <w:p w:rsidR="004E36D3" w:rsidRDefault="004E36D3" w:rsidP="004E36D3">
      <w:pPr>
        <w:pStyle w:val="normal0"/>
      </w:pPr>
      <w:r>
        <w:rPr>
          <w:sz w:val="18"/>
        </w:rPr>
        <w:t>( ) Malo</w:t>
      </w:r>
      <w:r>
        <w:rPr>
          <w:sz w:val="18"/>
        </w:rPr>
        <w:tab/>
      </w:r>
      <w:r>
        <w:rPr>
          <w:sz w:val="18"/>
        </w:rPr>
        <w:tab/>
        <w:t>La información resultante no coincide con la esperada</w:t>
      </w:r>
    </w:p>
    <w:p w:rsidR="00C95F73" w:rsidRDefault="00C95F73" w:rsidP="004E36D3">
      <w:pPr>
        <w:pStyle w:val="normal0"/>
        <w:rPr>
          <w:b/>
          <w:sz w:val="18"/>
        </w:rPr>
      </w:pPr>
    </w:p>
    <w:p w:rsidR="004E36D3" w:rsidRDefault="004E36D3" w:rsidP="004E36D3">
      <w:pPr>
        <w:pStyle w:val="normal0"/>
      </w:pPr>
      <w:r>
        <w:rPr>
          <w:b/>
          <w:sz w:val="18"/>
        </w:rPr>
        <w:t>2. Eficiencia:</w:t>
      </w:r>
    </w:p>
    <w:p w:rsidR="004E36D3" w:rsidRDefault="004E36D3" w:rsidP="004E36D3">
      <w:pPr>
        <w:pStyle w:val="normal0"/>
      </w:pPr>
      <w:r>
        <w:rPr>
          <w:b/>
          <w:sz w:val="18"/>
        </w:rPr>
        <w:t>a. Comportamiento frente al tiempo:</w:t>
      </w:r>
    </w:p>
    <w:p w:rsidR="004E36D3" w:rsidRDefault="004E36D3" w:rsidP="004E36D3">
      <w:pPr>
        <w:pStyle w:val="normal0"/>
      </w:pPr>
      <w:r>
        <w:rPr>
          <w:sz w:val="18"/>
        </w:rPr>
        <w:t xml:space="preserve">(x) Bueno </w:t>
      </w:r>
      <w:r>
        <w:rPr>
          <w:sz w:val="18"/>
        </w:rPr>
        <w:tab/>
        <w:t>La velocidad de respuesta del software es instantánea</w:t>
      </w:r>
    </w:p>
    <w:p w:rsidR="004E36D3" w:rsidRDefault="004E36D3" w:rsidP="004E36D3">
      <w:pPr>
        <w:pStyle w:val="normal0"/>
      </w:pPr>
      <w:r>
        <w:rPr>
          <w:sz w:val="18"/>
        </w:rPr>
        <w:t xml:space="preserve">( ) Regular        </w:t>
      </w:r>
      <w:r>
        <w:rPr>
          <w:sz w:val="18"/>
        </w:rPr>
        <w:tab/>
        <w:t>La velocidad de este software es satisfactoria</w:t>
      </w:r>
    </w:p>
    <w:p w:rsidR="004E36D3" w:rsidRDefault="004E36D3" w:rsidP="004E36D3">
      <w:pPr>
        <w:pStyle w:val="normal0"/>
      </w:pPr>
      <w:r>
        <w:rPr>
          <w:sz w:val="18"/>
        </w:rPr>
        <w:t>( ) Malo</w:t>
      </w:r>
      <w:r>
        <w:rPr>
          <w:sz w:val="18"/>
        </w:rPr>
        <w:tab/>
        <w:t xml:space="preserve"> </w:t>
      </w:r>
      <w:r>
        <w:rPr>
          <w:sz w:val="18"/>
        </w:rPr>
        <w:tab/>
        <w:t>El software responde muy lentamente.</w:t>
      </w:r>
    </w:p>
    <w:p w:rsidR="00C95F73" w:rsidRDefault="00C95F73" w:rsidP="004E36D3">
      <w:pPr>
        <w:pStyle w:val="normal0"/>
        <w:rPr>
          <w:b/>
          <w:sz w:val="18"/>
        </w:rPr>
      </w:pPr>
    </w:p>
    <w:p w:rsidR="004E36D3" w:rsidRDefault="004E36D3" w:rsidP="004E36D3">
      <w:pPr>
        <w:pStyle w:val="normal0"/>
      </w:pPr>
      <w:r>
        <w:rPr>
          <w:b/>
          <w:sz w:val="18"/>
        </w:rPr>
        <w:t>3. Fiabilidad:</w:t>
      </w:r>
    </w:p>
    <w:p w:rsidR="004E36D3" w:rsidRDefault="004E36D3" w:rsidP="004E36D3">
      <w:pPr>
        <w:pStyle w:val="normal0"/>
      </w:pPr>
      <w:r>
        <w:rPr>
          <w:b/>
          <w:sz w:val="18"/>
        </w:rPr>
        <w:t>a. Tolerancia a fallos:</w:t>
      </w:r>
    </w:p>
    <w:p w:rsidR="004E36D3" w:rsidRDefault="004E36D3" w:rsidP="004E36D3">
      <w:pPr>
        <w:pStyle w:val="normal0"/>
      </w:pPr>
      <w:r>
        <w:rPr>
          <w:sz w:val="18"/>
        </w:rPr>
        <w:t xml:space="preserve">(x) Bueno </w:t>
      </w:r>
      <w:r>
        <w:rPr>
          <w:sz w:val="18"/>
        </w:rPr>
        <w:tab/>
        <w:t xml:space="preserve">El programa se </w:t>
      </w:r>
      <w:r w:rsidR="00116554">
        <w:rPr>
          <w:sz w:val="18"/>
        </w:rPr>
        <w:t>cerró</w:t>
      </w:r>
      <w:r>
        <w:rPr>
          <w:sz w:val="18"/>
        </w:rPr>
        <w:t xml:space="preserve"> inesperadamente pero los datos no se perdieron.</w:t>
      </w:r>
    </w:p>
    <w:p w:rsidR="004E36D3" w:rsidRDefault="004E36D3" w:rsidP="004E36D3">
      <w:pPr>
        <w:pStyle w:val="normal0"/>
      </w:pPr>
      <w:r>
        <w:rPr>
          <w:sz w:val="18"/>
        </w:rPr>
        <w:t xml:space="preserve">( ) Regular      </w:t>
      </w:r>
      <w:r>
        <w:rPr>
          <w:sz w:val="18"/>
        </w:rPr>
        <w:tab/>
        <w:t xml:space="preserve">El programa se </w:t>
      </w:r>
      <w:r w:rsidR="00116554">
        <w:rPr>
          <w:sz w:val="18"/>
        </w:rPr>
        <w:t>cerró</w:t>
      </w:r>
      <w:r>
        <w:rPr>
          <w:sz w:val="18"/>
        </w:rPr>
        <w:t xml:space="preserve"> inesperadamente y fue difícil </w:t>
      </w:r>
    </w:p>
    <w:p w:rsidR="004E36D3" w:rsidRDefault="004E36D3" w:rsidP="004E36D3">
      <w:pPr>
        <w:pStyle w:val="normal0"/>
        <w:ind w:left="720" w:firstLine="720"/>
      </w:pPr>
      <w:r>
        <w:rPr>
          <w:sz w:val="18"/>
        </w:rPr>
        <w:t>recuperar la información con la que estaba trabajando</w:t>
      </w:r>
    </w:p>
    <w:p w:rsidR="004E36D3" w:rsidRDefault="004E36D3" w:rsidP="004E36D3">
      <w:pPr>
        <w:pStyle w:val="normal0"/>
      </w:pPr>
      <w:r>
        <w:rPr>
          <w:sz w:val="18"/>
        </w:rPr>
        <w:t>( ) Malo</w:t>
      </w:r>
      <w:r>
        <w:rPr>
          <w:sz w:val="18"/>
        </w:rPr>
        <w:tab/>
        <w:t xml:space="preserve"> </w:t>
      </w:r>
      <w:r>
        <w:rPr>
          <w:sz w:val="18"/>
        </w:rPr>
        <w:tab/>
        <w:t>El programa se cerró inesperadamente y se perdió toda la información.</w:t>
      </w:r>
    </w:p>
    <w:p w:rsidR="004E36D3" w:rsidRDefault="004E36D3" w:rsidP="004E36D3">
      <w:pPr>
        <w:pStyle w:val="normal0"/>
      </w:pPr>
      <w:r>
        <w:rPr>
          <w:b/>
          <w:sz w:val="18"/>
        </w:rPr>
        <w:t>b. Capacidad de recuperación de errores:</w:t>
      </w:r>
    </w:p>
    <w:p w:rsidR="004E36D3" w:rsidRDefault="004E36D3" w:rsidP="004E36D3">
      <w:pPr>
        <w:pStyle w:val="normal0"/>
      </w:pPr>
      <w:r>
        <w:rPr>
          <w:sz w:val="18"/>
        </w:rPr>
        <w:t>( ) Bueno</w:t>
      </w:r>
      <w:r>
        <w:rPr>
          <w:sz w:val="18"/>
        </w:rPr>
        <w:tab/>
        <w:t>Si el software se detiene se reinicia solo y recupera su estado</w:t>
      </w:r>
    </w:p>
    <w:p w:rsidR="004E36D3" w:rsidRDefault="004E36D3" w:rsidP="004E36D3">
      <w:pPr>
        <w:pStyle w:val="normal0"/>
      </w:pPr>
      <w:r>
        <w:rPr>
          <w:sz w:val="18"/>
        </w:rPr>
        <w:t xml:space="preserve">(x) Regular        </w:t>
      </w:r>
      <w:r>
        <w:rPr>
          <w:sz w:val="18"/>
        </w:rPr>
        <w:tab/>
        <w:t>Si el software se detiene es sencillo reiniciarlo</w:t>
      </w:r>
    </w:p>
    <w:p w:rsidR="004E36D3" w:rsidRDefault="004E36D3" w:rsidP="004E36D3">
      <w:pPr>
        <w:pStyle w:val="normal0"/>
      </w:pPr>
      <w:r>
        <w:rPr>
          <w:sz w:val="18"/>
        </w:rPr>
        <w:t>( ) Malo</w:t>
      </w:r>
      <w:r>
        <w:rPr>
          <w:sz w:val="18"/>
        </w:rPr>
        <w:tab/>
        <w:t xml:space="preserve">  </w:t>
      </w:r>
      <w:r>
        <w:rPr>
          <w:sz w:val="18"/>
        </w:rPr>
        <w:tab/>
        <w:t xml:space="preserve">Si este software se detiene no es </w:t>
      </w:r>
      <w:r w:rsidR="00116554">
        <w:rPr>
          <w:sz w:val="18"/>
        </w:rPr>
        <w:t>fácil</w:t>
      </w:r>
      <w:r>
        <w:rPr>
          <w:sz w:val="18"/>
        </w:rPr>
        <w:t xml:space="preserve"> para reiniciarlo</w:t>
      </w:r>
    </w:p>
    <w:p w:rsidR="00C95F73" w:rsidRDefault="00C95F73" w:rsidP="004E36D3">
      <w:pPr>
        <w:pStyle w:val="normal0"/>
        <w:rPr>
          <w:b/>
          <w:sz w:val="18"/>
        </w:rPr>
      </w:pPr>
    </w:p>
    <w:p w:rsidR="004E36D3" w:rsidRDefault="004E36D3" w:rsidP="004E36D3">
      <w:pPr>
        <w:pStyle w:val="normal0"/>
      </w:pPr>
      <w:r>
        <w:rPr>
          <w:b/>
          <w:sz w:val="18"/>
        </w:rPr>
        <w:t>5. Usabilidad:</w:t>
      </w:r>
    </w:p>
    <w:p w:rsidR="004E36D3" w:rsidRDefault="004E36D3" w:rsidP="004E36D3">
      <w:pPr>
        <w:pStyle w:val="normal0"/>
      </w:pPr>
      <w:r>
        <w:rPr>
          <w:b/>
          <w:sz w:val="18"/>
        </w:rPr>
        <w:t>a. Capacidad de ser entendido:</w:t>
      </w:r>
    </w:p>
    <w:p w:rsidR="004E36D3" w:rsidRDefault="004E36D3" w:rsidP="004E36D3">
      <w:pPr>
        <w:pStyle w:val="normal0"/>
      </w:pPr>
      <w:r>
        <w:rPr>
          <w:sz w:val="18"/>
        </w:rPr>
        <w:t xml:space="preserve">(x) Bueno          </w:t>
      </w:r>
      <w:r>
        <w:rPr>
          <w:sz w:val="18"/>
        </w:rPr>
        <w:tab/>
        <w:t>Los comandos son fáciles de entender</w:t>
      </w:r>
    </w:p>
    <w:p w:rsidR="004E36D3" w:rsidRDefault="004E36D3" w:rsidP="004E36D3">
      <w:pPr>
        <w:pStyle w:val="normal0"/>
      </w:pPr>
      <w:r>
        <w:rPr>
          <w:sz w:val="18"/>
        </w:rPr>
        <w:t xml:space="preserve">( ) Regular        </w:t>
      </w:r>
      <w:r>
        <w:rPr>
          <w:sz w:val="18"/>
        </w:rPr>
        <w:tab/>
        <w:t>No es necesario demasiado tiempo para aprender los comandos.</w:t>
      </w:r>
    </w:p>
    <w:p w:rsidR="004E36D3" w:rsidRDefault="004E36D3" w:rsidP="004E36D3">
      <w:pPr>
        <w:pStyle w:val="normal0"/>
      </w:pPr>
      <w:r>
        <w:rPr>
          <w:sz w:val="18"/>
        </w:rPr>
        <w:t>( ) Malo</w:t>
      </w:r>
      <w:r>
        <w:rPr>
          <w:sz w:val="18"/>
        </w:rPr>
        <w:tab/>
      </w:r>
      <w:r>
        <w:rPr>
          <w:sz w:val="18"/>
        </w:rPr>
        <w:tab/>
        <w:t>Se necesita mucho tiempo para aprender los comandos</w:t>
      </w:r>
    </w:p>
    <w:p w:rsidR="004E36D3" w:rsidRDefault="004E36D3" w:rsidP="004E36D3">
      <w:pPr>
        <w:pStyle w:val="normal0"/>
      </w:pPr>
      <w:r>
        <w:rPr>
          <w:b/>
          <w:sz w:val="18"/>
        </w:rPr>
        <w:t>b. Capacidad de ser operado:</w:t>
      </w:r>
    </w:p>
    <w:p w:rsidR="004E36D3" w:rsidRDefault="004E36D3" w:rsidP="004E36D3">
      <w:pPr>
        <w:pStyle w:val="normal0"/>
      </w:pPr>
      <w:r>
        <w:rPr>
          <w:sz w:val="18"/>
        </w:rPr>
        <w:t xml:space="preserve">(x) Bueno          </w:t>
      </w:r>
      <w:r>
        <w:rPr>
          <w:sz w:val="18"/>
        </w:rPr>
        <w:tab/>
        <w:t>Para efectuar alguna funcionabilidad no es necesario más de un comando</w:t>
      </w:r>
    </w:p>
    <w:p w:rsidR="004E36D3" w:rsidRDefault="004E36D3" w:rsidP="004E36D3">
      <w:pPr>
        <w:pStyle w:val="normal0"/>
      </w:pPr>
      <w:r>
        <w:rPr>
          <w:sz w:val="18"/>
        </w:rPr>
        <w:t xml:space="preserve">( ) Regular        </w:t>
      </w:r>
      <w:r>
        <w:rPr>
          <w:sz w:val="18"/>
        </w:rPr>
        <w:tab/>
        <w:t>Me siento más seguro si uso solo unos pocos comandos familiares.</w:t>
      </w:r>
    </w:p>
    <w:p w:rsidR="004E36D3" w:rsidRDefault="004E36D3" w:rsidP="004E36D3">
      <w:pPr>
        <w:pStyle w:val="normal0"/>
      </w:pPr>
      <w:r>
        <w:rPr>
          <w:sz w:val="18"/>
        </w:rPr>
        <w:t xml:space="preserve">( ) Malo   </w:t>
      </w:r>
      <w:r>
        <w:rPr>
          <w:sz w:val="18"/>
        </w:rPr>
        <w:tab/>
        <w:t>Hay demasiados pasos que hacer para efectuar alguna funcionalidad.</w:t>
      </w:r>
    </w:p>
    <w:p w:rsidR="004E36D3" w:rsidRDefault="004E36D3" w:rsidP="004E36D3">
      <w:pPr>
        <w:pStyle w:val="normal0"/>
      </w:pPr>
      <w:r>
        <w:rPr>
          <w:b/>
          <w:sz w:val="18"/>
        </w:rPr>
        <w:t>c. Capacidad de ser atractivo para el usuario:</w:t>
      </w:r>
    </w:p>
    <w:p w:rsidR="004E36D3" w:rsidRDefault="004E36D3" w:rsidP="004E36D3">
      <w:pPr>
        <w:pStyle w:val="normal0"/>
      </w:pPr>
      <w:r>
        <w:rPr>
          <w:sz w:val="18"/>
        </w:rPr>
        <w:t xml:space="preserve">( ) Bueno </w:t>
      </w:r>
      <w:r>
        <w:rPr>
          <w:sz w:val="18"/>
        </w:rPr>
        <w:tab/>
        <w:t>El software tiene una presentación muy atractiva.</w:t>
      </w:r>
    </w:p>
    <w:p w:rsidR="004E36D3" w:rsidRDefault="004E36D3" w:rsidP="004E36D3">
      <w:pPr>
        <w:pStyle w:val="normal0"/>
      </w:pPr>
      <w:r>
        <w:rPr>
          <w:sz w:val="18"/>
        </w:rPr>
        <w:t xml:space="preserve">(x) Regular      </w:t>
      </w:r>
      <w:r>
        <w:rPr>
          <w:sz w:val="18"/>
        </w:rPr>
        <w:tab/>
        <w:t xml:space="preserve">El software no es muy atractivo pero la información es clara y </w:t>
      </w:r>
    </w:p>
    <w:p w:rsidR="004E36D3" w:rsidRDefault="004E36D3" w:rsidP="004E36D3">
      <w:pPr>
        <w:pStyle w:val="normal0"/>
        <w:ind w:left="720" w:firstLine="720"/>
      </w:pPr>
      <w:r>
        <w:rPr>
          <w:sz w:val="18"/>
        </w:rPr>
        <w:t>completa en pantalla</w:t>
      </w:r>
    </w:p>
    <w:p w:rsidR="004E36D3" w:rsidRDefault="004E36D3" w:rsidP="004E36D3">
      <w:pPr>
        <w:pStyle w:val="normal0"/>
      </w:pPr>
      <w:r>
        <w:rPr>
          <w:sz w:val="18"/>
        </w:rPr>
        <w:t xml:space="preserve">( ) Malo      </w:t>
      </w:r>
      <w:r>
        <w:rPr>
          <w:sz w:val="18"/>
        </w:rPr>
        <w:tab/>
        <w:t>El software no es muy atractivo y la información se muestra de forma confusa.</w:t>
      </w:r>
    </w:p>
    <w:p w:rsidR="00C95F73" w:rsidRDefault="00C95F73" w:rsidP="004E36D3">
      <w:pPr>
        <w:pStyle w:val="normal0"/>
        <w:rPr>
          <w:b/>
          <w:sz w:val="18"/>
        </w:rPr>
      </w:pPr>
    </w:p>
    <w:p w:rsidR="004E36D3" w:rsidRDefault="004E36D3" w:rsidP="004E36D3">
      <w:pPr>
        <w:pStyle w:val="normal0"/>
      </w:pPr>
      <w:r>
        <w:rPr>
          <w:b/>
          <w:sz w:val="18"/>
        </w:rPr>
        <w:lastRenderedPageBreak/>
        <w:t>6. Portabilidad:</w:t>
      </w:r>
    </w:p>
    <w:p w:rsidR="004E36D3" w:rsidRDefault="004E36D3" w:rsidP="004E36D3">
      <w:pPr>
        <w:pStyle w:val="normal0"/>
      </w:pPr>
      <w:r>
        <w:rPr>
          <w:b/>
          <w:sz w:val="18"/>
        </w:rPr>
        <w:t>a. Adaptabilidad:</w:t>
      </w:r>
    </w:p>
    <w:p w:rsidR="004E36D3" w:rsidRDefault="004E36D3" w:rsidP="004E36D3">
      <w:pPr>
        <w:pStyle w:val="normal0"/>
      </w:pPr>
      <w:r>
        <w:rPr>
          <w:sz w:val="18"/>
        </w:rPr>
        <w:t xml:space="preserve">( ) Bueno          </w:t>
      </w:r>
      <w:r>
        <w:rPr>
          <w:sz w:val="18"/>
        </w:rPr>
        <w:tab/>
        <w:t>El software es 100% compatible.</w:t>
      </w:r>
    </w:p>
    <w:p w:rsidR="004E36D3" w:rsidRDefault="004E36D3" w:rsidP="004E36D3">
      <w:pPr>
        <w:pStyle w:val="normal0"/>
      </w:pPr>
      <w:r>
        <w:rPr>
          <w:sz w:val="18"/>
        </w:rPr>
        <w:t xml:space="preserve">(x) Regular        </w:t>
      </w:r>
      <w:r>
        <w:rPr>
          <w:sz w:val="18"/>
        </w:rPr>
        <w:tab/>
        <w:t>No tuve la posibilidad de probarlo en diferentes sistemas operativos.</w:t>
      </w:r>
    </w:p>
    <w:p w:rsidR="004E36D3" w:rsidRDefault="004E36D3" w:rsidP="004E36D3">
      <w:pPr>
        <w:pStyle w:val="normal0"/>
      </w:pPr>
      <w:r>
        <w:rPr>
          <w:sz w:val="18"/>
        </w:rPr>
        <w:t xml:space="preserve">( ) Malo         </w:t>
      </w:r>
      <w:r>
        <w:rPr>
          <w:sz w:val="18"/>
        </w:rPr>
        <w:tab/>
        <w:t>Creo que este software es incompatible</w:t>
      </w:r>
    </w:p>
    <w:p w:rsidR="004E36D3" w:rsidRDefault="004E36D3" w:rsidP="004E36D3">
      <w:pPr>
        <w:pStyle w:val="normal0"/>
      </w:pPr>
      <w:r>
        <w:rPr>
          <w:b/>
          <w:sz w:val="18"/>
        </w:rPr>
        <w:t>b. Instalabilidad:</w:t>
      </w:r>
    </w:p>
    <w:p w:rsidR="004E36D3" w:rsidRDefault="004E36D3" w:rsidP="004E36D3">
      <w:pPr>
        <w:pStyle w:val="normal0"/>
      </w:pPr>
      <w:r>
        <w:rPr>
          <w:sz w:val="18"/>
        </w:rPr>
        <w:t>(x) Bueno</w:t>
      </w:r>
      <w:r>
        <w:rPr>
          <w:sz w:val="18"/>
        </w:rPr>
        <w:tab/>
        <w:t xml:space="preserve">Se instaló </w:t>
      </w:r>
      <w:r w:rsidR="00116554">
        <w:rPr>
          <w:sz w:val="18"/>
        </w:rPr>
        <w:t>fácilmente</w:t>
      </w:r>
    </w:p>
    <w:p w:rsidR="004E36D3" w:rsidRDefault="004E36D3" w:rsidP="004E36D3">
      <w:pPr>
        <w:pStyle w:val="normal0"/>
      </w:pPr>
      <w:r>
        <w:rPr>
          <w:sz w:val="18"/>
        </w:rPr>
        <w:t>( ) Regular</w:t>
      </w:r>
      <w:r>
        <w:rPr>
          <w:sz w:val="18"/>
        </w:rPr>
        <w:tab/>
        <w:t>Se pierde demasiado tiempo en la instalación.</w:t>
      </w:r>
    </w:p>
    <w:p w:rsidR="004E36D3" w:rsidRDefault="004E36D3" w:rsidP="004E36D3">
      <w:pPr>
        <w:pStyle w:val="normal0"/>
        <w:rPr>
          <w:sz w:val="18"/>
        </w:rPr>
      </w:pPr>
      <w:r>
        <w:rPr>
          <w:sz w:val="18"/>
        </w:rPr>
        <w:t>( ) Malo</w:t>
      </w:r>
      <w:r>
        <w:rPr>
          <w:sz w:val="18"/>
        </w:rPr>
        <w:tab/>
      </w:r>
      <w:r>
        <w:rPr>
          <w:sz w:val="18"/>
        </w:rPr>
        <w:tab/>
        <w:t>No pude instalarlo</w:t>
      </w:r>
    </w:p>
    <w:p w:rsidR="0071638C" w:rsidRDefault="0071638C" w:rsidP="004E36D3">
      <w:pPr>
        <w:pStyle w:val="normal0"/>
      </w:pPr>
    </w:p>
    <w:p w:rsidR="002708C0" w:rsidRDefault="002708C0">
      <w:pPr>
        <w:pStyle w:val="normal0"/>
        <w:outlineLvl w:val="1"/>
        <w:rPr>
          <w:color w:val="0070C0"/>
          <w:sz w:val="24"/>
          <w:szCs w:val="24"/>
        </w:rPr>
      </w:pPr>
    </w:p>
    <w:p w:rsidR="002708C0" w:rsidRDefault="002708C0" w:rsidP="002708C0">
      <w:pPr>
        <w:pStyle w:val="normal0"/>
        <w:outlineLvl w:val="1"/>
        <w:rPr>
          <w:color w:val="0070C0"/>
          <w:sz w:val="24"/>
          <w:szCs w:val="24"/>
        </w:rPr>
      </w:pPr>
      <w:bookmarkStart w:id="65" w:name="_Toc404919639"/>
      <w:r>
        <w:rPr>
          <w:color w:val="0070C0"/>
          <w:sz w:val="24"/>
          <w:szCs w:val="24"/>
        </w:rPr>
        <w:t>ANÁLISIS DEL RESULTADO DE ENCUESTA</w:t>
      </w:r>
      <w:bookmarkEnd w:id="65"/>
    </w:p>
    <w:p w:rsidR="000D6156" w:rsidRDefault="000D6156">
      <w:pPr>
        <w:pStyle w:val="normal0"/>
        <w:outlineLvl w:val="1"/>
        <w:rPr>
          <w:color w:val="0070C0"/>
          <w:sz w:val="24"/>
          <w:szCs w:val="24"/>
        </w:rPr>
      </w:pPr>
    </w:p>
    <w:p w:rsidR="002708C0" w:rsidRDefault="000D6156" w:rsidP="0071638C">
      <w:pPr>
        <w:pStyle w:val="normal0"/>
        <w:outlineLvl w:val="1"/>
        <w:rPr>
          <w:color w:val="0070C0"/>
          <w:sz w:val="24"/>
          <w:szCs w:val="24"/>
        </w:rPr>
      </w:pPr>
      <w:r>
        <w:rPr>
          <w:noProof/>
          <w:color w:val="0070C0"/>
          <w:sz w:val="24"/>
          <w:szCs w:val="24"/>
        </w:rPr>
        <w:drawing>
          <wp:inline distT="0" distB="0" distL="0" distR="0">
            <wp:extent cx="6437801" cy="2162175"/>
            <wp:effectExtent l="19050" t="0" r="1099" b="0"/>
            <wp:docPr id="2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6437801" cy="2162175"/>
                    </a:xfrm>
                    <a:prstGeom prst="rect">
                      <a:avLst/>
                    </a:prstGeom>
                    <a:noFill/>
                    <a:ln w="9525">
                      <a:noFill/>
                      <a:miter lim="800000"/>
                      <a:headEnd/>
                      <a:tailEnd/>
                    </a:ln>
                  </pic:spPr>
                </pic:pic>
              </a:graphicData>
            </a:graphic>
          </wp:inline>
        </w:drawing>
      </w:r>
    </w:p>
    <w:p w:rsidR="002708C0" w:rsidRDefault="002708C0" w:rsidP="000D6156">
      <w:pPr>
        <w:pStyle w:val="normal0"/>
        <w:jc w:val="center"/>
        <w:outlineLvl w:val="1"/>
        <w:rPr>
          <w:color w:val="0070C0"/>
          <w:sz w:val="24"/>
          <w:szCs w:val="24"/>
        </w:rPr>
      </w:pPr>
    </w:p>
    <w:p w:rsidR="000D6156" w:rsidRPr="00055C15" w:rsidRDefault="002708C0" w:rsidP="000D6156">
      <w:pPr>
        <w:pStyle w:val="normal0"/>
        <w:jc w:val="center"/>
        <w:outlineLvl w:val="1"/>
        <w:rPr>
          <w:color w:val="0070C0"/>
          <w:sz w:val="24"/>
          <w:szCs w:val="24"/>
        </w:rPr>
      </w:pPr>
      <w:r>
        <w:rPr>
          <w:noProof/>
          <w:color w:val="0070C0"/>
          <w:sz w:val="24"/>
          <w:szCs w:val="24"/>
        </w:rPr>
        <w:drawing>
          <wp:inline distT="0" distB="0" distL="0" distR="0">
            <wp:extent cx="5734050" cy="3314700"/>
            <wp:effectExtent l="19050" t="0" r="0" b="0"/>
            <wp:docPr id="3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srcRect/>
                    <a:stretch>
                      <a:fillRect/>
                    </a:stretch>
                  </pic:blipFill>
                  <pic:spPr bwMode="auto">
                    <a:xfrm>
                      <a:off x="0" y="0"/>
                      <a:ext cx="5734050" cy="3314700"/>
                    </a:xfrm>
                    <a:prstGeom prst="rect">
                      <a:avLst/>
                    </a:prstGeom>
                    <a:noFill/>
                    <a:ln w="9525">
                      <a:noFill/>
                      <a:miter lim="800000"/>
                      <a:headEnd/>
                      <a:tailEnd/>
                    </a:ln>
                  </pic:spPr>
                </pic:pic>
              </a:graphicData>
            </a:graphic>
          </wp:inline>
        </w:drawing>
      </w:r>
    </w:p>
    <w:sectPr w:rsidR="000D6156" w:rsidRPr="00055C15" w:rsidSect="0060657C">
      <w:headerReference w:type="default" r:id="rId36"/>
      <w:footerReference w:type="default" r:id="rId37"/>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17E" w:rsidRDefault="0003217E" w:rsidP="0060657C">
      <w:pPr>
        <w:spacing w:line="240" w:lineRule="auto"/>
      </w:pPr>
      <w:r>
        <w:separator/>
      </w:r>
    </w:p>
  </w:endnote>
  <w:endnote w:type="continuationSeparator" w:id="1">
    <w:p w:rsidR="0003217E" w:rsidRDefault="0003217E" w:rsidP="006065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D3" w:rsidRDefault="004E36D3">
    <w:pPr>
      <w:pStyle w:val="Piedepgina"/>
      <w:pBdr>
        <w:top w:val="thinThickSmallGap" w:sz="24" w:space="1" w:color="622423" w:themeColor="accent2" w:themeShade="7F"/>
      </w:pBdr>
      <w:rPr>
        <w:rFonts w:asciiTheme="majorHAnsi" w:hAnsiTheme="majorHAnsi"/>
      </w:rPr>
    </w:pPr>
    <w:r>
      <w:rPr>
        <w:rFonts w:asciiTheme="majorHAnsi" w:hAnsiTheme="majorHAnsi"/>
      </w:rPr>
      <w:t>Deiros, Funes, Garcia, Lozano, Cuelli</w:t>
    </w:r>
    <w:r>
      <w:rPr>
        <w:rFonts w:asciiTheme="majorHAnsi" w:hAnsiTheme="majorHAnsi"/>
      </w:rPr>
      <w:ptab w:relativeTo="margin" w:alignment="right" w:leader="none"/>
    </w:r>
    <w:r>
      <w:rPr>
        <w:rFonts w:asciiTheme="majorHAnsi" w:hAnsiTheme="majorHAnsi"/>
      </w:rPr>
      <w:t xml:space="preserve">Página </w:t>
    </w:r>
    <w:fldSimple w:instr=" PAGE   \* MERGEFORMAT ">
      <w:r w:rsidR="006B3F16" w:rsidRPr="006B3F16">
        <w:rPr>
          <w:rFonts w:asciiTheme="majorHAnsi" w:hAnsiTheme="majorHAnsi"/>
          <w:noProof/>
        </w:rPr>
        <w:t>34</w:t>
      </w:r>
    </w:fldSimple>
  </w:p>
  <w:p w:rsidR="004E36D3" w:rsidRDefault="004E36D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17E" w:rsidRDefault="0003217E" w:rsidP="0060657C">
      <w:pPr>
        <w:spacing w:line="240" w:lineRule="auto"/>
      </w:pPr>
      <w:r>
        <w:separator/>
      </w:r>
    </w:p>
  </w:footnote>
  <w:footnote w:type="continuationSeparator" w:id="1">
    <w:p w:rsidR="0003217E" w:rsidRDefault="0003217E" w:rsidP="006065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E36D3">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E36D3" w:rsidRDefault="004E36D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Gestor de Libros</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tc>
            <w:tcPr>
              <w:tcW w:w="1105" w:type="dxa"/>
            </w:tcPr>
            <w:p w:rsidR="004E36D3" w:rsidRDefault="004E36D3">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2014</w:t>
              </w:r>
            </w:p>
          </w:tc>
        </w:sdtContent>
      </w:sdt>
    </w:tr>
  </w:tbl>
  <w:p w:rsidR="004E36D3" w:rsidRDefault="004E36D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4C885C8"/>
    <w:name w:val="WW8Num1"/>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080"/>
        </w:tabs>
        <w:ind w:left="1080" w:hanging="360"/>
      </w:pPr>
      <w:rPr>
        <w:rFonts w:ascii="Courier New" w:hAnsi="Courier New" w:cs="Courier New" w:hint="default"/>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Times New Roman"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Times New Roman"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362D0EAD"/>
    <w:multiLevelType w:val="hybridMultilevel"/>
    <w:tmpl w:val="621C227C"/>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3B1B2C5E"/>
    <w:multiLevelType w:val="hybridMultilevel"/>
    <w:tmpl w:val="602850A0"/>
    <w:lvl w:ilvl="0" w:tplc="EA1A6692">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F4331DD"/>
    <w:multiLevelType w:val="hybridMultilevel"/>
    <w:tmpl w:val="554A5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79D1292"/>
    <w:multiLevelType w:val="hybridMultilevel"/>
    <w:tmpl w:val="57D89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E4033A9"/>
    <w:multiLevelType w:val="hybridMultilevel"/>
    <w:tmpl w:val="40B6F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71141A"/>
    <w:multiLevelType w:val="hybridMultilevel"/>
    <w:tmpl w:val="37F88390"/>
    <w:lvl w:ilvl="0" w:tplc="8A403252">
      <w:start w:val="1"/>
      <w:numFmt w:val="upperRoman"/>
      <w:lvlText w:val="%1)"/>
      <w:lvlJc w:val="left"/>
      <w:pPr>
        <w:ind w:left="862" w:hanging="72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10">
    <w:nsid w:val="7C145463"/>
    <w:multiLevelType w:val="multilevel"/>
    <w:tmpl w:val="43BA8E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0"/>
  </w:num>
  <w:num w:numId="2">
    <w:abstractNumId w:val="9"/>
  </w:num>
  <w:num w:numId="3">
    <w:abstractNumId w:val="6"/>
  </w:num>
  <w:num w:numId="4">
    <w:abstractNumId w:val="4"/>
  </w:num>
  <w:num w:numId="5">
    <w:abstractNumId w:val="0"/>
  </w:num>
  <w:num w:numId="6">
    <w:abstractNumId w:val="1"/>
  </w:num>
  <w:num w:numId="7">
    <w:abstractNumId w:val="5"/>
  </w:num>
  <w:num w:numId="8">
    <w:abstractNumId w:val="8"/>
  </w:num>
  <w:num w:numId="9">
    <w:abstractNumId w:val="7"/>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B0069"/>
    <w:rsid w:val="0003217E"/>
    <w:rsid w:val="000520D5"/>
    <w:rsid w:val="00055C15"/>
    <w:rsid w:val="00080E29"/>
    <w:rsid w:val="000D6156"/>
    <w:rsid w:val="00107ADD"/>
    <w:rsid w:val="00116554"/>
    <w:rsid w:val="001B3B92"/>
    <w:rsid w:val="001D071F"/>
    <w:rsid w:val="001E2805"/>
    <w:rsid w:val="00210EB8"/>
    <w:rsid w:val="002708C0"/>
    <w:rsid w:val="00273FBA"/>
    <w:rsid w:val="003100AE"/>
    <w:rsid w:val="00365FE6"/>
    <w:rsid w:val="003B73A1"/>
    <w:rsid w:val="003C17C0"/>
    <w:rsid w:val="003E2B13"/>
    <w:rsid w:val="00470469"/>
    <w:rsid w:val="004C64C2"/>
    <w:rsid w:val="004D05E5"/>
    <w:rsid w:val="004E239D"/>
    <w:rsid w:val="004E36D3"/>
    <w:rsid w:val="00546F33"/>
    <w:rsid w:val="00572338"/>
    <w:rsid w:val="005A4DFF"/>
    <w:rsid w:val="005C2E87"/>
    <w:rsid w:val="005E4B6D"/>
    <w:rsid w:val="005E6ED1"/>
    <w:rsid w:val="0060657C"/>
    <w:rsid w:val="00634341"/>
    <w:rsid w:val="006B3F16"/>
    <w:rsid w:val="00713C74"/>
    <w:rsid w:val="0071638C"/>
    <w:rsid w:val="0073235D"/>
    <w:rsid w:val="007452C9"/>
    <w:rsid w:val="007569D9"/>
    <w:rsid w:val="00771128"/>
    <w:rsid w:val="007D2AE2"/>
    <w:rsid w:val="0082114D"/>
    <w:rsid w:val="0082186B"/>
    <w:rsid w:val="00860E82"/>
    <w:rsid w:val="0086792D"/>
    <w:rsid w:val="00893690"/>
    <w:rsid w:val="008C3D25"/>
    <w:rsid w:val="009C6BBB"/>
    <w:rsid w:val="00A010C4"/>
    <w:rsid w:val="00A4253B"/>
    <w:rsid w:val="00AC1F83"/>
    <w:rsid w:val="00AD41F9"/>
    <w:rsid w:val="00B0709B"/>
    <w:rsid w:val="00B45752"/>
    <w:rsid w:val="00BA591A"/>
    <w:rsid w:val="00BD6C44"/>
    <w:rsid w:val="00BE5054"/>
    <w:rsid w:val="00C17A54"/>
    <w:rsid w:val="00C540B1"/>
    <w:rsid w:val="00C63DC0"/>
    <w:rsid w:val="00C91964"/>
    <w:rsid w:val="00C95F73"/>
    <w:rsid w:val="00CA4BD6"/>
    <w:rsid w:val="00CE4ECB"/>
    <w:rsid w:val="00DD1D4A"/>
    <w:rsid w:val="00E130EB"/>
    <w:rsid w:val="00EC4E9B"/>
    <w:rsid w:val="00ED1C43"/>
    <w:rsid w:val="00F2634B"/>
    <w:rsid w:val="00F40305"/>
    <w:rsid w:val="00F41873"/>
    <w:rsid w:val="00F508E3"/>
    <w:rsid w:val="00F77D89"/>
    <w:rsid w:val="00FB006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9" type="connector" idref="#16 Conector recto de flecha"/>
        <o:r id="V:Rule10" type="connector" idref="#18 Conector recto de flecha"/>
        <o:r id="V:Rule11" type="connector" idref="#15 Conector recto de flecha"/>
        <o:r id="V:Rule12" type="connector" idref="#17 Conector recto de flecha"/>
        <o:r id="V:Rule13" type="connector" idref="#14 Conector recto de flecha"/>
        <o:r id="V:Rule14" type="connector" idref="#12 Conector recto de flecha"/>
        <o:r id="V:Rule15" type="connector" idref="#13 Conector recto de flecha"/>
        <o:r id="V:Rule16" type="connector" idref="#11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92D"/>
  </w:style>
  <w:style w:type="paragraph" w:styleId="Ttulo1">
    <w:name w:val="heading 1"/>
    <w:basedOn w:val="normal0"/>
    <w:next w:val="normal0"/>
    <w:link w:val="Ttulo1Car"/>
    <w:rsid w:val="00FB0069"/>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link w:val="Ttulo2Car"/>
    <w:rsid w:val="00FB0069"/>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FB0069"/>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FB0069"/>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FB0069"/>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FB0069"/>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0069"/>
  </w:style>
  <w:style w:type="table" w:customStyle="1" w:styleId="TableNormal">
    <w:name w:val="Table Normal"/>
    <w:rsid w:val="00FB0069"/>
    <w:tblPr>
      <w:tblCellMar>
        <w:top w:w="0" w:type="dxa"/>
        <w:left w:w="0" w:type="dxa"/>
        <w:bottom w:w="0" w:type="dxa"/>
        <w:right w:w="0" w:type="dxa"/>
      </w:tblCellMar>
    </w:tblPr>
  </w:style>
  <w:style w:type="paragraph" w:styleId="Ttulo">
    <w:name w:val="Title"/>
    <w:basedOn w:val="normal0"/>
    <w:next w:val="normal0"/>
    <w:link w:val="TtuloCar"/>
    <w:rsid w:val="00FB0069"/>
    <w:pPr>
      <w:keepNext/>
      <w:keepLines/>
      <w:contextualSpacing/>
    </w:pPr>
    <w:rPr>
      <w:rFonts w:ascii="Trebuchet MS" w:eastAsia="Trebuchet MS" w:hAnsi="Trebuchet MS" w:cs="Trebuchet MS"/>
      <w:sz w:val="42"/>
    </w:rPr>
  </w:style>
  <w:style w:type="paragraph" w:styleId="Subttulo">
    <w:name w:val="Subtitle"/>
    <w:basedOn w:val="normal0"/>
    <w:next w:val="normal0"/>
    <w:rsid w:val="00FB006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B0069"/>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21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14D"/>
    <w:rPr>
      <w:rFonts w:ascii="Tahoma" w:hAnsi="Tahoma" w:cs="Tahoma"/>
      <w:sz w:val="16"/>
      <w:szCs w:val="16"/>
    </w:rPr>
  </w:style>
  <w:style w:type="paragraph" w:styleId="Encabezado">
    <w:name w:val="header"/>
    <w:basedOn w:val="Normal"/>
    <w:link w:val="EncabezadoCar"/>
    <w:uiPriority w:val="99"/>
    <w:unhideWhenUsed/>
    <w:rsid w:val="006065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0657C"/>
  </w:style>
  <w:style w:type="paragraph" w:styleId="Piedepgina">
    <w:name w:val="footer"/>
    <w:basedOn w:val="Normal"/>
    <w:link w:val="PiedepginaCar"/>
    <w:uiPriority w:val="99"/>
    <w:unhideWhenUsed/>
    <w:rsid w:val="006065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0657C"/>
  </w:style>
  <w:style w:type="character" w:customStyle="1" w:styleId="Ttulo1Car">
    <w:name w:val="Título 1 Car"/>
    <w:basedOn w:val="Fuentedeprrafopredeter"/>
    <w:link w:val="Ttulo1"/>
    <w:rsid w:val="00893690"/>
    <w:rPr>
      <w:rFonts w:ascii="Trebuchet MS" w:eastAsia="Trebuchet MS" w:hAnsi="Trebuchet MS" w:cs="Trebuchet MS"/>
      <w:sz w:val="32"/>
    </w:rPr>
  </w:style>
  <w:style w:type="character" w:customStyle="1" w:styleId="Ttulo2Car">
    <w:name w:val="Título 2 Car"/>
    <w:basedOn w:val="Fuentedeprrafopredeter"/>
    <w:link w:val="Ttulo2"/>
    <w:rsid w:val="00893690"/>
    <w:rPr>
      <w:rFonts w:ascii="Trebuchet MS" w:eastAsia="Trebuchet MS" w:hAnsi="Trebuchet MS" w:cs="Trebuchet MS"/>
      <w:b/>
      <w:sz w:val="26"/>
    </w:rPr>
  </w:style>
  <w:style w:type="character" w:customStyle="1" w:styleId="TtuloCar">
    <w:name w:val="Título Car"/>
    <w:basedOn w:val="Fuentedeprrafopredeter"/>
    <w:link w:val="Ttulo"/>
    <w:rsid w:val="00893690"/>
    <w:rPr>
      <w:rFonts w:ascii="Trebuchet MS" w:eastAsia="Trebuchet MS" w:hAnsi="Trebuchet MS" w:cs="Trebuchet MS"/>
      <w:sz w:val="42"/>
    </w:rPr>
  </w:style>
  <w:style w:type="character" w:styleId="Textoennegrita">
    <w:name w:val="Strong"/>
    <w:qFormat/>
    <w:rsid w:val="00893690"/>
    <w:rPr>
      <w:b/>
    </w:rPr>
  </w:style>
  <w:style w:type="paragraph" w:styleId="TtulodeTDC">
    <w:name w:val="TOC Heading"/>
    <w:basedOn w:val="Ttulo1"/>
    <w:next w:val="Normal"/>
    <w:uiPriority w:val="39"/>
    <w:semiHidden/>
    <w:unhideWhenUsed/>
    <w:qFormat/>
    <w:rsid w:val="0082186B"/>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paragraph" w:styleId="TDC1">
    <w:name w:val="toc 1"/>
    <w:basedOn w:val="Normal"/>
    <w:next w:val="Normal"/>
    <w:autoRedefine/>
    <w:uiPriority w:val="39"/>
    <w:unhideWhenUsed/>
    <w:rsid w:val="0082186B"/>
    <w:pPr>
      <w:spacing w:after="100"/>
    </w:pPr>
  </w:style>
  <w:style w:type="paragraph" w:styleId="TDC2">
    <w:name w:val="toc 2"/>
    <w:basedOn w:val="Normal"/>
    <w:next w:val="Normal"/>
    <w:autoRedefine/>
    <w:uiPriority w:val="39"/>
    <w:unhideWhenUsed/>
    <w:rsid w:val="0082186B"/>
    <w:pPr>
      <w:spacing w:after="100"/>
      <w:ind w:left="220"/>
    </w:pPr>
  </w:style>
  <w:style w:type="paragraph" w:styleId="TDC3">
    <w:name w:val="toc 3"/>
    <w:basedOn w:val="Normal"/>
    <w:next w:val="Normal"/>
    <w:autoRedefine/>
    <w:uiPriority w:val="39"/>
    <w:unhideWhenUsed/>
    <w:rsid w:val="0082186B"/>
    <w:pPr>
      <w:spacing w:after="100"/>
      <w:ind w:left="440"/>
    </w:pPr>
  </w:style>
  <w:style w:type="character" w:styleId="Hipervnculo">
    <w:name w:val="Hyperlink"/>
    <w:basedOn w:val="Fuentedeprrafopredeter"/>
    <w:uiPriority w:val="99"/>
    <w:unhideWhenUsed/>
    <w:rsid w:val="0082186B"/>
    <w:rPr>
      <w:color w:val="0000FF" w:themeColor="hyperlink"/>
      <w:u w:val="single"/>
    </w:rPr>
  </w:style>
  <w:style w:type="character" w:customStyle="1" w:styleId="WW8Num1z0">
    <w:name w:val="WW8Num1z0"/>
    <w:rsid w:val="00C17A5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E1F74-B9E0-456D-8F8D-912B7644D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47</Pages>
  <Words>10176</Words>
  <Characters>55974</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Gestor de Libros</vt:lpstr>
    </vt:vector>
  </TitlesOfParts>
  <Company/>
  <LinksUpToDate>false</LinksUpToDate>
  <CharactersWithSpaces>66018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Libros</dc:title>
  <cp:lastModifiedBy>Usuario</cp:lastModifiedBy>
  <cp:revision>45</cp:revision>
  <dcterms:created xsi:type="dcterms:W3CDTF">2014-11-14T17:08:00Z</dcterms:created>
  <dcterms:modified xsi:type="dcterms:W3CDTF">2014-11-28T09:49:00Z</dcterms:modified>
</cp:coreProperties>
</file>